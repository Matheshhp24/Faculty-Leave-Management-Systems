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47500" w14:textId="51C626F5" w:rsidR="00CC66D4" w:rsidRDefault="006D501E" w:rsidP="00E212A2">
      <w:pPr>
        <w:pStyle w:val="BodyText"/>
        <w:jc w:val="both"/>
        <w:rPr>
          <w:sz w:val="20"/>
        </w:rPr>
      </w:pPr>
      <w:r>
        <w:rPr>
          <w:sz w:val="20"/>
        </w:rPr>
        <w:t xml:space="preserve"> </w:t>
      </w:r>
    </w:p>
    <w:p w14:paraId="65296DF2" w14:textId="77777777" w:rsidR="00CC66D4" w:rsidRDefault="00CC66D4" w:rsidP="00E212A2">
      <w:pPr>
        <w:pStyle w:val="BodyText"/>
        <w:jc w:val="both"/>
        <w:rPr>
          <w:sz w:val="20"/>
        </w:rPr>
      </w:pPr>
    </w:p>
    <w:p w14:paraId="016BBACE" w14:textId="1C596260" w:rsidR="00CC66D4" w:rsidRDefault="00D63ED6" w:rsidP="00E212A2">
      <w:pPr>
        <w:pStyle w:val="Title"/>
        <w:spacing w:before="244"/>
        <w:jc w:val="both"/>
      </w:pPr>
      <w:r>
        <w:rPr>
          <w:noProof/>
          <w:lang w:val="en-IN" w:eastAsia="en-IN"/>
        </w:rPr>
        <w:drawing>
          <wp:anchor distT="0" distB="0" distL="0" distR="0" simplePos="0" relativeHeight="251662336" behindDoc="0" locked="0" layoutInCell="1" allowOverlap="1" wp14:anchorId="7FB2AACE" wp14:editId="044F9F05">
            <wp:simplePos x="0" y="0"/>
            <wp:positionH relativeFrom="page">
              <wp:posOffset>5804534</wp:posOffset>
            </wp:positionH>
            <wp:positionV relativeFrom="paragraph">
              <wp:posOffset>-286452</wp:posOffset>
            </wp:positionV>
            <wp:extent cx="871411" cy="8235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71411" cy="823595"/>
                    </a:xfrm>
                    <a:prstGeom prst="rect">
                      <a:avLst/>
                    </a:prstGeom>
                  </pic:spPr>
                </pic:pic>
              </a:graphicData>
            </a:graphic>
          </wp:anchor>
        </w:drawing>
      </w:r>
      <w:r>
        <w:rPr>
          <w:noProof/>
          <w:lang w:val="en-IN" w:eastAsia="en-IN"/>
        </w:rPr>
        <w:drawing>
          <wp:anchor distT="0" distB="0" distL="0" distR="0" simplePos="0" relativeHeight="251663360" behindDoc="0" locked="0" layoutInCell="1" allowOverlap="1" wp14:anchorId="7D9431CB" wp14:editId="394734AE">
            <wp:simplePos x="0" y="0"/>
            <wp:positionH relativeFrom="page">
              <wp:posOffset>847725</wp:posOffset>
            </wp:positionH>
            <wp:positionV relativeFrom="paragraph">
              <wp:posOffset>-284547</wp:posOffset>
            </wp:positionV>
            <wp:extent cx="880110" cy="88010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80110" cy="880109"/>
                    </a:xfrm>
                    <a:prstGeom prst="rect">
                      <a:avLst/>
                    </a:prstGeom>
                  </pic:spPr>
                </pic:pic>
              </a:graphicData>
            </a:graphic>
          </wp:anchor>
        </w:drawing>
      </w:r>
      <w:r w:rsidR="00FC2B85">
        <w:t xml:space="preserve">                WASTE MANAGEMENT SYSTEM</w:t>
      </w:r>
    </w:p>
    <w:p w14:paraId="1CEA14CE" w14:textId="77777777" w:rsidR="00CC66D4" w:rsidRDefault="00CC66D4" w:rsidP="00E212A2">
      <w:pPr>
        <w:pStyle w:val="BodyText"/>
        <w:jc w:val="both"/>
        <w:rPr>
          <w:b/>
          <w:sz w:val="40"/>
        </w:rPr>
      </w:pPr>
    </w:p>
    <w:p w14:paraId="5B2CDD81" w14:textId="77777777" w:rsidR="00CC66D4" w:rsidRDefault="00D63ED6" w:rsidP="00E212A2">
      <w:pPr>
        <w:pStyle w:val="Heading1"/>
        <w:spacing w:before="245"/>
        <w:ind w:left="2159" w:right="2534"/>
        <w:jc w:val="both"/>
      </w:pPr>
      <w:r>
        <w:t>A</w:t>
      </w:r>
      <w:r>
        <w:rPr>
          <w:spacing w:val="-2"/>
        </w:rPr>
        <w:t xml:space="preserve"> </w:t>
      </w:r>
      <w:r>
        <w:t>MINI PROJECT</w:t>
      </w:r>
      <w:r>
        <w:rPr>
          <w:spacing w:val="-3"/>
        </w:rPr>
        <w:t xml:space="preserve"> </w:t>
      </w:r>
      <w:r>
        <w:t>-</w:t>
      </w:r>
      <w:r>
        <w:rPr>
          <w:spacing w:val="-2"/>
        </w:rPr>
        <w:t xml:space="preserve"> </w:t>
      </w:r>
      <w:r>
        <w:t>I</w:t>
      </w:r>
      <w:r>
        <w:rPr>
          <w:spacing w:val="-1"/>
        </w:rPr>
        <w:t xml:space="preserve"> </w:t>
      </w:r>
      <w:r>
        <w:t>REPORT</w:t>
      </w:r>
    </w:p>
    <w:p w14:paraId="633A8BD2" w14:textId="77777777" w:rsidR="00CC66D4" w:rsidRDefault="00CC66D4" w:rsidP="00E212A2">
      <w:pPr>
        <w:pStyle w:val="BodyText"/>
        <w:spacing w:before="4"/>
        <w:jc w:val="both"/>
        <w:rPr>
          <w:b/>
          <w:sz w:val="44"/>
        </w:rPr>
      </w:pPr>
    </w:p>
    <w:p w14:paraId="5812D34D" w14:textId="77777777" w:rsidR="00CC66D4" w:rsidRDefault="00D63ED6" w:rsidP="00E212A2">
      <w:pPr>
        <w:spacing w:before="1"/>
        <w:ind w:left="2159" w:right="2548"/>
        <w:jc w:val="both"/>
        <w:rPr>
          <w:b/>
          <w:i/>
          <w:sz w:val="28"/>
        </w:rPr>
      </w:pPr>
      <w:r>
        <w:rPr>
          <w:b/>
          <w:i/>
          <w:sz w:val="28"/>
        </w:rPr>
        <w:t>Submitted</w:t>
      </w:r>
      <w:r>
        <w:rPr>
          <w:b/>
          <w:i/>
          <w:spacing w:val="-1"/>
          <w:sz w:val="28"/>
        </w:rPr>
        <w:t xml:space="preserve"> </w:t>
      </w:r>
      <w:r>
        <w:rPr>
          <w:b/>
          <w:i/>
          <w:sz w:val="28"/>
        </w:rPr>
        <w:t>by</w:t>
      </w:r>
    </w:p>
    <w:p w14:paraId="65410CE8" w14:textId="77777777" w:rsidR="00CC66D4" w:rsidRDefault="00CC66D4" w:rsidP="00E212A2">
      <w:pPr>
        <w:pStyle w:val="BodyText"/>
        <w:spacing w:before="8"/>
        <w:jc w:val="both"/>
        <w:rPr>
          <w:b/>
          <w:i/>
          <w:sz w:val="26"/>
        </w:rPr>
      </w:pPr>
    </w:p>
    <w:tbl>
      <w:tblPr>
        <w:tblW w:w="0" w:type="auto"/>
        <w:tblInd w:w="1966" w:type="dxa"/>
        <w:tblLayout w:type="fixed"/>
        <w:tblCellMar>
          <w:left w:w="0" w:type="dxa"/>
          <w:right w:w="0" w:type="dxa"/>
        </w:tblCellMar>
        <w:tblLook w:val="01E0" w:firstRow="1" w:lastRow="1" w:firstColumn="1" w:lastColumn="1" w:noHBand="0" w:noVBand="0"/>
      </w:tblPr>
      <w:tblGrid>
        <w:gridCol w:w="4144"/>
        <w:gridCol w:w="2078"/>
      </w:tblGrid>
      <w:tr w:rsidR="00CC66D4" w14:paraId="26ADB758" w14:textId="77777777">
        <w:trPr>
          <w:trHeight w:val="365"/>
        </w:trPr>
        <w:tc>
          <w:tcPr>
            <w:tcW w:w="4144" w:type="dxa"/>
          </w:tcPr>
          <w:p w14:paraId="0B991B9E" w14:textId="6DBC13B9" w:rsidR="00CC66D4" w:rsidRDefault="00FC2B85" w:rsidP="00E212A2">
            <w:pPr>
              <w:pStyle w:val="TableParagraph"/>
              <w:spacing w:line="345" w:lineRule="exact"/>
              <w:ind w:left="200"/>
              <w:jc w:val="both"/>
              <w:rPr>
                <w:b/>
                <w:sz w:val="32"/>
              </w:rPr>
            </w:pPr>
            <w:proofErr w:type="gramStart"/>
            <w:r>
              <w:rPr>
                <w:b/>
                <w:sz w:val="32"/>
              </w:rPr>
              <w:t>MATHESH.H.P</w:t>
            </w:r>
            <w:proofErr w:type="gramEnd"/>
          </w:p>
        </w:tc>
        <w:tc>
          <w:tcPr>
            <w:tcW w:w="2078" w:type="dxa"/>
          </w:tcPr>
          <w:p w14:paraId="0BC52F21" w14:textId="197DC6D0" w:rsidR="00CC66D4" w:rsidRDefault="00D63ED6" w:rsidP="00E212A2">
            <w:pPr>
              <w:pStyle w:val="TableParagraph"/>
              <w:spacing w:line="345" w:lineRule="exact"/>
              <w:ind w:right="197"/>
              <w:jc w:val="both"/>
              <w:rPr>
                <w:b/>
                <w:sz w:val="32"/>
              </w:rPr>
            </w:pPr>
            <w:r>
              <w:rPr>
                <w:b/>
                <w:sz w:val="32"/>
              </w:rPr>
              <w:t>(</w:t>
            </w:r>
            <w:r w:rsidR="00FC2B85">
              <w:rPr>
                <w:b/>
                <w:sz w:val="32"/>
              </w:rPr>
              <w:t>2202131</w:t>
            </w:r>
            <w:r>
              <w:rPr>
                <w:b/>
                <w:sz w:val="32"/>
              </w:rPr>
              <w:t>)</w:t>
            </w:r>
          </w:p>
        </w:tc>
      </w:tr>
      <w:tr w:rsidR="00CC66D4" w14:paraId="3C4B1B09" w14:textId="77777777">
        <w:trPr>
          <w:trHeight w:val="378"/>
        </w:trPr>
        <w:tc>
          <w:tcPr>
            <w:tcW w:w="4144" w:type="dxa"/>
          </w:tcPr>
          <w:p w14:paraId="715F60D7" w14:textId="4A2F0974" w:rsidR="00CC66D4" w:rsidRDefault="00FC2B85" w:rsidP="00E212A2">
            <w:pPr>
              <w:pStyle w:val="TableParagraph"/>
              <w:spacing w:line="358" w:lineRule="exact"/>
              <w:ind w:left="200"/>
              <w:jc w:val="both"/>
              <w:rPr>
                <w:b/>
                <w:sz w:val="32"/>
              </w:rPr>
            </w:pPr>
            <w:proofErr w:type="gramStart"/>
            <w:r>
              <w:rPr>
                <w:b/>
                <w:sz w:val="32"/>
              </w:rPr>
              <w:t>PRANESHWARAN.M.S</w:t>
            </w:r>
            <w:proofErr w:type="gramEnd"/>
          </w:p>
        </w:tc>
        <w:tc>
          <w:tcPr>
            <w:tcW w:w="2078" w:type="dxa"/>
          </w:tcPr>
          <w:p w14:paraId="731308F2" w14:textId="678C5FB0" w:rsidR="00CC66D4" w:rsidRDefault="00D63ED6" w:rsidP="00E212A2">
            <w:pPr>
              <w:pStyle w:val="TableParagraph"/>
              <w:spacing w:line="358" w:lineRule="exact"/>
              <w:ind w:right="197"/>
              <w:jc w:val="both"/>
              <w:rPr>
                <w:b/>
                <w:sz w:val="32"/>
              </w:rPr>
            </w:pPr>
            <w:r>
              <w:rPr>
                <w:b/>
                <w:sz w:val="32"/>
              </w:rPr>
              <w:t>(</w:t>
            </w:r>
            <w:r w:rsidR="00FC2B85">
              <w:rPr>
                <w:b/>
                <w:sz w:val="32"/>
              </w:rPr>
              <w:t>2202153</w:t>
            </w:r>
            <w:r>
              <w:rPr>
                <w:b/>
                <w:sz w:val="32"/>
              </w:rPr>
              <w:t>)</w:t>
            </w:r>
          </w:p>
        </w:tc>
      </w:tr>
      <w:tr w:rsidR="00CC66D4" w14:paraId="012583DA" w14:textId="77777777">
        <w:trPr>
          <w:trHeight w:val="366"/>
        </w:trPr>
        <w:tc>
          <w:tcPr>
            <w:tcW w:w="4144" w:type="dxa"/>
          </w:tcPr>
          <w:p w14:paraId="2858EA22" w14:textId="387F2CA1" w:rsidR="00CC66D4" w:rsidRDefault="00FC2B85" w:rsidP="00E212A2">
            <w:pPr>
              <w:pStyle w:val="TableParagraph"/>
              <w:spacing w:line="346" w:lineRule="exact"/>
              <w:ind w:left="200"/>
              <w:jc w:val="both"/>
              <w:rPr>
                <w:b/>
                <w:sz w:val="32"/>
              </w:rPr>
            </w:pPr>
            <w:r>
              <w:rPr>
                <w:b/>
                <w:sz w:val="32"/>
              </w:rPr>
              <w:t>PRAVEEN.S</w:t>
            </w:r>
          </w:p>
        </w:tc>
        <w:tc>
          <w:tcPr>
            <w:tcW w:w="2078" w:type="dxa"/>
          </w:tcPr>
          <w:p w14:paraId="761AE73A" w14:textId="334F9D32" w:rsidR="00CC66D4" w:rsidRDefault="00D63ED6" w:rsidP="00E212A2">
            <w:pPr>
              <w:pStyle w:val="TableParagraph"/>
              <w:spacing w:line="346" w:lineRule="exact"/>
              <w:ind w:right="197"/>
              <w:jc w:val="both"/>
              <w:rPr>
                <w:b/>
                <w:sz w:val="32"/>
              </w:rPr>
            </w:pPr>
            <w:r>
              <w:rPr>
                <w:b/>
                <w:sz w:val="32"/>
              </w:rPr>
              <w:t>(</w:t>
            </w:r>
            <w:r w:rsidR="00FC2B85">
              <w:rPr>
                <w:b/>
                <w:sz w:val="32"/>
              </w:rPr>
              <w:t>2202157</w:t>
            </w:r>
            <w:r>
              <w:rPr>
                <w:b/>
                <w:sz w:val="32"/>
              </w:rPr>
              <w:t>)</w:t>
            </w:r>
          </w:p>
        </w:tc>
      </w:tr>
    </w:tbl>
    <w:p w14:paraId="173FE557" w14:textId="77777777" w:rsidR="00CC66D4" w:rsidRDefault="00CC66D4" w:rsidP="00E212A2">
      <w:pPr>
        <w:pStyle w:val="BodyText"/>
        <w:jc w:val="both"/>
        <w:rPr>
          <w:b/>
          <w:i/>
          <w:sz w:val="30"/>
        </w:rPr>
      </w:pPr>
    </w:p>
    <w:p w14:paraId="094DF55B" w14:textId="77777777" w:rsidR="00CC66D4" w:rsidRDefault="00CC66D4" w:rsidP="00E212A2">
      <w:pPr>
        <w:pStyle w:val="BodyText"/>
        <w:jc w:val="both"/>
        <w:rPr>
          <w:b/>
          <w:i/>
          <w:sz w:val="30"/>
        </w:rPr>
      </w:pPr>
    </w:p>
    <w:p w14:paraId="0ECA4C43" w14:textId="77777777" w:rsidR="00CC66D4" w:rsidRDefault="00CC66D4" w:rsidP="00E212A2">
      <w:pPr>
        <w:pStyle w:val="BodyText"/>
        <w:spacing w:before="10"/>
        <w:jc w:val="both"/>
        <w:rPr>
          <w:b/>
          <w:i/>
          <w:sz w:val="27"/>
        </w:rPr>
      </w:pPr>
    </w:p>
    <w:p w14:paraId="01DC57E9" w14:textId="77777777" w:rsidR="00CC66D4" w:rsidRDefault="00D63ED6" w:rsidP="00E212A2">
      <w:pPr>
        <w:spacing w:line="482" w:lineRule="auto"/>
        <w:ind w:left="2159" w:right="2482"/>
        <w:jc w:val="both"/>
        <w:rPr>
          <w:b/>
          <w:i/>
          <w:sz w:val="28"/>
        </w:rPr>
      </w:pPr>
      <w:r>
        <w:rPr>
          <w:b/>
          <w:i/>
          <w:sz w:val="28"/>
        </w:rPr>
        <w:t>In partial fulfillment for the award of the degree</w:t>
      </w:r>
      <w:r>
        <w:rPr>
          <w:b/>
          <w:i/>
          <w:spacing w:val="-67"/>
          <w:sz w:val="28"/>
        </w:rPr>
        <w:t xml:space="preserve"> </w:t>
      </w:r>
      <w:r>
        <w:rPr>
          <w:b/>
          <w:i/>
          <w:sz w:val="28"/>
        </w:rPr>
        <w:t>of</w:t>
      </w:r>
    </w:p>
    <w:p w14:paraId="7D252BE4" w14:textId="77777777" w:rsidR="00CC66D4" w:rsidRDefault="00D63ED6" w:rsidP="00E212A2">
      <w:pPr>
        <w:spacing w:line="311" w:lineRule="exact"/>
        <w:ind w:left="2761"/>
        <w:jc w:val="both"/>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1611D2C4" w14:textId="77777777" w:rsidR="00CC66D4" w:rsidRDefault="00D63ED6" w:rsidP="00E212A2">
      <w:pPr>
        <w:spacing w:before="304"/>
        <w:ind w:left="2159" w:right="2532"/>
        <w:jc w:val="both"/>
        <w:rPr>
          <w:b/>
          <w:i/>
          <w:sz w:val="28"/>
        </w:rPr>
      </w:pPr>
      <w:r>
        <w:rPr>
          <w:b/>
          <w:i/>
          <w:sz w:val="28"/>
        </w:rPr>
        <w:t>in</w:t>
      </w:r>
    </w:p>
    <w:p w14:paraId="44CF5EA1" w14:textId="77777777" w:rsidR="00CC66D4" w:rsidRDefault="00CC66D4" w:rsidP="00E212A2">
      <w:pPr>
        <w:pStyle w:val="BodyText"/>
        <w:spacing w:before="1"/>
        <w:jc w:val="both"/>
        <w:rPr>
          <w:b/>
          <w:i/>
          <w:sz w:val="24"/>
        </w:rPr>
      </w:pPr>
    </w:p>
    <w:p w14:paraId="626E0D85" w14:textId="77777777" w:rsidR="00CC66D4" w:rsidRDefault="00D63ED6" w:rsidP="00E212A2">
      <w:pPr>
        <w:spacing w:before="86"/>
        <w:ind w:left="743" w:right="1060"/>
        <w:jc w:val="both"/>
        <w:rPr>
          <w:b/>
          <w:sz w:val="32"/>
        </w:rPr>
      </w:pPr>
      <w:r>
        <w:rPr>
          <w:b/>
          <w:sz w:val="32"/>
        </w:rPr>
        <w:t>ELECTRONICS</w:t>
      </w:r>
      <w:r>
        <w:rPr>
          <w:b/>
          <w:spacing w:val="-4"/>
          <w:sz w:val="32"/>
        </w:rPr>
        <w:t xml:space="preserve"> </w:t>
      </w:r>
      <w:r>
        <w:rPr>
          <w:b/>
          <w:sz w:val="32"/>
        </w:rPr>
        <w:t>AND</w:t>
      </w:r>
      <w:r>
        <w:rPr>
          <w:b/>
          <w:spacing w:val="-3"/>
          <w:sz w:val="32"/>
        </w:rPr>
        <w:t xml:space="preserve"> </w:t>
      </w:r>
      <w:r>
        <w:rPr>
          <w:b/>
          <w:sz w:val="32"/>
        </w:rPr>
        <w:t>COMMUNICATION</w:t>
      </w:r>
      <w:r>
        <w:rPr>
          <w:b/>
          <w:spacing w:val="-3"/>
          <w:sz w:val="32"/>
        </w:rPr>
        <w:t xml:space="preserve"> </w:t>
      </w:r>
      <w:r>
        <w:rPr>
          <w:b/>
          <w:sz w:val="32"/>
        </w:rPr>
        <w:t>ENGINEERING</w:t>
      </w:r>
    </w:p>
    <w:p w14:paraId="330988A6" w14:textId="77777777" w:rsidR="00CC66D4" w:rsidRDefault="00CC66D4" w:rsidP="00E212A2">
      <w:pPr>
        <w:pStyle w:val="BodyText"/>
        <w:spacing w:before="5"/>
        <w:jc w:val="both"/>
        <w:rPr>
          <w:b/>
          <w:sz w:val="43"/>
        </w:rPr>
      </w:pPr>
    </w:p>
    <w:p w14:paraId="0FCC2046" w14:textId="77777777" w:rsidR="00CC66D4" w:rsidRDefault="00D63ED6" w:rsidP="00E212A2">
      <w:pPr>
        <w:pStyle w:val="Title"/>
        <w:ind w:right="997"/>
        <w:jc w:val="both"/>
      </w:pPr>
      <w:r>
        <w:t>SRI</w:t>
      </w:r>
      <w:r>
        <w:rPr>
          <w:spacing w:val="-2"/>
        </w:rPr>
        <w:t xml:space="preserve"> </w:t>
      </w:r>
      <w:r>
        <w:t>RAMAKRISHNA</w:t>
      </w:r>
      <w:r>
        <w:rPr>
          <w:spacing w:val="-2"/>
        </w:rPr>
        <w:t xml:space="preserve"> </w:t>
      </w:r>
      <w:r>
        <w:t>ENGINEERING</w:t>
      </w:r>
      <w:r>
        <w:rPr>
          <w:spacing w:val="-1"/>
        </w:rPr>
        <w:t xml:space="preserve"> </w:t>
      </w:r>
      <w:r>
        <w:t>COLLEGE</w:t>
      </w:r>
    </w:p>
    <w:p w14:paraId="24FEDA59" w14:textId="77777777" w:rsidR="00CC66D4" w:rsidRDefault="00D63ED6" w:rsidP="00E212A2">
      <w:pPr>
        <w:spacing w:before="3"/>
        <w:ind w:left="2577"/>
        <w:jc w:val="both"/>
        <w:rPr>
          <w:b/>
          <w:sz w:val="24"/>
        </w:rPr>
      </w:pPr>
      <w:r>
        <w:rPr>
          <w:b/>
          <w:sz w:val="24"/>
        </w:rPr>
        <w:t>[Educational</w:t>
      </w:r>
      <w:r>
        <w:rPr>
          <w:b/>
          <w:spacing w:val="-2"/>
          <w:sz w:val="24"/>
        </w:rPr>
        <w:t xml:space="preserve"> </w:t>
      </w:r>
      <w:r>
        <w:rPr>
          <w:b/>
          <w:sz w:val="24"/>
        </w:rPr>
        <w:t>Service:</w:t>
      </w:r>
      <w:r>
        <w:rPr>
          <w:b/>
          <w:spacing w:val="-1"/>
          <w:sz w:val="24"/>
        </w:rPr>
        <w:t xml:space="preserve"> </w:t>
      </w:r>
      <w:r>
        <w:rPr>
          <w:b/>
          <w:sz w:val="24"/>
        </w:rPr>
        <w:t>SNR</w:t>
      </w:r>
      <w:r>
        <w:rPr>
          <w:b/>
          <w:spacing w:val="-2"/>
          <w:sz w:val="24"/>
        </w:rPr>
        <w:t xml:space="preserve"> </w:t>
      </w:r>
      <w:r>
        <w:rPr>
          <w:b/>
          <w:sz w:val="24"/>
        </w:rPr>
        <w:t>Sons</w:t>
      </w:r>
      <w:r>
        <w:rPr>
          <w:b/>
          <w:spacing w:val="-1"/>
          <w:sz w:val="24"/>
        </w:rPr>
        <w:t xml:space="preserve"> </w:t>
      </w:r>
      <w:r>
        <w:rPr>
          <w:b/>
          <w:sz w:val="24"/>
        </w:rPr>
        <w:t>Charitable Trust]</w:t>
      </w:r>
    </w:p>
    <w:p w14:paraId="600B55A8" w14:textId="77777777" w:rsidR="00CC66D4" w:rsidRDefault="00D63ED6" w:rsidP="00E212A2">
      <w:pPr>
        <w:spacing w:before="38" w:line="276" w:lineRule="auto"/>
        <w:ind w:left="1321" w:right="1352" w:firstLine="746"/>
        <w:jc w:val="both"/>
        <w:rPr>
          <w:sz w:val="24"/>
        </w:rPr>
      </w:pPr>
      <w:r>
        <w:rPr>
          <w:sz w:val="24"/>
        </w:rPr>
        <w:t xml:space="preserve">[Autonomous Institution, </w:t>
      </w:r>
      <w:proofErr w:type="gramStart"/>
      <w:r>
        <w:rPr>
          <w:sz w:val="24"/>
        </w:rPr>
        <w:t>Accredited</w:t>
      </w:r>
      <w:proofErr w:type="gramEnd"/>
      <w:r>
        <w:rPr>
          <w:sz w:val="24"/>
        </w:rPr>
        <w:t xml:space="preserve"> by NAAC with „A‟ Grade]</w:t>
      </w:r>
      <w:r>
        <w:rPr>
          <w:spacing w:val="1"/>
          <w:sz w:val="24"/>
        </w:rPr>
        <w:t xml:space="preserve"> </w:t>
      </w:r>
      <w:r>
        <w:rPr>
          <w:sz w:val="24"/>
        </w:rPr>
        <w:t>[Approved</w:t>
      </w:r>
      <w:r>
        <w:rPr>
          <w:spacing w:val="-1"/>
          <w:sz w:val="24"/>
        </w:rPr>
        <w:t xml:space="preserve"> </w:t>
      </w:r>
      <w:r>
        <w:rPr>
          <w:sz w:val="24"/>
        </w:rPr>
        <w:t>by</w:t>
      </w:r>
      <w:r>
        <w:rPr>
          <w:spacing w:val="-6"/>
          <w:sz w:val="24"/>
        </w:rPr>
        <w:t xml:space="preserve"> </w:t>
      </w:r>
      <w:r>
        <w:rPr>
          <w:sz w:val="24"/>
        </w:rPr>
        <w:t>AICTE and</w:t>
      </w:r>
      <w:r>
        <w:rPr>
          <w:spacing w:val="-1"/>
          <w:sz w:val="24"/>
        </w:rPr>
        <w:t xml:space="preserve"> </w:t>
      </w:r>
      <w:r>
        <w:rPr>
          <w:sz w:val="24"/>
        </w:rPr>
        <w:t>Permanently</w:t>
      </w:r>
      <w:r>
        <w:rPr>
          <w:spacing w:val="-3"/>
          <w:sz w:val="24"/>
        </w:rPr>
        <w:t xml:space="preserve"> </w:t>
      </w:r>
      <w:r>
        <w:rPr>
          <w:sz w:val="24"/>
        </w:rPr>
        <w:t>Affiliated</w:t>
      </w:r>
      <w:r>
        <w:rPr>
          <w:spacing w:val="1"/>
          <w:sz w:val="24"/>
        </w:rPr>
        <w:t xml:space="preserve"> </w:t>
      </w:r>
      <w:r>
        <w:rPr>
          <w:sz w:val="24"/>
        </w:rPr>
        <w:t>to Anna</w:t>
      </w:r>
      <w:r>
        <w:rPr>
          <w:spacing w:val="-2"/>
          <w:sz w:val="24"/>
        </w:rPr>
        <w:t xml:space="preserve"> </w:t>
      </w:r>
      <w:r>
        <w:rPr>
          <w:sz w:val="24"/>
        </w:rPr>
        <w:t>University, Chennai]</w:t>
      </w:r>
    </w:p>
    <w:p w14:paraId="2DE1F941" w14:textId="77777777" w:rsidR="00CC66D4" w:rsidRDefault="00D63ED6" w:rsidP="00E212A2">
      <w:pPr>
        <w:spacing w:line="278" w:lineRule="auto"/>
        <w:ind w:left="1465" w:right="1495"/>
        <w:jc w:val="both"/>
        <w:rPr>
          <w:b/>
          <w:sz w:val="28"/>
        </w:rPr>
      </w:pPr>
      <w:r>
        <w:rPr>
          <w:sz w:val="24"/>
        </w:rPr>
        <w:t xml:space="preserve">[ISO 9001:2015 Certified and All Eligible </w:t>
      </w:r>
      <w:proofErr w:type="spellStart"/>
      <w:r>
        <w:rPr>
          <w:sz w:val="24"/>
        </w:rPr>
        <w:t>Programmes</w:t>
      </w:r>
      <w:proofErr w:type="spellEnd"/>
      <w:r>
        <w:rPr>
          <w:sz w:val="24"/>
        </w:rPr>
        <w:t xml:space="preserve"> Accredited by NBA]</w:t>
      </w:r>
      <w:r>
        <w:rPr>
          <w:spacing w:val="-57"/>
          <w:sz w:val="24"/>
        </w:rPr>
        <w:t xml:space="preserve"> </w:t>
      </w:r>
      <w:r>
        <w:rPr>
          <w:sz w:val="24"/>
        </w:rPr>
        <w:t>VATTAMALAIPALAYAM, N.G.G.O. COLONY POST,</w:t>
      </w:r>
      <w:r>
        <w:rPr>
          <w:spacing w:val="1"/>
          <w:sz w:val="24"/>
        </w:rPr>
        <w:t xml:space="preserve"> </w:t>
      </w:r>
      <w:r>
        <w:rPr>
          <w:b/>
          <w:sz w:val="28"/>
        </w:rPr>
        <w:t>COIMBATORE</w:t>
      </w:r>
      <w:r>
        <w:rPr>
          <w:b/>
          <w:spacing w:val="-1"/>
          <w:sz w:val="28"/>
        </w:rPr>
        <w:t xml:space="preserve"> </w:t>
      </w:r>
      <w:r>
        <w:rPr>
          <w:b/>
          <w:sz w:val="28"/>
        </w:rPr>
        <w:t>–</w:t>
      </w:r>
      <w:r>
        <w:rPr>
          <w:b/>
          <w:spacing w:val="-2"/>
          <w:sz w:val="28"/>
        </w:rPr>
        <w:t xml:space="preserve"> </w:t>
      </w:r>
      <w:r>
        <w:rPr>
          <w:b/>
          <w:sz w:val="28"/>
        </w:rPr>
        <w:t>641</w:t>
      </w:r>
      <w:r>
        <w:rPr>
          <w:b/>
          <w:spacing w:val="-3"/>
          <w:sz w:val="28"/>
        </w:rPr>
        <w:t xml:space="preserve"> </w:t>
      </w:r>
      <w:r>
        <w:rPr>
          <w:b/>
          <w:sz w:val="28"/>
        </w:rPr>
        <w:t>022</w:t>
      </w:r>
    </w:p>
    <w:p w14:paraId="512409AE" w14:textId="77777777" w:rsidR="00CC66D4" w:rsidRDefault="00CC66D4" w:rsidP="00E212A2">
      <w:pPr>
        <w:pStyle w:val="BodyText"/>
        <w:jc w:val="both"/>
        <w:rPr>
          <w:b/>
          <w:sz w:val="30"/>
        </w:rPr>
      </w:pPr>
    </w:p>
    <w:p w14:paraId="6E943498" w14:textId="77777777" w:rsidR="00CC66D4" w:rsidRDefault="00CC66D4" w:rsidP="00E212A2">
      <w:pPr>
        <w:pStyle w:val="BodyText"/>
        <w:spacing w:before="7"/>
        <w:jc w:val="both"/>
        <w:rPr>
          <w:b/>
          <w:sz w:val="35"/>
        </w:rPr>
      </w:pPr>
    </w:p>
    <w:p w14:paraId="46B2A9FF" w14:textId="77777777" w:rsidR="00CC66D4" w:rsidRDefault="00D63ED6" w:rsidP="00E212A2">
      <w:pPr>
        <w:ind w:left="993" w:right="1060"/>
        <w:jc w:val="both"/>
        <w:rPr>
          <w:b/>
          <w:sz w:val="32"/>
        </w:rPr>
      </w:pPr>
      <w:r>
        <w:rPr>
          <w:b/>
          <w:sz w:val="32"/>
        </w:rPr>
        <w:t>ANNA</w:t>
      </w:r>
      <w:r>
        <w:rPr>
          <w:b/>
          <w:spacing w:val="-1"/>
          <w:sz w:val="32"/>
        </w:rPr>
        <w:t xml:space="preserve"> </w:t>
      </w:r>
      <w:r>
        <w:rPr>
          <w:b/>
          <w:sz w:val="32"/>
        </w:rPr>
        <w:t>UNIVERSITY:</w:t>
      </w:r>
      <w:r>
        <w:rPr>
          <w:b/>
          <w:spacing w:val="-4"/>
          <w:sz w:val="32"/>
        </w:rPr>
        <w:t xml:space="preserve"> </w:t>
      </w:r>
      <w:r>
        <w:rPr>
          <w:b/>
          <w:sz w:val="32"/>
        </w:rPr>
        <w:t>CHENNAI - 600025</w:t>
      </w:r>
    </w:p>
    <w:p w14:paraId="4F30825D" w14:textId="77777777" w:rsidR="00CC66D4" w:rsidRDefault="00CC66D4" w:rsidP="00E212A2">
      <w:pPr>
        <w:pStyle w:val="BodyText"/>
        <w:jc w:val="both"/>
        <w:rPr>
          <w:b/>
          <w:sz w:val="37"/>
        </w:rPr>
      </w:pPr>
    </w:p>
    <w:p w14:paraId="130604C0" w14:textId="0C77A84F" w:rsidR="00CC66D4" w:rsidRDefault="006C0236" w:rsidP="00E212A2">
      <w:pPr>
        <w:pStyle w:val="Heading1"/>
        <w:ind w:left="2140" w:right="2560"/>
        <w:jc w:val="both"/>
      </w:pPr>
      <w:r>
        <w:t>MAY-2024</w:t>
      </w:r>
    </w:p>
    <w:p w14:paraId="68F100DB" w14:textId="77777777" w:rsidR="00CC66D4" w:rsidRDefault="00CC66D4" w:rsidP="00E212A2">
      <w:pPr>
        <w:jc w:val="both"/>
        <w:sectPr w:rsidR="00CC66D4" w:rsidSect="00496170">
          <w:headerReference w:type="default" r:id="rId10"/>
          <w:footerReference w:type="default" r:id="rId11"/>
          <w:type w:val="continuous"/>
          <w:pgSz w:w="11920" w:h="16850"/>
          <w:pgMar w:top="1400" w:right="680" w:bottom="720" w:left="880" w:header="720" w:footer="531" w:gutter="0"/>
          <w:pgNumType w:start="1"/>
          <w:cols w:space="720"/>
        </w:sectPr>
      </w:pPr>
    </w:p>
    <w:p w14:paraId="00BAB9DD" w14:textId="77777777" w:rsidR="00B94A20" w:rsidRPr="006E57D7" w:rsidRDefault="00B94A20" w:rsidP="00E212A2">
      <w:pPr>
        <w:spacing w:line="360" w:lineRule="auto"/>
        <w:ind w:right="-46"/>
        <w:jc w:val="both"/>
        <w:rPr>
          <w:b/>
          <w:sz w:val="36"/>
          <w:szCs w:val="40"/>
        </w:rPr>
      </w:pPr>
      <w:r>
        <w:rPr>
          <w:b/>
          <w:noProof/>
          <w:sz w:val="36"/>
          <w:szCs w:val="40"/>
          <w:lang w:val="en-IN" w:eastAsia="en-IN"/>
        </w:rPr>
        <w:lastRenderedPageBreak/>
        <w:drawing>
          <wp:anchor distT="0" distB="0" distL="0" distR="0" simplePos="0" relativeHeight="251665408" behindDoc="0" locked="0" layoutInCell="1" allowOverlap="1" wp14:anchorId="7BBCBB78" wp14:editId="1270D6A5">
            <wp:simplePos x="0" y="0"/>
            <wp:positionH relativeFrom="page">
              <wp:posOffset>6496050</wp:posOffset>
            </wp:positionH>
            <wp:positionV relativeFrom="paragraph">
              <wp:posOffset>-66675</wp:posOffset>
            </wp:positionV>
            <wp:extent cx="683260" cy="733425"/>
            <wp:effectExtent l="19050" t="0" r="2540" b="0"/>
            <wp:wrapNone/>
            <wp:docPr id="2" name="image2.jpeg" descr="a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anna"/>
                    <pic:cNvPicPr>
                      <a:picLocks noChangeAspect="1" noChangeArrowheads="1"/>
                    </pic:cNvPicPr>
                  </pic:nvPicPr>
                  <pic:blipFill>
                    <a:blip r:embed="rId12" cstate="print"/>
                    <a:stretch>
                      <a:fillRect/>
                    </a:stretch>
                  </pic:blipFill>
                  <pic:spPr bwMode="auto">
                    <a:xfrm>
                      <a:off x="0" y="0"/>
                      <a:ext cx="683260" cy="733425"/>
                    </a:xfrm>
                    <a:prstGeom prst="rect">
                      <a:avLst/>
                    </a:prstGeom>
                  </pic:spPr>
                </pic:pic>
              </a:graphicData>
            </a:graphic>
          </wp:anchor>
        </w:drawing>
      </w:r>
      <w:r w:rsidRPr="008043D9">
        <w:rPr>
          <w:b/>
          <w:noProof/>
          <w:sz w:val="36"/>
          <w:szCs w:val="40"/>
          <w:lang w:val="en-IN" w:eastAsia="en-IN"/>
        </w:rPr>
        <w:drawing>
          <wp:anchor distT="0" distB="0" distL="0" distR="0" simplePos="0" relativeHeight="251664384" behindDoc="0" locked="0" layoutInCell="1" allowOverlap="1" wp14:anchorId="0DE728B9" wp14:editId="7811FE32">
            <wp:simplePos x="0" y="0"/>
            <wp:positionH relativeFrom="page">
              <wp:posOffset>587141</wp:posOffset>
            </wp:positionH>
            <wp:positionV relativeFrom="paragraph">
              <wp:posOffset>-67377</wp:posOffset>
            </wp:positionV>
            <wp:extent cx="654518" cy="625642"/>
            <wp:effectExtent l="19050" t="0" r="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13" cstate="print"/>
                    <a:stretch>
                      <a:fillRect/>
                    </a:stretch>
                  </pic:blipFill>
                  <pic:spPr bwMode="auto">
                    <a:xfrm>
                      <a:off x="0" y="0"/>
                      <a:ext cx="654518" cy="625642"/>
                    </a:xfrm>
                    <a:prstGeom prst="rect">
                      <a:avLst/>
                    </a:prstGeom>
                  </pic:spPr>
                </pic:pic>
              </a:graphicData>
            </a:graphic>
          </wp:anchor>
        </w:drawing>
      </w:r>
      <w:r>
        <w:rPr>
          <w:b/>
          <w:sz w:val="36"/>
          <w:szCs w:val="40"/>
        </w:rPr>
        <w:t xml:space="preserve">      </w:t>
      </w:r>
      <w:r w:rsidR="004A7CCC">
        <w:rPr>
          <w:b/>
          <w:sz w:val="36"/>
          <w:szCs w:val="40"/>
        </w:rPr>
        <w:t xml:space="preserve"> </w:t>
      </w:r>
      <w:r w:rsidRPr="006E57D7">
        <w:rPr>
          <w:b/>
          <w:sz w:val="36"/>
          <w:szCs w:val="40"/>
        </w:rPr>
        <w:t>SRI RAMAKRISHNA ENGINEERING COLLEGE</w:t>
      </w:r>
    </w:p>
    <w:p w14:paraId="167900C5" w14:textId="77777777" w:rsidR="00B94A20" w:rsidRPr="00B94A20" w:rsidRDefault="00E81702" w:rsidP="00E212A2">
      <w:pPr>
        <w:tabs>
          <w:tab w:val="center" w:pos="4513"/>
        </w:tabs>
        <w:spacing w:line="360" w:lineRule="auto"/>
        <w:jc w:val="both"/>
        <w:rPr>
          <w:b/>
          <w:sz w:val="24"/>
          <w:szCs w:val="24"/>
        </w:rPr>
      </w:pPr>
      <w:r>
        <w:rPr>
          <w:b/>
          <w:sz w:val="24"/>
          <w:szCs w:val="24"/>
        </w:rPr>
        <w:t xml:space="preserve">   </w:t>
      </w:r>
      <w:r w:rsidR="00B94A20" w:rsidRPr="008043D9">
        <w:rPr>
          <w:b/>
          <w:sz w:val="24"/>
          <w:szCs w:val="24"/>
        </w:rPr>
        <w:t>COIMBATORE – 641 022</w:t>
      </w:r>
    </w:p>
    <w:p w14:paraId="3B1F42DC" w14:textId="77777777" w:rsidR="007C6104" w:rsidRDefault="007C6104" w:rsidP="00E212A2">
      <w:pPr>
        <w:tabs>
          <w:tab w:val="left" w:pos="2160"/>
          <w:tab w:val="left" w:pos="8100"/>
        </w:tabs>
        <w:spacing w:before="70" w:line="360" w:lineRule="auto"/>
        <w:ind w:left="540" w:right="630"/>
        <w:jc w:val="both"/>
        <w:rPr>
          <w:b/>
          <w:sz w:val="32"/>
        </w:rPr>
      </w:pPr>
      <w:r>
        <w:rPr>
          <w:b/>
          <w:sz w:val="32"/>
        </w:rPr>
        <w:t>BONAFIDE CERTIFICATE</w:t>
      </w:r>
    </w:p>
    <w:p w14:paraId="3954C73A" w14:textId="6EF1FC90" w:rsidR="007C6104" w:rsidRDefault="00FC2B85" w:rsidP="00E212A2">
      <w:pPr>
        <w:tabs>
          <w:tab w:val="left" w:pos="8100"/>
        </w:tabs>
        <w:spacing w:before="70" w:line="360" w:lineRule="auto"/>
        <w:ind w:left="540" w:right="630"/>
        <w:jc w:val="both"/>
        <w:rPr>
          <w:b/>
          <w:sz w:val="32"/>
        </w:rPr>
      </w:pPr>
      <w:r>
        <w:rPr>
          <w:b/>
          <w:sz w:val="32"/>
        </w:rPr>
        <w:t>20EC279</w:t>
      </w:r>
      <w:r w:rsidR="007C6104">
        <w:rPr>
          <w:b/>
          <w:sz w:val="32"/>
        </w:rPr>
        <w:t>- MINI PROJECT 1</w:t>
      </w:r>
    </w:p>
    <w:p w14:paraId="046BE161" w14:textId="77777777" w:rsidR="007C6104" w:rsidRDefault="007C6104" w:rsidP="00E212A2">
      <w:pPr>
        <w:pStyle w:val="BodyText"/>
        <w:tabs>
          <w:tab w:val="left" w:pos="8640"/>
        </w:tabs>
        <w:spacing w:before="9"/>
        <w:ind w:right="180"/>
        <w:jc w:val="both"/>
        <w:rPr>
          <w:b/>
          <w:sz w:val="35"/>
        </w:rPr>
      </w:pPr>
    </w:p>
    <w:p w14:paraId="39B1E988" w14:textId="41315A28" w:rsidR="007C6104" w:rsidRDefault="007C6104" w:rsidP="00E212A2">
      <w:pPr>
        <w:spacing w:line="360" w:lineRule="auto"/>
        <w:ind w:left="90" w:right="-360"/>
        <w:jc w:val="both"/>
        <w:rPr>
          <w:sz w:val="28"/>
        </w:rPr>
      </w:pPr>
      <w:r>
        <w:rPr>
          <w:sz w:val="28"/>
        </w:rPr>
        <w:t xml:space="preserve">Certified that this </w:t>
      </w:r>
      <w:r w:rsidR="00FC2B85">
        <w:rPr>
          <w:sz w:val="28"/>
        </w:rPr>
        <w:t>20EC279</w:t>
      </w:r>
      <w:r>
        <w:rPr>
          <w:sz w:val="28"/>
        </w:rPr>
        <w:t xml:space="preserve"> - Mini Project - I Report “</w:t>
      </w:r>
      <w:r w:rsidR="00FC2B85">
        <w:rPr>
          <w:b/>
          <w:sz w:val="28"/>
        </w:rPr>
        <w:t>FACULTY MANAGEMENT SYSTEM</w:t>
      </w:r>
      <w:r>
        <w:rPr>
          <w:b/>
          <w:sz w:val="28"/>
        </w:rPr>
        <w:t xml:space="preserve">“ </w:t>
      </w:r>
      <w:r>
        <w:rPr>
          <w:sz w:val="28"/>
        </w:rPr>
        <w:t xml:space="preserve">is the bonafide work of </w:t>
      </w:r>
      <w:r w:rsidR="00FC2B85">
        <w:rPr>
          <w:b/>
          <w:sz w:val="28"/>
        </w:rPr>
        <w:t>Mathesh.H.P</w:t>
      </w:r>
      <w:r>
        <w:rPr>
          <w:b/>
          <w:sz w:val="28"/>
        </w:rPr>
        <w:t xml:space="preserve"> (</w:t>
      </w:r>
      <w:r w:rsidR="00FC2B85">
        <w:rPr>
          <w:b/>
          <w:sz w:val="28"/>
        </w:rPr>
        <w:t>2202131</w:t>
      </w:r>
      <w:r>
        <w:rPr>
          <w:b/>
          <w:sz w:val="28"/>
        </w:rPr>
        <w:t xml:space="preserve">), </w:t>
      </w:r>
      <w:r w:rsidR="00FC2B85">
        <w:rPr>
          <w:b/>
          <w:sz w:val="28"/>
        </w:rPr>
        <w:t>Praneshwaran.M.S</w:t>
      </w:r>
      <w:r>
        <w:rPr>
          <w:b/>
          <w:sz w:val="28"/>
        </w:rPr>
        <w:t>(</w:t>
      </w:r>
      <w:r w:rsidR="00FC2B85">
        <w:rPr>
          <w:b/>
          <w:sz w:val="28"/>
        </w:rPr>
        <w:t>2202153</w:t>
      </w:r>
      <w:r>
        <w:rPr>
          <w:b/>
          <w:sz w:val="28"/>
        </w:rPr>
        <w:t xml:space="preserve">),   </w:t>
      </w:r>
      <w:r w:rsidR="00FC2B85">
        <w:rPr>
          <w:b/>
          <w:sz w:val="28"/>
        </w:rPr>
        <w:t>Praveen.S</w:t>
      </w:r>
      <w:r>
        <w:rPr>
          <w:b/>
          <w:sz w:val="28"/>
        </w:rPr>
        <w:t>(</w:t>
      </w:r>
      <w:r w:rsidR="00FC2B85">
        <w:rPr>
          <w:b/>
          <w:sz w:val="28"/>
        </w:rPr>
        <w:t>2202157</w:t>
      </w:r>
      <w:r>
        <w:rPr>
          <w:b/>
          <w:sz w:val="28"/>
        </w:rPr>
        <w:t xml:space="preserve">) </w:t>
      </w:r>
      <w:r>
        <w:rPr>
          <w:sz w:val="28"/>
        </w:rPr>
        <w:t>who carried out the project under   my supervision.</w:t>
      </w:r>
    </w:p>
    <w:p w14:paraId="7958CF15" w14:textId="77777777" w:rsidR="007C6104" w:rsidRDefault="007C6104" w:rsidP="00E212A2">
      <w:pPr>
        <w:pStyle w:val="BodyText"/>
        <w:ind w:left="90" w:right="-360"/>
        <w:jc w:val="both"/>
        <w:rPr>
          <w:sz w:val="20"/>
        </w:rPr>
      </w:pPr>
    </w:p>
    <w:p w14:paraId="5F0D602C" w14:textId="77777777" w:rsidR="007C6104" w:rsidRDefault="007C6104" w:rsidP="00E212A2">
      <w:pPr>
        <w:pStyle w:val="BodyText"/>
        <w:jc w:val="both"/>
        <w:rPr>
          <w:sz w:val="20"/>
        </w:rPr>
      </w:pPr>
    </w:p>
    <w:p w14:paraId="1F2F6874" w14:textId="77777777" w:rsidR="007C6104" w:rsidRDefault="007C6104" w:rsidP="00E212A2">
      <w:pPr>
        <w:pStyle w:val="BodyText"/>
        <w:jc w:val="both"/>
        <w:rPr>
          <w:sz w:val="20"/>
        </w:rPr>
      </w:pPr>
    </w:p>
    <w:p w14:paraId="78C6F644" w14:textId="77777777" w:rsidR="007C6104" w:rsidRDefault="007C6104" w:rsidP="00E212A2">
      <w:pPr>
        <w:pStyle w:val="BodyText"/>
        <w:jc w:val="both"/>
        <w:rPr>
          <w:sz w:val="20"/>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30"/>
      </w:tblGrid>
      <w:tr w:rsidR="007C6104" w14:paraId="5D82F244" w14:textId="77777777" w:rsidTr="00815826">
        <w:tc>
          <w:tcPr>
            <w:tcW w:w="4788" w:type="dxa"/>
          </w:tcPr>
          <w:p w14:paraId="03E27D87" w14:textId="77777777" w:rsidR="007C6104" w:rsidRPr="00076C4C" w:rsidRDefault="007C6104" w:rsidP="00E212A2">
            <w:pPr>
              <w:pStyle w:val="BodyText"/>
              <w:jc w:val="both"/>
              <w:rPr>
                <w:b/>
                <w:sz w:val="24"/>
              </w:rPr>
            </w:pPr>
          </w:p>
        </w:tc>
        <w:tc>
          <w:tcPr>
            <w:tcW w:w="5130" w:type="dxa"/>
          </w:tcPr>
          <w:p w14:paraId="22F64A09" w14:textId="77777777" w:rsidR="007C6104" w:rsidRDefault="007C6104" w:rsidP="00E212A2">
            <w:pPr>
              <w:pStyle w:val="BodyText"/>
              <w:jc w:val="both"/>
              <w:rPr>
                <w:b/>
                <w:sz w:val="24"/>
              </w:rPr>
            </w:pPr>
          </w:p>
        </w:tc>
      </w:tr>
      <w:tr w:rsidR="007C6104" w14:paraId="4AB0D6DC" w14:textId="77777777" w:rsidTr="00815826">
        <w:tc>
          <w:tcPr>
            <w:tcW w:w="4788" w:type="dxa"/>
          </w:tcPr>
          <w:p w14:paraId="039500FC" w14:textId="77777777" w:rsidR="007C6104" w:rsidRPr="008972E3" w:rsidRDefault="007C6104" w:rsidP="00E212A2">
            <w:pPr>
              <w:pStyle w:val="BodyText"/>
              <w:jc w:val="both"/>
              <w:rPr>
                <w:b/>
              </w:rPr>
            </w:pPr>
            <w:r w:rsidRPr="008972E3">
              <w:rPr>
                <w:b/>
              </w:rPr>
              <w:t>SIGNATURE</w:t>
            </w:r>
          </w:p>
        </w:tc>
        <w:tc>
          <w:tcPr>
            <w:tcW w:w="5130" w:type="dxa"/>
          </w:tcPr>
          <w:p w14:paraId="065374B4" w14:textId="77777777" w:rsidR="007C6104" w:rsidRPr="008972E3" w:rsidRDefault="007C6104" w:rsidP="00E212A2">
            <w:pPr>
              <w:pStyle w:val="BodyText"/>
              <w:jc w:val="both"/>
              <w:rPr>
                <w:b/>
              </w:rPr>
            </w:pPr>
            <w:r w:rsidRPr="008972E3">
              <w:rPr>
                <w:b/>
              </w:rPr>
              <w:t>SIGNATURE</w:t>
            </w:r>
          </w:p>
        </w:tc>
      </w:tr>
      <w:tr w:rsidR="007C6104" w14:paraId="05A1D03C" w14:textId="77777777" w:rsidTr="00815826">
        <w:tc>
          <w:tcPr>
            <w:tcW w:w="4788" w:type="dxa"/>
          </w:tcPr>
          <w:p w14:paraId="7D2F9BF9" w14:textId="4F2BBE7D" w:rsidR="007C6104" w:rsidRPr="00B73806" w:rsidRDefault="00FC2B85" w:rsidP="00E212A2">
            <w:pPr>
              <w:pStyle w:val="BodyText"/>
              <w:jc w:val="both"/>
              <w:rPr>
                <w:b/>
              </w:rPr>
            </w:pPr>
            <w:r>
              <w:rPr>
                <w:b/>
              </w:rPr>
              <w:t>Mrs.E.</w:t>
            </w:r>
            <w:r w:rsidR="006C0236">
              <w:rPr>
                <w:b/>
              </w:rPr>
              <w:t>SHANTHINI</w:t>
            </w:r>
            <w:r>
              <w:rPr>
                <w:b/>
              </w:rPr>
              <w:t>, M.E.,</w:t>
            </w:r>
          </w:p>
        </w:tc>
        <w:tc>
          <w:tcPr>
            <w:tcW w:w="5130" w:type="dxa"/>
          </w:tcPr>
          <w:p w14:paraId="267F886F" w14:textId="77777777" w:rsidR="007C6104" w:rsidRPr="00B73806" w:rsidRDefault="007C6104" w:rsidP="00E212A2">
            <w:pPr>
              <w:pStyle w:val="BodyText"/>
              <w:jc w:val="both"/>
              <w:rPr>
                <w:b/>
              </w:rPr>
            </w:pPr>
            <w:r w:rsidRPr="00B73806">
              <w:rPr>
                <w:b/>
              </w:rPr>
              <w:t>Dr.M.JAGADEESWARI, M.E., Ph.D.,</w:t>
            </w:r>
          </w:p>
        </w:tc>
      </w:tr>
      <w:tr w:rsidR="007C6104" w14:paraId="05EA2A7D" w14:textId="77777777" w:rsidTr="00815826">
        <w:tc>
          <w:tcPr>
            <w:tcW w:w="4788" w:type="dxa"/>
          </w:tcPr>
          <w:p w14:paraId="2BBE5355" w14:textId="29EE36C0" w:rsidR="007C6104" w:rsidRPr="00B73806" w:rsidRDefault="00FC2B85" w:rsidP="00E212A2">
            <w:pPr>
              <w:pStyle w:val="BodyText"/>
              <w:jc w:val="both"/>
              <w:rPr>
                <w:b/>
              </w:rPr>
            </w:pPr>
            <w:r>
              <w:rPr>
                <w:b/>
              </w:rPr>
              <w:t>Assistant Professor(S.I.Grade)</w:t>
            </w:r>
            <w:r w:rsidR="007C6104" w:rsidRPr="00B73806">
              <w:rPr>
                <w:b/>
              </w:rPr>
              <w:t xml:space="preserve"> </w:t>
            </w:r>
          </w:p>
        </w:tc>
        <w:tc>
          <w:tcPr>
            <w:tcW w:w="5130" w:type="dxa"/>
          </w:tcPr>
          <w:p w14:paraId="3F8FACEF" w14:textId="77777777" w:rsidR="007C6104" w:rsidRPr="00B73806" w:rsidRDefault="007C6104" w:rsidP="00E212A2">
            <w:pPr>
              <w:pStyle w:val="BodyText"/>
              <w:jc w:val="both"/>
              <w:rPr>
                <w:b/>
              </w:rPr>
            </w:pPr>
            <w:r w:rsidRPr="00B73806">
              <w:rPr>
                <w:b/>
              </w:rPr>
              <w:t>Professor</w:t>
            </w:r>
          </w:p>
        </w:tc>
      </w:tr>
      <w:tr w:rsidR="007C6104" w14:paraId="6046C743" w14:textId="77777777" w:rsidTr="00815826">
        <w:tc>
          <w:tcPr>
            <w:tcW w:w="4788" w:type="dxa"/>
          </w:tcPr>
          <w:p w14:paraId="036CB2D7" w14:textId="77777777" w:rsidR="007C6104" w:rsidRPr="00B73806" w:rsidRDefault="007C6104" w:rsidP="00E212A2">
            <w:pPr>
              <w:pStyle w:val="BodyText"/>
              <w:jc w:val="both"/>
              <w:rPr>
                <w:b/>
              </w:rPr>
            </w:pPr>
            <w:r w:rsidRPr="00B73806">
              <w:rPr>
                <w:b/>
              </w:rPr>
              <w:t>Supervisor</w:t>
            </w:r>
          </w:p>
        </w:tc>
        <w:tc>
          <w:tcPr>
            <w:tcW w:w="5130" w:type="dxa"/>
          </w:tcPr>
          <w:p w14:paraId="7C1582C5" w14:textId="77777777" w:rsidR="007C6104" w:rsidRPr="00B73806" w:rsidRDefault="007C6104" w:rsidP="00E212A2">
            <w:pPr>
              <w:pStyle w:val="BodyText"/>
              <w:jc w:val="both"/>
              <w:rPr>
                <w:b/>
              </w:rPr>
            </w:pPr>
            <w:r w:rsidRPr="00B73806">
              <w:rPr>
                <w:b/>
              </w:rPr>
              <w:t>Head of the Department</w:t>
            </w:r>
          </w:p>
        </w:tc>
      </w:tr>
      <w:tr w:rsidR="007C6104" w14:paraId="00D5A09F" w14:textId="77777777" w:rsidTr="00815826">
        <w:tc>
          <w:tcPr>
            <w:tcW w:w="4788" w:type="dxa"/>
          </w:tcPr>
          <w:p w14:paraId="16572D62" w14:textId="77777777" w:rsidR="007C6104" w:rsidRDefault="007C6104" w:rsidP="00E212A2">
            <w:pPr>
              <w:pStyle w:val="BodyText"/>
              <w:jc w:val="both"/>
              <w:rPr>
                <w:b/>
              </w:rPr>
            </w:pPr>
            <w:r>
              <w:rPr>
                <w:sz w:val="24"/>
              </w:rPr>
              <w:t>Department of ECE</w:t>
            </w:r>
          </w:p>
        </w:tc>
        <w:tc>
          <w:tcPr>
            <w:tcW w:w="5130" w:type="dxa"/>
          </w:tcPr>
          <w:p w14:paraId="2974CC7D" w14:textId="77777777" w:rsidR="007C6104" w:rsidRDefault="007C6104" w:rsidP="00E212A2">
            <w:pPr>
              <w:pStyle w:val="BodyText"/>
              <w:jc w:val="both"/>
              <w:rPr>
                <w:b/>
              </w:rPr>
            </w:pPr>
            <w:r>
              <w:rPr>
                <w:sz w:val="24"/>
              </w:rPr>
              <w:t>Department of ECE</w:t>
            </w:r>
          </w:p>
        </w:tc>
      </w:tr>
      <w:tr w:rsidR="007C6104" w14:paraId="08663057" w14:textId="77777777" w:rsidTr="00815826">
        <w:tc>
          <w:tcPr>
            <w:tcW w:w="4788" w:type="dxa"/>
          </w:tcPr>
          <w:p w14:paraId="1E7F92A2" w14:textId="77777777" w:rsidR="007C6104" w:rsidRDefault="007C6104" w:rsidP="00E212A2">
            <w:pPr>
              <w:pStyle w:val="BodyText"/>
              <w:jc w:val="both"/>
              <w:rPr>
                <w:b/>
                <w:sz w:val="20"/>
              </w:rPr>
            </w:pPr>
            <w:r w:rsidRPr="00B56188">
              <w:rPr>
                <w:sz w:val="24"/>
              </w:rPr>
              <w:t>Sri Ramakrishna Engineering College</w:t>
            </w:r>
          </w:p>
        </w:tc>
        <w:tc>
          <w:tcPr>
            <w:tcW w:w="5130" w:type="dxa"/>
          </w:tcPr>
          <w:p w14:paraId="1F292466" w14:textId="77777777" w:rsidR="007C6104" w:rsidRDefault="007C6104" w:rsidP="00E212A2">
            <w:pPr>
              <w:pStyle w:val="BodyText"/>
              <w:jc w:val="both"/>
              <w:rPr>
                <w:b/>
                <w:sz w:val="20"/>
              </w:rPr>
            </w:pPr>
            <w:r w:rsidRPr="00B56188">
              <w:rPr>
                <w:sz w:val="24"/>
              </w:rPr>
              <w:t>Sri Ramakrishna Engineering College</w:t>
            </w:r>
          </w:p>
        </w:tc>
      </w:tr>
      <w:tr w:rsidR="007C6104" w14:paraId="7538CC4A" w14:textId="77777777" w:rsidTr="00815826">
        <w:tc>
          <w:tcPr>
            <w:tcW w:w="4788" w:type="dxa"/>
          </w:tcPr>
          <w:p w14:paraId="53593C2E" w14:textId="77777777" w:rsidR="007C6104" w:rsidRPr="00B56188" w:rsidRDefault="007C6104" w:rsidP="00E212A2">
            <w:pPr>
              <w:pStyle w:val="BodyText"/>
              <w:jc w:val="both"/>
              <w:rPr>
                <w:b/>
                <w:sz w:val="24"/>
              </w:rPr>
            </w:pPr>
            <w:r w:rsidRPr="00B56188">
              <w:rPr>
                <w:sz w:val="24"/>
              </w:rPr>
              <w:t>Coimbatore- 641 022</w:t>
            </w:r>
          </w:p>
        </w:tc>
        <w:tc>
          <w:tcPr>
            <w:tcW w:w="5130" w:type="dxa"/>
          </w:tcPr>
          <w:p w14:paraId="2166863E" w14:textId="77777777" w:rsidR="007C6104" w:rsidRDefault="007C6104" w:rsidP="00E212A2">
            <w:pPr>
              <w:pStyle w:val="BodyText"/>
              <w:jc w:val="both"/>
              <w:rPr>
                <w:b/>
                <w:sz w:val="20"/>
              </w:rPr>
            </w:pPr>
            <w:r>
              <w:rPr>
                <w:sz w:val="24"/>
              </w:rPr>
              <w:t>Coimbatore-641 022</w:t>
            </w:r>
          </w:p>
        </w:tc>
      </w:tr>
    </w:tbl>
    <w:p w14:paraId="1F0235EF" w14:textId="77777777" w:rsidR="007C6104" w:rsidRDefault="007C6104" w:rsidP="00E212A2">
      <w:pPr>
        <w:pStyle w:val="BodyText"/>
        <w:jc w:val="both"/>
        <w:rPr>
          <w:sz w:val="20"/>
        </w:rPr>
      </w:pPr>
    </w:p>
    <w:p w14:paraId="32DBDFD3" w14:textId="77777777" w:rsidR="007C6104" w:rsidRDefault="007C6104" w:rsidP="00E212A2">
      <w:pPr>
        <w:pStyle w:val="BodyText"/>
        <w:jc w:val="both"/>
        <w:rPr>
          <w:sz w:val="20"/>
        </w:rPr>
      </w:pPr>
    </w:p>
    <w:p w14:paraId="38267EDD" w14:textId="77777777" w:rsidR="007C6104" w:rsidRDefault="007C6104" w:rsidP="00E212A2">
      <w:pPr>
        <w:pStyle w:val="BodyText"/>
        <w:jc w:val="both"/>
        <w:rPr>
          <w:sz w:val="20"/>
        </w:rPr>
      </w:pPr>
    </w:p>
    <w:p w14:paraId="37DDBCA0" w14:textId="77777777" w:rsidR="007C6104" w:rsidRDefault="007C6104" w:rsidP="00E212A2">
      <w:pPr>
        <w:pStyle w:val="BodyText"/>
        <w:jc w:val="both"/>
        <w:rPr>
          <w:sz w:val="20"/>
        </w:rPr>
      </w:pPr>
    </w:p>
    <w:p w14:paraId="509A25E2" w14:textId="77777777" w:rsidR="007C6104" w:rsidRDefault="007C6104" w:rsidP="00E212A2">
      <w:pPr>
        <w:pStyle w:val="BodyText"/>
        <w:spacing w:before="2"/>
        <w:jc w:val="both"/>
        <w:rPr>
          <w:sz w:val="21"/>
        </w:rPr>
      </w:pPr>
    </w:p>
    <w:p w14:paraId="44AC2E30" w14:textId="5B20C55F" w:rsidR="007C6104" w:rsidRDefault="007C6104" w:rsidP="00E212A2">
      <w:pPr>
        <w:tabs>
          <w:tab w:val="left" w:pos="9006"/>
        </w:tabs>
        <w:spacing w:before="90"/>
        <w:ind w:left="384"/>
        <w:jc w:val="both"/>
        <w:rPr>
          <w:b/>
          <w:sz w:val="24"/>
        </w:rPr>
      </w:pPr>
      <w:r>
        <w:rPr>
          <w:b/>
          <w:sz w:val="24"/>
        </w:rPr>
        <w:t xml:space="preserve">Submitted for the Mini Project Viva-Voce Presentation held on   </w:t>
      </w:r>
      <w:r w:rsidR="00FC2B85">
        <w:rPr>
          <w:b/>
          <w:sz w:val="24"/>
        </w:rPr>
        <w:t>04.0</w:t>
      </w:r>
      <w:r w:rsidR="006C0236">
        <w:rPr>
          <w:b/>
          <w:sz w:val="24"/>
        </w:rPr>
        <w:t>5</w:t>
      </w:r>
      <w:r w:rsidR="00FC2B85">
        <w:rPr>
          <w:b/>
          <w:sz w:val="24"/>
        </w:rPr>
        <w:t>.2024</w:t>
      </w:r>
    </w:p>
    <w:p w14:paraId="1C74AE2C" w14:textId="77777777" w:rsidR="007C6104" w:rsidRDefault="007C6104" w:rsidP="00E212A2">
      <w:pPr>
        <w:pStyle w:val="BodyText"/>
        <w:jc w:val="both"/>
        <w:rPr>
          <w:b/>
          <w:sz w:val="20"/>
        </w:rPr>
      </w:pPr>
    </w:p>
    <w:p w14:paraId="434A9371" w14:textId="77777777" w:rsidR="007C6104" w:rsidRDefault="007C6104" w:rsidP="00E212A2">
      <w:pPr>
        <w:pStyle w:val="BodyText"/>
        <w:jc w:val="both"/>
        <w:rPr>
          <w:b/>
          <w:sz w:val="20"/>
        </w:rPr>
      </w:pPr>
    </w:p>
    <w:p w14:paraId="1F073E81" w14:textId="77777777" w:rsidR="007C6104" w:rsidRDefault="007C6104" w:rsidP="00E212A2">
      <w:pPr>
        <w:pStyle w:val="BodyText"/>
        <w:jc w:val="both"/>
        <w:rPr>
          <w:b/>
          <w:sz w:val="20"/>
        </w:rPr>
      </w:pPr>
    </w:p>
    <w:p w14:paraId="73F59647" w14:textId="77777777" w:rsidR="007C6104" w:rsidRDefault="007C6104" w:rsidP="00E212A2">
      <w:pPr>
        <w:pStyle w:val="BodyText"/>
        <w:jc w:val="both"/>
        <w:rPr>
          <w:b/>
          <w:sz w:val="20"/>
        </w:rPr>
      </w:pPr>
    </w:p>
    <w:p w14:paraId="2F932392" w14:textId="77777777" w:rsidR="007C6104" w:rsidRDefault="007C6104" w:rsidP="00E212A2">
      <w:pPr>
        <w:pStyle w:val="BodyText"/>
        <w:jc w:val="both"/>
        <w:rPr>
          <w:b/>
          <w:sz w:val="20"/>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5130"/>
      </w:tblGrid>
      <w:tr w:rsidR="007C6104" w14:paraId="750BB1D6" w14:textId="77777777" w:rsidTr="007C6104">
        <w:tc>
          <w:tcPr>
            <w:tcW w:w="4788" w:type="dxa"/>
          </w:tcPr>
          <w:p w14:paraId="3AC86298" w14:textId="77777777" w:rsidR="007C6104" w:rsidRPr="00076C4C" w:rsidRDefault="007C6104" w:rsidP="00E212A2">
            <w:pPr>
              <w:pStyle w:val="BodyText"/>
              <w:jc w:val="both"/>
              <w:rPr>
                <w:b/>
                <w:sz w:val="24"/>
              </w:rPr>
            </w:pPr>
          </w:p>
        </w:tc>
        <w:tc>
          <w:tcPr>
            <w:tcW w:w="5130" w:type="dxa"/>
          </w:tcPr>
          <w:p w14:paraId="347B30CB" w14:textId="77777777" w:rsidR="007C6104" w:rsidRDefault="007C6104" w:rsidP="00E212A2">
            <w:pPr>
              <w:pStyle w:val="BodyText"/>
              <w:jc w:val="both"/>
              <w:rPr>
                <w:b/>
                <w:sz w:val="24"/>
              </w:rPr>
            </w:pPr>
          </w:p>
        </w:tc>
      </w:tr>
      <w:tr w:rsidR="007C6104" w14:paraId="52FF4D64" w14:textId="77777777" w:rsidTr="007C6104">
        <w:tc>
          <w:tcPr>
            <w:tcW w:w="4788" w:type="dxa"/>
          </w:tcPr>
          <w:p w14:paraId="5CB253A1" w14:textId="77777777" w:rsidR="007C6104" w:rsidRPr="0012124D" w:rsidRDefault="007C6104" w:rsidP="00E212A2">
            <w:pPr>
              <w:pStyle w:val="BodyText"/>
              <w:jc w:val="both"/>
              <w:rPr>
                <w:b/>
                <w:sz w:val="24"/>
                <w:szCs w:val="24"/>
              </w:rPr>
            </w:pPr>
            <w:r w:rsidRPr="0012124D">
              <w:rPr>
                <w:b/>
                <w:sz w:val="24"/>
                <w:szCs w:val="24"/>
              </w:rPr>
              <w:t>INTERNAL EXAMINER</w:t>
            </w:r>
          </w:p>
        </w:tc>
        <w:tc>
          <w:tcPr>
            <w:tcW w:w="5130" w:type="dxa"/>
          </w:tcPr>
          <w:p w14:paraId="403F2F1D" w14:textId="77777777" w:rsidR="007C6104" w:rsidRPr="0012124D" w:rsidRDefault="007C6104" w:rsidP="00E212A2">
            <w:pPr>
              <w:pStyle w:val="BodyText"/>
              <w:jc w:val="both"/>
              <w:rPr>
                <w:b/>
                <w:sz w:val="24"/>
                <w:szCs w:val="24"/>
              </w:rPr>
            </w:pPr>
            <w:r w:rsidRPr="0012124D">
              <w:rPr>
                <w:b/>
                <w:sz w:val="24"/>
                <w:szCs w:val="24"/>
              </w:rPr>
              <w:t>EXTERNAL EXAMINER</w:t>
            </w:r>
          </w:p>
        </w:tc>
      </w:tr>
      <w:tr w:rsidR="007C6104" w14:paraId="72621C2B" w14:textId="77777777" w:rsidTr="007C6104">
        <w:tc>
          <w:tcPr>
            <w:tcW w:w="4788" w:type="dxa"/>
          </w:tcPr>
          <w:p w14:paraId="2748D7B6" w14:textId="77777777" w:rsidR="007C6104" w:rsidRPr="00076C4C" w:rsidRDefault="007C6104" w:rsidP="00E212A2">
            <w:pPr>
              <w:pStyle w:val="BodyText"/>
              <w:jc w:val="both"/>
              <w:rPr>
                <w:b/>
                <w:sz w:val="24"/>
              </w:rPr>
            </w:pPr>
          </w:p>
        </w:tc>
        <w:tc>
          <w:tcPr>
            <w:tcW w:w="5130" w:type="dxa"/>
          </w:tcPr>
          <w:p w14:paraId="3088278D" w14:textId="77777777" w:rsidR="007C6104" w:rsidRDefault="007C6104" w:rsidP="00E212A2">
            <w:pPr>
              <w:pStyle w:val="BodyText"/>
              <w:jc w:val="both"/>
              <w:rPr>
                <w:b/>
                <w:sz w:val="24"/>
              </w:rPr>
            </w:pPr>
          </w:p>
        </w:tc>
      </w:tr>
    </w:tbl>
    <w:p w14:paraId="6073C6AF" w14:textId="1340AD7F" w:rsidR="00CC66D4" w:rsidRPr="00694D07" w:rsidRDefault="006C0236" w:rsidP="00E212A2">
      <w:pPr>
        <w:pStyle w:val="BodyText"/>
        <w:spacing w:before="2"/>
        <w:jc w:val="both"/>
        <w:rPr>
          <w:b/>
          <w:sz w:val="18"/>
        </w:rPr>
        <w:sectPr w:rsidR="00CC66D4" w:rsidRPr="00694D07" w:rsidSect="00496170">
          <w:pgSz w:w="11920" w:h="16850"/>
          <w:pgMar w:top="1320" w:right="1750" w:bottom="800" w:left="1440" w:header="0" w:footer="531" w:gutter="0"/>
          <w:cols w:space="720"/>
        </w:sectPr>
      </w:pPr>
      <w:r>
        <w:rPr>
          <w:b/>
          <w:sz w:val="18"/>
        </w:rPr>
        <w:softHyphen/>
      </w:r>
    </w:p>
    <w:p w14:paraId="67E49E0B" w14:textId="7FCA4042" w:rsidR="006C0236" w:rsidRDefault="00D63ED6" w:rsidP="00E212A2">
      <w:pPr>
        <w:pStyle w:val="Heading1"/>
        <w:spacing w:before="71"/>
        <w:ind w:left="2159" w:right="2450"/>
        <w:jc w:val="both"/>
      </w:pPr>
      <w:r>
        <w:lastRenderedPageBreak/>
        <w:t>ABSTRACT</w:t>
      </w:r>
    </w:p>
    <w:p w14:paraId="41960FDF" w14:textId="77777777" w:rsidR="006C0236" w:rsidRPr="006C0236" w:rsidRDefault="006C0236" w:rsidP="00E212A2">
      <w:pPr>
        <w:pStyle w:val="Heading1"/>
        <w:spacing w:before="71"/>
        <w:ind w:left="2159" w:right="2450"/>
        <w:jc w:val="both"/>
      </w:pPr>
    </w:p>
    <w:p w14:paraId="27822CFE" w14:textId="77777777" w:rsidR="00B60487" w:rsidRDefault="00B60487" w:rsidP="00E212A2">
      <w:pPr>
        <w:pStyle w:val="Heading1"/>
        <w:spacing w:before="69" w:line="360" w:lineRule="auto"/>
        <w:ind w:left="432" w:right="288"/>
        <w:jc w:val="both"/>
        <w:rPr>
          <w:b w:val="0"/>
          <w:bCs w:val="0"/>
        </w:rPr>
      </w:pPr>
    </w:p>
    <w:p w14:paraId="5EE9AD25" w14:textId="77777777" w:rsidR="00B60487" w:rsidRDefault="00B60487" w:rsidP="00E212A2">
      <w:pPr>
        <w:pStyle w:val="Heading1"/>
        <w:spacing w:before="69" w:line="360" w:lineRule="auto"/>
        <w:ind w:left="562" w:right="605" w:firstLine="288"/>
        <w:jc w:val="both"/>
        <w:rPr>
          <w:b w:val="0"/>
          <w:bCs w:val="0"/>
        </w:rPr>
      </w:pPr>
      <w:r w:rsidRPr="00B60487">
        <w:rPr>
          <w:b w:val="0"/>
          <w:bCs w:val="0"/>
        </w:rPr>
        <w:t xml:space="preserve">Waste is a commodity that cannot be produced by the economy and plays an important role in the development of the world economy. Waste generation in India is steadily increasing, creating challenges and opportunities for various stakeholders. This article addresses the complexities of waste management in the Indian economy, highlighting its economic impact, environmental impact and ongoing challenges in proper disposal of this plastic waste. The need to reduce negative impacts on the economy and the environment is urgent. Efforts such as plastic </w:t>
      </w:r>
      <w:proofErr w:type="spellStart"/>
      <w:r w:rsidRPr="00B60487">
        <w:rPr>
          <w:b w:val="0"/>
          <w:bCs w:val="0"/>
        </w:rPr>
        <w:t>bans</w:t>
      </w:r>
      <w:proofErr w:type="spellEnd"/>
      <w:r w:rsidRPr="00B60487">
        <w:rPr>
          <w:b w:val="0"/>
          <w:bCs w:val="0"/>
        </w:rPr>
        <w:t xml:space="preserve"> and waste segregation have been used in the past to control waste. However, despite all these efforts, managing plastic waste is still a challenging process. Work. Relying on the labor-intensive method not only affects the recycling business but also places a heavy burden on the economy. Additionally, the lack of sustainable infrastructure and advanced technology increases the challenges of waste management. </w:t>
      </w:r>
    </w:p>
    <w:p w14:paraId="4CD01578" w14:textId="77777777" w:rsidR="00B60487" w:rsidRDefault="00B60487" w:rsidP="00E212A2">
      <w:pPr>
        <w:pStyle w:val="Heading1"/>
        <w:spacing w:before="69" w:line="360" w:lineRule="auto"/>
        <w:ind w:left="562" w:right="605" w:firstLine="288"/>
        <w:jc w:val="both"/>
        <w:rPr>
          <w:b w:val="0"/>
          <w:bCs w:val="0"/>
        </w:rPr>
      </w:pPr>
    </w:p>
    <w:p w14:paraId="26A85F45" w14:textId="2C5BF599" w:rsidR="00E0012E" w:rsidRPr="00B60487" w:rsidRDefault="00B60487" w:rsidP="00E212A2">
      <w:pPr>
        <w:pStyle w:val="Heading1"/>
        <w:spacing w:before="69" w:line="360" w:lineRule="auto"/>
        <w:ind w:left="562" w:right="605" w:firstLine="288"/>
        <w:jc w:val="both"/>
        <w:rPr>
          <w:b w:val="0"/>
          <w:bCs w:val="0"/>
        </w:rPr>
      </w:pPr>
      <w:r w:rsidRPr="00B60487">
        <w:rPr>
          <w:b w:val="0"/>
          <w:bCs w:val="0"/>
        </w:rPr>
        <w:t>The use of advanced technologies, such as automated sorting systems and artificial intelligence-based solutions, can simplify waste management, enable recycling and reduce the risk of contamination. In addition, investing in waste management solutions and promoting waste-to-energy measures can create job opportunities while reducing environmental damage. Using waste resources as a useful material or source of energy recovery can realize a circular economy and promote sustainable development. and environmental management. By working together across sectors and stakeholders, India can overcome the challenges of waste management and leverage its transformative resources to create a sustainable environment and thrive in the future.</w:t>
      </w:r>
    </w:p>
    <w:p w14:paraId="6BDE0ACA" w14:textId="77777777" w:rsidR="00E0012E" w:rsidRDefault="00E0012E" w:rsidP="00E212A2">
      <w:pPr>
        <w:pStyle w:val="Heading1"/>
        <w:spacing w:before="69"/>
        <w:ind w:left="2159" w:right="2447"/>
        <w:jc w:val="both"/>
      </w:pPr>
    </w:p>
    <w:p w14:paraId="118C6B8D" w14:textId="77777777" w:rsidR="00B60487" w:rsidRDefault="00B60487" w:rsidP="00E212A2">
      <w:pPr>
        <w:pStyle w:val="Heading1"/>
        <w:spacing w:before="69"/>
        <w:ind w:left="2159" w:right="2447"/>
        <w:jc w:val="both"/>
      </w:pPr>
    </w:p>
    <w:p w14:paraId="01D3A324" w14:textId="77777777" w:rsidR="00B60487" w:rsidRDefault="00B60487" w:rsidP="00E212A2">
      <w:pPr>
        <w:pStyle w:val="Heading1"/>
        <w:spacing w:before="69"/>
        <w:ind w:left="2159" w:right="2447"/>
        <w:jc w:val="both"/>
      </w:pPr>
    </w:p>
    <w:p w14:paraId="6D47FAEE" w14:textId="77777777" w:rsidR="00B60487" w:rsidRDefault="00B60487" w:rsidP="00E212A2">
      <w:pPr>
        <w:pStyle w:val="Heading1"/>
        <w:spacing w:before="69"/>
        <w:ind w:left="0" w:right="2447"/>
        <w:jc w:val="both"/>
      </w:pPr>
    </w:p>
    <w:p w14:paraId="498A1F86" w14:textId="2F265998" w:rsidR="00CC66D4" w:rsidRDefault="00D63ED6" w:rsidP="00E212A2">
      <w:pPr>
        <w:pStyle w:val="Heading1"/>
        <w:spacing w:before="69"/>
        <w:ind w:left="2159" w:right="2447"/>
        <w:jc w:val="both"/>
      </w:pPr>
      <w:r>
        <w:lastRenderedPageBreak/>
        <w:t>Acknowledgment</w:t>
      </w:r>
    </w:p>
    <w:p w14:paraId="52E8242E" w14:textId="77777777" w:rsidR="00CC66D4" w:rsidRDefault="00CC66D4" w:rsidP="00E212A2">
      <w:pPr>
        <w:pStyle w:val="BodyText"/>
        <w:jc w:val="both"/>
        <w:rPr>
          <w:b/>
          <w:sz w:val="30"/>
        </w:rPr>
      </w:pPr>
    </w:p>
    <w:p w14:paraId="2EC0E402" w14:textId="77777777" w:rsidR="00CC66D4" w:rsidRDefault="00CC66D4" w:rsidP="00E212A2">
      <w:pPr>
        <w:pStyle w:val="BodyText"/>
        <w:jc w:val="both"/>
        <w:rPr>
          <w:b/>
          <w:sz w:val="34"/>
        </w:rPr>
      </w:pPr>
    </w:p>
    <w:p w14:paraId="61BDA946" w14:textId="77777777" w:rsidR="00B60487" w:rsidRDefault="00B60487" w:rsidP="00E212A2">
      <w:pPr>
        <w:pStyle w:val="BodyText"/>
        <w:spacing w:before="1" w:line="276" w:lineRule="auto"/>
        <w:ind w:left="560" w:right="607" w:firstLine="710"/>
        <w:jc w:val="both"/>
      </w:pPr>
    </w:p>
    <w:p w14:paraId="38F7FEC3" w14:textId="6EB6468E" w:rsidR="00CC66D4" w:rsidRDefault="00D63ED6" w:rsidP="00E212A2">
      <w:pPr>
        <w:pStyle w:val="BodyText"/>
        <w:spacing w:before="1" w:line="276" w:lineRule="auto"/>
        <w:ind w:left="560" w:right="607" w:firstLine="710"/>
        <w:jc w:val="both"/>
      </w:pPr>
      <w:r>
        <w:t>We</w:t>
      </w:r>
      <w:r>
        <w:rPr>
          <w:spacing w:val="23"/>
        </w:rPr>
        <w:t xml:space="preserve"> </w:t>
      </w:r>
      <w:r>
        <w:t>put</w:t>
      </w:r>
      <w:r>
        <w:rPr>
          <w:spacing w:val="24"/>
        </w:rPr>
        <w:t xml:space="preserve"> </w:t>
      </w:r>
      <w:r>
        <w:t>forth</w:t>
      </w:r>
      <w:r>
        <w:rPr>
          <w:spacing w:val="25"/>
        </w:rPr>
        <w:t xml:space="preserve"> </w:t>
      </w:r>
      <w:r>
        <w:t>our</w:t>
      </w:r>
      <w:r>
        <w:rPr>
          <w:spacing w:val="21"/>
        </w:rPr>
        <w:t xml:space="preserve"> </w:t>
      </w:r>
      <w:r>
        <w:t>heart</w:t>
      </w:r>
      <w:r>
        <w:rPr>
          <w:spacing w:val="25"/>
        </w:rPr>
        <w:t xml:space="preserve"> </w:t>
      </w:r>
      <w:r>
        <w:t>and</w:t>
      </w:r>
      <w:r>
        <w:rPr>
          <w:spacing w:val="24"/>
        </w:rPr>
        <w:t xml:space="preserve"> </w:t>
      </w:r>
      <w:r>
        <w:t>soul</w:t>
      </w:r>
      <w:r>
        <w:rPr>
          <w:spacing w:val="22"/>
        </w:rPr>
        <w:t xml:space="preserve"> </w:t>
      </w:r>
      <w:r>
        <w:t>to</w:t>
      </w:r>
      <w:r>
        <w:rPr>
          <w:spacing w:val="23"/>
        </w:rPr>
        <w:t xml:space="preserve"> </w:t>
      </w:r>
      <w:r>
        <w:t>thank</w:t>
      </w:r>
      <w:r>
        <w:rPr>
          <w:spacing w:val="30"/>
        </w:rPr>
        <w:t xml:space="preserve"> </w:t>
      </w:r>
      <w:r w:rsidR="0089338F">
        <w:rPr>
          <w:b/>
        </w:rPr>
        <w:t>DEBUGGERS</w:t>
      </w:r>
      <w:r>
        <w:rPr>
          <w:b/>
          <w:spacing w:val="23"/>
        </w:rPr>
        <w:t xml:space="preserve"> </w:t>
      </w:r>
      <w:r>
        <w:t>for</w:t>
      </w:r>
      <w:r>
        <w:rPr>
          <w:spacing w:val="24"/>
        </w:rPr>
        <w:t xml:space="preserve"> </w:t>
      </w:r>
      <w:r>
        <w:t>being</w:t>
      </w:r>
      <w:r>
        <w:rPr>
          <w:spacing w:val="24"/>
        </w:rPr>
        <w:t xml:space="preserve"> </w:t>
      </w:r>
      <w:r>
        <w:t>with</w:t>
      </w:r>
      <w:r>
        <w:rPr>
          <w:spacing w:val="25"/>
        </w:rPr>
        <w:t xml:space="preserve"> </w:t>
      </w:r>
      <w:proofErr w:type="gramStart"/>
      <w:r>
        <w:t>us</w:t>
      </w:r>
      <w:r w:rsidR="006D501E">
        <w:t xml:space="preserve"> </w:t>
      </w:r>
      <w:r>
        <w:rPr>
          <w:spacing w:val="-68"/>
        </w:rPr>
        <w:t xml:space="preserve"> </w:t>
      </w:r>
      <w:r>
        <w:t>all</w:t>
      </w:r>
      <w:proofErr w:type="gramEnd"/>
      <w:r>
        <w:rPr>
          <w:spacing w:val="-4"/>
        </w:rPr>
        <w:t xml:space="preserve"> </w:t>
      </w:r>
      <w:r>
        <w:t>through</w:t>
      </w:r>
      <w:r>
        <w:rPr>
          <w:spacing w:val="-3"/>
        </w:rPr>
        <w:t xml:space="preserve"> </w:t>
      </w:r>
      <w:r>
        <w:t>this</w:t>
      </w:r>
      <w:r>
        <w:rPr>
          <w:spacing w:val="1"/>
        </w:rPr>
        <w:t xml:space="preserve"> </w:t>
      </w:r>
      <w:r>
        <w:t>technical</w:t>
      </w:r>
      <w:r>
        <w:rPr>
          <w:spacing w:val="1"/>
        </w:rPr>
        <w:t xml:space="preserve"> </w:t>
      </w:r>
      <w:r>
        <w:t>adventure.</w:t>
      </w:r>
    </w:p>
    <w:p w14:paraId="1CF5571C" w14:textId="77777777" w:rsidR="00CC66D4" w:rsidRDefault="00CC66D4" w:rsidP="00E212A2">
      <w:pPr>
        <w:pStyle w:val="BodyText"/>
        <w:jc w:val="both"/>
        <w:rPr>
          <w:sz w:val="30"/>
        </w:rPr>
      </w:pPr>
    </w:p>
    <w:p w14:paraId="0B1B7F9A" w14:textId="77777777" w:rsidR="00CC66D4" w:rsidRDefault="00CC66D4" w:rsidP="00E212A2">
      <w:pPr>
        <w:pStyle w:val="BodyText"/>
        <w:spacing w:before="8"/>
        <w:jc w:val="both"/>
        <w:rPr>
          <w:sz w:val="23"/>
        </w:rPr>
      </w:pPr>
    </w:p>
    <w:p w14:paraId="38FAF3CA" w14:textId="77777777" w:rsidR="00CC66D4" w:rsidRDefault="00D63ED6" w:rsidP="00E212A2">
      <w:pPr>
        <w:spacing w:line="276" w:lineRule="auto"/>
        <w:ind w:left="560" w:right="608" w:firstLine="710"/>
        <w:jc w:val="both"/>
        <w:rPr>
          <w:sz w:val="28"/>
        </w:rPr>
      </w:pPr>
      <w:r>
        <w:rPr>
          <w:sz w:val="28"/>
        </w:rPr>
        <w:t>We</w:t>
      </w:r>
      <w:r>
        <w:rPr>
          <w:spacing w:val="1"/>
          <w:sz w:val="28"/>
        </w:rPr>
        <w:t xml:space="preserve"> </w:t>
      </w:r>
      <w:r>
        <w:rPr>
          <w:sz w:val="28"/>
        </w:rPr>
        <w:t>express</w:t>
      </w:r>
      <w:r>
        <w:rPr>
          <w:spacing w:val="1"/>
          <w:sz w:val="28"/>
        </w:rPr>
        <w:t xml:space="preserve"> </w:t>
      </w:r>
      <w:r>
        <w:rPr>
          <w:sz w:val="28"/>
        </w:rPr>
        <w:t>our</w:t>
      </w:r>
      <w:r>
        <w:rPr>
          <w:spacing w:val="70"/>
          <w:sz w:val="28"/>
        </w:rPr>
        <w:t xml:space="preserve"> </w:t>
      </w:r>
      <w:r>
        <w:rPr>
          <w:sz w:val="28"/>
        </w:rPr>
        <w:t>heartfelt</w:t>
      </w:r>
      <w:r>
        <w:rPr>
          <w:spacing w:val="70"/>
          <w:sz w:val="28"/>
        </w:rPr>
        <w:t xml:space="preserve"> </w:t>
      </w:r>
      <w:r>
        <w:rPr>
          <w:sz w:val="28"/>
        </w:rPr>
        <w:t>thanks</w:t>
      </w:r>
      <w:r>
        <w:rPr>
          <w:spacing w:val="70"/>
          <w:sz w:val="28"/>
        </w:rPr>
        <w:t xml:space="preserve"> </w:t>
      </w:r>
      <w:r>
        <w:rPr>
          <w:sz w:val="28"/>
        </w:rPr>
        <w:t>to</w:t>
      </w:r>
      <w:r>
        <w:rPr>
          <w:spacing w:val="70"/>
          <w:sz w:val="28"/>
        </w:rPr>
        <w:t xml:space="preserve"> </w:t>
      </w:r>
      <w:r>
        <w:rPr>
          <w:sz w:val="28"/>
        </w:rPr>
        <w:t>our</w:t>
      </w:r>
      <w:r>
        <w:rPr>
          <w:spacing w:val="70"/>
          <w:sz w:val="28"/>
        </w:rPr>
        <w:t xml:space="preserve"> </w:t>
      </w:r>
      <w:r>
        <w:rPr>
          <w:sz w:val="28"/>
        </w:rPr>
        <w:t>esteemed</w:t>
      </w:r>
      <w:r>
        <w:rPr>
          <w:spacing w:val="70"/>
          <w:sz w:val="28"/>
        </w:rPr>
        <w:t xml:space="preserve"> </w:t>
      </w:r>
      <w:r>
        <w:rPr>
          <w:sz w:val="28"/>
        </w:rPr>
        <w:t>Managing</w:t>
      </w:r>
      <w:r>
        <w:rPr>
          <w:spacing w:val="70"/>
          <w:sz w:val="28"/>
        </w:rPr>
        <w:t xml:space="preserve"> </w:t>
      </w:r>
      <w:r>
        <w:rPr>
          <w:sz w:val="28"/>
        </w:rPr>
        <w:t>Trustee,</w:t>
      </w:r>
      <w:r>
        <w:rPr>
          <w:spacing w:val="1"/>
          <w:sz w:val="28"/>
        </w:rPr>
        <w:t xml:space="preserve"> </w:t>
      </w:r>
      <w:r>
        <w:rPr>
          <w:b/>
          <w:sz w:val="28"/>
        </w:rPr>
        <w:t xml:space="preserve">Sri. D. Lakshmi Narayanaswamy, B.Tech., MBA., </w:t>
      </w:r>
      <w:r>
        <w:rPr>
          <w:sz w:val="28"/>
        </w:rPr>
        <w:t>and Joint Managing Trustee</w:t>
      </w:r>
      <w:r>
        <w:rPr>
          <w:spacing w:val="-67"/>
          <w:sz w:val="28"/>
        </w:rPr>
        <w:t xml:space="preserve"> </w:t>
      </w:r>
      <w:r>
        <w:rPr>
          <w:b/>
          <w:sz w:val="28"/>
        </w:rPr>
        <w:t>Thiru.</w:t>
      </w:r>
      <w:r>
        <w:rPr>
          <w:b/>
          <w:spacing w:val="-2"/>
          <w:sz w:val="28"/>
        </w:rPr>
        <w:t xml:space="preserve"> </w:t>
      </w:r>
      <w:r>
        <w:rPr>
          <w:b/>
          <w:sz w:val="28"/>
        </w:rPr>
        <w:t>R.</w:t>
      </w:r>
      <w:r>
        <w:rPr>
          <w:b/>
          <w:spacing w:val="-1"/>
          <w:sz w:val="28"/>
        </w:rPr>
        <w:t xml:space="preserve"> </w:t>
      </w:r>
      <w:r>
        <w:rPr>
          <w:b/>
          <w:sz w:val="28"/>
        </w:rPr>
        <w:t>Sundar,</w:t>
      </w:r>
      <w:r>
        <w:rPr>
          <w:b/>
          <w:spacing w:val="-2"/>
          <w:sz w:val="28"/>
        </w:rPr>
        <w:t xml:space="preserve"> </w:t>
      </w:r>
      <w:r>
        <w:rPr>
          <w:b/>
          <w:sz w:val="28"/>
        </w:rPr>
        <w:t>B.A,</w:t>
      </w:r>
      <w:r>
        <w:rPr>
          <w:b/>
          <w:spacing w:val="-1"/>
          <w:sz w:val="28"/>
        </w:rPr>
        <w:t xml:space="preserve"> </w:t>
      </w:r>
      <w:r>
        <w:rPr>
          <w:b/>
          <w:sz w:val="28"/>
        </w:rPr>
        <w:t>MBA.,</w:t>
      </w:r>
      <w:r>
        <w:rPr>
          <w:b/>
          <w:spacing w:val="-1"/>
          <w:sz w:val="28"/>
        </w:rPr>
        <w:t xml:space="preserve"> </w:t>
      </w:r>
      <w:r>
        <w:rPr>
          <w:sz w:val="28"/>
        </w:rPr>
        <w:t>for</w:t>
      </w:r>
      <w:r>
        <w:rPr>
          <w:spacing w:val="-7"/>
          <w:sz w:val="28"/>
        </w:rPr>
        <w:t xml:space="preserve"> </w:t>
      </w:r>
      <w:r>
        <w:rPr>
          <w:sz w:val="28"/>
        </w:rPr>
        <w:t>their</w:t>
      </w:r>
      <w:r>
        <w:rPr>
          <w:spacing w:val="-3"/>
          <w:sz w:val="28"/>
        </w:rPr>
        <w:t xml:space="preserve"> </w:t>
      </w:r>
      <w:r>
        <w:rPr>
          <w:sz w:val="28"/>
        </w:rPr>
        <w:t>invaluable</w:t>
      </w:r>
      <w:r>
        <w:rPr>
          <w:spacing w:val="-3"/>
          <w:sz w:val="28"/>
        </w:rPr>
        <w:t xml:space="preserve"> </w:t>
      </w:r>
      <w:r>
        <w:rPr>
          <w:sz w:val="28"/>
        </w:rPr>
        <w:t>support.</w:t>
      </w:r>
    </w:p>
    <w:p w14:paraId="0E6752BE" w14:textId="77777777" w:rsidR="00CC66D4" w:rsidRDefault="00CC66D4" w:rsidP="00E212A2">
      <w:pPr>
        <w:pStyle w:val="BodyText"/>
        <w:jc w:val="both"/>
        <w:rPr>
          <w:sz w:val="30"/>
        </w:rPr>
      </w:pPr>
    </w:p>
    <w:p w14:paraId="2CDE0C01" w14:textId="77777777" w:rsidR="00CC66D4" w:rsidRDefault="00CC66D4" w:rsidP="00E212A2">
      <w:pPr>
        <w:pStyle w:val="BodyText"/>
        <w:spacing w:before="9"/>
        <w:jc w:val="both"/>
        <w:rPr>
          <w:sz w:val="34"/>
        </w:rPr>
      </w:pPr>
    </w:p>
    <w:p w14:paraId="5D7F590E" w14:textId="77777777" w:rsidR="00CC66D4" w:rsidRDefault="00D63ED6" w:rsidP="00E212A2">
      <w:pPr>
        <w:spacing w:line="276" w:lineRule="auto"/>
        <w:ind w:left="560" w:right="608" w:firstLine="607"/>
        <w:jc w:val="both"/>
        <w:rPr>
          <w:sz w:val="28"/>
        </w:rPr>
      </w:pPr>
      <w:r>
        <w:rPr>
          <w:sz w:val="28"/>
        </w:rPr>
        <w:t>We</w:t>
      </w:r>
      <w:r>
        <w:rPr>
          <w:spacing w:val="50"/>
          <w:sz w:val="28"/>
        </w:rPr>
        <w:t xml:space="preserve"> </w:t>
      </w:r>
      <w:r>
        <w:rPr>
          <w:sz w:val="28"/>
        </w:rPr>
        <w:t>thank</w:t>
      </w:r>
      <w:r>
        <w:rPr>
          <w:spacing w:val="51"/>
          <w:sz w:val="28"/>
        </w:rPr>
        <w:t xml:space="preserve"> </w:t>
      </w:r>
      <w:r>
        <w:rPr>
          <w:sz w:val="28"/>
        </w:rPr>
        <w:t>our</w:t>
      </w:r>
      <w:r>
        <w:rPr>
          <w:spacing w:val="50"/>
          <w:sz w:val="28"/>
        </w:rPr>
        <w:t xml:space="preserve"> </w:t>
      </w:r>
      <w:r>
        <w:rPr>
          <w:sz w:val="28"/>
        </w:rPr>
        <w:t>Principal,</w:t>
      </w:r>
      <w:r>
        <w:rPr>
          <w:spacing w:val="52"/>
          <w:sz w:val="28"/>
        </w:rPr>
        <w:t xml:space="preserve"> </w:t>
      </w:r>
      <w:r>
        <w:rPr>
          <w:b/>
          <w:sz w:val="28"/>
        </w:rPr>
        <w:t>Dr.</w:t>
      </w:r>
      <w:r>
        <w:rPr>
          <w:b/>
          <w:spacing w:val="50"/>
          <w:sz w:val="28"/>
        </w:rPr>
        <w:t xml:space="preserve"> </w:t>
      </w:r>
      <w:r>
        <w:rPr>
          <w:b/>
          <w:sz w:val="28"/>
        </w:rPr>
        <w:t>N.R.</w:t>
      </w:r>
      <w:r>
        <w:rPr>
          <w:b/>
          <w:spacing w:val="49"/>
          <w:sz w:val="28"/>
        </w:rPr>
        <w:t xml:space="preserve"> </w:t>
      </w:r>
      <w:r>
        <w:rPr>
          <w:b/>
          <w:sz w:val="28"/>
        </w:rPr>
        <w:t>Alamelu,</w:t>
      </w:r>
      <w:r>
        <w:rPr>
          <w:b/>
          <w:spacing w:val="49"/>
          <w:sz w:val="28"/>
        </w:rPr>
        <w:t xml:space="preserve"> </w:t>
      </w:r>
      <w:r>
        <w:rPr>
          <w:b/>
          <w:sz w:val="28"/>
        </w:rPr>
        <w:t>B.E.</w:t>
      </w:r>
      <w:r>
        <w:rPr>
          <w:b/>
          <w:spacing w:val="48"/>
          <w:sz w:val="28"/>
        </w:rPr>
        <w:t xml:space="preserve"> </w:t>
      </w:r>
      <w:r>
        <w:rPr>
          <w:b/>
          <w:sz w:val="28"/>
        </w:rPr>
        <w:t>(Hons.),</w:t>
      </w:r>
      <w:r>
        <w:rPr>
          <w:b/>
          <w:spacing w:val="46"/>
          <w:sz w:val="28"/>
        </w:rPr>
        <w:t xml:space="preserve"> </w:t>
      </w:r>
      <w:r>
        <w:rPr>
          <w:b/>
          <w:sz w:val="28"/>
        </w:rPr>
        <w:t>M.E.,</w:t>
      </w:r>
      <w:r>
        <w:rPr>
          <w:b/>
          <w:spacing w:val="49"/>
          <w:sz w:val="28"/>
        </w:rPr>
        <w:t xml:space="preserve"> </w:t>
      </w:r>
      <w:r>
        <w:rPr>
          <w:b/>
          <w:sz w:val="28"/>
        </w:rPr>
        <w:t>Ph.D.,</w:t>
      </w:r>
      <w:r>
        <w:rPr>
          <w:b/>
          <w:spacing w:val="-68"/>
          <w:sz w:val="28"/>
        </w:rPr>
        <w:t xml:space="preserve"> </w:t>
      </w:r>
      <w:r>
        <w:rPr>
          <w:b/>
          <w:sz w:val="28"/>
        </w:rPr>
        <w:t>Sri</w:t>
      </w:r>
      <w:r>
        <w:rPr>
          <w:b/>
          <w:spacing w:val="1"/>
          <w:sz w:val="28"/>
        </w:rPr>
        <w:t xml:space="preserve"> </w:t>
      </w:r>
      <w:r>
        <w:rPr>
          <w:b/>
          <w:sz w:val="28"/>
        </w:rPr>
        <w:t>Ramakrishna</w:t>
      </w:r>
      <w:r>
        <w:rPr>
          <w:b/>
          <w:spacing w:val="1"/>
          <w:sz w:val="28"/>
        </w:rPr>
        <w:t xml:space="preserve"> </w:t>
      </w:r>
      <w:r>
        <w:rPr>
          <w:b/>
          <w:sz w:val="28"/>
        </w:rPr>
        <w:t>Engineering</w:t>
      </w:r>
      <w:r>
        <w:rPr>
          <w:b/>
          <w:spacing w:val="1"/>
          <w:sz w:val="28"/>
        </w:rPr>
        <w:t xml:space="preserve"> </w:t>
      </w:r>
      <w:r>
        <w:rPr>
          <w:b/>
          <w:sz w:val="28"/>
        </w:rPr>
        <w:t>College,</w:t>
      </w:r>
      <w:r>
        <w:rPr>
          <w:b/>
          <w:spacing w:val="1"/>
          <w:sz w:val="28"/>
        </w:rPr>
        <w:t xml:space="preserve"> </w:t>
      </w:r>
      <w:r>
        <w:rPr>
          <w:b/>
          <w:sz w:val="28"/>
        </w:rPr>
        <w:t>Coimbatore</w:t>
      </w:r>
      <w:r>
        <w:rPr>
          <w:sz w:val="28"/>
        </w:rPr>
        <w:t>,</w:t>
      </w:r>
      <w:r>
        <w:rPr>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benevolent</w:t>
      </w:r>
      <w:r>
        <w:rPr>
          <w:spacing w:val="1"/>
          <w:sz w:val="28"/>
        </w:rPr>
        <w:t xml:space="preserve"> </w:t>
      </w:r>
      <w:r>
        <w:rPr>
          <w:sz w:val="28"/>
        </w:rPr>
        <w:t>patronage</w:t>
      </w:r>
      <w:r>
        <w:rPr>
          <w:spacing w:val="-1"/>
          <w:sz w:val="28"/>
        </w:rPr>
        <w:t xml:space="preserve"> </w:t>
      </w:r>
      <w:r>
        <w:rPr>
          <w:sz w:val="28"/>
        </w:rPr>
        <w:t>in</w:t>
      </w:r>
      <w:r>
        <w:rPr>
          <w:spacing w:val="1"/>
          <w:sz w:val="28"/>
        </w:rPr>
        <w:t xml:space="preserve"> </w:t>
      </w:r>
      <w:r>
        <w:rPr>
          <w:sz w:val="28"/>
        </w:rPr>
        <w:t>carrying</w:t>
      </w:r>
      <w:r>
        <w:rPr>
          <w:spacing w:val="-1"/>
          <w:sz w:val="28"/>
        </w:rPr>
        <w:t xml:space="preserve"> </w:t>
      </w:r>
      <w:r>
        <w:rPr>
          <w:sz w:val="28"/>
        </w:rPr>
        <w:t>out this</w:t>
      </w:r>
      <w:r>
        <w:rPr>
          <w:spacing w:val="1"/>
          <w:sz w:val="28"/>
        </w:rPr>
        <w:t xml:space="preserve"> </w:t>
      </w:r>
      <w:r>
        <w:rPr>
          <w:sz w:val="28"/>
        </w:rPr>
        <w:t>project.</w:t>
      </w:r>
    </w:p>
    <w:p w14:paraId="79884DFE" w14:textId="77777777" w:rsidR="00CC66D4" w:rsidRDefault="00CC66D4" w:rsidP="00E212A2">
      <w:pPr>
        <w:pStyle w:val="BodyText"/>
        <w:jc w:val="both"/>
        <w:rPr>
          <w:sz w:val="30"/>
        </w:rPr>
      </w:pPr>
    </w:p>
    <w:p w14:paraId="7D24F64A" w14:textId="77777777" w:rsidR="00CC66D4" w:rsidRDefault="00CC66D4" w:rsidP="00E212A2">
      <w:pPr>
        <w:pStyle w:val="BodyText"/>
        <w:spacing w:before="4"/>
        <w:jc w:val="both"/>
        <w:rPr>
          <w:sz w:val="34"/>
        </w:rPr>
      </w:pPr>
    </w:p>
    <w:p w14:paraId="0E09802E" w14:textId="77777777" w:rsidR="00CC66D4" w:rsidRDefault="00D63ED6" w:rsidP="00E212A2">
      <w:pPr>
        <w:pStyle w:val="BodyText"/>
        <w:spacing w:line="276" w:lineRule="auto"/>
        <w:ind w:left="560" w:right="607" w:firstLine="607"/>
        <w:jc w:val="both"/>
      </w:pPr>
      <w:r>
        <w:t>We</w:t>
      </w:r>
      <w:r>
        <w:rPr>
          <w:spacing w:val="1"/>
        </w:rPr>
        <w:t xml:space="preserve"> </w:t>
      </w:r>
      <w:r>
        <w:t>express our</w:t>
      </w:r>
      <w:r>
        <w:rPr>
          <w:spacing w:val="1"/>
        </w:rPr>
        <w:t xml:space="preserve"> </w:t>
      </w:r>
      <w:r>
        <w:t>sincere</w:t>
      </w:r>
      <w:r>
        <w:rPr>
          <w:spacing w:val="1"/>
        </w:rPr>
        <w:t xml:space="preserve"> </w:t>
      </w:r>
      <w:r>
        <w:t>respect and gratitude to</w:t>
      </w:r>
      <w:r>
        <w:rPr>
          <w:spacing w:val="1"/>
        </w:rPr>
        <w:t xml:space="preserve"> </w:t>
      </w:r>
      <w:r>
        <w:t>our</w:t>
      </w:r>
      <w:r>
        <w:rPr>
          <w:spacing w:val="1"/>
        </w:rPr>
        <w:t xml:space="preserve"> </w:t>
      </w:r>
      <w:r>
        <w:t>Professor &amp;</w:t>
      </w:r>
      <w:r>
        <w:rPr>
          <w:spacing w:val="1"/>
        </w:rPr>
        <w:t xml:space="preserve"> </w:t>
      </w:r>
      <w:r>
        <w:t>Head</w:t>
      </w:r>
      <w:r>
        <w:rPr>
          <w:spacing w:val="1"/>
        </w:rPr>
        <w:t xml:space="preserve"> </w:t>
      </w:r>
      <w:proofErr w:type="spellStart"/>
      <w:r>
        <w:rPr>
          <w:b/>
        </w:rPr>
        <w:t>Dr.</w:t>
      </w:r>
      <w:proofErr w:type="gramStart"/>
      <w:r>
        <w:rPr>
          <w:b/>
        </w:rPr>
        <w:t>M.Jagadeeswari</w:t>
      </w:r>
      <w:proofErr w:type="spellEnd"/>
      <w:proofErr w:type="gramEnd"/>
      <w:r>
        <w:rPr>
          <w:b/>
        </w:rPr>
        <w:t>, M.E.</w:t>
      </w:r>
      <w:r w:rsidR="00967C5D">
        <w:rPr>
          <w:b/>
        </w:rPr>
        <w:t>, Ph.D</w:t>
      </w:r>
      <w:r>
        <w:rPr>
          <w:b/>
        </w:rPr>
        <w:t xml:space="preserve">., </w:t>
      </w:r>
      <w:r>
        <w:t>Department, Electronics and Communication</w:t>
      </w:r>
      <w:r>
        <w:rPr>
          <w:spacing w:val="1"/>
        </w:rPr>
        <w:t xml:space="preserve"> </w:t>
      </w:r>
      <w:r>
        <w:t>Engineering for her continuous encouragement and motivation throughout the</w:t>
      </w:r>
      <w:r>
        <w:rPr>
          <w:spacing w:val="1"/>
        </w:rPr>
        <w:t xml:space="preserve"> </w:t>
      </w:r>
      <w:r>
        <w:t>project.</w:t>
      </w:r>
    </w:p>
    <w:p w14:paraId="1D870B9A" w14:textId="77777777" w:rsidR="00CC66D4" w:rsidRDefault="00CC66D4" w:rsidP="00E212A2">
      <w:pPr>
        <w:pStyle w:val="BodyText"/>
        <w:jc w:val="both"/>
        <w:rPr>
          <w:sz w:val="30"/>
        </w:rPr>
      </w:pPr>
    </w:p>
    <w:p w14:paraId="60D4D0D6" w14:textId="77777777" w:rsidR="00CC66D4" w:rsidRDefault="00CC66D4" w:rsidP="00E212A2">
      <w:pPr>
        <w:pStyle w:val="BodyText"/>
        <w:spacing w:before="5"/>
        <w:jc w:val="both"/>
        <w:rPr>
          <w:sz w:val="34"/>
        </w:rPr>
      </w:pPr>
    </w:p>
    <w:p w14:paraId="5F5C7CEE" w14:textId="545C217B" w:rsidR="00BB59B9" w:rsidRDefault="00BB59B9" w:rsidP="00E212A2">
      <w:pPr>
        <w:pStyle w:val="BodyText"/>
        <w:spacing w:line="276" w:lineRule="auto"/>
        <w:ind w:left="709" w:right="620" w:firstLine="720"/>
        <w:jc w:val="both"/>
      </w:pPr>
      <w:r w:rsidRPr="003F5806">
        <w:t xml:space="preserve">We are indebted to our Mini Project Coordinator </w:t>
      </w:r>
      <w:proofErr w:type="spellStart"/>
      <w:r w:rsidR="0089338F">
        <w:rPr>
          <w:b/>
        </w:rPr>
        <w:t>Dr.C.</w:t>
      </w:r>
      <w:proofErr w:type="gramStart"/>
      <w:r w:rsidR="0089338F">
        <w:rPr>
          <w:b/>
        </w:rPr>
        <w:t>S.Manikandababu</w:t>
      </w:r>
      <w:proofErr w:type="spellEnd"/>
      <w:proofErr w:type="gramEnd"/>
      <w:r w:rsidRPr="003F5806">
        <w:rPr>
          <w:b/>
        </w:rPr>
        <w:t>, M.E.,</w:t>
      </w:r>
      <w:r w:rsidRPr="003F5806">
        <w:t xml:space="preserve"> Assistant Professor (</w:t>
      </w:r>
      <w:proofErr w:type="spellStart"/>
      <w:r>
        <w:t>Sl.G</w:t>
      </w:r>
      <w:proofErr w:type="spellEnd"/>
      <w:r w:rsidRPr="003F5806">
        <w:t>)</w:t>
      </w:r>
      <w:r w:rsidRPr="003F5806">
        <w:rPr>
          <w:b/>
        </w:rPr>
        <w:t xml:space="preserve"> </w:t>
      </w:r>
      <w:r w:rsidRPr="003F5806">
        <w:t xml:space="preserve">and our Supervisor, </w:t>
      </w:r>
      <w:proofErr w:type="spellStart"/>
      <w:r w:rsidR="0089338F">
        <w:rPr>
          <w:b/>
        </w:rPr>
        <w:t>Mrs.E.Shanthini</w:t>
      </w:r>
      <w:proofErr w:type="spellEnd"/>
      <w:r>
        <w:rPr>
          <w:b/>
        </w:rPr>
        <w:t>,</w:t>
      </w:r>
      <w:r w:rsidRPr="003F5806">
        <w:rPr>
          <w:b/>
        </w:rPr>
        <w:t xml:space="preserve"> </w:t>
      </w:r>
      <w:r w:rsidRPr="003F5806">
        <w:t>Assi</w:t>
      </w:r>
      <w:r>
        <w:t>stant Professor</w:t>
      </w:r>
      <w:r w:rsidR="0089338F">
        <w:t>(</w:t>
      </w:r>
      <w:proofErr w:type="spellStart"/>
      <w:r w:rsidR="0089338F">
        <w:t>Sl.G</w:t>
      </w:r>
      <w:proofErr w:type="spellEnd"/>
      <w:r w:rsidR="0089338F">
        <w:t>)</w:t>
      </w:r>
      <w:r>
        <w:t xml:space="preserve"> </w:t>
      </w:r>
      <w:r w:rsidRPr="003F5806">
        <w:t>for providing encouragement and guiding us throughout this project with enthusiasm and enabling us to complete it within the stipulated time.</w:t>
      </w:r>
    </w:p>
    <w:p w14:paraId="7A319278" w14:textId="77777777" w:rsidR="00CC66D4" w:rsidRDefault="00CC66D4" w:rsidP="00E212A2">
      <w:pPr>
        <w:pStyle w:val="BodyText"/>
        <w:jc w:val="both"/>
        <w:rPr>
          <w:sz w:val="30"/>
        </w:rPr>
      </w:pPr>
    </w:p>
    <w:p w14:paraId="5ACD07E5" w14:textId="77777777" w:rsidR="00CC66D4" w:rsidRDefault="00CC66D4" w:rsidP="00E212A2">
      <w:pPr>
        <w:pStyle w:val="BodyText"/>
        <w:spacing w:before="4"/>
        <w:jc w:val="both"/>
        <w:rPr>
          <w:sz w:val="34"/>
        </w:rPr>
      </w:pPr>
    </w:p>
    <w:p w14:paraId="06B4B13D" w14:textId="77777777" w:rsidR="00CC66D4" w:rsidRDefault="00D63ED6" w:rsidP="00E212A2">
      <w:pPr>
        <w:pStyle w:val="BodyText"/>
        <w:spacing w:line="276" w:lineRule="auto"/>
        <w:ind w:left="560" w:right="608" w:firstLine="719"/>
        <w:jc w:val="both"/>
      </w:pPr>
      <w:r>
        <w:t>We extend our thanks to all the teaching, non-teaching faculty members of</w:t>
      </w:r>
      <w:r>
        <w:rPr>
          <w:spacing w:val="1"/>
        </w:rPr>
        <w:t xml:space="preserve"> </w:t>
      </w:r>
      <w:r>
        <w:t>our department and other departments, friends and family members for their</w:t>
      </w:r>
      <w:r>
        <w:rPr>
          <w:spacing w:val="1"/>
        </w:rPr>
        <w:t xml:space="preserve"> </w:t>
      </w:r>
      <w:r>
        <w:t>support in carrying</w:t>
      </w:r>
      <w:r>
        <w:rPr>
          <w:spacing w:val="-3"/>
        </w:rPr>
        <w:t xml:space="preserve"> </w:t>
      </w:r>
      <w:r>
        <w:t>out</w:t>
      </w:r>
      <w:r>
        <w:rPr>
          <w:spacing w:val="-4"/>
        </w:rPr>
        <w:t xml:space="preserve"> </w:t>
      </w:r>
      <w:r>
        <w:t>the mini-project successfully.</w:t>
      </w:r>
    </w:p>
    <w:p w14:paraId="5D002ADA" w14:textId="77777777" w:rsidR="00CC66D4" w:rsidRDefault="00CC66D4" w:rsidP="00E212A2">
      <w:pPr>
        <w:spacing w:line="276" w:lineRule="auto"/>
        <w:jc w:val="both"/>
        <w:sectPr w:rsidR="00CC66D4" w:rsidSect="00496170">
          <w:pgSz w:w="11920" w:h="16850"/>
          <w:pgMar w:top="1320" w:right="680" w:bottom="800" w:left="880" w:header="0" w:footer="531" w:gutter="0"/>
          <w:cols w:space="720"/>
        </w:sectPr>
      </w:pPr>
    </w:p>
    <w:p w14:paraId="6A78E826" w14:textId="77777777" w:rsidR="00CC66D4" w:rsidRDefault="00D63ED6" w:rsidP="00E212A2">
      <w:pPr>
        <w:pStyle w:val="Heading1"/>
        <w:spacing w:before="73"/>
        <w:ind w:left="4177"/>
        <w:jc w:val="both"/>
      </w:pPr>
      <w:r>
        <w:lastRenderedPageBreak/>
        <w:t>TABLE</w:t>
      </w:r>
      <w:r>
        <w:rPr>
          <w:spacing w:val="-1"/>
        </w:rPr>
        <w:t xml:space="preserve"> </w:t>
      </w:r>
      <w:r>
        <w:t>OF</w:t>
      </w:r>
      <w:r>
        <w:rPr>
          <w:spacing w:val="-2"/>
        </w:rPr>
        <w:t xml:space="preserve"> </w:t>
      </w:r>
      <w:r>
        <w:t>CONTENTS</w:t>
      </w:r>
    </w:p>
    <w:p w14:paraId="3B6EFCC8" w14:textId="77777777" w:rsidR="00CC66D4" w:rsidRDefault="00CC66D4" w:rsidP="00E212A2">
      <w:pPr>
        <w:pStyle w:val="BodyText"/>
        <w:spacing w:before="9"/>
        <w:jc w:val="both"/>
        <w:rPr>
          <w:b/>
        </w:rPr>
      </w:pPr>
    </w:p>
    <w:tbl>
      <w:tblPr>
        <w:tblW w:w="0" w:type="auto"/>
        <w:tblInd w:w="624" w:type="dxa"/>
        <w:tblLayout w:type="fixed"/>
        <w:tblCellMar>
          <w:left w:w="0" w:type="dxa"/>
          <w:right w:w="0" w:type="dxa"/>
        </w:tblCellMar>
        <w:tblLook w:val="01E0" w:firstRow="1" w:lastRow="1" w:firstColumn="1" w:lastColumn="1" w:noHBand="0" w:noVBand="0"/>
      </w:tblPr>
      <w:tblGrid>
        <w:gridCol w:w="1782"/>
        <w:gridCol w:w="6596"/>
        <w:gridCol w:w="1239"/>
      </w:tblGrid>
      <w:tr w:rsidR="00CC66D4" w14:paraId="3304590F" w14:textId="77777777" w:rsidTr="00671C70">
        <w:trPr>
          <w:trHeight w:val="789"/>
        </w:trPr>
        <w:tc>
          <w:tcPr>
            <w:tcW w:w="1782" w:type="dxa"/>
          </w:tcPr>
          <w:p w14:paraId="2BE44B9D" w14:textId="77777777" w:rsidR="00CC66D4" w:rsidRDefault="00D63ED6" w:rsidP="00E212A2">
            <w:pPr>
              <w:pStyle w:val="TableParagraph"/>
              <w:spacing w:line="230" w:lineRule="auto"/>
              <w:ind w:left="639" w:right="194" w:hanging="440"/>
              <w:jc w:val="both"/>
              <w:rPr>
                <w:b/>
                <w:sz w:val="28"/>
              </w:rPr>
            </w:pPr>
            <w:r>
              <w:rPr>
                <w:b/>
                <w:sz w:val="28"/>
              </w:rPr>
              <w:t>CHAPTER</w:t>
            </w:r>
            <w:r>
              <w:rPr>
                <w:b/>
                <w:spacing w:val="-67"/>
                <w:sz w:val="28"/>
              </w:rPr>
              <w:t xml:space="preserve"> </w:t>
            </w:r>
            <w:r>
              <w:rPr>
                <w:b/>
                <w:sz w:val="28"/>
              </w:rPr>
              <w:t>NO.</w:t>
            </w:r>
          </w:p>
        </w:tc>
        <w:tc>
          <w:tcPr>
            <w:tcW w:w="6596" w:type="dxa"/>
          </w:tcPr>
          <w:p w14:paraId="7035A065" w14:textId="77777777" w:rsidR="00CC66D4" w:rsidRDefault="00D63ED6" w:rsidP="00E212A2">
            <w:pPr>
              <w:pStyle w:val="TableParagraph"/>
              <w:spacing w:line="311" w:lineRule="exact"/>
              <w:ind w:left="2919" w:right="2780"/>
              <w:jc w:val="both"/>
              <w:rPr>
                <w:b/>
                <w:sz w:val="28"/>
              </w:rPr>
            </w:pPr>
            <w:r>
              <w:rPr>
                <w:b/>
                <w:sz w:val="28"/>
              </w:rPr>
              <w:t>TITLE</w:t>
            </w:r>
          </w:p>
        </w:tc>
        <w:tc>
          <w:tcPr>
            <w:tcW w:w="1239" w:type="dxa"/>
          </w:tcPr>
          <w:p w14:paraId="54574524" w14:textId="77777777" w:rsidR="00CC66D4" w:rsidRDefault="00D63ED6" w:rsidP="00E212A2">
            <w:pPr>
              <w:pStyle w:val="TableParagraph"/>
              <w:spacing w:line="230" w:lineRule="auto"/>
              <w:ind w:left="406" w:right="180" w:hanging="145"/>
              <w:jc w:val="both"/>
              <w:rPr>
                <w:b/>
                <w:sz w:val="28"/>
              </w:rPr>
            </w:pPr>
            <w:r>
              <w:rPr>
                <w:b/>
                <w:sz w:val="28"/>
              </w:rPr>
              <w:t>PAGE</w:t>
            </w:r>
            <w:r>
              <w:rPr>
                <w:b/>
                <w:spacing w:val="-67"/>
                <w:sz w:val="28"/>
              </w:rPr>
              <w:t xml:space="preserve"> </w:t>
            </w:r>
            <w:r>
              <w:rPr>
                <w:b/>
                <w:sz w:val="28"/>
              </w:rPr>
              <w:t>NO.</w:t>
            </w:r>
          </w:p>
        </w:tc>
      </w:tr>
      <w:tr w:rsidR="00CC66D4" w14:paraId="2687BD93" w14:textId="77777777" w:rsidTr="00671C70">
        <w:trPr>
          <w:trHeight w:val="564"/>
        </w:trPr>
        <w:tc>
          <w:tcPr>
            <w:tcW w:w="1782" w:type="dxa"/>
          </w:tcPr>
          <w:p w14:paraId="48D96C44" w14:textId="77777777" w:rsidR="00CC66D4" w:rsidRDefault="00CC66D4" w:rsidP="00E212A2">
            <w:pPr>
              <w:pStyle w:val="TableParagraph"/>
              <w:jc w:val="both"/>
              <w:rPr>
                <w:sz w:val="28"/>
              </w:rPr>
            </w:pPr>
          </w:p>
        </w:tc>
        <w:tc>
          <w:tcPr>
            <w:tcW w:w="6596" w:type="dxa"/>
          </w:tcPr>
          <w:p w14:paraId="581B420C" w14:textId="77777777" w:rsidR="00CC66D4" w:rsidRDefault="00D63ED6" w:rsidP="00E212A2">
            <w:pPr>
              <w:pStyle w:val="TableParagraph"/>
              <w:spacing w:before="157"/>
              <w:ind w:left="213"/>
              <w:jc w:val="both"/>
              <w:rPr>
                <w:sz w:val="28"/>
              </w:rPr>
            </w:pPr>
            <w:r>
              <w:rPr>
                <w:sz w:val="28"/>
              </w:rPr>
              <w:t>ABSTRACT</w:t>
            </w:r>
          </w:p>
        </w:tc>
        <w:tc>
          <w:tcPr>
            <w:tcW w:w="1239" w:type="dxa"/>
          </w:tcPr>
          <w:p w14:paraId="28C19BEE" w14:textId="77777777" w:rsidR="00CC66D4" w:rsidRDefault="00D63ED6" w:rsidP="00E212A2">
            <w:pPr>
              <w:pStyle w:val="TableParagraph"/>
              <w:spacing w:before="157"/>
              <w:ind w:left="439" w:right="373"/>
              <w:jc w:val="both"/>
              <w:rPr>
                <w:sz w:val="28"/>
              </w:rPr>
            </w:pPr>
            <w:r>
              <w:rPr>
                <w:sz w:val="28"/>
              </w:rPr>
              <w:t>iii</w:t>
            </w:r>
          </w:p>
        </w:tc>
      </w:tr>
      <w:tr w:rsidR="00CC66D4" w14:paraId="0127D28E" w14:textId="77777777" w:rsidTr="00671C70">
        <w:trPr>
          <w:trHeight w:val="482"/>
        </w:trPr>
        <w:tc>
          <w:tcPr>
            <w:tcW w:w="1782" w:type="dxa"/>
          </w:tcPr>
          <w:p w14:paraId="40806826" w14:textId="77777777" w:rsidR="00CC66D4" w:rsidRDefault="00CC66D4" w:rsidP="00E212A2">
            <w:pPr>
              <w:pStyle w:val="TableParagraph"/>
              <w:jc w:val="both"/>
              <w:rPr>
                <w:sz w:val="28"/>
              </w:rPr>
            </w:pPr>
          </w:p>
        </w:tc>
        <w:tc>
          <w:tcPr>
            <w:tcW w:w="6596" w:type="dxa"/>
          </w:tcPr>
          <w:p w14:paraId="1928590B" w14:textId="77777777" w:rsidR="00CC66D4" w:rsidRDefault="00D63ED6" w:rsidP="00E212A2">
            <w:pPr>
              <w:pStyle w:val="TableParagraph"/>
              <w:spacing w:before="73"/>
              <w:ind w:left="213"/>
              <w:jc w:val="both"/>
              <w:rPr>
                <w:sz w:val="28"/>
              </w:rPr>
            </w:pPr>
            <w:r>
              <w:rPr>
                <w:sz w:val="28"/>
              </w:rPr>
              <w:t>LIST</w:t>
            </w:r>
            <w:r>
              <w:rPr>
                <w:spacing w:val="-4"/>
                <w:sz w:val="28"/>
              </w:rPr>
              <w:t xml:space="preserve"> </w:t>
            </w:r>
            <w:r>
              <w:rPr>
                <w:sz w:val="28"/>
              </w:rPr>
              <w:t>OF</w:t>
            </w:r>
            <w:r>
              <w:rPr>
                <w:spacing w:val="-2"/>
                <w:sz w:val="28"/>
              </w:rPr>
              <w:t xml:space="preserve"> </w:t>
            </w:r>
            <w:r>
              <w:rPr>
                <w:sz w:val="28"/>
              </w:rPr>
              <w:t>FIGURES</w:t>
            </w:r>
          </w:p>
        </w:tc>
        <w:tc>
          <w:tcPr>
            <w:tcW w:w="1239" w:type="dxa"/>
          </w:tcPr>
          <w:p w14:paraId="3BECA94D" w14:textId="4A679410" w:rsidR="00CC66D4" w:rsidRDefault="00D63ED6" w:rsidP="00E212A2">
            <w:pPr>
              <w:pStyle w:val="TableParagraph"/>
              <w:spacing w:before="73"/>
              <w:ind w:left="439" w:right="382"/>
              <w:jc w:val="both"/>
              <w:rPr>
                <w:sz w:val="28"/>
              </w:rPr>
            </w:pPr>
            <w:r>
              <w:rPr>
                <w:sz w:val="28"/>
              </w:rPr>
              <w:t>vi</w:t>
            </w:r>
            <w:r w:rsidR="001C2D5B">
              <w:rPr>
                <w:sz w:val="28"/>
              </w:rPr>
              <w:t>i</w:t>
            </w:r>
          </w:p>
        </w:tc>
      </w:tr>
      <w:tr w:rsidR="00CC66D4" w14:paraId="566C3425" w14:textId="77777777" w:rsidTr="00671C70">
        <w:trPr>
          <w:trHeight w:val="487"/>
        </w:trPr>
        <w:tc>
          <w:tcPr>
            <w:tcW w:w="1782" w:type="dxa"/>
          </w:tcPr>
          <w:p w14:paraId="7C99C2D7" w14:textId="77777777" w:rsidR="00CC66D4" w:rsidRDefault="00CC66D4" w:rsidP="00E212A2">
            <w:pPr>
              <w:pStyle w:val="TableParagraph"/>
              <w:jc w:val="both"/>
              <w:rPr>
                <w:sz w:val="28"/>
              </w:rPr>
            </w:pPr>
          </w:p>
        </w:tc>
        <w:tc>
          <w:tcPr>
            <w:tcW w:w="6596" w:type="dxa"/>
          </w:tcPr>
          <w:p w14:paraId="31D4AF50" w14:textId="77777777" w:rsidR="00CC66D4" w:rsidRDefault="00D63ED6" w:rsidP="00E212A2">
            <w:pPr>
              <w:pStyle w:val="TableParagraph"/>
              <w:spacing w:before="75"/>
              <w:ind w:left="213"/>
              <w:jc w:val="both"/>
              <w:rPr>
                <w:sz w:val="28"/>
              </w:rPr>
            </w:pPr>
            <w:r>
              <w:rPr>
                <w:sz w:val="28"/>
              </w:rPr>
              <w:t>LIST</w:t>
            </w:r>
            <w:r>
              <w:rPr>
                <w:spacing w:val="-4"/>
                <w:sz w:val="28"/>
              </w:rPr>
              <w:t xml:space="preserve"> </w:t>
            </w:r>
            <w:r>
              <w:rPr>
                <w:sz w:val="28"/>
              </w:rPr>
              <w:t>OF</w:t>
            </w:r>
            <w:r>
              <w:rPr>
                <w:spacing w:val="-2"/>
                <w:sz w:val="28"/>
              </w:rPr>
              <w:t xml:space="preserve"> </w:t>
            </w:r>
            <w:r>
              <w:rPr>
                <w:sz w:val="28"/>
              </w:rPr>
              <w:t>ABBREVATIONS</w:t>
            </w:r>
          </w:p>
        </w:tc>
        <w:tc>
          <w:tcPr>
            <w:tcW w:w="1239" w:type="dxa"/>
          </w:tcPr>
          <w:p w14:paraId="4756579E" w14:textId="77777777" w:rsidR="00CC66D4" w:rsidRDefault="00D63ED6" w:rsidP="00E212A2">
            <w:pPr>
              <w:pStyle w:val="TableParagraph"/>
              <w:spacing w:before="75"/>
              <w:ind w:left="439" w:right="373"/>
              <w:jc w:val="both"/>
              <w:rPr>
                <w:sz w:val="28"/>
              </w:rPr>
            </w:pPr>
            <w:r>
              <w:rPr>
                <w:sz w:val="28"/>
              </w:rPr>
              <w:t>ix</w:t>
            </w:r>
          </w:p>
        </w:tc>
      </w:tr>
      <w:tr w:rsidR="00CC66D4" w14:paraId="7EABDEAF" w14:textId="77777777" w:rsidTr="00671C70">
        <w:trPr>
          <w:trHeight w:val="482"/>
        </w:trPr>
        <w:tc>
          <w:tcPr>
            <w:tcW w:w="1782" w:type="dxa"/>
          </w:tcPr>
          <w:p w14:paraId="101950ED" w14:textId="77777777" w:rsidR="00CC66D4" w:rsidRDefault="00D63ED6" w:rsidP="00E212A2">
            <w:pPr>
              <w:pStyle w:val="TableParagraph"/>
              <w:spacing w:before="78"/>
              <w:ind w:left="711"/>
              <w:jc w:val="both"/>
              <w:rPr>
                <w:b/>
                <w:sz w:val="28"/>
              </w:rPr>
            </w:pPr>
            <w:r>
              <w:rPr>
                <w:b/>
                <w:w w:val="98"/>
                <w:sz w:val="28"/>
              </w:rPr>
              <w:t>1</w:t>
            </w:r>
          </w:p>
        </w:tc>
        <w:tc>
          <w:tcPr>
            <w:tcW w:w="6596" w:type="dxa"/>
          </w:tcPr>
          <w:p w14:paraId="364253A3" w14:textId="613AABA9" w:rsidR="00CC66D4" w:rsidRDefault="00D63ED6" w:rsidP="00E212A2">
            <w:pPr>
              <w:pStyle w:val="TableParagraph"/>
              <w:spacing w:before="78"/>
              <w:ind w:left="213"/>
              <w:jc w:val="both"/>
              <w:rPr>
                <w:b/>
                <w:sz w:val="28"/>
              </w:rPr>
            </w:pPr>
            <w:r>
              <w:rPr>
                <w:b/>
                <w:sz w:val="28"/>
              </w:rPr>
              <w:t>INTRODUCTION</w:t>
            </w:r>
            <w:r w:rsidR="00E212A2">
              <w:rPr>
                <w:b/>
                <w:sz w:val="28"/>
              </w:rPr>
              <w:t xml:space="preserve"> </w:t>
            </w:r>
          </w:p>
        </w:tc>
        <w:tc>
          <w:tcPr>
            <w:tcW w:w="1239" w:type="dxa"/>
          </w:tcPr>
          <w:p w14:paraId="298F6F41" w14:textId="2870BC25" w:rsidR="00CC66D4" w:rsidRDefault="00E212A2" w:rsidP="00E212A2">
            <w:pPr>
              <w:pStyle w:val="TableParagraph"/>
              <w:spacing w:before="78"/>
              <w:ind w:left="66"/>
              <w:jc w:val="both"/>
              <w:rPr>
                <w:b/>
                <w:sz w:val="28"/>
              </w:rPr>
            </w:pPr>
            <w:r>
              <w:rPr>
                <w:b/>
                <w:w w:val="98"/>
                <w:sz w:val="28"/>
              </w:rPr>
              <w:t xml:space="preserve">     </w:t>
            </w:r>
            <w:r w:rsidR="00D63ED6">
              <w:rPr>
                <w:b/>
                <w:w w:val="98"/>
                <w:sz w:val="28"/>
              </w:rPr>
              <w:t>1</w:t>
            </w:r>
            <w:r w:rsidR="007D6399">
              <w:rPr>
                <w:b/>
                <w:w w:val="98"/>
                <w:sz w:val="28"/>
              </w:rPr>
              <w:t>0</w:t>
            </w:r>
          </w:p>
        </w:tc>
      </w:tr>
      <w:tr w:rsidR="00CC66D4" w14:paraId="7C25B85B" w14:textId="77777777" w:rsidTr="00671C70">
        <w:trPr>
          <w:trHeight w:val="482"/>
        </w:trPr>
        <w:tc>
          <w:tcPr>
            <w:tcW w:w="1782" w:type="dxa"/>
          </w:tcPr>
          <w:p w14:paraId="228AEA1E" w14:textId="77777777" w:rsidR="00CC66D4" w:rsidRDefault="00CC66D4" w:rsidP="00E212A2">
            <w:pPr>
              <w:pStyle w:val="TableParagraph"/>
              <w:jc w:val="both"/>
              <w:rPr>
                <w:sz w:val="28"/>
              </w:rPr>
            </w:pPr>
          </w:p>
        </w:tc>
        <w:tc>
          <w:tcPr>
            <w:tcW w:w="6596" w:type="dxa"/>
          </w:tcPr>
          <w:p w14:paraId="46445531" w14:textId="77777777" w:rsidR="00CC66D4" w:rsidRDefault="00D63ED6" w:rsidP="00E212A2">
            <w:pPr>
              <w:pStyle w:val="TableParagraph"/>
              <w:spacing w:before="71"/>
              <w:ind w:left="213"/>
              <w:jc w:val="both"/>
              <w:rPr>
                <w:sz w:val="28"/>
              </w:rPr>
            </w:pPr>
            <w:r>
              <w:rPr>
                <w:sz w:val="28"/>
              </w:rPr>
              <w:t>1.1</w:t>
            </w:r>
            <w:r>
              <w:rPr>
                <w:spacing w:val="-2"/>
                <w:sz w:val="28"/>
              </w:rPr>
              <w:t xml:space="preserve"> </w:t>
            </w:r>
            <w:r>
              <w:rPr>
                <w:sz w:val="28"/>
              </w:rPr>
              <w:t>PROJECT</w:t>
            </w:r>
            <w:r>
              <w:rPr>
                <w:spacing w:val="-2"/>
                <w:sz w:val="28"/>
              </w:rPr>
              <w:t xml:space="preserve"> </w:t>
            </w:r>
            <w:r>
              <w:rPr>
                <w:sz w:val="28"/>
              </w:rPr>
              <w:t>OVERVIEW</w:t>
            </w:r>
          </w:p>
        </w:tc>
        <w:tc>
          <w:tcPr>
            <w:tcW w:w="1239" w:type="dxa"/>
          </w:tcPr>
          <w:p w14:paraId="46851FE7" w14:textId="18D14AC7" w:rsidR="00CC66D4" w:rsidRDefault="00E212A2" w:rsidP="00E212A2">
            <w:pPr>
              <w:pStyle w:val="TableParagraph"/>
              <w:spacing w:before="71"/>
              <w:ind w:left="66"/>
              <w:jc w:val="both"/>
              <w:rPr>
                <w:sz w:val="28"/>
              </w:rPr>
            </w:pPr>
            <w:r>
              <w:rPr>
                <w:w w:val="98"/>
                <w:sz w:val="28"/>
              </w:rPr>
              <w:t xml:space="preserve">     </w:t>
            </w:r>
            <w:r w:rsidR="00D63ED6">
              <w:rPr>
                <w:w w:val="98"/>
                <w:sz w:val="28"/>
              </w:rPr>
              <w:t>1</w:t>
            </w:r>
            <w:r w:rsidR="001C2D5B">
              <w:rPr>
                <w:w w:val="98"/>
                <w:sz w:val="28"/>
              </w:rPr>
              <w:t>1</w:t>
            </w:r>
          </w:p>
        </w:tc>
      </w:tr>
      <w:tr w:rsidR="00CC66D4" w14:paraId="1AF7BD0F" w14:textId="77777777" w:rsidTr="00671C70">
        <w:trPr>
          <w:trHeight w:val="481"/>
        </w:trPr>
        <w:tc>
          <w:tcPr>
            <w:tcW w:w="1782" w:type="dxa"/>
          </w:tcPr>
          <w:p w14:paraId="4E1E7A49" w14:textId="77777777" w:rsidR="00CC66D4" w:rsidRDefault="00D63ED6" w:rsidP="00E212A2">
            <w:pPr>
              <w:pStyle w:val="TableParagraph"/>
              <w:spacing w:before="78"/>
              <w:ind w:left="711"/>
              <w:jc w:val="both"/>
              <w:rPr>
                <w:b/>
                <w:sz w:val="28"/>
              </w:rPr>
            </w:pPr>
            <w:r>
              <w:rPr>
                <w:b/>
                <w:w w:val="98"/>
                <w:sz w:val="28"/>
              </w:rPr>
              <w:t>2</w:t>
            </w:r>
          </w:p>
        </w:tc>
        <w:tc>
          <w:tcPr>
            <w:tcW w:w="6596" w:type="dxa"/>
          </w:tcPr>
          <w:p w14:paraId="02462CD9" w14:textId="77777777" w:rsidR="00CC66D4" w:rsidRDefault="00D63ED6" w:rsidP="00E212A2">
            <w:pPr>
              <w:pStyle w:val="TableParagraph"/>
              <w:spacing w:before="78"/>
              <w:ind w:left="213"/>
              <w:jc w:val="both"/>
              <w:rPr>
                <w:b/>
                <w:sz w:val="28"/>
              </w:rPr>
            </w:pPr>
            <w:r>
              <w:rPr>
                <w:b/>
                <w:sz w:val="28"/>
              </w:rPr>
              <w:t>LITERATURE</w:t>
            </w:r>
            <w:r>
              <w:rPr>
                <w:b/>
                <w:spacing w:val="-3"/>
                <w:sz w:val="28"/>
              </w:rPr>
              <w:t xml:space="preserve"> </w:t>
            </w:r>
            <w:r>
              <w:rPr>
                <w:b/>
                <w:sz w:val="28"/>
              </w:rPr>
              <w:t>SURVEY</w:t>
            </w:r>
          </w:p>
        </w:tc>
        <w:tc>
          <w:tcPr>
            <w:tcW w:w="1239" w:type="dxa"/>
          </w:tcPr>
          <w:p w14:paraId="59332AA4" w14:textId="5551EAAD" w:rsidR="00CC66D4" w:rsidRDefault="00E212A2" w:rsidP="00E212A2">
            <w:pPr>
              <w:pStyle w:val="TableParagraph"/>
              <w:spacing w:before="78"/>
              <w:ind w:left="66"/>
              <w:jc w:val="both"/>
              <w:rPr>
                <w:b/>
                <w:sz w:val="28"/>
              </w:rPr>
            </w:pPr>
            <w:r>
              <w:rPr>
                <w:b/>
                <w:w w:val="98"/>
                <w:sz w:val="28"/>
              </w:rPr>
              <w:t xml:space="preserve">     </w:t>
            </w:r>
            <w:r w:rsidR="007D6399">
              <w:rPr>
                <w:b/>
                <w:w w:val="98"/>
                <w:sz w:val="28"/>
              </w:rPr>
              <w:t>1</w:t>
            </w:r>
            <w:r w:rsidR="001C2D5B">
              <w:rPr>
                <w:b/>
                <w:w w:val="98"/>
                <w:sz w:val="28"/>
              </w:rPr>
              <w:t>2</w:t>
            </w:r>
          </w:p>
        </w:tc>
      </w:tr>
      <w:tr w:rsidR="00CC66D4" w14:paraId="21DBDD76" w14:textId="77777777" w:rsidTr="00671C70">
        <w:trPr>
          <w:trHeight w:val="478"/>
        </w:trPr>
        <w:tc>
          <w:tcPr>
            <w:tcW w:w="1782" w:type="dxa"/>
          </w:tcPr>
          <w:p w14:paraId="2D1CAD03" w14:textId="77777777" w:rsidR="00CC66D4" w:rsidRDefault="00CC66D4" w:rsidP="00E212A2">
            <w:pPr>
              <w:pStyle w:val="TableParagraph"/>
              <w:jc w:val="both"/>
              <w:rPr>
                <w:sz w:val="28"/>
              </w:rPr>
            </w:pPr>
          </w:p>
        </w:tc>
        <w:tc>
          <w:tcPr>
            <w:tcW w:w="6596" w:type="dxa"/>
          </w:tcPr>
          <w:p w14:paraId="40260749" w14:textId="77777777" w:rsidR="00CC66D4" w:rsidRDefault="00D63ED6" w:rsidP="00E212A2">
            <w:pPr>
              <w:pStyle w:val="TableParagraph"/>
              <w:spacing w:before="69"/>
              <w:ind w:left="213"/>
              <w:jc w:val="both"/>
              <w:rPr>
                <w:sz w:val="28"/>
              </w:rPr>
            </w:pPr>
            <w:r>
              <w:rPr>
                <w:sz w:val="28"/>
              </w:rPr>
              <w:t>2.1</w:t>
            </w:r>
            <w:r>
              <w:rPr>
                <w:spacing w:val="-3"/>
                <w:sz w:val="28"/>
              </w:rPr>
              <w:t xml:space="preserve"> </w:t>
            </w:r>
            <w:r>
              <w:rPr>
                <w:sz w:val="28"/>
              </w:rPr>
              <w:t>INTRODUCTION</w:t>
            </w:r>
          </w:p>
        </w:tc>
        <w:tc>
          <w:tcPr>
            <w:tcW w:w="1239" w:type="dxa"/>
          </w:tcPr>
          <w:p w14:paraId="0DF24208" w14:textId="13A472C2" w:rsidR="00CC66D4" w:rsidRDefault="00E212A2" w:rsidP="00E212A2">
            <w:pPr>
              <w:pStyle w:val="TableParagraph"/>
              <w:spacing w:before="69"/>
              <w:ind w:left="66"/>
              <w:jc w:val="both"/>
              <w:rPr>
                <w:sz w:val="28"/>
              </w:rPr>
            </w:pPr>
            <w:r>
              <w:rPr>
                <w:w w:val="98"/>
                <w:sz w:val="28"/>
              </w:rPr>
              <w:t xml:space="preserve">     </w:t>
            </w:r>
            <w:r w:rsidR="001C2D5B">
              <w:rPr>
                <w:w w:val="98"/>
                <w:sz w:val="28"/>
              </w:rPr>
              <w:t>12</w:t>
            </w:r>
          </w:p>
        </w:tc>
      </w:tr>
      <w:tr w:rsidR="00CC66D4" w14:paraId="26DD1D51" w14:textId="77777777" w:rsidTr="00671C70">
        <w:trPr>
          <w:trHeight w:val="482"/>
        </w:trPr>
        <w:tc>
          <w:tcPr>
            <w:tcW w:w="1782" w:type="dxa"/>
          </w:tcPr>
          <w:p w14:paraId="0ACBC652" w14:textId="77777777" w:rsidR="00CC66D4" w:rsidRDefault="00CC66D4" w:rsidP="00E212A2">
            <w:pPr>
              <w:pStyle w:val="TableParagraph"/>
              <w:jc w:val="both"/>
              <w:rPr>
                <w:sz w:val="28"/>
              </w:rPr>
            </w:pPr>
          </w:p>
        </w:tc>
        <w:tc>
          <w:tcPr>
            <w:tcW w:w="6596" w:type="dxa"/>
          </w:tcPr>
          <w:p w14:paraId="4683F215" w14:textId="77777777" w:rsidR="00CC66D4" w:rsidRDefault="00D63ED6" w:rsidP="00E212A2">
            <w:pPr>
              <w:pStyle w:val="TableParagraph"/>
              <w:spacing w:before="75"/>
              <w:ind w:left="213"/>
              <w:jc w:val="both"/>
              <w:rPr>
                <w:sz w:val="28"/>
              </w:rPr>
            </w:pPr>
            <w:r>
              <w:rPr>
                <w:sz w:val="28"/>
              </w:rPr>
              <w:t>2.2</w:t>
            </w:r>
            <w:r>
              <w:rPr>
                <w:spacing w:val="-3"/>
                <w:sz w:val="28"/>
              </w:rPr>
              <w:t xml:space="preserve"> </w:t>
            </w:r>
            <w:r>
              <w:rPr>
                <w:sz w:val="28"/>
              </w:rPr>
              <w:t>BACKGROUND</w:t>
            </w:r>
          </w:p>
        </w:tc>
        <w:tc>
          <w:tcPr>
            <w:tcW w:w="1239" w:type="dxa"/>
          </w:tcPr>
          <w:p w14:paraId="4EEAF59B" w14:textId="305FDBE8" w:rsidR="00CC66D4" w:rsidRDefault="00E212A2" w:rsidP="00E212A2">
            <w:pPr>
              <w:pStyle w:val="TableParagraph"/>
              <w:spacing w:before="75"/>
              <w:ind w:left="66"/>
              <w:jc w:val="both"/>
              <w:rPr>
                <w:sz w:val="28"/>
              </w:rPr>
            </w:pPr>
            <w:r>
              <w:rPr>
                <w:w w:val="98"/>
                <w:sz w:val="28"/>
              </w:rPr>
              <w:t xml:space="preserve">     </w:t>
            </w:r>
            <w:r w:rsidR="001C2D5B">
              <w:rPr>
                <w:w w:val="98"/>
                <w:sz w:val="28"/>
              </w:rPr>
              <w:t>13</w:t>
            </w:r>
          </w:p>
        </w:tc>
      </w:tr>
      <w:tr w:rsidR="00CC66D4" w14:paraId="68908FF1" w14:textId="77777777" w:rsidTr="00671C70">
        <w:trPr>
          <w:trHeight w:val="487"/>
        </w:trPr>
        <w:tc>
          <w:tcPr>
            <w:tcW w:w="1782" w:type="dxa"/>
          </w:tcPr>
          <w:p w14:paraId="0BBA7662" w14:textId="77777777" w:rsidR="00CC66D4" w:rsidRDefault="00CC66D4" w:rsidP="00E212A2">
            <w:pPr>
              <w:pStyle w:val="TableParagraph"/>
              <w:jc w:val="both"/>
              <w:rPr>
                <w:sz w:val="28"/>
              </w:rPr>
            </w:pPr>
          </w:p>
        </w:tc>
        <w:tc>
          <w:tcPr>
            <w:tcW w:w="6596" w:type="dxa"/>
          </w:tcPr>
          <w:p w14:paraId="0B5C4BCC" w14:textId="77777777" w:rsidR="00CC66D4" w:rsidRDefault="00D63ED6" w:rsidP="00E212A2">
            <w:pPr>
              <w:pStyle w:val="TableParagraph"/>
              <w:spacing w:before="73"/>
              <w:ind w:left="213"/>
              <w:jc w:val="both"/>
              <w:rPr>
                <w:sz w:val="28"/>
              </w:rPr>
            </w:pPr>
            <w:r>
              <w:rPr>
                <w:sz w:val="28"/>
              </w:rPr>
              <w:t>2.3 SUMMARY</w:t>
            </w:r>
          </w:p>
        </w:tc>
        <w:tc>
          <w:tcPr>
            <w:tcW w:w="1239" w:type="dxa"/>
          </w:tcPr>
          <w:p w14:paraId="6ED47B71" w14:textId="2FD573E6" w:rsidR="00CC66D4" w:rsidRDefault="00E212A2" w:rsidP="00E212A2">
            <w:pPr>
              <w:pStyle w:val="TableParagraph"/>
              <w:spacing w:before="73"/>
              <w:ind w:left="64"/>
              <w:jc w:val="both"/>
              <w:rPr>
                <w:sz w:val="28"/>
              </w:rPr>
            </w:pPr>
            <w:r>
              <w:rPr>
                <w:sz w:val="28"/>
              </w:rPr>
              <w:t xml:space="preserve">     </w:t>
            </w:r>
            <w:r w:rsidR="001C2D5B">
              <w:rPr>
                <w:sz w:val="28"/>
              </w:rPr>
              <w:t>16</w:t>
            </w:r>
          </w:p>
        </w:tc>
      </w:tr>
      <w:tr w:rsidR="00CC66D4" w14:paraId="3CB0F949" w14:textId="77777777" w:rsidTr="00671C70">
        <w:trPr>
          <w:trHeight w:val="485"/>
        </w:trPr>
        <w:tc>
          <w:tcPr>
            <w:tcW w:w="1782" w:type="dxa"/>
          </w:tcPr>
          <w:p w14:paraId="0CEEEDFD" w14:textId="77777777" w:rsidR="00CC66D4" w:rsidRDefault="00D63ED6" w:rsidP="00E212A2">
            <w:pPr>
              <w:pStyle w:val="TableParagraph"/>
              <w:spacing w:before="80"/>
              <w:ind w:left="711"/>
              <w:jc w:val="both"/>
              <w:rPr>
                <w:b/>
                <w:sz w:val="28"/>
              </w:rPr>
            </w:pPr>
            <w:r>
              <w:rPr>
                <w:b/>
                <w:w w:val="98"/>
                <w:sz w:val="28"/>
              </w:rPr>
              <w:t>3</w:t>
            </w:r>
          </w:p>
        </w:tc>
        <w:tc>
          <w:tcPr>
            <w:tcW w:w="6596" w:type="dxa"/>
          </w:tcPr>
          <w:p w14:paraId="452CC9CB" w14:textId="77777777" w:rsidR="00CC66D4" w:rsidRDefault="00D63ED6" w:rsidP="00E212A2">
            <w:pPr>
              <w:pStyle w:val="TableParagraph"/>
              <w:spacing w:before="80"/>
              <w:ind w:left="213"/>
              <w:jc w:val="both"/>
              <w:rPr>
                <w:b/>
                <w:sz w:val="28"/>
              </w:rPr>
            </w:pPr>
            <w:r>
              <w:rPr>
                <w:b/>
                <w:sz w:val="28"/>
              </w:rPr>
              <w:t>METHODOLOGY</w:t>
            </w:r>
            <w:r>
              <w:rPr>
                <w:b/>
                <w:spacing w:val="-7"/>
                <w:sz w:val="28"/>
              </w:rPr>
              <w:t xml:space="preserve"> </w:t>
            </w:r>
            <w:r>
              <w:rPr>
                <w:b/>
                <w:sz w:val="28"/>
              </w:rPr>
              <w:t>AND</w:t>
            </w:r>
            <w:r>
              <w:rPr>
                <w:b/>
                <w:spacing w:val="-2"/>
                <w:sz w:val="28"/>
              </w:rPr>
              <w:t xml:space="preserve"> </w:t>
            </w:r>
            <w:r>
              <w:rPr>
                <w:b/>
                <w:sz w:val="28"/>
              </w:rPr>
              <w:t>WORKING</w:t>
            </w:r>
            <w:r>
              <w:rPr>
                <w:b/>
                <w:spacing w:val="-1"/>
                <w:sz w:val="28"/>
              </w:rPr>
              <w:t xml:space="preserve"> </w:t>
            </w:r>
            <w:r>
              <w:rPr>
                <w:b/>
                <w:sz w:val="28"/>
              </w:rPr>
              <w:t>PRINCIPLE</w:t>
            </w:r>
          </w:p>
        </w:tc>
        <w:tc>
          <w:tcPr>
            <w:tcW w:w="1239" w:type="dxa"/>
          </w:tcPr>
          <w:p w14:paraId="62464424" w14:textId="4EA5FFF3" w:rsidR="00CC66D4" w:rsidRDefault="00E212A2" w:rsidP="00E212A2">
            <w:pPr>
              <w:pStyle w:val="TableParagraph"/>
              <w:spacing w:before="80"/>
              <w:ind w:left="64"/>
              <w:jc w:val="both"/>
              <w:rPr>
                <w:b/>
                <w:sz w:val="28"/>
              </w:rPr>
            </w:pPr>
            <w:r>
              <w:rPr>
                <w:b/>
                <w:sz w:val="28"/>
              </w:rPr>
              <w:t xml:space="preserve">     17</w:t>
            </w:r>
          </w:p>
        </w:tc>
      </w:tr>
      <w:tr w:rsidR="00CC66D4" w14:paraId="6CD46FA8" w14:textId="77777777" w:rsidTr="00671C70">
        <w:trPr>
          <w:trHeight w:val="477"/>
        </w:trPr>
        <w:tc>
          <w:tcPr>
            <w:tcW w:w="1782" w:type="dxa"/>
          </w:tcPr>
          <w:p w14:paraId="6C58480C" w14:textId="77777777" w:rsidR="00CC66D4" w:rsidRDefault="00CC66D4" w:rsidP="00E212A2">
            <w:pPr>
              <w:pStyle w:val="TableParagraph"/>
              <w:jc w:val="both"/>
              <w:rPr>
                <w:sz w:val="28"/>
              </w:rPr>
            </w:pPr>
          </w:p>
        </w:tc>
        <w:tc>
          <w:tcPr>
            <w:tcW w:w="6596" w:type="dxa"/>
          </w:tcPr>
          <w:p w14:paraId="11D0EF18" w14:textId="11076956" w:rsidR="00CC66D4" w:rsidRDefault="00D63ED6" w:rsidP="00E212A2">
            <w:pPr>
              <w:pStyle w:val="TableParagraph"/>
              <w:spacing w:before="71"/>
              <w:ind w:left="213"/>
              <w:jc w:val="both"/>
              <w:rPr>
                <w:sz w:val="28"/>
              </w:rPr>
            </w:pPr>
            <w:r>
              <w:rPr>
                <w:sz w:val="28"/>
              </w:rPr>
              <w:t>3.1</w:t>
            </w:r>
            <w:r>
              <w:rPr>
                <w:spacing w:val="-3"/>
                <w:sz w:val="28"/>
              </w:rPr>
              <w:t xml:space="preserve"> </w:t>
            </w:r>
            <w:r>
              <w:rPr>
                <w:sz w:val="28"/>
              </w:rPr>
              <w:t>PRINCIPLE</w:t>
            </w:r>
            <w:r>
              <w:rPr>
                <w:spacing w:val="-3"/>
                <w:sz w:val="28"/>
              </w:rPr>
              <w:t xml:space="preserve"> </w:t>
            </w:r>
            <w:r>
              <w:rPr>
                <w:sz w:val="28"/>
              </w:rPr>
              <w:t>OF</w:t>
            </w:r>
            <w:r>
              <w:rPr>
                <w:spacing w:val="-2"/>
                <w:sz w:val="28"/>
              </w:rPr>
              <w:t xml:space="preserve"> </w:t>
            </w:r>
            <w:r w:rsidR="001A7E25">
              <w:rPr>
                <w:sz w:val="28"/>
              </w:rPr>
              <w:t>WASTE MANAGEMENT</w:t>
            </w:r>
            <w:r>
              <w:rPr>
                <w:spacing w:val="-2"/>
                <w:sz w:val="28"/>
              </w:rPr>
              <w:t xml:space="preserve"> </w:t>
            </w:r>
            <w:r w:rsidR="001A7E25">
              <w:rPr>
                <w:spacing w:val="-2"/>
                <w:sz w:val="28"/>
              </w:rPr>
              <w:t xml:space="preserve">          </w:t>
            </w:r>
            <w:r>
              <w:rPr>
                <w:sz w:val="28"/>
              </w:rPr>
              <w:t>SYSTEM</w:t>
            </w:r>
          </w:p>
        </w:tc>
        <w:tc>
          <w:tcPr>
            <w:tcW w:w="1239" w:type="dxa"/>
          </w:tcPr>
          <w:p w14:paraId="17713394" w14:textId="7BE315C1" w:rsidR="00CC66D4" w:rsidRDefault="00E212A2" w:rsidP="00E212A2">
            <w:pPr>
              <w:pStyle w:val="TableParagraph"/>
              <w:spacing w:before="71"/>
              <w:ind w:left="64"/>
              <w:jc w:val="both"/>
              <w:rPr>
                <w:sz w:val="28"/>
              </w:rPr>
            </w:pPr>
            <w:r>
              <w:rPr>
                <w:sz w:val="28"/>
              </w:rPr>
              <w:t xml:space="preserve">     17</w:t>
            </w:r>
          </w:p>
        </w:tc>
      </w:tr>
      <w:tr w:rsidR="00CC66D4" w14:paraId="64E80EBC" w14:textId="77777777" w:rsidTr="00671C70">
        <w:trPr>
          <w:trHeight w:val="482"/>
        </w:trPr>
        <w:tc>
          <w:tcPr>
            <w:tcW w:w="1782" w:type="dxa"/>
          </w:tcPr>
          <w:p w14:paraId="2CCC7765" w14:textId="77777777" w:rsidR="00CC66D4" w:rsidRDefault="00CC66D4" w:rsidP="00E212A2">
            <w:pPr>
              <w:pStyle w:val="TableParagraph"/>
              <w:jc w:val="both"/>
              <w:rPr>
                <w:sz w:val="28"/>
              </w:rPr>
            </w:pPr>
          </w:p>
        </w:tc>
        <w:tc>
          <w:tcPr>
            <w:tcW w:w="6596" w:type="dxa"/>
          </w:tcPr>
          <w:p w14:paraId="3B0D1ECE" w14:textId="77777777" w:rsidR="00CC66D4" w:rsidRDefault="00D63ED6" w:rsidP="00E212A2">
            <w:pPr>
              <w:pStyle w:val="TableParagraph"/>
              <w:spacing w:before="73"/>
              <w:ind w:left="180"/>
              <w:jc w:val="both"/>
              <w:rPr>
                <w:sz w:val="28"/>
              </w:rPr>
            </w:pPr>
            <w:r>
              <w:rPr>
                <w:sz w:val="28"/>
              </w:rPr>
              <w:t>3.2</w:t>
            </w:r>
            <w:r>
              <w:rPr>
                <w:spacing w:val="-1"/>
                <w:sz w:val="28"/>
              </w:rPr>
              <w:t xml:space="preserve"> </w:t>
            </w:r>
            <w:r>
              <w:rPr>
                <w:sz w:val="28"/>
              </w:rPr>
              <w:t>WORK</w:t>
            </w:r>
            <w:r>
              <w:rPr>
                <w:spacing w:val="-2"/>
                <w:sz w:val="28"/>
              </w:rPr>
              <w:t xml:space="preserve"> </w:t>
            </w:r>
            <w:r>
              <w:rPr>
                <w:sz w:val="28"/>
              </w:rPr>
              <w:t>FLOW</w:t>
            </w:r>
            <w:r>
              <w:rPr>
                <w:spacing w:val="-3"/>
                <w:sz w:val="28"/>
              </w:rPr>
              <w:t xml:space="preserve"> </w:t>
            </w:r>
            <w:r>
              <w:rPr>
                <w:sz w:val="28"/>
              </w:rPr>
              <w:t>OF THE</w:t>
            </w:r>
            <w:r>
              <w:rPr>
                <w:spacing w:val="-2"/>
                <w:sz w:val="28"/>
              </w:rPr>
              <w:t xml:space="preserve"> </w:t>
            </w:r>
            <w:r>
              <w:rPr>
                <w:sz w:val="28"/>
              </w:rPr>
              <w:t>PROPOSED</w:t>
            </w:r>
            <w:r>
              <w:rPr>
                <w:spacing w:val="-2"/>
                <w:sz w:val="28"/>
              </w:rPr>
              <w:t xml:space="preserve"> </w:t>
            </w:r>
            <w:r>
              <w:rPr>
                <w:sz w:val="28"/>
              </w:rPr>
              <w:t>SYSTEM</w:t>
            </w:r>
          </w:p>
        </w:tc>
        <w:tc>
          <w:tcPr>
            <w:tcW w:w="1239" w:type="dxa"/>
          </w:tcPr>
          <w:p w14:paraId="016398C3" w14:textId="47BB2CE8" w:rsidR="00CC66D4" w:rsidRDefault="00D63ED6" w:rsidP="00E212A2">
            <w:pPr>
              <w:pStyle w:val="TableParagraph"/>
              <w:spacing w:before="73"/>
              <w:ind w:left="439" w:right="376"/>
              <w:jc w:val="both"/>
              <w:rPr>
                <w:sz w:val="28"/>
              </w:rPr>
            </w:pPr>
            <w:r>
              <w:rPr>
                <w:sz w:val="28"/>
              </w:rPr>
              <w:t>1</w:t>
            </w:r>
            <w:r w:rsidR="00E212A2">
              <w:rPr>
                <w:sz w:val="28"/>
              </w:rPr>
              <w:t>8</w:t>
            </w:r>
          </w:p>
        </w:tc>
      </w:tr>
      <w:tr w:rsidR="00CC66D4" w14:paraId="26398AD4" w14:textId="77777777" w:rsidTr="00671C70">
        <w:trPr>
          <w:trHeight w:val="482"/>
        </w:trPr>
        <w:tc>
          <w:tcPr>
            <w:tcW w:w="1782" w:type="dxa"/>
          </w:tcPr>
          <w:p w14:paraId="358A2E58" w14:textId="77777777" w:rsidR="00CC66D4" w:rsidRDefault="00CC66D4" w:rsidP="00E212A2">
            <w:pPr>
              <w:pStyle w:val="TableParagraph"/>
              <w:jc w:val="both"/>
              <w:rPr>
                <w:sz w:val="28"/>
              </w:rPr>
            </w:pPr>
          </w:p>
        </w:tc>
        <w:tc>
          <w:tcPr>
            <w:tcW w:w="6596" w:type="dxa"/>
          </w:tcPr>
          <w:p w14:paraId="1120C86D" w14:textId="7D042BC9" w:rsidR="00CC66D4" w:rsidRDefault="00D63ED6" w:rsidP="00E212A2">
            <w:pPr>
              <w:pStyle w:val="TableParagraph"/>
              <w:spacing w:before="75"/>
              <w:ind w:left="180"/>
              <w:jc w:val="both"/>
              <w:rPr>
                <w:sz w:val="28"/>
              </w:rPr>
            </w:pPr>
            <w:r>
              <w:rPr>
                <w:sz w:val="28"/>
              </w:rPr>
              <w:t>3.3</w:t>
            </w:r>
            <w:r>
              <w:rPr>
                <w:spacing w:val="-3"/>
                <w:sz w:val="28"/>
              </w:rPr>
              <w:t xml:space="preserve"> </w:t>
            </w:r>
            <w:r w:rsidR="00671C70">
              <w:rPr>
                <w:sz w:val="28"/>
              </w:rPr>
              <w:t>SOFTWARE</w:t>
            </w:r>
            <w:r>
              <w:rPr>
                <w:spacing w:val="-2"/>
                <w:sz w:val="28"/>
              </w:rPr>
              <w:t xml:space="preserve"> </w:t>
            </w:r>
            <w:r>
              <w:rPr>
                <w:sz w:val="28"/>
              </w:rPr>
              <w:t>DESCRIPTION</w:t>
            </w:r>
          </w:p>
        </w:tc>
        <w:tc>
          <w:tcPr>
            <w:tcW w:w="1239" w:type="dxa"/>
          </w:tcPr>
          <w:p w14:paraId="31B5CB00" w14:textId="3514C910" w:rsidR="00CC66D4" w:rsidRDefault="00D63ED6" w:rsidP="00E212A2">
            <w:pPr>
              <w:pStyle w:val="TableParagraph"/>
              <w:spacing w:before="75"/>
              <w:ind w:left="439" w:right="376"/>
              <w:jc w:val="both"/>
              <w:rPr>
                <w:sz w:val="28"/>
              </w:rPr>
            </w:pPr>
            <w:r>
              <w:rPr>
                <w:sz w:val="28"/>
              </w:rPr>
              <w:t>1</w:t>
            </w:r>
            <w:r w:rsidR="00D33A4E">
              <w:rPr>
                <w:sz w:val="28"/>
              </w:rPr>
              <w:t>9</w:t>
            </w:r>
          </w:p>
        </w:tc>
      </w:tr>
      <w:tr w:rsidR="00CC66D4" w14:paraId="58BB4539" w14:textId="77777777" w:rsidTr="00671C70">
        <w:trPr>
          <w:trHeight w:val="482"/>
        </w:trPr>
        <w:tc>
          <w:tcPr>
            <w:tcW w:w="1782" w:type="dxa"/>
          </w:tcPr>
          <w:p w14:paraId="088FB9F7" w14:textId="77777777" w:rsidR="00CC66D4" w:rsidRDefault="00CC66D4" w:rsidP="00E212A2">
            <w:pPr>
              <w:pStyle w:val="TableParagraph"/>
              <w:jc w:val="both"/>
              <w:rPr>
                <w:sz w:val="28"/>
              </w:rPr>
            </w:pPr>
          </w:p>
        </w:tc>
        <w:tc>
          <w:tcPr>
            <w:tcW w:w="6596" w:type="dxa"/>
          </w:tcPr>
          <w:p w14:paraId="0CDDEF22" w14:textId="4CD9885C" w:rsidR="00CC66D4" w:rsidRDefault="00D63ED6" w:rsidP="00E212A2">
            <w:pPr>
              <w:pStyle w:val="TableParagraph"/>
              <w:spacing w:before="75"/>
              <w:ind w:left="600"/>
              <w:jc w:val="both"/>
              <w:rPr>
                <w:sz w:val="28"/>
              </w:rPr>
            </w:pPr>
            <w:r>
              <w:rPr>
                <w:sz w:val="28"/>
              </w:rPr>
              <w:t>3.3.1</w:t>
            </w:r>
            <w:r>
              <w:rPr>
                <w:spacing w:val="-1"/>
                <w:sz w:val="28"/>
              </w:rPr>
              <w:t xml:space="preserve"> </w:t>
            </w:r>
            <w:r w:rsidR="00671C70">
              <w:rPr>
                <w:sz w:val="28"/>
              </w:rPr>
              <w:t>HTML</w:t>
            </w:r>
          </w:p>
        </w:tc>
        <w:tc>
          <w:tcPr>
            <w:tcW w:w="1239" w:type="dxa"/>
          </w:tcPr>
          <w:p w14:paraId="392B99E2" w14:textId="2DE641AE" w:rsidR="00CC66D4" w:rsidRDefault="00D63ED6" w:rsidP="00E212A2">
            <w:pPr>
              <w:pStyle w:val="TableParagraph"/>
              <w:spacing w:before="73"/>
              <w:ind w:left="439" w:right="376"/>
              <w:jc w:val="both"/>
              <w:rPr>
                <w:sz w:val="28"/>
              </w:rPr>
            </w:pPr>
            <w:r>
              <w:rPr>
                <w:sz w:val="28"/>
              </w:rPr>
              <w:t>1</w:t>
            </w:r>
            <w:r w:rsidR="00D33A4E">
              <w:rPr>
                <w:sz w:val="28"/>
              </w:rPr>
              <w:t>9</w:t>
            </w:r>
          </w:p>
        </w:tc>
      </w:tr>
      <w:tr w:rsidR="00CC66D4" w14:paraId="711C6F71" w14:textId="77777777" w:rsidTr="00671C70">
        <w:trPr>
          <w:trHeight w:val="481"/>
        </w:trPr>
        <w:tc>
          <w:tcPr>
            <w:tcW w:w="1782" w:type="dxa"/>
          </w:tcPr>
          <w:p w14:paraId="235B788C" w14:textId="77777777" w:rsidR="00CC66D4" w:rsidRDefault="00CC66D4" w:rsidP="00E212A2">
            <w:pPr>
              <w:pStyle w:val="TableParagraph"/>
              <w:jc w:val="both"/>
              <w:rPr>
                <w:sz w:val="28"/>
              </w:rPr>
            </w:pPr>
          </w:p>
        </w:tc>
        <w:tc>
          <w:tcPr>
            <w:tcW w:w="6596" w:type="dxa"/>
          </w:tcPr>
          <w:p w14:paraId="072C485D" w14:textId="3C52FC93" w:rsidR="00CC66D4" w:rsidRDefault="00D63ED6" w:rsidP="00E212A2">
            <w:pPr>
              <w:pStyle w:val="TableParagraph"/>
              <w:spacing w:before="73"/>
              <w:ind w:left="600"/>
              <w:jc w:val="both"/>
              <w:rPr>
                <w:sz w:val="28"/>
              </w:rPr>
            </w:pPr>
            <w:r>
              <w:rPr>
                <w:sz w:val="28"/>
              </w:rPr>
              <w:t>3.3.2</w:t>
            </w:r>
            <w:r>
              <w:rPr>
                <w:spacing w:val="-4"/>
                <w:sz w:val="28"/>
              </w:rPr>
              <w:t xml:space="preserve"> </w:t>
            </w:r>
            <w:r w:rsidR="00671C70">
              <w:rPr>
                <w:sz w:val="28"/>
              </w:rPr>
              <w:t>CSS</w:t>
            </w:r>
          </w:p>
        </w:tc>
        <w:tc>
          <w:tcPr>
            <w:tcW w:w="1239" w:type="dxa"/>
          </w:tcPr>
          <w:p w14:paraId="48E0BF6C" w14:textId="20755841" w:rsidR="00CC66D4" w:rsidRDefault="00D33A4E" w:rsidP="00E212A2">
            <w:pPr>
              <w:pStyle w:val="TableParagraph"/>
              <w:spacing w:before="73"/>
              <w:ind w:left="439" w:right="376"/>
              <w:jc w:val="both"/>
              <w:rPr>
                <w:sz w:val="28"/>
              </w:rPr>
            </w:pPr>
            <w:r>
              <w:rPr>
                <w:sz w:val="28"/>
              </w:rPr>
              <w:t>20</w:t>
            </w:r>
          </w:p>
        </w:tc>
      </w:tr>
      <w:tr w:rsidR="00CC66D4" w14:paraId="77852C55" w14:textId="77777777" w:rsidTr="00671C70">
        <w:trPr>
          <w:trHeight w:val="482"/>
        </w:trPr>
        <w:tc>
          <w:tcPr>
            <w:tcW w:w="1782" w:type="dxa"/>
          </w:tcPr>
          <w:p w14:paraId="6780737A" w14:textId="77777777" w:rsidR="00CC66D4" w:rsidRDefault="00CC66D4" w:rsidP="00E212A2">
            <w:pPr>
              <w:pStyle w:val="TableParagraph"/>
              <w:jc w:val="both"/>
              <w:rPr>
                <w:sz w:val="28"/>
              </w:rPr>
            </w:pPr>
          </w:p>
        </w:tc>
        <w:tc>
          <w:tcPr>
            <w:tcW w:w="6596" w:type="dxa"/>
          </w:tcPr>
          <w:p w14:paraId="45DAF4A0" w14:textId="28556477" w:rsidR="00CC66D4" w:rsidRDefault="00D63ED6" w:rsidP="00E212A2">
            <w:pPr>
              <w:pStyle w:val="TableParagraph"/>
              <w:spacing w:before="75"/>
              <w:ind w:left="600"/>
              <w:jc w:val="both"/>
              <w:rPr>
                <w:sz w:val="28"/>
              </w:rPr>
            </w:pPr>
            <w:r>
              <w:rPr>
                <w:sz w:val="28"/>
              </w:rPr>
              <w:t>3.3.</w:t>
            </w:r>
            <w:r w:rsidR="00671C70">
              <w:rPr>
                <w:sz w:val="28"/>
              </w:rPr>
              <w:t>3</w:t>
            </w:r>
            <w:r>
              <w:rPr>
                <w:spacing w:val="-1"/>
                <w:sz w:val="28"/>
              </w:rPr>
              <w:t xml:space="preserve"> </w:t>
            </w:r>
            <w:r w:rsidR="00671C70">
              <w:rPr>
                <w:sz w:val="28"/>
              </w:rPr>
              <w:t>PYTHON</w:t>
            </w:r>
          </w:p>
        </w:tc>
        <w:tc>
          <w:tcPr>
            <w:tcW w:w="1239" w:type="dxa"/>
          </w:tcPr>
          <w:p w14:paraId="7BE767C7" w14:textId="2817851B" w:rsidR="00CC66D4" w:rsidRDefault="00D33A4E" w:rsidP="00E212A2">
            <w:pPr>
              <w:pStyle w:val="TableParagraph"/>
              <w:spacing w:before="73"/>
              <w:ind w:left="439" w:right="376"/>
              <w:jc w:val="both"/>
              <w:rPr>
                <w:sz w:val="28"/>
              </w:rPr>
            </w:pPr>
            <w:r>
              <w:rPr>
                <w:sz w:val="28"/>
              </w:rPr>
              <w:t>21</w:t>
            </w:r>
          </w:p>
        </w:tc>
      </w:tr>
      <w:tr w:rsidR="00671C70" w14:paraId="2E37FF2E" w14:textId="77777777" w:rsidTr="00671C70">
        <w:trPr>
          <w:trHeight w:val="482"/>
        </w:trPr>
        <w:tc>
          <w:tcPr>
            <w:tcW w:w="1782" w:type="dxa"/>
          </w:tcPr>
          <w:p w14:paraId="4B02C093" w14:textId="77777777" w:rsidR="00671C70" w:rsidRDefault="00671C70" w:rsidP="00E212A2">
            <w:pPr>
              <w:pStyle w:val="TableParagraph"/>
              <w:jc w:val="both"/>
              <w:rPr>
                <w:sz w:val="28"/>
              </w:rPr>
            </w:pPr>
          </w:p>
        </w:tc>
        <w:tc>
          <w:tcPr>
            <w:tcW w:w="6596" w:type="dxa"/>
          </w:tcPr>
          <w:p w14:paraId="781D7175" w14:textId="77777777" w:rsidR="00671C70" w:rsidRDefault="00D33A4E" w:rsidP="00E212A2">
            <w:pPr>
              <w:pStyle w:val="TableParagraph"/>
              <w:spacing w:before="76"/>
              <w:jc w:val="both"/>
              <w:rPr>
                <w:sz w:val="28"/>
              </w:rPr>
            </w:pPr>
            <w:r>
              <w:rPr>
                <w:sz w:val="28"/>
              </w:rPr>
              <w:t xml:space="preserve">   3.4 HARDWARE DESCRIPTION</w:t>
            </w:r>
          </w:p>
          <w:p w14:paraId="5BB9D9B2" w14:textId="2D83D5D7" w:rsidR="00D33A4E" w:rsidRDefault="00D33A4E" w:rsidP="00E212A2">
            <w:pPr>
              <w:pStyle w:val="TableParagraph"/>
              <w:spacing w:before="76"/>
              <w:jc w:val="both"/>
              <w:rPr>
                <w:sz w:val="28"/>
              </w:rPr>
            </w:pPr>
            <w:r>
              <w:rPr>
                <w:sz w:val="28"/>
              </w:rPr>
              <w:t xml:space="preserve">         3.4.1 CONVEYER BELT </w:t>
            </w:r>
          </w:p>
          <w:p w14:paraId="6BDA9F42" w14:textId="6E4F96A4" w:rsidR="00D33A4E" w:rsidRDefault="00D33A4E" w:rsidP="00E212A2">
            <w:pPr>
              <w:pStyle w:val="TableParagraph"/>
              <w:spacing w:before="76"/>
              <w:jc w:val="both"/>
              <w:rPr>
                <w:sz w:val="28"/>
              </w:rPr>
            </w:pPr>
            <w:r>
              <w:rPr>
                <w:sz w:val="28"/>
              </w:rPr>
              <w:t xml:space="preserve">         3.4.2 CONVEYOR PUSHER</w:t>
            </w:r>
          </w:p>
          <w:p w14:paraId="5C5E5390" w14:textId="7D525F46" w:rsidR="00D33A4E" w:rsidRDefault="00D33A4E" w:rsidP="00E212A2">
            <w:pPr>
              <w:pStyle w:val="TableParagraph"/>
              <w:spacing w:before="76"/>
              <w:jc w:val="both"/>
              <w:rPr>
                <w:sz w:val="28"/>
              </w:rPr>
            </w:pPr>
            <w:r>
              <w:rPr>
                <w:sz w:val="28"/>
              </w:rPr>
              <w:t xml:space="preserve">         3.4.3 CAMERA</w:t>
            </w:r>
          </w:p>
          <w:p w14:paraId="76E3F66B" w14:textId="7DA661ED" w:rsidR="00D33A4E" w:rsidRDefault="00D33A4E" w:rsidP="00E212A2">
            <w:pPr>
              <w:pStyle w:val="TableParagraph"/>
              <w:spacing w:before="76"/>
              <w:jc w:val="both"/>
              <w:rPr>
                <w:sz w:val="28"/>
              </w:rPr>
            </w:pPr>
            <w:r>
              <w:rPr>
                <w:sz w:val="28"/>
              </w:rPr>
              <w:t xml:space="preserve">         3.4.4 ARDUINO</w:t>
            </w:r>
          </w:p>
          <w:p w14:paraId="3355924B" w14:textId="77777777" w:rsidR="00D33A4E" w:rsidRDefault="00D33A4E" w:rsidP="00E212A2">
            <w:pPr>
              <w:pStyle w:val="TableParagraph"/>
              <w:spacing w:before="76"/>
              <w:jc w:val="both"/>
              <w:rPr>
                <w:sz w:val="28"/>
              </w:rPr>
            </w:pPr>
            <w:r>
              <w:rPr>
                <w:sz w:val="28"/>
              </w:rPr>
              <w:t xml:space="preserve">   3.5 </w:t>
            </w:r>
            <w:r w:rsidR="006E13B1">
              <w:rPr>
                <w:sz w:val="28"/>
              </w:rPr>
              <w:t>VISUAL STUDIO CODE</w:t>
            </w:r>
          </w:p>
          <w:p w14:paraId="43A29F71" w14:textId="7DC9EC14" w:rsidR="006E13B1" w:rsidRDefault="006E13B1" w:rsidP="00E212A2">
            <w:pPr>
              <w:pStyle w:val="TableParagraph"/>
              <w:spacing w:before="76"/>
              <w:jc w:val="both"/>
              <w:rPr>
                <w:sz w:val="28"/>
              </w:rPr>
            </w:pPr>
            <w:r>
              <w:rPr>
                <w:sz w:val="28"/>
              </w:rPr>
              <w:t xml:space="preserve">         3.5.1 FEATURES                                               </w:t>
            </w:r>
          </w:p>
        </w:tc>
        <w:tc>
          <w:tcPr>
            <w:tcW w:w="1239" w:type="dxa"/>
          </w:tcPr>
          <w:p w14:paraId="578687D8" w14:textId="02FD3BC7" w:rsidR="00671C70" w:rsidRDefault="00671C70" w:rsidP="00E212A2">
            <w:pPr>
              <w:pStyle w:val="TableParagraph"/>
              <w:spacing w:before="73"/>
              <w:ind w:left="439" w:right="376"/>
              <w:jc w:val="both"/>
              <w:rPr>
                <w:sz w:val="28"/>
              </w:rPr>
            </w:pPr>
            <w:r>
              <w:rPr>
                <w:sz w:val="28"/>
              </w:rPr>
              <w:t>2</w:t>
            </w:r>
            <w:r w:rsidR="00D33A4E">
              <w:rPr>
                <w:sz w:val="28"/>
              </w:rPr>
              <w:t>2</w:t>
            </w:r>
          </w:p>
          <w:p w14:paraId="1DF90182" w14:textId="5B21BC18" w:rsidR="00D33A4E" w:rsidRDefault="00D33A4E" w:rsidP="00E212A2">
            <w:pPr>
              <w:pStyle w:val="TableParagraph"/>
              <w:spacing w:before="73"/>
              <w:ind w:left="439" w:right="376"/>
              <w:jc w:val="both"/>
              <w:rPr>
                <w:sz w:val="28"/>
              </w:rPr>
            </w:pPr>
            <w:r>
              <w:rPr>
                <w:sz w:val="28"/>
              </w:rPr>
              <w:t>22</w:t>
            </w:r>
          </w:p>
          <w:p w14:paraId="1C8F2BC2" w14:textId="63A954F2" w:rsidR="00D33A4E" w:rsidRDefault="00D33A4E" w:rsidP="00E212A2">
            <w:pPr>
              <w:pStyle w:val="TableParagraph"/>
              <w:spacing w:before="73"/>
              <w:ind w:left="439" w:right="376"/>
              <w:jc w:val="both"/>
              <w:rPr>
                <w:sz w:val="28"/>
              </w:rPr>
            </w:pPr>
            <w:r>
              <w:rPr>
                <w:sz w:val="28"/>
              </w:rPr>
              <w:t>22</w:t>
            </w:r>
          </w:p>
          <w:p w14:paraId="36D8A8AE" w14:textId="1B3FC880" w:rsidR="00D33A4E" w:rsidRDefault="00D33A4E" w:rsidP="00E212A2">
            <w:pPr>
              <w:pStyle w:val="TableParagraph"/>
              <w:spacing w:before="73"/>
              <w:ind w:left="439" w:right="376"/>
              <w:jc w:val="both"/>
              <w:rPr>
                <w:sz w:val="28"/>
              </w:rPr>
            </w:pPr>
            <w:r>
              <w:rPr>
                <w:sz w:val="28"/>
              </w:rPr>
              <w:t>23</w:t>
            </w:r>
          </w:p>
          <w:p w14:paraId="5D521451" w14:textId="30E24E74" w:rsidR="00D33A4E" w:rsidRDefault="00D33A4E" w:rsidP="00E212A2">
            <w:pPr>
              <w:pStyle w:val="TableParagraph"/>
              <w:spacing w:before="73"/>
              <w:ind w:left="439" w:right="376"/>
              <w:jc w:val="both"/>
              <w:rPr>
                <w:sz w:val="28"/>
              </w:rPr>
            </w:pPr>
            <w:r>
              <w:rPr>
                <w:sz w:val="28"/>
              </w:rPr>
              <w:t>23</w:t>
            </w:r>
          </w:p>
          <w:p w14:paraId="37D71BA3" w14:textId="77777777" w:rsidR="00D33A4E" w:rsidRDefault="006E13B1" w:rsidP="00E212A2">
            <w:pPr>
              <w:pStyle w:val="TableParagraph"/>
              <w:spacing w:before="73"/>
              <w:ind w:left="439" w:right="376"/>
              <w:jc w:val="both"/>
              <w:rPr>
                <w:sz w:val="28"/>
              </w:rPr>
            </w:pPr>
            <w:r>
              <w:rPr>
                <w:sz w:val="28"/>
              </w:rPr>
              <w:t>24</w:t>
            </w:r>
          </w:p>
          <w:p w14:paraId="50CB9C4C" w14:textId="4CEB3DC4" w:rsidR="006E13B1" w:rsidRDefault="006E13B1" w:rsidP="00E212A2">
            <w:pPr>
              <w:pStyle w:val="TableParagraph"/>
              <w:spacing w:before="73"/>
              <w:ind w:left="439" w:right="376"/>
              <w:jc w:val="both"/>
              <w:rPr>
                <w:sz w:val="28"/>
              </w:rPr>
            </w:pPr>
            <w:r>
              <w:rPr>
                <w:sz w:val="28"/>
              </w:rPr>
              <w:t>25</w:t>
            </w:r>
          </w:p>
        </w:tc>
      </w:tr>
      <w:tr w:rsidR="00671C70" w14:paraId="7A6D45DF" w14:textId="77777777" w:rsidTr="00671C70">
        <w:trPr>
          <w:trHeight w:val="483"/>
        </w:trPr>
        <w:tc>
          <w:tcPr>
            <w:tcW w:w="1782" w:type="dxa"/>
          </w:tcPr>
          <w:p w14:paraId="50D9F2F0" w14:textId="77777777" w:rsidR="00671C70" w:rsidRDefault="00671C70" w:rsidP="00E212A2">
            <w:pPr>
              <w:pStyle w:val="TableParagraph"/>
              <w:jc w:val="both"/>
              <w:rPr>
                <w:sz w:val="28"/>
              </w:rPr>
            </w:pPr>
          </w:p>
        </w:tc>
        <w:tc>
          <w:tcPr>
            <w:tcW w:w="6596" w:type="dxa"/>
          </w:tcPr>
          <w:p w14:paraId="5449C238" w14:textId="16C3DB5C" w:rsidR="00671C70" w:rsidRDefault="00671C70" w:rsidP="00E212A2">
            <w:pPr>
              <w:pStyle w:val="TableParagraph"/>
              <w:spacing w:before="73"/>
              <w:ind w:left="213"/>
              <w:jc w:val="both"/>
              <w:rPr>
                <w:sz w:val="28"/>
              </w:rPr>
            </w:pPr>
            <w:r>
              <w:rPr>
                <w:sz w:val="28"/>
              </w:rPr>
              <w:t>3.6</w:t>
            </w:r>
            <w:r>
              <w:rPr>
                <w:spacing w:val="-1"/>
                <w:sz w:val="28"/>
              </w:rPr>
              <w:t xml:space="preserve"> </w:t>
            </w:r>
            <w:r w:rsidR="00D33A4E">
              <w:rPr>
                <w:sz w:val="28"/>
              </w:rPr>
              <w:t>UNIQUENESS</w:t>
            </w:r>
            <w:r w:rsidR="00D33A4E">
              <w:rPr>
                <w:spacing w:val="-4"/>
                <w:sz w:val="28"/>
              </w:rPr>
              <w:t xml:space="preserve"> </w:t>
            </w:r>
            <w:r w:rsidR="00D33A4E">
              <w:rPr>
                <w:sz w:val="28"/>
              </w:rPr>
              <w:t>AND</w:t>
            </w:r>
            <w:r w:rsidR="00D33A4E">
              <w:rPr>
                <w:spacing w:val="-4"/>
                <w:sz w:val="28"/>
              </w:rPr>
              <w:t xml:space="preserve"> </w:t>
            </w:r>
            <w:r w:rsidR="00D33A4E">
              <w:rPr>
                <w:sz w:val="28"/>
              </w:rPr>
              <w:t>FEATURES</w:t>
            </w:r>
          </w:p>
        </w:tc>
        <w:tc>
          <w:tcPr>
            <w:tcW w:w="1239" w:type="dxa"/>
          </w:tcPr>
          <w:p w14:paraId="2CACC0CD" w14:textId="326D914B" w:rsidR="00671C70" w:rsidRDefault="00671C70" w:rsidP="00E212A2">
            <w:pPr>
              <w:pStyle w:val="TableParagraph"/>
              <w:spacing w:before="75"/>
              <w:ind w:left="439" w:right="377"/>
              <w:jc w:val="both"/>
              <w:rPr>
                <w:sz w:val="28"/>
              </w:rPr>
            </w:pPr>
            <w:r>
              <w:rPr>
                <w:sz w:val="28"/>
              </w:rPr>
              <w:t>2</w:t>
            </w:r>
            <w:r w:rsidR="006E13B1">
              <w:rPr>
                <w:sz w:val="28"/>
              </w:rPr>
              <w:t>7</w:t>
            </w:r>
          </w:p>
        </w:tc>
      </w:tr>
      <w:tr w:rsidR="00671C70" w14:paraId="2BD2064C" w14:textId="77777777" w:rsidTr="00671C70">
        <w:trPr>
          <w:trHeight w:val="475"/>
        </w:trPr>
        <w:tc>
          <w:tcPr>
            <w:tcW w:w="1782" w:type="dxa"/>
          </w:tcPr>
          <w:p w14:paraId="4D148699" w14:textId="77777777" w:rsidR="00671C70" w:rsidRDefault="00671C70" w:rsidP="00E212A2">
            <w:pPr>
              <w:pStyle w:val="TableParagraph"/>
              <w:jc w:val="both"/>
              <w:rPr>
                <w:sz w:val="28"/>
              </w:rPr>
            </w:pPr>
          </w:p>
        </w:tc>
        <w:tc>
          <w:tcPr>
            <w:tcW w:w="6596" w:type="dxa"/>
          </w:tcPr>
          <w:p w14:paraId="277C786C" w14:textId="5E729499" w:rsidR="00671C70" w:rsidRDefault="00671C70" w:rsidP="00E212A2">
            <w:pPr>
              <w:pStyle w:val="TableParagraph"/>
              <w:spacing w:before="75"/>
              <w:ind w:left="213"/>
              <w:jc w:val="both"/>
              <w:rPr>
                <w:sz w:val="28"/>
              </w:rPr>
            </w:pPr>
            <w:r>
              <w:rPr>
                <w:sz w:val="28"/>
              </w:rPr>
              <w:t>3.</w:t>
            </w:r>
            <w:r w:rsidR="006E13B1">
              <w:rPr>
                <w:sz w:val="28"/>
              </w:rPr>
              <w:t>7</w:t>
            </w:r>
            <w:r>
              <w:rPr>
                <w:sz w:val="28"/>
              </w:rPr>
              <w:t xml:space="preserve"> SUMMARY</w:t>
            </w:r>
          </w:p>
        </w:tc>
        <w:tc>
          <w:tcPr>
            <w:tcW w:w="1239" w:type="dxa"/>
          </w:tcPr>
          <w:p w14:paraId="6D247CBB" w14:textId="2F85463A" w:rsidR="00671C70" w:rsidRDefault="00671C70" w:rsidP="00E212A2">
            <w:pPr>
              <w:pStyle w:val="TableParagraph"/>
              <w:spacing w:before="73"/>
              <w:ind w:left="439" w:right="376"/>
              <w:jc w:val="both"/>
              <w:rPr>
                <w:sz w:val="28"/>
              </w:rPr>
            </w:pPr>
            <w:r>
              <w:rPr>
                <w:sz w:val="28"/>
              </w:rPr>
              <w:t>2</w:t>
            </w:r>
            <w:r w:rsidR="006E13B1">
              <w:rPr>
                <w:sz w:val="28"/>
              </w:rPr>
              <w:t>8</w:t>
            </w:r>
          </w:p>
        </w:tc>
      </w:tr>
      <w:tr w:rsidR="00671C70" w14:paraId="7608963F" w14:textId="77777777" w:rsidTr="00671C70">
        <w:trPr>
          <w:trHeight w:val="405"/>
        </w:trPr>
        <w:tc>
          <w:tcPr>
            <w:tcW w:w="1782" w:type="dxa"/>
          </w:tcPr>
          <w:p w14:paraId="33486EE5" w14:textId="77777777" w:rsidR="00671C70" w:rsidRDefault="00671C70" w:rsidP="00E212A2">
            <w:pPr>
              <w:pStyle w:val="TableParagraph"/>
              <w:jc w:val="both"/>
              <w:rPr>
                <w:sz w:val="28"/>
              </w:rPr>
            </w:pPr>
          </w:p>
        </w:tc>
        <w:tc>
          <w:tcPr>
            <w:tcW w:w="6596" w:type="dxa"/>
          </w:tcPr>
          <w:p w14:paraId="7CD3267F" w14:textId="286F22F7" w:rsidR="00671C70" w:rsidRDefault="00671C70" w:rsidP="00E212A2">
            <w:pPr>
              <w:pStyle w:val="TableParagraph"/>
              <w:spacing w:before="66" w:line="319" w:lineRule="exact"/>
              <w:ind w:left="213"/>
              <w:jc w:val="both"/>
              <w:rPr>
                <w:sz w:val="28"/>
              </w:rPr>
            </w:pPr>
          </w:p>
        </w:tc>
        <w:tc>
          <w:tcPr>
            <w:tcW w:w="1239" w:type="dxa"/>
          </w:tcPr>
          <w:p w14:paraId="4B78D823" w14:textId="6F8B93CA" w:rsidR="00671C70" w:rsidRDefault="00671C70" w:rsidP="00E212A2">
            <w:pPr>
              <w:pStyle w:val="TableParagraph"/>
              <w:spacing w:before="83" w:line="302" w:lineRule="exact"/>
              <w:ind w:left="439" w:right="376"/>
              <w:jc w:val="both"/>
              <w:rPr>
                <w:sz w:val="28"/>
              </w:rPr>
            </w:pPr>
          </w:p>
        </w:tc>
      </w:tr>
    </w:tbl>
    <w:p w14:paraId="4278DF6E" w14:textId="77777777" w:rsidR="00CC66D4" w:rsidRDefault="00CC66D4" w:rsidP="00E212A2">
      <w:pPr>
        <w:spacing w:line="302" w:lineRule="exact"/>
        <w:jc w:val="both"/>
        <w:rPr>
          <w:sz w:val="28"/>
        </w:rPr>
        <w:sectPr w:rsidR="00CC66D4" w:rsidSect="00496170">
          <w:pgSz w:w="11920" w:h="16850"/>
          <w:pgMar w:top="1260" w:right="680" w:bottom="800" w:left="880" w:header="0" w:footer="531" w:gutter="0"/>
          <w:cols w:space="720"/>
        </w:sectPr>
      </w:pPr>
    </w:p>
    <w:tbl>
      <w:tblPr>
        <w:tblW w:w="0" w:type="auto"/>
        <w:tblInd w:w="881" w:type="dxa"/>
        <w:tblLayout w:type="fixed"/>
        <w:tblCellMar>
          <w:left w:w="0" w:type="dxa"/>
          <w:right w:w="0" w:type="dxa"/>
        </w:tblCellMar>
        <w:tblLook w:val="01E0" w:firstRow="1" w:lastRow="1" w:firstColumn="1" w:lastColumn="1" w:noHBand="0" w:noVBand="0"/>
      </w:tblPr>
      <w:tblGrid>
        <w:gridCol w:w="1073"/>
        <w:gridCol w:w="6561"/>
        <w:gridCol w:w="1573"/>
      </w:tblGrid>
      <w:tr w:rsidR="00CC66D4" w14:paraId="40EA8DC3" w14:textId="77777777">
        <w:trPr>
          <w:trHeight w:val="659"/>
        </w:trPr>
        <w:tc>
          <w:tcPr>
            <w:tcW w:w="1073" w:type="dxa"/>
          </w:tcPr>
          <w:p w14:paraId="32205235" w14:textId="77777777" w:rsidR="00CC66D4" w:rsidRDefault="00D63ED6" w:rsidP="00E212A2">
            <w:pPr>
              <w:pStyle w:val="TableParagraph"/>
              <w:spacing w:line="306" w:lineRule="exact"/>
              <w:ind w:left="200"/>
              <w:jc w:val="both"/>
              <w:rPr>
                <w:b/>
                <w:sz w:val="28"/>
              </w:rPr>
            </w:pPr>
            <w:r>
              <w:rPr>
                <w:b/>
                <w:w w:val="98"/>
                <w:sz w:val="28"/>
              </w:rPr>
              <w:lastRenderedPageBreak/>
              <w:t>4</w:t>
            </w:r>
          </w:p>
        </w:tc>
        <w:tc>
          <w:tcPr>
            <w:tcW w:w="6561" w:type="dxa"/>
          </w:tcPr>
          <w:p w14:paraId="1CFE8D87" w14:textId="77777777" w:rsidR="00CC66D4" w:rsidRDefault="00D63ED6" w:rsidP="00E212A2">
            <w:pPr>
              <w:pStyle w:val="TableParagraph"/>
              <w:spacing w:line="230" w:lineRule="auto"/>
              <w:ind w:left="673" w:right="1558"/>
              <w:jc w:val="both"/>
              <w:rPr>
                <w:b/>
                <w:sz w:val="28"/>
              </w:rPr>
            </w:pPr>
            <w:r>
              <w:rPr>
                <w:b/>
                <w:sz w:val="28"/>
              </w:rPr>
              <w:t>EXPERIMENTAL RESULTS AND</w:t>
            </w:r>
            <w:r>
              <w:rPr>
                <w:b/>
                <w:spacing w:val="-68"/>
                <w:sz w:val="28"/>
              </w:rPr>
              <w:t xml:space="preserve"> </w:t>
            </w:r>
            <w:r>
              <w:rPr>
                <w:b/>
                <w:sz w:val="28"/>
              </w:rPr>
              <w:t>DISCUSSION</w:t>
            </w:r>
          </w:p>
        </w:tc>
        <w:tc>
          <w:tcPr>
            <w:tcW w:w="1573" w:type="dxa"/>
          </w:tcPr>
          <w:p w14:paraId="6C883873" w14:textId="13356FCB" w:rsidR="00CC66D4" w:rsidRDefault="00D63ED6" w:rsidP="00E212A2">
            <w:pPr>
              <w:pStyle w:val="TableParagraph"/>
              <w:spacing w:line="306" w:lineRule="exact"/>
              <w:ind w:right="202"/>
              <w:jc w:val="both"/>
              <w:rPr>
                <w:b/>
                <w:sz w:val="28"/>
              </w:rPr>
            </w:pPr>
            <w:r>
              <w:rPr>
                <w:b/>
                <w:sz w:val="28"/>
              </w:rPr>
              <w:t>2</w:t>
            </w:r>
            <w:r w:rsidR="006E13B1">
              <w:rPr>
                <w:b/>
                <w:sz w:val="28"/>
              </w:rPr>
              <w:t>9</w:t>
            </w:r>
          </w:p>
        </w:tc>
      </w:tr>
      <w:tr w:rsidR="00CC66D4" w14:paraId="135ED34B" w14:textId="77777777">
        <w:trPr>
          <w:trHeight w:val="786"/>
        </w:trPr>
        <w:tc>
          <w:tcPr>
            <w:tcW w:w="1073" w:type="dxa"/>
          </w:tcPr>
          <w:p w14:paraId="014D4098" w14:textId="77777777" w:rsidR="00CC66D4" w:rsidRDefault="00CC66D4" w:rsidP="00E212A2">
            <w:pPr>
              <w:pStyle w:val="TableParagraph"/>
              <w:jc w:val="both"/>
              <w:rPr>
                <w:sz w:val="26"/>
              </w:rPr>
            </w:pPr>
          </w:p>
        </w:tc>
        <w:tc>
          <w:tcPr>
            <w:tcW w:w="6561" w:type="dxa"/>
          </w:tcPr>
          <w:p w14:paraId="088136AE" w14:textId="261B4384" w:rsidR="00CC66D4" w:rsidRDefault="00D63ED6" w:rsidP="00E212A2">
            <w:pPr>
              <w:pStyle w:val="TableParagraph"/>
              <w:spacing w:before="23"/>
              <w:ind w:left="673"/>
              <w:jc w:val="both"/>
              <w:rPr>
                <w:sz w:val="28"/>
              </w:rPr>
            </w:pPr>
            <w:r>
              <w:rPr>
                <w:sz w:val="28"/>
              </w:rPr>
              <w:t>4.1</w:t>
            </w:r>
            <w:r>
              <w:rPr>
                <w:spacing w:val="-3"/>
                <w:sz w:val="28"/>
              </w:rPr>
              <w:t xml:space="preserve"> </w:t>
            </w:r>
            <w:r>
              <w:rPr>
                <w:sz w:val="28"/>
              </w:rPr>
              <w:t>RESULT</w:t>
            </w:r>
            <w:r>
              <w:rPr>
                <w:spacing w:val="-3"/>
                <w:sz w:val="28"/>
              </w:rPr>
              <w:t xml:space="preserve"> </w:t>
            </w:r>
            <w:r>
              <w:rPr>
                <w:sz w:val="28"/>
              </w:rPr>
              <w:t>FOR</w:t>
            </w:r>
            <w:r>
              <w:rPr>
                <w:spacing w:val="-2"/>
                <w:sz w:val="28"/>
              </w:rPr>
              <w:t xml:space="preserve"> </w:t>
            </w:r>
            <w:r w:rsidR="00AC62E1">
              <w:rPr>
                <w:sz w:val="28"/>
              </w:rPr>
              <w:t>PLASTC DETECTION</w:t>
            </w:r>
          </w:p>
        </w:tc>
        <w:tc>
          <w:tcPr>
            <w:tcW w:w="1573" w:type="dxa"/>
          </w:tcPr>
          <w:p w14:paraId="601B537D" w14:textId="3A911740" w:rsidR="00CC66D4" w:rsidRDefault="00D63ED6" w:rsidP="00E212A2">
            <w:pPr>
              <w:pStyle w:val="TableParagraph"/>
              <w:spacing w:before="23"/>
              <w:ind w:right="202"/>
              <w:jc w:val="both"/>
              <w:rPr>
                <w:sz w:val="28"/>
              </w:rPr>
            </w:pPr>
            <w:r>
              <w:rPr>
                <w:sz w:val="28"/>
              </w:rPr>
              <w:t>2</w:t>
            </w:r>
            <w:r w:rsidR="006E13B1">
              <w:rPr>
                <w:sz w:val="28"/>
              </w:rPr>
              <w:t>9</w:t>
            </w:r>
          </w:p>
        </w:tc>
      </w:tr>
      <w:tr w:rsidR="00CC66D4" w14:paraId="66D305F7" w14:textId="77777777">
        <w:trPr>
          <w:trHeight w:val="481"/>
        </w:trPr>
        <w:tc>
          <w:tcPr>
            <w:tcW w:w="1073" w:type="dxa"/>
          </w:tcPr>
          <w:p w14:paraId="0BF505AC" w14:textId="77777777" w:rsidR="00CC66D4" w:rsidRDefault="00D63ED6" w:rsidP="00E212A2">
            <w:pPr>
              <w:pStyle w:val="TableParagraph"/>
              <w:spacing w:before="72"/>
              <w:ind w:left="262"/>
              <w:jc w:val="both"/>
              <w:rPr>
                <w:b/>
                <w:sz w:val="28"/>
              </w:rPr>
            </w:pPr>
            <w:r>
              <w:rPr>
                <w:b/>
                <w:w w:val="98"/>
                <w:sz w:val="28"/>
              </w:rPr>
              <w:t>5</w:t>
            </w:r>
          </w:p>
        </w:tc>
        <w:tc>
          <w:tcPr>
            <w:tcW w:w="6561" w:type="dxa"/>
          </w:tcPr>
          <w:p w14:paraId="51E75B72" w14:textId="77777777" w:rsidR="00CC66D4" w:rsidRDefault="00D63ED6" w:rsidP="00E212A2">
            <w:pPr>
              <w:pStyle w:val="TableParagraph"/>
              <w:spacing w:before="72"/>
              <w:ind w:left="673"/>
              <w:jc w:val="both"/>
              <w:rPr>
                <w:b/>
                <w:sz w:val="28"/>
              </w:rPr>
            </w:pPr>
            <w:r>
              <w:rPr>
                <w:b/>
                <w:sz w:val="28"/>
              </w:rPr>
              <w:t>CONCLUSION</w:t>
            </w:r>
            <w:r>
              <w:rPr>
                <w:b/>
                <w:spacing w:val="-4"/>
                <w:sz w:val="28"/>
              </w:rPr>
              <w:t xml:space="preserve"> </w:t>
            </w:r>
            <w:r>
              <w:rPr>
                <w:b/>
                <w:sz w:val="28"/>
              </w:rPr>
              <w:t>AND</w:t>
            </w:r>
            <w:r>
              <w:rPr>
                <w:b/>
                <w:spacing w:val="-3"/>
                <w:sz w:val="28"/>
              </w:rPr>
              <w:t xml:space="preserve"> </w:t>
            </w:r>
            <w:r>
              <w:rPr>
                <w:b/>
                <w:sz w:val="28"/>
              </w:rPr>
              <w:t>FUTURE</w:t>
            </w:r>
            <w:r>
              <w:rPr>
                <w:b/>
                <w:spacing w:val="-2"/>
                <w:sz w:val="28"/>
              </w:rPr>
              <w:t xml:space="preserve"> </w:t>
            </w:r>
            <w:r>
              <w:rPr>
                <w:b/>
                <w:sz w:val="28"/>
              </w:rPr>
              <w:t>SCOPE</w:t>
            </w:r>
          </w:p>
        </w:tc>
        <w:tc>
          <w:tcPr>
            <w:tcW w:w="1573" w:type="dxa"/>
          </w:tcPr>
          <w:p w14:paraId="33ABF497" w14:textId="77777777" w:rsidR="00CC66D4" w:rsidRDefault="00D63ED6" w:rsidP="00E212A2">
            <w:pPr>
              <w:pStyle w:val="TableParagraph"/>
              <w:spacing w:before="72"/>
              <w:ind w:right="197"/>
              <w:jc w:val="both"/>
              <w:rPr>
                <w:b/>
                <w:sz w:val="28"/>
              </w:rPr>
            </w:pPr>
            <w:r>
              <w:rPr>
                <w:b/>
                <w:sz w:val="28"/>
              </w:rPr>
              <w:t>32</w:t>
            </w:r>
          </w:p>
        </w:tc>
      </w:tr>
      <w:tr w:rsidR="00CC66D4" w14:paraId="57F45C40" w14:textId="77777777">
        <w:trPr>
          <w:trHeight w:val="477"/>
        </w:trPr>
        <w:tc>
          <w:tcPr>
            <w:tcW w:w="1073" w:type="dxa"/>
          </w:tcPr>
          <w:p w14:paraId="4898CF03" w14:textId="77777777" w:rsidR="00CC66D4" w:rsidRDefault="00CC66D4" w:rsidP="00E212A2">
            <w:pPr>
              <w:pStyle w:val="TableParagraph"/>
              <w:jc w:val="both"/>
              <w:rPr>
                <w:sz w:val="26"/>
              </w:rPr>
            </w:pPr>
          </w:p>
        </w:tc>
        <w:tc>
          <w:tcPr>
            <w:tcW w:w="6561" w:type="dxa"/>
          </w:tcPr>
          <w:p w14:paraId="294A90B7" w14:textId="77777777" w:rsidR="00CC66D4" w:rsidRDefault="00D63ED6" w:rsidP="00E212A2">
            <w:pPr>
              <w:pStyle w:val="TableParagraph"/>
              <w:spacing w:before="66"/>
              <w:ind w:left="673"/>
              <w:jc w:val="both"/>
              <w:rPr>
                <w:sz w:val="28"/>
              </w:rPr>
            </w:pPr>
            <w:r>
              <w:rPr>
                <w:sz w:val="28"/>
              </w:rPr>
              <w:t>5.1</w:t>
            </w:r>
            <w:r>
              <w:rPr>
                <w:spacing w:val="-2"/>
                <w:sz w:val="28"/>
              </w:rPr>
              <w:t xml:space="preserve"> </w:t>
            </w:r>
            <w:r>
              <w:rPr>
                <w:sz w:val="28"/>
              </w:rPr>
              <w:t>CONCLUSION</w:t>
            </w:r>
          </w:p>
        </w:tc>
        <w:tc>
          <w:tcPr>
            <w:tcW w:w="1573" w:type="dxa"/>
          </w:tcPr>
          <w:p w14:paraId="2C9E822A" w14:textId="77777777" w:rsidR="00CC66D4" w:rsidRDefault="00D63ED6" w:rsidP="00E212A2">
            <w:pPr>
              <w:pStyle w:val="TableParagraph"/>
              <w:spacing w:before="66"/>
              <w:ind w:right="202"/>
              <w:jc w:val="both"/>
              <w:rPr>
                <w:sz w:val="28"/>
              </w:rPr>
            </w:pPr>
            <w:r>
              <w:rPr>
                <w:sz w:val="28"/>
              </w:rPr>
              <w:t>32</w:t>
            </w:r>
          </w:p>
        </w:tc>
      </w:tr>
      <w:tr w:rsidR="00CC66D4" w14:paraId="0CD90917" w14:textId="77777777">
        <w:trPr>
          <w:trHeight w:val="487"/>
        </w:trPr>
        <w:tc>
          <w:tcPr>
            <w:tcW w:w="1073" w:type="dxa"/>
          </w:tcPr>
          <w:p w14:paraId="5483D8AB" w14:textId="77777777" w:rsidR="00CC66D4" w:rsidRDefault="00CC66D4" w:rsidP="00E212A2">
            <w:pPr>
              <w:pStyle w:val="TableParagraph"/>
              <w:jc w:val="both"/>
              <w:rPr>
                <w:sz w:val="26"/>
              </w:rPr>
            </w:pPr>
          </w:p>
        </w:tc>
        <w:tc>
          <w:tcPr>
            <w:tcW w:w="6561" w:type="dxa"/>
          </w:tcPr>
          <w:p w14:paraId="611BF4A8" w14:textId="77777777" w:rsidR="00CC66D4" w:rsidRDefault="00D63ED6" w:rsidP="00E212A2">
            <w:pPr>
              <w:pStyle w:val="TableParagraph"/>
              <w:spacing w:before="68"/>
              <w:ind w:left="673"/>
              <w:jc w:val="both"/>
              <w:rPr>
                <w:sz w:val="28"/>
              </w:rPr>
            </w:pPr>
            <w:r>
              <w:rPr>
                <w:sz w:val="28"/>
              </w:rPr>
              <w:t>5.2</w:t>
            </w:r>
            <w:r>
              <w:rPr>
                <w:spacing w:val="-4"/>
                <w:sz w:val="28"/>
              </w:rPr>
              <w:t xml:space="preserve"> </w:t>
            </w:r>
            <w:r>
              <w:rPr>
                <w:sz w:val="28"/>
              </w:rPr>
              <w:t>FUTURE</w:t>
            </w:r>
            <w:r>
              <w:rPr>
                <w:spacing w:val="-4"/>
                <w:sz w:val="28"/>
              </w:rPr>
              <w:t xml:space="preserve"> </w:t>
            </w:r>
            <w:r>
              <w:rPr>
                <w:sz w:val="28"/>
              </w:rPr>
              <w:t>ENHANCEMENT</w:t>
            </w:r>
          </w:p>
        </w:tc>
        <w:tc>
          <w:tcPr>
            <w:tcW w:w="1573" w:type="dxa"/>
          </w:tcPr>
          <w:p w14:paraId="0885B763" w14:textId="068DA671" w:rsidR="00CC66D4" w:rsidRDefault="00D63ED6" w:rsidP="00E212A2">
            <w:pPr>
              <w:pStyle w:val="TableParagraph"/>
              <w:spacing w:before="68"/>
              <w:ind w:right="202"/>
              <w:jc w:val="both"/>
              <w:rPr>
                <w:sz w:val="28"/>
              </w:rPr>
            </w:pPr>
            <w:r>
              <w:rPr>
                <w:sz w:val="28"/>
              </w:rPr>
              <w:t>3</w:t>
            </w:r>
            <w:r w:rsidR="006E13B1">
              <w:rPr>
                <w:sz w:val="28"/>
              </w:rPr>
              <w:t>3</w:t>
            </w:r>
          </w:p>
        </w:tc>
      </w:tr>
      <w:tr w:rsidR="00CC66D4" w14:paraId="67E16EB3" w14:textId="77777777">
        <w:trPr>
          <w:trHeight w:val="402"/>
        </w:trPr>
        <w:tc>
          <w:tcPr>
            <w:tcW w:w="1073" w:type="dxa"/>
          </w:tcPr>
          <w:p w14:paraId="7D3E6CB3" w14:textId="77777777" w:rsidR="00CC66D4" w:rsidRDefault="00CC66D4" w:rsidP="00E212A2">
            <w:pPr>
              <w:pStyle w:val="TableParagraph"/>
              <w:jc w:val="both"/>
              <w:rPr>
                <w:sz w:val="26"/>
              </w:rPr>
            </w:pPr>
          </w:p>
        </w:tc>
        <w:tc>
          <w:tcPr>
            <w:tcW w:w="6561" w:type="dxa"/>
          </w:tcPr>
          <w:p w14:paraId="5EDD1BD1" w14:textId="77777777" w:rsidR="00CC66D4" w:rsidRDefault="00D63ED6" w:rsidP="00E212A2">
            <w:pPr>
              <w:pStyle w:val="TableParagraph"/>
              <w:spacing w:before="76" w:line="307" w:lineRule="exact"/>
              <w:ind w:left="673"/>
              <w:jc w:val="both"/>
              <w:rPr>
                <w:b/>
                <w:sz w:val="28"/>
              </w:rPr>
            </w:pPr>
            <w:r>
              <w:rPr>
                <w:b/>
                <w:sz w:val="28"/>
              </w:rPr>
              <w:t>REFERENCES</w:t>
            </w:r>
          </w:p>
        </w:tc>
        <w:tc>
          <w:tcPr>
            <w:tcW w:w="1573" w:type="dxa"/>
          </w:tcPr>
          <w:p w14:paraId="63810674" w14:textId="6D1B03B2" w:rsidR="00CC66D4" w:rsidRDefault="00D63ED6" w:rsidP="00E212A2">
            <w:pPr>
              <w:pStyle w:val="TableParagraph"/>
              <w:spacing w:before="76" w:line="307" w:lineRule="exact"/>
              <w:ind w:right="202"/>
              <w:jc w:val="both"/>
              <w:rPr>
                <w:b/>
                <w:sz w:val="28"/>
              </w:rPr>
            </w:pPr>
            <w:r>
              <w:rPr>
                <w:b/>
                <w:sz w:val="28"/>
              </w:rPr>
              <w:t>3</w:t>
            </w:r>
            <w:r w:rsidR="006E13B1">
              <w:rPr>
                <w:b/>
                <w:sz w:val="28"/>
              </w:rPr>
              <w:t>6</w:t>
            </w:r>
          </w:p>
        </w:tc>
      </w:tr>
    </w:tbl>
    <w:p w14:paraId="4E60ABB5" w14:textId="77777777" w:rsidR="00CC66D4" w:rsidRDefault="00CC66D4" w:rsidP="00E212A2">
      <w:pPr>
        <w:spacing w:line="307" w:lineRule="exact"/>
        <w:jc w:val="both"/>
        <w:rPr>
          <w:sz w:val="28"/>
        </w:rPr>
        <w:sectPr w:rsidR="00CC66D4" w:rsidSect="00496170">
          <w:pgSz w:w="11920" w:h="16850"/>
          <w:pgMar w:top="1340" w:right="680" w:bottom="720" w:left="880" w:header="0" w:footer="531" w:gutter="0"/>
          <w:cols w:space="720"/>
        </w:sectPr>
      </w:pPr>
    </w:p>
    <w:p w14:paraId="6DA8210F" w14:textId="77777777" w:rsidR="00CC66D4" w:rsidRDefault="00CC66D4" w:rsidP="00E212A2">
      <w:pPr>
        <w:pStyle w:val="BodyText"/>
        <w:spacing w:before="3"/>
        <w:jc w:val="both"/>
        <w:rPr>
          <w:b/>
          <w:sz w:val="21"/>
        </w:rPr>
      </w:pPr>
    </w:p>
    <w:p w14:paraId="66092246" w14:textId="77777777" w:rsidR="00CC66D4" w:rsidRDefault="00D63ED6" w:rsidP="00E212A2">
      <w:pPr>
        <w:spacing w:before="89"/>
        <w:ind w:left="2159" w:right="2115"/>
        <w:jc w:val="both"/>
        <w:rPr>
          <w:b/>
          <w:sz w:val="28"/>
        </w:rPr>
      </w:pPr>
      <w:r>
        <w:rPr>
          <w:b/>
          <w:sz w:val="28"/>
        </w:rPr>
        <w:t>LIST</w:t>
      </w:r>
      <w:r>
        <w:rPr>
          <w:b/>
          <w:spacing w:val="-1"/>
          <w:sz w:val="28"/>
        </w:rPr>
        <w:t xml:space="preserve"> </w:t>
      </w:r>
      <w:r>
        <w:rPr>
          <w:b/>
          <w:sz w:val="28"/>
        </w:rPr>
        <w:t>OF</w:t>
      </w:r>
      <w:r>
        <w:rPr>
          <w:b/>
          <w:spacing w:val="-1"/>
          <w:sz w:val="28"/>
        </w:rPr>
        <w:t xml:space="preserve"> </w:t>
      </w:r>
      <w:r>
        <w:rPr>
          <w:b/>
          <w:sz w:val="28"/>
        </w:rPr>
        <w:t>FIGURES</w:t>
      </w:r>
    </w:p>
    <w:p w14:paraId="0774D1F1" w14:textId="77777777" w:rsidR="00CC66D4" w:rsidRDefault="00CC66D4" w:rsidP="00E212A2">
      <w:pPr>
        <w:pStyle w:val="BodyText"/>
        <w:spacing w:before="1"/>
        <w:jc w:val="both"/>
        <w:rPr>
          <w:b/>
        </w:rPr>
      </w:pPr>
    </w:p>
    <w:tbl>
      <w:tblPr>
        <w:tblW w:w="0" w:type="auto"/>
        <w:tblInd w:w="391" w:type="dxa"/>
        <w:tblLayout w:type="fixed"/>
        <w:tblCellMar>
          <w:left w:w="0" w:type="dxa"/>
          <w:right w:w="0" w:type="dxa"/>
        </w:tblCellMar>
        <w:tblLook w:val="01E0" w:firstRow="1" w:lastRow="1" w:firstColumn="1" w:lastColumn="1" w:noHBand="0" w:noVBand="0"/>
      </w:tblPr>
      <w:tblGrid>
        <w:gridCol w:w="1414"/>
        <w:gridCol w:w="7084"/>
        <w:gridCol w:w="1299"/>
      </w:tblGrid>
      <w:tr w:rsidR="00CC66D4" w14:paraId="36FA97EA" w14:textId="77777777">
        <w:trPr>
          <w:trHeight w:val="786"/>
        </w:trPr>
        <w:tc>
          <w:tcPr>
            <w:tcW w:w="1414" w:type="dxa"/>
          </w:tcPr>
          <w:p w14:paraId="27A6BD5B" w14:textId="77777777" w:rsidR="00CC66D4" w:rsidRDefault="00D63ED6" w:rsidP="00E212A2">
            <w:pPr>
              <w:pStyle w:val="TableParagraph"/>
              <w:spacing w:line="230" w:lineRule="auto"/>
              <w:ind w:left="500" w:right="105" w:hanging="300"/>
              <w:jc w:val="both"/>
              <w:rPr>
                <w:b/>
                <w:sz w:val="28"/>
              </w:rPr>
            </w:pPr>
            <w:r>
              <w:rPr>
                <w:b/>
                <w:sz w:val="28"/>
              </w:rPr>
              <w:t>FIGURE</w:t>
            </w:r>
            <w:r>
              <w:rPr>
                <w:b/>
                <w:spacing w:val="-67"/>
                <w:sz w:val="28"/>
              </w:rPr>
              <w:t xml:space="preserve"> </w:t>
            </w:r>
            <w:r>
              <w:rPr>
                <w:b/>
                <w:sz w:val="28"/>
              </w:rPr>
              <w:t>NO.</w:t>
            </w:r>
          </w:p>
        </w:tc>
        <w:tc>
          <w:tcPr>
            <w:tcW w:w="7084" w:type="dxa"/>
          </w:tcPr>
          <w:p w14:paraId="42BB0561" w14:textId="77777777" w:rsidR="00CC66D4" w:rsidRDefault="00D63ED6" w:rsidP="00E212A2">
            <w:pPr>
              <w:pStyle w:val="TableParagraph"/>
              <w:spacing w:line="311" w:lineRule="exact"/>
              <w:ind w:left="2837" w:right="3350"/>
              <w:jc w:val="both"/>
              <w:rPr>
                <w:b/>
                <w:sz w:val="28"/>
              </w:rPr>
            </w:pPr>
            <w:r>
              <w:rPr>
                <w:b/>
                <w:sz w:val="28"/>
              </w:rPr>
              <w:t>TITLE</w:t>
            </w:r>
          </w:p>
        </w:tc>
        <w:tc>
          <w:tcPr>
            <w:tcW w:w="1299" w:type="dxa"/>
          </w:tcPr>
          <w:p w14:paraId="1BCA325B" w14:textId="77777777" w:rsidR="00CC66D4" w:rsidRDefault="00D63ED6" w:rsidP="00E212A2">
            <w:pPr>
              <w:pStyle w:val="TableParagraph"/>
              <w:spacing w:line="230" w:lineRule="auto"/>
              <w:ind w:left="466" w:right="180" w:hanging="145"/>
              <w:jc w:val="both"/>
              <w:rPr>
                <w:b/>
                <w:sz w:val="28"/>
              </w:rPr>
            </w:pPr>
            <w:r>
              <w:rPr>
                <w:b/>
                <w:sz w:val="28"/>
              </w:rPr>
              <w:t>PAGE</w:t>
            </w:r>
            <w:r>
              <w:rPr>
                <w:b/>
                <w:spacing w:val="-67"/>
                <w:sz w:val="28"/>
              </w:rPr>
              <w:t xml:space="preserve"> </w:t>
            </w:r>
            <w:r>
              <w:rPr>
                <w:b/>
                <w:sz w:val="28"/>
              </w:rPr>
              <w:t>NO.</w:t>
            </w:r>
          </w:p>
        </w:tc>
      </w:tr>
      <w:tr w:rsidR="00CC66D4" w14:paraId="592E93B5" w14:textId="77777777">
        <w:trPr>
          <w:trHeight w:val="484"/>
        </w:trPr>
        <w:tc>
          <w:tcPr>
            <w:tcW w:w="1414" w:type="dxa"/>
          </w:tcPr>
          <w:p w14:paraId="1C691AB9" w14:textId="77777777" w:rsidR="00CC66D4" w:rsidRDefault="00D63ED6" w:rsidP="00E212A2">
            <w:pPr>
              <w:pStyle w:val="TableParagraph"/>
              <w:spacing w:before="75"/>
              <w:ind w:left="569"/>
              <w:jc w:val="both"/>
              <w:rPr>
                <w:sz w:val="28"/>
              </w:rPr>
            </w:pPr>
            <w:r>
              <w:rPr>
                <w:sz w:val="28"/>
              </w:rPr>
              <w:t>3.1</w:t>
            </w:r>
          </w:p>
        </w:tc>
        <w:tc>
          <w:tcPr>
            <w:tcW w:w="7084" w:type="dxa"/>
          </w:tcPr>
          <w:p w14:paraId="0732F5B1" w14:textId="3B1342B1" w:rsidR="00CC66D4" w:rsidRDefault="007D6399" w:rsidP="00E212A2">
            <w:pPr>
              <w:pStyle w:val="TableParagraph"/>
              <w:spacing w:before="75"/>
              <w:ind w:left="125"/>
              <w:jc w:val="both"/>
              <w:rPr>
                <w:sz w:val="28"/>
              </w:rPr>
            </w:pPr>
            <w:r>
              <w:rPr>
                <w:sz w:val="28"/>
              </w:rPr>
              <w:t xml:space="preserve">Block Diagram of the </w:t>
            </w:r>
            <w:r w:rsidR="006E13B1">
              <w:rPr>
                <w:sz w:val="28"/>
              </w:rPr>
              <w:t>W</w:t>
            </w:r>
            <w:r>
              <w:rPr>
                <w:sz w:val="28"/>
              </w:rPr>
              <w:t>ork flow</w:t>
            </w:r>
          </w:p>
        </w:tc>
        <w:tc>
          <w:tcPr>
            <w:tcW w:w="1299" w:type="dxa"/>
          </w:tcPr>
          <w:p w14:paraId="4908298B" w14:textId="2A3674B5" w:rsidR="00CC66D4" w:rsidRDefault="00D63ED6" w:rsidP="00E212A2">
            <w:pPr>
              <w:pStyle w:val="TableParagraph"/>
              <w:spacing w:before="75"/>
              <w:ind w:left="555" w:right="423"/>
              <w:jc w:val="both"/>
              <w:rPr>
                <w:sz w:val="28"/>
              </w:rPr>
            </w:pPr>
            <w:r>
              <w:rPr>
                <w:sz w:val="28"/>
              </w:rPr>
              <w:t>1</w:t>
            </w:r>
            <w:r w:rsidR="006E13B1">
              <w:rPr>
                <w:sz w:val="28"/>
              </w:rPr>
              <w:t>8</w:t>
            </w:r>
          </w:p>
        </w:tc>
      </w:tr>
      <w:tr w:rsidR="00CC66D4" w14:paraId="738C267E" w14:textId="77777777">
        <w:trPr>
          <w:trHeight w:val="482"/>
        </w:trPr>
        <w:tc>
          <w:tcPr>
            <w:tcW w:w="1414" w:type="dxa"/>
          </w:tcPr>
          <w:p w14:paraId="6AE57B44" w14:textId="77777777" w:rsidR="00CC66D4" w:rsidRDefault="00D63ED6" w:rsidP="00E212A2">
            <w:pPr>
              <w:pStyle w:val="TableParagraph"/>
              <w:spacing w:before="75"/>
              <w:ind w:left="569"/>
              <w:jc w:val="both"/>
              <w:rPr>
                <w:sz w:val="28"/>
              </w:rPr>
            </w:pPr>
            <w:r>
              <w:rPr>
                <w:sz w:val="28"/>
              </w:rPr>
              <w:t>3.2</w:t>
            </w:r>
          </w:p>
        </w:tc>
        <w:tc>
          <w:tcPr>
            <w:tcW w:w="7084" w:type="dxa"/>
          </w:tcPr>
          <w:p w14:paraId="00B6CADB" w14:textId="68B664D3" w:rsidR="00CC66D4" w:rsidRDefault="00983E68" w:rsidP="00E212A2">
            <w:pPr>
              <w:pStyle w:val="TableParagraph"/>
              <w:spacing w:before="75"/>
              <w:ind w:left="125"/>
              <w:jc w:val="both"/>
              <w:rPr>
                <w:sz w:val="28"/>
              </w:rPr>
            </w:pPr>
            <w:r>
              <w:rPr>
                <w:sz w:val="28"/>
              </w:rPr>
              <w:t>HTML sample programming</w:t>
            </w:r>
          </w:p>
        </w:tc>
        <w:tc>
          <w:tcPr>
            <w:tcW w:w="1299" w:type="dxa"/>
          </w:tcPr>
          <w:p w14:paraId="7F90DD71" w14:textId="759AAB08" w:rsidR="00CC66D4" w:rsidRDefault="006E13B1" w:rsidP="00E212A2">
            <w:pPr>
              <w:pStyle w:val="TableParagraph"/>
              <w:spacing w:before="75"/>
              <w:ind w:left="555" w:right="423"/>
              <w:jc w:val="both"/>
              <w:rPr>
                <w:sz w:val="28"/>
              </w:rPr>
            </w:pPr>
            <w:r>
              <w:rPr>
                <w:sz w:val="28"/>
              </w:rPr>
              <w:t>26</w:t>
            </w:r>
          </w:p>
        </w:tc>
      </w:tr>
      <w:tr w:rsidR="007D6399" w14:paraId="65DB9C70" w14:textId="77777777">
        <w:trPr>
          <w:trHeight w:val="482"/>
        </w:trPr>
        <w:tc>
          <w:tcPr>
            <w:tcW w:w="1414" w:type="dxa"/>
          </w:tcPr>
          <w:p w14:paraId="1D601C1D" w14:textId="30171853" w:rsidR="007D6399" w:rsidRDefault="007D6399" w:rsidP="00E212A2">
            <w:pPr>
              <w:pStyle w:val="TableParagraph"/>
              <w:spacing w:before="75"/>
              <w:ind w:left="569"/>
              <w:jc w:val="both"/>
              <w:rPr>
                <w:sz w:val="28"/>
              </w:rPr>
            </w:pPr>
            <w:r>
              <w:rPr>
                <w:sz w:val="28"/>
              </w:rPr>
              <w:t xml:space="preserve">3.3        </w:t>
            </w:r>
          </w:p>
        </w:tc>
        <w:tc>
          <w:tcPr>
            <w:tcW w:w="7084" w:type="dxa"/>
          </w:tcPr>
          <w:p w14:paraId="0B234594" w14:textId="027A41C0" w:rsidR="007D6399" w:rsidRDefault="007D6399" w:rsidP="00E212A2">
            <w:pPr>
              <w:pStyle w:val="TableParagraph"/>
              <w:spacing w:before="75"/>
              <w:ind w:left="125"/>
              <w:jc w:val="both"/>
              <w:rPr>
                <w:sz w:val="28"/>
              </w:rPr>
            </w:pPr>
            <w:r>
              <w:rPr>
                <w:sz w:val="28"/>
              </w:rPr>
              <w:t>HTML sample programming</w:t>
            </w:r>
          </w:p>
        </w:tc>
        <w:tc>
          <w:tcPr>
            <w:tcW w:w="1299" w:type="dxa"/>
          </w:tcPr>
          <w:p w14:paraId="6330E55A" w14:textId="0BB4343D" w:rsidR="007D6399" w:rsidRDefault="006E13B1" w:rsidP="00E212A2">
            <w:pPr>
              <w:pStyle w:val="TableParagraph"/>
              <w:spacing w:before="75"/>
              <w:ind w:left="555" w:right="423"/>
              <w:jc w:val="both"/>
              <w:rPr>
                <w:sz w:val="28"/>
              </w:rPr>
            </w:pPr>
            <w:r>
              <w:rPr>
                <w:sz w:val="28"/>
              </w:rPr>
              <w:t>2</w:t>
            </w:r>
            <w:r w:rsidR="00D24597">
              <w:rPr>
                <w:sz w:val="28"/>
              </w:rPr>
              <w:t>7</w:t>
            </w:r>
          </w:p>
        </w:tc>
      </w:tr>
      <w:tr w:rsidR="00CC66D4" w14:paraId="4B708FAB" w14:textId="77777777">
        <w:trPr>
          <w:trHeight w:val="482"/>
        </w:trPr>
        <w:tc>
          <w:tcPr>
            <w:tcW w:w="1414" w:type="dxa"/>
          </w:tcPr>
          <w:p w14:paraId="4EFA6716" w14:textId="77777777" w:rsidR="00CC66D4" w:rsidRDefault="00D63ED6" w:rsidP="00E212A2">
            <w:pPr>
              <w:pStyle w:val="TableParagraph"/>
              <w:spacing w:before="75"/>
              <w:ind w:left="569"/>
              <w:jc w:val="both"/>
              <w:rPr>
                <w:sz w:val="28"/>
              </w:rPr>
            </w:pPr>
            <w:r>
              <w:rPr>
                <w:sz w:val="28"/>
              </w:rPr>
              <w:t>4.1</w:t>
            </w:r>
          </w:p>
        </w:tc>
        <w:tc>
          <w:tcPr>
            <w:tcW w:w="7084" w:type="dxa"/>
          </w:tcPr>
          <w:p w14:paraId="77518DC2" w14:textId="340FF957" w:rsidR="00CC66D4" w:rsidRDefault="00983E68" w:rsidP="00E212A2">
            <w:pPr>
              <w:pStyle w:val="TableParagraph"/>
              <w:spacing w:before="75"/>
              <w:ind w:left="125"/>
              <w:jc w:val="both"/>
              <w:rPr>
                <w:sz w:val="28"/>
              </w:rPr>
            </w:pPr>
            <w:r>
              <w:rPr>
                <w:sz w:val="28"/>
              </w:rPr>
              <w:t xml:space="preserve">A website using HTML to display the output </w:t>
            </w:r>
          </w:p>
        </w:tc>
        <w:tc>
          <w:tcPr>
            <w:tcW w:w="1299" w:type="dxa"/>
          </w:tcPr>
          <w:p w14:paraId="0EB8325B" w14:textId="33F09CC2" w:rsidR="00CC66D4" w:rsidRDefault="00D63ED6" w:rsidP="00E212A2">
            <w:pPr>
              <w:pStyle w:val="TableParagraph"/>
              <w:spacing w:before="75"/>
              <w:ind w:left="555" w:right="423"/>
              <w:jc w:val="both"/>
              <w:rPr>
                <w:sz w:val="28"/>
              </w:rPr>
            </w:pPr>
            <w:r>
              <w:rPr>
                <w:sz w:val="28"/>
              </w:rPr>
              <w:t>2</w:t>
            </w:r>
            <w:r w:rsidR="006E13B1">
              <w:rPr>
                <w:sz w:val="28"/>
              </w:rPr>
              <w:t>9</w:t>
            </w:r>
          </w:p>
        </w:tc>
      </w:tr>
      <w:tr w:rsidR="00CC66D4" w14:paraId="636E4E15" w14:textId="77777777">
        <w:trPr>
          <w:trHeight w:val="445"/>
        </w:trPr>
        <w:tc>
          <w:tcPr>
            <w:tcW w:w="1414" w:type="dxa"/>
          </w:tcPr>
          <w:p w14:paraId="38447F51" w14:textId="77777777" w:rsidR="00CC66D4" w:rsidRDefault="00D63ED6" w:rsidP="00E212A2">
            <w:pPr>
              <w:pStyle w:val="TableParagraph"/>
              <w:spacing w:before="73"/>
              <w:ind w:left="569"/>
              <w:jc w:val="both"/>
              <w:rPr>
                <w:sz w:val="28"/>
              </w:rPr>
            </w:pPr>
            <w:r>
              <w:rPr>
                <w:sz w:val="28"/>
              </w:rPr>
              <w:t>4.2</w:t>
            </w:r>
          </w:p>
        </w:tc>
        <w:tc>
          <w:tcPr>
            <w:tcW w:w="7084" w:type="dxa"/>
          </w:tcPr>
          <w:p w14:paraId="36D52B5B" w14:textId="24E26380" w:rsidR="00CC66D4" w:rsidRDefault="00983E68" w:rsidP="00E212A2">
            <w:pPr>
              <w:pStyle w:val="TableParagraph"/>
              <w:spacing w:before="73"/>
              <w:ind w:left="125"/>
              <w:jc w:val="both"/>
              <w:rPr>
                <w:sz w:val="28"/>
              </w:rPr>
            </w:pPr>
            <w:r>
              <w:rPr>
                <w:sz w:val="28"/>
              </w:rPr>
              <w:t xml:space="preserve">Select </w:t>
            </w:r>
            <w:proofErr w:type="gramStart"/>
            <w:r>
              <w:rPr>
                <w:sz w:val="28"/>
              </w:rPr>
              <w:t>a</w:t>
            </w:r>
            <w:proofErr w:type="gramEnd"/>
            <w:r>
              <w:rPr>
                <w:sz w:val="28"/>
              </w:rPr>
              <w:t xml:space="preserve"> image with plastic for detection</w:t>
            </w:r>
          </w:p>
        </w:tc>
        <w:tc>
          <w:tcPr>
            <w:tcW w:w="1299" w:type="dxa"/>
          </w:tcPr>
          <w:p w14:paraId="2AED0F3D" w14:textId="5DDAC53C" w:rsidR="00CC66D4" w:rsidRDefault="006E13B1" w:rsidP="00E212A2">
            <w:pPr>
              <w:pStyle w:val="TableParagraph"/>
              <w:spacing w:before="73"/>
              <w:ind w:left="555" w:right="423"/>
              <w:jc w:val="both"/>
              <w:rPr>
                <w:sz w:val="28"/>
              </w:rPr>
            </w:pPr>
            <w:r>
              <w:rPr>
                <w:sz w:val="28"/>
              </w:rPr>
              <w:t>30</w:t>
            </w:r>
          </w:p>
        </w:tc>
      </w:tr>
      <w:tr w:rsidR="00CC66D4" w14:paraId="4C2D85BF" w14:textId="77777777">
        <w:trPr>
          <w:trHeight w:val="483"/>
        </w:trPr>
        <w:tc>
          <w:tcPr>
            <w:tcW w:w="1414" w:type="dxa"/>
          </w:tcPr>
          <w:p w14:paraId="19B65AF1" w14:textId="77777777" w:rsidR="00CC66D4" w:rsidRDefault="00D63ED6" w:rsidP="00E212A2">
            <w:pPr>
              <w:pStyle w:val="TableParagraph"/>
              <w:spacing w:before="113"/>
              <w:ind w:left="569"/>
              <w:jc w:val="both"/>
              <w:rPr>
                <w:sz w:val="28"/>
              </w:rPr>
            </w:pPr>
            <w:r>
              <w:rPr>
                <w:sz w:val="28"/>
              </w:rPr>
              <w:t>4.3</w:t>
            </w:r>
          </w:p>
        </w:tc>
        <w:tc>
          <w:tcPr>
            <w:tcW w:w="7084" w:type="dxa"/>
          </w:tcPr>
          <w:p w14:paraId="03CB84D4" w14:textId="455C0886" w:rsidR="00CC66D4" w:rsidRDefault="00983E68" w:rsidP="00E212A2">
            <w:pPr>
              <w:pStyle w:val="TableParagraph"/>
              <w:spacing w:before="38"/>
              <w:ind w:left="125"/>
              <w:jc w:val="both"/>
              <w:rPr>
                <w:sz w:val="28"/>
              </w:rPr>
            </w:pPr>
            <w:r>
              <w:rPr>
                <w:sz w:val="28"/>
              </w:rPr>
              <w:t>AI detects the plastic in that image</w:t>
            </w:r>
          </w:p>
        </w:tc>
        <w:tc>
          <w:tcPr>
            <w:tcW w:w="1299" w:type="dxa"/>
          </w:tcPr>
          <w:p w14:paraId="31B3721D" w14:textId="4CAF9933" w:rsidR="00CC66D4" w:rsidRDefault="006E13B1" w:rsidP="00E212A2">
            <w:pPr>
              <w:pStyle w:val="TableParagraph"/>
              <w:spacing w:before="113"/>
              <w:ind w:left="555" w:right="423"/>
              <w:jc w:val="both"/>
              <w:rPr>
                <w:sz w:val="28"/>
              </w:rPr>
            </w:pPr>
            <w:r>
              <w:rPr>
                <w:sz w:val="28"/>
              </w:rPr>
              <w:t>30</w:t>
            </w:r>
          </w:p>
        </w:tc>
      </w:tr>
      <w:tr w:rsidR="00CC66D4" w14:paraId="15BD87A4" w14:textId="77777777">
        <w:trPr>
          <w:trHeight w:val="480"/>
        </w:trPr>
        <w:tc>
          <w:tcPr>
            <w:tcW w:w="1414" w:type="dxa"/>
          </w:tcPr>
          <w:p w14:paraId="0970C79B" w14:textId="77777777" w:rsidR="00CC66D4" w:rsidRDefault="00D63ED6" w:rsidP="00E212A2">
            <w:pPr>
              <w:pStyle w:val="TableParagraph"/>
              <w:spacing w:before="109"/>
              <w:ind w:left="569"/>
              <w:jc w:val="both"/>
              <w:rPr>
                <w:sz w:val="28"/>
              </w:rPr>
            </w:pPr>
            <w:r>
              <w:rPr>
                <w:sz w:val="28"/>
              </w:rPr>
              <w:t>4.4</w:t>
            </w:r>
          </w:p>
        </w:tc>
        <w:tc>
          <w:tcPr>
            <w:tcW w:w="7084" w:type="dxa"/>
          </w:tcPr>
          <w:p w14:paraId="46A64945" w14:textId="1DD4C7F1" w:rsidR="00CC66D4" w:rsidRDefault="00B13A53" w:rsidP="00E212A2">
            <w:pPr>
              <w:pStyle w:val="TableParagraph"/>
              <w:spacing w:before="37"/>
              <w:ind w:left="125"/>
              <w:jc w:val="both"/>
              <w:rPr>
                <w:sz w:val="28"/>
              </w:rPr>
            </w:pPr>
            <w:r>
              <w:rPr>
                <w:sz w:val="28"/>
              </w:rPr>
              <w:t xml:space="preserve">Selecting </w:t>
            </w:r>
            <w:proofErr w:type="gramStart"/>
            <w:r>
              <w:rPr>
                <w:sz w:val="28"/>
              </w:rPr>
              <w:t>a</w:t>
            </w:r>
            <w:proofErr w:type="gramEnd"/>
            <w:r>
              <w:rPr>
                <w:sz w:val="28"/>
              </w:rPr>
              <w:t xml:space="preserve"> image without plastic for detection</w:t>
            </w:r>
          </w:p>
        </w:tc>
        <w:tc>
          <w:tcPr>
            <w:tcW w:w="1299" w:type="dxa"/>
          </w:tcPr>
          <w:p w14:paraId="7455AC3D" w14:textId="7CC17E08" w:rsidR="00CC66D4" w:rsidRDefault="00D63ED6" w:rsidP="00E212A2">
            <w:pPr>
              <w:pStyle w:val="TableParagraph"/>
              <w:spacing w:before="109"/>
              <w:ind w:left="555" w:right="423"/>
              <w:jc w:val="both"/>
              <w:rPr>
                <w:sz w:val="28"/>
              </w:rPr>
            </w:pPr>
            <w:r>
              <w:rPr>
                <w:sz w:val="28"/>
              </w:rPr>
              <w:t>3</w:t>
            </w:r>
            <w:r w:rsidR="006E13B1">
              <w:rPr>
                <w:sz w:val="28"/>
              </w:rPr>
              <w:t>1</w:t>
            </w:r>
          </w:p>
        </w:tc>
      </w:tr>
      <w:tr w:rsidR="00CC66D4" w14:paraId="15C05610" w14:textId="77777777">
        <w:trPr>
          <w:trHeight w:val="484"/>
        </w:trPr>
        <w:tc>
          <w:tcPr>
            <w:tcW w:w="1414" w:type="dxa"/>
          </w:tcPr>
          <w:p w14:paraId="23094C36" w14:textId="77777777" w:rsidR="00CC66D4" w:rsidRDefault="00D63ED6" w:rsidP="00E212A2">
            <w:pPr>
              <w:pStyle w:val="TableParagraph"/>
              <w:spacing w:before="111"/>
              <w:ind w:left="569"/>
              <w:jc w:val="both"/>
              <w:rPr>
                <w:sz w:val="28"/>
              </w:rPr>
            </w:pPr>
            <w:r>
              <w:rPr>
                <w:sz w:val="28"/>
              </w:rPr>
              <w:t>4.5</w:t>
            </w:r>
          </w:p>
        </w:tc>
        <w:tc>
          <w:tcPr>
            <w:tcW w:w="7084" w:type="dxa"/>
          </w:tcPr>
          <w:p w14:paraId="36BD7ED9" w14:textId="1DA70B2E" w:rsidR="00CC66D4" w:rsidRDefault="00B13A53" w:rsidP="00E212A2">
            <w:pPr>
              <w:pStyle w:val="TableParagraph"/>
              <w:spacing w:before="37"/>
              <w:ind w:left="125"/>
              <w:jc w:val="both"/>
              <w:rPr>
                <w:sz w:val="28"/>
              </w:rPr>
            </w:pPr>
            <w:r>
              <w:rPr>
                <w:sz w:val="28"/>
              </w:rPr>
              <w:t>AI detects no plastic in that image</w:t>
            </w:r>
          </w:p>
        </w:tc>
        <w:tc>
          <w:tcPr>
            <w:tcW w:w="1299" w:type="dxa"/>
          </w:tcPr>
          <w:p w14:paraId="1EB80C66" w14:textId="5A223FE7" w:rsidR="00CC66D4" w:rsidRDefault="00D63ED6" w:rsidP="00E212A2">
            <w:pPr>
              <w:pStyle w:val="TableParagraph"/>
              <w:spacing w:before="111"/>
              <w:ind w:left="555" w:right="423"/>
              <w:jc w:val="both"/>
              <w:rPr>
                <w:sz w:val="28"/>
              </w:rPr>
            </w:pPr>
            <w:r>
              <w:rPr>
                <w:sz w:val="28"/>
              </w:rPr>
              <w:t>3</w:t>
            </w:r>
            <w:r w:rsidR="006E13B1">
              <w:rPr>
                <w:sz w:val="28"/>
              </w:rPr>
              <w:t>1</w:t>
            </w:r>
          </w:p>
        </w:tc>
      </w:tr>
    </w:tbl>
    <w:p w14:paraId="7D813934" w14:textId="7952ABFE" w:rsidR="00B60487" w:rsidRPr="00B60487" w:rsidRDefault="00B60487" w:rsidP="00E212A2">
      <w:pPr>
        <w:tabs>
          <w:tab w:val="left" w:pos="3053"/>
        </w:tabs>
        <w:spacing w:line="302" w:lineRule="exact"/>
        <w:jc w:val="both"/>
        <w:rPr>
          <w:sz w:val="28"/>
        </w:rPr>
        <w:sectPr w:rsidR="00B60487" w:rsidRPr="00B60487" w:rsidSect="00496170">
          <w:pgSz w:w="11920" w:h="16850"/>
          <w:pgMar w:top="1260" w:right="680" w:bottom="800" w:left="880" w:header="0" w:footer="531" w:gutter="0"/>
          <w:cols w:space="720"/>
        </w:sectPr>
      </w:pPr>
    </w:p>
    <w:p w14:paraId="617C7DB2" w14:textId="77777777" w:rsidR="00CC66D4" w:rsidRDefault="00D63ED6" w:rsidP="00E212A2">
      <w:pPr>
        <w:spacing w:before="77"/>
        <w:ind w:left="2810"/>
        <w:jc w:val="both"/>
        <w:rPr>
          <w:b/>
          <w:sz w:val="28"/>
        </w:rPr>
      </w:pPr>
      <w:r>
        <w:rPr>
          <w:b/>
          <w:sz w:val="28"/>
        </w:rPr>
        <w:lastRenderedPageBreak/>
        <w:t>LIST</w:t>
      </w:r>
      <w:r>
        <w:rPr>
          <w:b/>
          <w:spacing w:val="-1"/>
          <w:sz w:val="28"/>
        </w:rPr>
        <w:t xml:space="preserve"> </w:t>
      </w:r>
      <w:r>
        <w:rPr>
          <w:b/>
          <w:sz w:val="28"/>
        </w:rPr>
        <w:t>OF</w:t>
      </w:r>
      <w:r>
        <w:rPr>
          <w:b/>
          <w:spacing w:val="-2"/>
          <w:sz w:val="28"/>
        </w:rPr>
        <w:t xml:space="preserve"> </w:t>
      </w:r>
      <w:r>
        <w:rPr>
          <w:b/>
          <w:sz w:val="28"/>
        </w:rPr>
        <w:t>ABBREVATIONS</w:t>
      </w:r>
    </w:p>
    <w:p w14:paraId="7FEEEE9A" w14:textId="77777777" w:rsidR="00CC66D4" w:rsidRDefault="00CC66D4" w:rsidP="00E212A2">
      <w:pPr>
        <w:pStyle w:val="BodyText"/>
        <w:jc w:val="both"/>
        <w:rPr>
          <w:b/>
          <w:sz w:val="20"/>
        </w:rPr>
      </w:pPr>
    </w:p>
    <w:p w14:paraId="0C447B17" w14:textId="77777777" w:rsidR="00CC66D4" w:rsidRDefault="00CC66D4" w:rsidP="00E212A2">
      <w:pPr>
        <w:pStyle w:val="BodyText"/>
        <w:spacing w:before="4"/>
        <w:jc w:val="both"/>
        <w:rPr>
          <w:b/>
          <w:sz w:val="15"/>
        </w:rPr>
      </w:pPr>
    </w:p>
    <w:tbl>
      <w:tblPr>
        <w:tblW w:w="0" w:type="auto"/>
        <w:tblInd w:w="947" w:type="dxa"/>
        <w:tblLayout w:type="fixed"/>
        <w:tblCellMar>
          <w:left w:w="0" w:type="dxa"/>
          <w:right w:w="0" w:type="dxa"/>
        </w:tblCellMar>
        <w:tblLook w:val="01E0" w:firstRow="1" w:lastRow="1" w:firstColumn="1" w:lastColumn="1" w:noHBand="0" w:noVBand="0"/>
      </w:tblPr>
      <w:tblGrid>
        <w:gridCol w:w="1913"/>
        <w:gridCol w:w="5567"/>
      </w:tblGrid>
      <w:tr w:rsidR="00CC66D4" w14:paraId="0A030CCD" w14:textId="77777777">
        <w:trPr>
          <w:trHeight w:val="482"/>
        </w:trPr>
        <w:tc>
          <w:tcPr>
            <w:tcW w:w="1913" w:type="dxa"/>
          </w:tcPr>
          <w:p w14:paraId="71EDE8F5" w14:textId="18B7592D" w:rsidR="00CC66D4" w:rsidRDefault="0089338F" w:rsidP="00E212A2">
            <w:pPr>
              <w:pStyle w:val="TableParagraph"/>
              <w:spacing w:before="75"/>
              <w:ind w:left="200"/>
              <w:jc w:val="both"/>
              <w:rPr>
                <w:sz w:val="28"/>
              </w:rPr>
            </w:pPr>
            <w:r>
              <w:rPr>
                <w:sz w:val="28"/>
              </w:rPr>
              <w:t>PWM</w:t>
            </w:r>
          </w:p>
        </w:tc>
        <w:tc>
          <w:tcPr>
            <w:tcW w:w="5567" w:type="dxa"/>
          </w:tcPr>
          <w:p w14:paraId="4F0EE8BA" w14:textId="7A15274D" w:rsidR="00CC66D4" w:rsidRDefault="0089338F" w:rsidP="00E212A2">
            <w:pPr>
              <w:pStyle w:val="TableParagraph"/>
              <w:spacing w:before="75"/>
              <w:ind w:left="1124"/>
              <w:jc w:val="both"/>
              <w:rPr>
                <w:sz w:val="28"/>
              </w:rPr>
            </w:pPr>
            <w:r>
              <w:rPr>
                <w:sz w:val="28"/>
              </w:rPr>
              <w:t>Pulse Width Modulation</w:t>
            </w:r>
          </w:p>
        </w:tc>
      </w:tr>
      <w:tr w:rsidR="00CC66D4" w14:paraId="6C30E978" w14:textId="77777777">
        <w:trPr>
          <w:trHeight w:val="481"/>
        </w:trPr>
        <w:tc>
          <w:tcPr>
            <w:tcW w:w="1913" w:type="dxa"/>
          </w:tcPr>
          <w:p w14:paraId="320ED729" w14:textId="5A4663C3" w:rsidR="00CC66D4" w:rsidRDefault="0089338F" w:rsidP="00E212A2">
            <w:pPr>
              <w:pStyle w:val="TableParagraph"/>
              <w:spacing w:before="73"/>
              <w:ind w:left="200"/>
              <w:jc w:val="both"/>
              <w:rPr>
                <w:sz w:val="28"/>
              </w:rPr>
            </w:pPr>
            <w:r>
              <w:rPr>
                <w:sz w:val="28"/>
              </w:rPr>
              <w:t>AI</w:t>
            </w:r>
          </w:p>
        </w:tc>
        <w:tc>
          <w:tcPr>
            <w:tcW w:w="5567" w:type="dxa"/>
          </w:tcPr>
          <w:p w14:paraId="7E610CB1" w14:textId="1F2B0C02" w:rsidR="00CC66D4" w:rsidRDefault="006D501E" w:rsidP="00E212A2">
            <w:pPr>
              <w:pStyle w:val="TableParagraph"/>
              <w:spacing w:before="73"/>
              <w:ind w:left="1124"/>
              <w:jc w:val="both"/>
              <w:rPr>
                <w:sz w:val="28"/>
              </w:rPr>
            </w:pPr>
            <w:r>
              <w:rPr>
                <w:sz w:val="28"/>
              </w:rPr>
              <w:t>Artificial</w:t>
            </w:r>
            <w:r w:rsidR="0089338F">
              <w:rPr>
                <w:sz w:val="28"/>
              </w:rPr>
              <w:t xml:space="preserve"> Intelligence</w:t>
            </w:r>
          </w:p>
        </w:tc>
      </w:tr>
      <w:tr w:rsidR="00CC66D4" w14:paraId="132572DA" w14:textId="77777777">
        <w:trPr>
          <w:trHeight w:val="481"/>
        </w:trPr>
        <w:tc>
          <w:tcPr>
            <w:tcW w:w="1913" w:type="dxa"/>
          </w:tcPr>
          <w:p w14:paraId="2B799482" w14:textId="6FA9A2C1" w:rsidR="00CC66D4" w:rsidRDefault="0089338F" w:rsidP="00E212A2">
            <w:pPr>
              <w:pStyle w:val="TableParagraph"/>
              <w:spacing w:before="74"/>
              <w:ind w:left="200"/>
              <w:jc w:val="both"/>
              <w:rPr>
                <w:sz w:val="28"/>
              </w:rPr>
            </w:pPr>
            <w:r>
              <w:rPr>
                <w:sz w:val="28"/>
              </w:rPr>
              <w:t>YOLO</w:t>
            </w:r>
          </w:p>
        </w:tc>
        <w:tc>
          <w:tcPr>
            <w:tcW w:w="5567" w:type="dxa"/>
          </w:tcPr>
          <w:p w14:paraId="72431910" w14:textId="0CDADA86" w:rsidR="00CC66D4" w:rsidRDefault="0089338F" w:rsidP="00E212A2">
            <w:pPr>
              <w:pStyle w:val="TableParagraph"/>
              <w:spacing w:before="74"/>
              <w:ind w:left="1124"/>
              <w:jc w:val="both"/>
              <w:rPr>
                <w:sz w:val="28"/>
              </w:rPr>
            </w:pPr>
            <w:r>
              <w:rPr>
                <w:sz w:val="28"/>
              </w:rPr>
              <w:t>You Only Look Once</w:t>
            </w:r>
          </w:p>
        </w:tc>
      </w:tr>
      <w:tr w:rsidR="00CC66D4" w14:paraId="075E705D" w14:textId="77777777">
        <w:trPr>
          <w:trHeight w:val="482"/>
        </w:trPr>
        <w:tc>
          <w:tcPr>
            <w:tcW w:w="1913" w:type="dxa"/>
          </w:tcPr>
          <w:p w14:paraId="1EB3C860" w14:textId="327A2476" w:rsidR="00CC66D4" w:rsidRDefault="0089338F" w:rsidP="00E212A2">
            <w:pPr>
              <w:pStyle w:val="TableParagraph"/>
              <w:spacing w:before="73"/>
              <w:ind w:left="200"/>
              <w:jc w:val="both"/>
              <w:rPr>
                <w:sz w:val="28"/>
              </w:rPr>
            </w:pPr>
            <w:r>
              <w:rPr>
                <w:sz w:val="28"/>
              </w:rPr>
              <w:t>HTML</w:t>
            </w:r>
          </w:p>
        </w:tc>
        <w:tc>
          <w:tcPr>
            <w:tcW w:w="5567" w:type="dxa"/>
          </w:tcPr>
          <w:p w14:paraId="721AC0AC" w14:textId="7A7BFC54" w:rsidR="00CC66D4" w:rsidRDefault="0089338F" w:rsidP="00E212A2">
            <w:pPr>
              <w:pStyle w:val="TableParagraph"/>
              <w:spacing w:before="73"/>
              <w:ind w:left="1124"/>
              <w:jc w:val="both"/>
              <w:rPr>
                <w:sz w:val="28"/>
              </w:rPr>
            </w:pPr>
            <w:r>
              <w:rPr>
                <w:sz w:val="28"/>
              </w:rPr>
              <w:t>Hypertext Markup Language</w:t>
            </w:r>
          </w:p>
        </w:tc>
      </w:tr>
      <w:tr w:rsidR="00CC66D4" w14:paraId="2EC06A81" w14:textId="77777777">
        <w:trPr>
          <w:trHeight w:val="485"/>
        </w:trPr>
        <w:tc>
          <w:tcPr>
            <w:tcW w:w="1913" w:type="dxa"/>
          </w:tcPr>
          <w:p w14:paraId="4D094639" w14:textId="413D6176" w:rsidR="00CC66D4" w:rsidRDefault="0089338F" w:rsidP="00E212A2">
            <w:pPr>
              <w:pStyle w:val="TableParagraph"/>
              <w:spacing w:before="75"/>
              <w:ind w:left="200"/>
              <w:jc w:val="both"/>
              <w:rPr>
                <w:sz w:val="28"/>
              </w:rPr>
            </w:pPr>
            <w:r>
              <w:rPr>
                <w:sz w:val="28"/>
              </w:rPr>
              <w:t>CSS</w:t>
            </w:r>
          </w:p>
        </w:tc>
        <w:tc>
          <w:tcPr>
            <w:tcW w:w="5567" w:type="dxa"/>
          </w:tcPr>
          <w:p w14:paraId="77D7D983" w14:textId="782F718C" w:rsidR="00CC66D4" w:rsidRDefault="0089338F" w:rsidP="00E212A2">
            <w:pPr>
              <w:pStyle w:val="TableParagraph"/>
              <w:spacing w:before="75"/>
              <w:ind w:left="1124"/>
              <w:jc w:val="both"/>
              <w:rPr>
                <w:sz w:val="28"/>
              </w:rPr>
            </w:pPr>
            <w:r>
              <w:rPr>
                <w:sz w:val="28"/>
              </w:rPr>
              <w:t>Cascading Style Sheet</w:t>
            </w:r>
          </w:p>
        </w:tc>
      </w:tr>
      <w:tr w:rsidR="00CC66D4" w14:paraId="5B722E33" w14:textId="77777777">
        <w:trPr>
          <w:trHeight w:val="482"/>
        </w:trPr>
        <w:tc>
          <w:tcPr>
            <w:tcW w:w="1913" w:type="dxa"/>
          </w:tcPr>
          <w:p w14:paraId="26C2B0B4" w14:textId="77777777" w:rsidR="00CC66D4" w:rsidRDefault="00D63ED6" w:rsidP="00E212A2">
            <w:pPr>
              <w:pStyle w:val="TableParagraph"/>
              <w:spacing w:before="76"/>
              <w:ind w:left="200"/>
              <w:jc w:val="both"/>
              <w:rPr>
                <w:sz w:val="28"/>
              </w:rPr>
            </w:pPr>
            <w:r>
              <w:rPr>
                <w:sz w:val="28"/>
              </w:rPr>
              <w:t>DSP</w:t>
            </w:r>
          </w:p>
        </w:tc>
        <w:tc>
          <w:tcPr>
            <w:tcW w:w="5567" w:type="dxa"/>
          </w:tcPr>
          <w:p w14:paraId="1601BB11" w14:textId="77777777" w:rsidR="00CC66D4" w:rsidRDefault="00D63ED6" w:rsidP="00E212A2">
            <w:pPr>
              <w:pStyle w:val="TableParagraph"/>
              <w:spacing w:before="76"/>
              <w:ind w:left="1124"/>
              <w:jc w:val="both"/>
              <w:rPr>
                <w:sz w:val="28"/>
              </w:rPr>
            </w:pPr>
            <w:r>
              <w:rPr>
                <w:sz w:val="28"/>
              </w:rPr>
              <w:t>Digital</w:t>
            </w:r>
            <w:r>
              <w:rPr>
                <w:spacing w:val="-4"/>
                <w:sz w:val="28"/>
              </w:rPr>
              <w:t xml:space="preserve"> </w:t>
            </w:r>
            <w:r>
              <w:rPr>
                <w:sz w:val="28"/>
              </w:rPr>
              <w:t>Signal</w:t>
            </w:r>
            <w:r>
              <w:rPr>
                <w:spacing w:val="-3"/>
                <w:sz w:val="28"/>
              </w:rPr>
              <w:t xml:space="preserve"> </w:t>
            </w:r>
            <w:r>
              <w:rPr>
                <w:sz w:val="28"/>
              </w:rPr>
              <w:t>Processing</w:t>
            </w:r>
          </w:p>
        </w:tc>
      </w:tr>
      <w:tr w:rsidR="00CC66D4" w14:paraId="07B5BBA6" w14:textId="77777777">
        <w:trPr>
          <w:trHeight w:val="482"/>
        </w:trPr>
        <w:tc>
          <w:tcPr>
            <w:tcW w:w="1913" w:type="dxa"/>
          </w:tcPr>
          <w:p w14:paraId="46634F1E" w14:textId="77777777" w:rsidR="00CC66D4" w:rsidRDefault="00D63ED6" w:rsidP="00E212A2">
            <w:pPr>
              <w:pStyle w:val="TableParagraph"/>
              <w:spacing w:before="73"/>
              <w:ind w:left="200"/>
              <w:jc w:val="both"/>
              <w:rPr>
                <w:sz w:val="28"/>
              </w:rPr>
            </w:pPr>
            <w:r>
              <w:rPr>
                <w:sz w:val="28"/>
              </w:rPr>
              <w:t>PCB</w:t>
            </w:r>
          </w:p>
        </w:tc>
        <w:tc>
          <w:tcPr>
            <w:tcW w:w="5567" w:type="dxa"/>
          </w:tcPr>
          <w:p w14:paraId="6ADEFDA6" w14:textId="77777777" w:rsidR="00CC66D4" w:rsidRDefault="00D63ED6" w:rsidP="00E212A2">
            <w:pPr>
              <w:pStyle w:val="TableParagraph"/>
              <w:spacing w:before="73"/>
              <w:ind w:left="1124"/>
              <w:jc w:val="both"/>
              <w:rPr>
                <w:sz w:val="28"/>
              </w:rPr>
            </w:pPr>
            <w:r>
              <w:rPr>
                <w:sz w:val="28"/>
              </w:rPr>
              <w:t>Printed</w:t>
            </w:r>
            <w:r>
              <w:rPr>
                <w:spacing w:val="-2"/>
                <w:sz w:val="28"/>
              </w:rPr>
              <w:t xml:space="preserve"> </w:t>
            </w:r>
            <w:r>
              <w:rPr>
                <w:sz w:val="28"/>
              </w:rPr>
              <w:t>Circuit</w:t>
            </w:r>
            <w:r>
              <w:rPr>
                <w:spacing w:val="-2"/>
                <w:sz w:val="28"/>
              </w:rPr>
              <w:t xml:space="preserve"> </w:t>
            </w:r>
            <w:r>
              <w:rPr>
                <w:sz w:val="28"/>
              </w:rPr>
              <w:t>Board</w:t>
            </w:r>
          </w:p>
        </w:tc>
      </w:tr>
      <w:tr w:rsidR="00CC66D4" w14:paraId="2AB49969" w14:textId="77777777">
        <w:trPr>
          <w:trHeight w:val="397"/>
        </w:trPr>
        <w:tc>
          <w:tcPr>
            <w:tcW w:w="1913" w:type="dxa"/>
          </w:tcPr>
          <w:p w14:paraId="61EC89F9" w14:textId="77777777" w:rsidR="00CC66D4" w:rsidRDefault="00D63ED6" w:rsidP="00E212A2">
            <w:pPr>
              <w:pStyle w:val="TableParagraph"/>
              <w:spacing w:before="75" w:line="302" w:lineRule="exact"/>
              <w:ind w:left="200"/>
              <w:jc w:val="both"/>
              <w:rPr>
                <w:sz w:val="28"/>
              </w:rPr>
            </w:pPr>
            <w:r>
              <w:rPr>
                <w:sz w:val="28"/>
              </w:rPr>
              <w:t>IDE</w:t>
            </w:r>
          </w:p>
        </w:tc>
        <w:tc>
          <w:tcPr>
            <w:tcW w:w="5567" w:type="dxa"/>
          </w:tcPr>
          <w:p w14:paraId="4A75F7EA" w14:textId="77777777" w:rsidR="00CC66D4" w:rsidRDefault="00D63ED6" w:rsidP="00E212A2">
            <w:pPr>
              <w:pStyle w:val="TableParagraph"/>
              <w:spacing w:before="75" w:line="302" w:lineRule="exact"/>
              <w:ind w:left="1124"/>
              <w:jc w:val="both"/>
              <w:rPr>
                <w:sz w:val="28"/>
              </w:rPr>
            </w:pPr>
            <w:r>
              <w:rPr>
                <w:sz w:val="28"/>
              </w:rPr>
              <w:t>Integrated</w:t>
            </w:r>
            <w:r>
              <w:rPr>
                <w:spacing w:val="-5"/>
                <w:sz w:val="28"/>
              </w:rPr>
              <w:t xml:space="preserve"> </w:t>
            </w:r>
            <w:r>
              <w:rPr>
                <w:sz w:val="28"/>
              </w:rPr>
              <w:t>Development</w:t>
            </w:r>
            <w:r>
              <w:rPr>
                <w:spacing w:val="-5"/>
                <w:sz w:val="28"/>
              </w:rPr>
              <w:t xml:space="preserve"> </w:t>
            </w:r>
            <w:r>
              <w:rPr>
                <w:sz w:val="28"/>
              </w:rPr>
              <w:t>Environment</w:t>
            </w:r>
          </w:p>
        </w:tc>
      </w:tr>
    </w:tbl>
    <w:p w14:paraId="6D6E1CF8" w14:textId="77777777" w:rsidR="00CC66D4" w:rsidRDefault="00CC66D4" w:rsidP="00E212A2">
      <w:pPr>
        <w:spacing w:line="302" w:lineRule="exact"/>
        <w:jc w:val="both"/>
        <w:rPr>
          <w:sz w:val="28"/>
        </w:rPr>
        <w:sectPr w:rsidR="00CC66D4" w:rsidSect="00496170">
          <w:footerReference w:type="default" r:id="rId14"/>
          <w:pgSz w:w="11910" w:h="16840"/>
          <w:pgMar w:top="1400" w:right="960" w:bottom="940" w:left="1220" w:header="0" w:footer="748" w:gutter="0"/>
          <w:cols w:space="720"/>
        </w:sectPr>
      </w:pPr>
    </w:p>
    <w:p w14:paraId="345A4F67" w14:textId="77777777" w:rsidR="00CC66D4" w:rsidRDefault="00D63ED6" w:rsidP="00E212A2">
      <w:pPr>
        <w:pStyle w:val="Heading1"/>
        <w:spacing w:before="60" w:line="480" w:lineRule="auto"/>
        <w:ind w:left="3523" w:right="4078" w:firstLine="106"/>
        <w:jc w:val="both"/>
      </w:pPr>
      <w:r>
        <w:lastRenderedPageBreak/>
        <w:t>CHAPTER 1</w:t>
      </w:r>
      <w:r>
        <w:rPr>
          <w:spacing w:val="1"/>
        </w:rPr>
        <w:t xml:space="preserve"> </w:t>
      </w:r>
      <w:r>
        <w:rPr>
          <w:w w:val="90"/>
        </w:rPr>
        <w:t>INTRODUCTION</w:t>
      </w:r>
    </w:p>
    <w:p w14:paraId="1F0F4307" w14:textId="29CE19F0" w:rsidR="0066613E" w:rsidRDefault="0066613E" w:rsidP="00E212A2">
      <w:pPr>
        <w:pStyle w:val="BodyText"/>
        <w:tabs>
          <w:tab w:val="left" w:pos="8550"/>
        </w:tabs>
        <w:spacing w:line="360" w:lineRule="auto"/>
        <w:ind w:right="330"/>
        <w:jc w:val="both"/>
      </w:pPr>
      <w:r>
        <w:t xml:space="preserve">    S</w:t>
      </w:r>
      <w:r w:rsidRPr="0066613E">
        <w:t xml:space="preserve">cience and technology are changing day by day and automation is entering every aspect of daily life and appears everywhere. However, these technological developments are accompanied by increasing environmental pollution, especially the increase in plastic waste worldwide. This unfortunate situation underlines the urgent need for new solutions to address environmental degradation and promote sustainable practices, especially in the field of waste management. </w:t>
      </w:r>
    </w:p>
    <w:p w14:paraId="1E7D66CD" w14:textId="77777777" w:rsidR="0066613E" w:rsidRDefault="0066613E" w:rsidP="00E212A2">
      <w:pPr>
        <w:pStyle w:val="BodyText"/>
        <w:tabs>
          <w:tab w:val="left" w:pos="8550"/>
        </w:tabs>
        <w:spacing w:line="360" w:lineRule="auto"/>
        <w:ind w:right="330"/>
        <w:jc w:val="both"/>
      </w:pPr>
    </w:p>
    <w:p w14:paraId="2BDDA609" w14:textId="4F0905DF" w:rsidR="00801EC0" w:rsidRDefault="0066613E" w:rsidP="00E212A2">
      <w:pPr>
        <w:pStyle w:val="BodyText"/>
        <w:tabs>
          <w:tab w:val="left" w:pos="8550"/>
        </w:tabs>
        <w:spacing w:line="360" w:lineRule="auto"/>
        <w:ind w:right="330"/>
        <w:jc w:val="both"/>
      </w:pPr>
      <w:r>
        <w:t xml:space="preserve">    </w:t>
      </w:r>
      <w:r w:rsidRPr="0066613E">
        <w:t>Transformation is possible by using technology to change the way society deals with and manages waste. Just as smart window automation increases comfort and energy efficiency in homes and offices, smart waste management systems promise to redefine the meaning of waste disposal and recycling. Most of the problems arise from poor disposal systems and inadequate infrastructure. Traditional waste management methods have proven insufficient to solve the problem of waste generation that causes environmental pollution and damage. These systems include data analytics, time management systems and IoT connectivity to optimize waste, identify processes and recycle. Just as smart windows provide personalization and unprecedented comfort, smart waste management systems allow users to improve waste disposal processes and reduce environmental impact. Improving waste collection and recycling strategies will be renewed, including advanced waste monitoring, smart devices with Wi-Fi connectivity and data analysis techniques. These systems, which automate and optimize the waste management process, not only increase efficiency but also contribute to the sustainability of the environment by reducing pollution and saving resources. Various needs, including family, urban needs. These systems for families allow individuals to participate in waste reduction by providing user interaction and personalized solutions. Smart waste management systems for businesses and municipalities provide data-driven insights and efficiencies that enable effective management strategies and cost savings.</w:t>
      </w:r>
    </w:p>
    <w:p w14:paraId="4932A5B0" w14:textId="1D3F6423" w:rsidR="006E3987" w:rsidRDefault="00D63ED6" w:rsidP="00E212A2">
      <w:pPr>
        <w:pStyle w:val="Heading1"/>
        <w:numPr>
          <w:ilvl w:val="1"/>
          <w:numId w:val="11"/>
        </w:numPr>
        <w:tabs>
          <w:tab w:val="left" w:pos="643"/>
        </w:tabs>
        <w:spacing w:before="94"/>
        <w:jc w:val="both"/>
      </w:pPr>
      <w:r>
        <w:lastRenderedPageBreak/>
        <w:t>PROJECT</w:t>
      </w:r>
      <w:r>
        <w:rPr>
          <w:spacing w:val="-3"/>
        </w:rPr>
        <w:t xml:space="preserve"> </w:t>
      </w:r>
      <w:r>
        <w:t>OVERVIEW</w:t>
      </w:r>
    </w:p>
    <w:p w14:paraId="7CB69998" w14:textId="77777777" w:rsidR="006E3987" w:rsidRDefault="006E3987" w:rsidP="00E212A2">
      <w:pPr>
        <w:jc w:val="both"/>
        <w:rPr>
          <w:sz w:val="28"/>
          <w:szCs w:val="28"/>
        </w:rPr>
      </w:pPr>
    </w:p>
    <w:p w14:paraId="487CF9CA" w14:textId="233624D6" w:rsidR="0066613E" w:rsidRDefault="0066613E" w:rsidP="00E212A2">
      <w:pPr>
        <w:pStyle w:val="Heading1"/>
        <w:spacing w:before="59" w:line="417" w:lineRule="auto"/>
        <w:ind w:left="701" w:right="605" w:hanging="139"/>
        <w:jc w:val="both"/>
        <w:rPr>
          <w:b w:val="0"/>
          <w:bCs w:val="0"/>
        </w:rPr>
      </w:pPr>
      <w:r>
        <w:rPr>
          <w:b w:val="0"/>
          <w:bCs w:val="0"/>
        </w:rPr>
        <w:t xml:space="preserve">       </w:t>
      </w:r>
      <w:r w:rsidRPr="0066613E">
        <w:rPr>
          <w:b w:val="0"/>
          <w:bCs w:val="0"/>
        </w:rPr>
        <w:t xml:space="preserve">The rapid increase in the world's plastic waste production, exacerbated by inadequate waste management infrastructure, demonstrates the urgent need for new solutions to reduce the circulation of environmental degradation and promote culture. Taking action is an important step to solve the increasing environmental pollution problems of the 22nd century and promote sustainable practices. Harnessing the power of technology, these systems have the potential to revolutionize waste management, promote environmental stewardship and create a cleaner, safer environment for future generations. </w:t>
      </w:r>
    </w:p>
    <w:p w14:paraId="55E399A7" w14:textId="77777777" w:rsidR="0066613E" w:rsidRDefault="0066613E" w:rsidP="00E212A2">
      <w:pPr>
        <w:pStyle w:val="Heading1"/>
        <w:spacing w:before="59" w:line="417" w:lineRule="auto"/>
        <w:ind w:left="701" w:right="605" w:hanging="139"/>
        <w:jc w:val="both"/>
        <w:rPr>
          <w:b w:val="0"/>
          <w:bCs w:val="0"/>
        </w:rPr>
      </w:pPr>
    </w:p>
    <w:p w14:paraId="6A3269E0" w14:textId="6F2FE7E7" w:rsidR="0066613E" w:rsidRDefault="0066613E" w:rsidP="00E212A2">
      <w:pPr>
        <w:pStyle w:val="Heading1"/>
        <w:spacing w:before="59" w:line="417" w:lineRule="auto"/>
        <w:ind w:left="701" w:right="605" w:hanging="139"/>
        <w:jc w:val="both"/>
        <w:rPr>
          <w:b w:val="0"/>
          <w:bCs w:val="0"/>
        </w:rPr>
      </w:pPr>
      <w:r>
        <w:rPr>
          <w:b w:val="0"/>
          <w:bCs w:val="0"/>
        </w:rPr>
        <w:t xml:space="preserve">     </w:t>
      </w:r>
      <w:r w:rsidRPr="0066613E">
        <w:rPr>
          <w:b w:val="0"/>
          <w:bCs w:val="0"/>
        </w:rPr>
        <w:t>The technology was combined with Arduino-based hardware to create a system that can identify plastic waste in different wastewater streams. Key goals include improving recycling practices, reducing pollution and promoting recycling practices for a safer, greener future. overcome Our system leverages the state-of-the-art YOLO product detection algorithm combined with Arduino-based hardware to provide a new way to quickly and accurately identify plastic waste in multiple wastewater streams. Using the identification and separation process, our solutions not only increase the recycling of materials but also reduce contamination problems, thus contributing to ensuring environmental stability and promoting a clean, green future.</w:t>
      </w:r>
    </w:p>
    <w:p w14:paraId="53E6D1D3" w14:textId="77777777" w:rsidR="0066613E" w:rsidRDefault="0066613E" w:rsidP="00E212A2">
      <w:pPr>
        <w:pStyle w:val="Heading1"/>
        <w:spacing w:before="59" w:line="417" w:lineRule="auto"/>
        <w:ind w:left="701" w:right="605" w:hanging="139"/>
        <w:jc w:val="both"/>
        <w:rPr>
          <w:b w:val="0"/>
          <w:bCs w:val="0"/>
        </w:rPr>
      </w:pPr>
    </w:p>
    <w:p w14:paraId="4CB817C5" w14:textId="77777777" w:rsidR="0066613E" w:rsidRDefault="0066613E" w:rsidP="00E212A2">
      <w:pPr>
        <w:pStyle w:val="Heading1"/>
        <w:spacing w:before="59" w:line="417" w:lineRule="auto"/>
        <w:ind w:left="701" w:right="605" w:hanging="139"/>
        <w:jc w:val="both"/>
        <w:rPr>
          <w:b w:val="0"/>
          <w:bCs w:val="0"/>
        </w:rPr>
      </w:pPr>
    </w:p>
    <w:p w14:paraId="2E216385" w14:textId="77777777" w:rsidR="0066613E" w:rsidRDefault="0066613E" w:rsidP="00E212A2">
      <w:pPr>
        <w:pStyle w:val="Heading1"/>
        <w:spacing w:before="59" w:line="417" w:lineRule="auto"/>
        <w:ind w:left="0" w:right="605"/>
        <w:jc w:val="both"/>
        <w:rPr>
          <w:b w:val="0"/>
          <w:bCs w:val="0"/>
        </w:rPr>
      </w:pPr>
    </w:p>
    <w:p w14:paraId="0B1C5FB2" w14:textId="77777777" w:rsidR="0066613E" w:rsidRDefault="00D63ED6" w:rsidP="00E212A2">
      <w:pPr>
        <w:pStyle w:val="Heading1"/>
        <w:spacing w:before="59" w:line="417" w:lineRule="auto"/>
        <w:ind w:left="701" w:right="605"/>
        <w:jc w:val="both"/>
        <w:rPr>
          <w:spacing w:val="1"/>
        </w:rPr>
      </w:pPr>
      <w:r>
        <w:lastRenderedPageBreak/>
        <w:t>CHAPTER 2</w:t>
      </w:r>
      <w:r>
        <w:rPr>
          <w:spacing w:val="1"/>
        </w:rPr>
        <w:t xml:space="preserve"> </w:t>
      </w:r>
    </w:p>
    <w:p w14:paraId="41E67E7F" w14:textId="51F3A561" w:rsidR="00CC66D4" w:rsidRDefault="00D63ED6" w:rsidP="00E212A2">
      <w:pPr>
        <w:pStyle w:val="Heading1"/>
        <w:spacing w:before="59" w:line="417" w:lineRule="auto"/>
        <w:ind w:left="701" w:right="605"/>
        <w:jc w:val="both"/>
      </w:pPr>
      <w:r>
        <w:t>LITERATURE</w:t>
      </w:r>
      <w:r>
        <w:rPr>
          <w:spacing w:val="-14"/>
        </w:rPr>
        <w:t xml:space="preserve"> </w:t>
      </w:r>
      <w:r>
        <w:t>SURVEY</w:t>
      </w:r>
    </w:p>
    <w:p w14:paraId="74CBB651" w14:textId="0810923D" w:rsidR="0066613E" w:rsidRPr="0066613E" w:rsidRDefault="0066613E" w:rsidP="00E212A2">
      <w:pPr>
        <w:pStyle w:val="Heading1"/>
        <w:tabs>
          <w:tab w:val="left" w:pos="640"/>
        </w:tabs>
        <w:spacing w:before="219" w:line="360" w:lineRule="auto"/>
        <w:ind w:left="0"/>
        <w:jc w:val="both"/>
        <w:rPr>
          <w:rStyle w:val="sw"/>
          <w:b w:val="0"/>
          <w:bCs w:val="0"/>
        </w:rPr>
      </w:pPr>
      <w:r>
        <w:rPr>
          <w:rStyle w:val="sw"/>
          <w:b w:val="0"/>
          <w:bCs w:val="0"/>
          <w:color w:val="000000"/>
          <w:shd w:val="clear" w:color="auto" w:fill="FFFFFF"/>
        </w:rPr>
        <w:tab/>
      </w:r>
      <w:r w:rsidRPr="0066613E">
        <w:rPr>
          <w:rStyle w:val="sw"/>
          <w:b w:val="0"/>
          <w:bCs w:val="0"/>
          <w:color w:val="000000"/>
          <w:shd w:val="clear" w:color="auto" w:fill="FFFFFF"/>
        </w:rPr>
        <w:t>The</w:t>
      </w:r>
      <w:r w:rsidRPr="0066613E">
        <w:rPr>
          <w:b w:val="0"/>
          <w:bCs w:val="0"/>
          <w:color w:val="000000"/>
          <w:shd w:val="clear" w:color="auto" w:fill="FFFFFF"/>
        </w:rPr>
        <w:t> </w:t>
      </w:r>
      <w:r w:rsidRPr="0066613E">
        <w:rPr>
          <w:rStyle w:val="sw"/>
          <w:b w:val="0"/>
          <w:bCs w:val="0"/>
          <w:color w:val="000000"/>
          <w:shd w:val="clear" w:color="auto" w:fill="FFFFFF"/>
        </w:rPr>
        <w:t>manufacturing</w:t>
      </w:r>
      <w:r w:rsidRPr="0066613E">
        <w:rPr>
          <w:b w:val="0"/>
          <w:bCs w:val="0"/>
          <w:color w:val="000000"/>
          <w:shd w:val="clear" w:color="auto" w:fill="FFFFFF"/>
        </w:rPr>
        <w:t> </w:t>
      </w:r>
      <w:r w:rsidRPr="0066613E">
        <w:rPr>
          <w:rStyle w:val="sw"/>
          <w:b w:val="0"/>
          <w:bCs w:val="0"/>
          <w:color w:val="000000"/>
          <w:shd w:val="clear" w:color="auto" w:fill="FFFFFF"/>
        </w:rPr>
        <w:t>process</w:t>
      </w:r>
      <w:r w:rsidRPr="0066613E">
        <w:rPr>
          <w:b w:val="0"/>
          <w:bCs w:val="0"/>
          <w:color w:val="000000"/>
          <w:shd w:val="clear" w:color="auto" w:fill="FFFFFF"/>
        </w:rPr>
        <w:t> </w:t>
      </w:r>
      <w:r w:rsidRPr="0066613E">
        <w:rPr>
          <w:rStyle w:val="sw"/>
          <w:b w:val="0"/>
          <w:bCs w:val="0"/>
          <w:color w:val="000000"/>
          <w:shd w:val="clear" w:color="auto" w:fill="FFFFFF"/>
        </w:rPr>
        <w:t>requires</w:t>
      </w:r>
      <w:r w:rsidRPr="0066613E">
        <w:rPr>
          <w:b w:val="0"/>
          <w:bCs w:val="0"/>
          <w:color w:val="000000"/>
          <w:shd w:val="clear" w:color="auto" w:fill="FFFFFF"/>
        </w:rPr>
        <w:t> </w:t>
      </w:r>
      <w:r w:rsidRPr="0066613E">
        <w:rPr>
          <w:rStyle w:val="sw"/>
          <w:b w:val="0"/>
          <w:bCs w:val="0"/>
          <w:color w:val="000000"/>
          <w:shd w:val="clear" w:color="auto" w:fill="FFFFFF"/>
        </w:rPr>
        <w:t>a</w:t>
      </w:r>
      <w:r w:rsidRPr="0066613E">
        <w:rPr>
          <w:b w:val="0"/>
          <w:bCs w:val="0"/>
          <w:color w:val="000000"/>
          <w:shd w:val="clear" w:color="auto" w:fill="FFFFFF"/>
        </w:rPr>
        <w:t> </w:t>
      </w:r>
      <w:r w:rsidRPr="0066613E">
        <w:rPr>
          <w:rStyle w:val="sw"/>
          <w:b w:val="0"/>
          <w:bCs w:val="0"/>
          <w:color w:val="000000"/>
          <w:shd w:val="clear" w:color="auto" w:fill="FFFFFF"/>
        </w:rPr>
        <w:t>lot</w:t>
      </w:r>
      <w:r w:rsidRPr="0066613E">
        <w:rPr>
          <w:b w:val="0"/>
          <w:bCs w:val="0"/>
          <w:color w:val="000000"/>
          <w:shd w:val="clear" w:color="auto" w:fill="FFFFFF"/>
        </w:rPr>
        <w:t> </w:t>
      </w:r>
      <w:r w:rsidRPr="0066613E">
        <w:rPr>
          <w:rStyle w:val="sw"/>
          <w:b w:val="0"/>
          <w:bCs w:val="0"/>
          <w:color w:val="000000"/>
          <w:shd w:val="clear" w:color="auto" w:fill="FFFFFF"/>
        </w:rPr>
        <w:t>of</w:t>
      </w:r>
      <w:r w:rsidRPr="0066613E">
        <w:rPr>
          <w:b w:val="0"/>
          <w:bCs w:val="0"/>
          <w:color w:val="000000"/>
          <w:shd w:val="clear" w:color="auto" w:fill="FFFFFF"/>
        </w:rPr>
        <w:t> </w:t>
      </w:r>
      <w:r w:rsidRPr="0066613E">
        <w:rPr>
          <w:rStyle w:val="sw"/>
          <w:b w:val="0"/>
          <w:bCs w:val="0"/>
          <w:color w:val="000000"/>
          <w:shd w:val="clear" w:color="auto" w:fill="FFFFFF"/>
        </w:rPr>
        <w:t>research</w:t>
      </w:r>
      <w:r w:rsidRPr="0066613E">
        <w:rPr>
          <w:b w:val="0"/>
          <w:bCs w:val="0"/>
          <w:color w:val="000000"/>
          <w:shd w:val="clear" w:color="auto" w:fill="FFFFFF"/>
        </w:rPr>
        <w:t> </w:t>
      </w:r>
      <w:r w:rsidRPr="0066613E">
        <w:rPr>
          <w:rStyle w:val="sw"/>
          <w:b w:val="0"/>
          <w:bCs w:val="0"/>
          <w:color w:val="000000"/>
          <w:shd w:val="clear" w:color="auto" w:fill="FFFFFF"/>
        </w:rPr>
        <w:t>on</w:t>
      </w:r>
      <w:r w:rsidRPr="0066613E">
        <w:rPr>
          <w:b w:val="0"/>
          <w:bCs w:val="0"/>
          <w:color w:val="000000"/>
          <w:shd w:val="clear" w:color="auto" w:fill="FFFFFF"/>
        </w:rPr>
        <w:t> </w:t>
      </w:r>
      <w:r w:rsidRPr="0066613E">
        <w:rPr>
          <w:rStyle w:val="sw"/>
          <w:b w:val="0"/>
          <w:bCs w:val="0"/>
          <w:color w:val="000000"/>
          <w:shd w:val="clear" w:color="auto" w:fill="FFFFFF"/>
        </w:rPr>
        <w:t>existing</w:t>
      </w:r>
      <w:r w:rsidRPr="0066613E">
        <w:rPr>
          <w:b w:val="0"/>
          <w:bCs w:val="0"/>
          <w:color w:val="000000"/>
          <w:shd w:val="clear" w:color="auto" w:fill="FFFFFF"/>
        </w:rPr>
        <w:t> </w:t>
      </w:r>
      <w:r w:rsidRPr="0066613E">
        <w:rPr>
          <w:rStyle w:val="sw"/>
          <w:b w:val="0"/>
          <w:bCs w:val="0"/>
          <w:color w:val="000000"/>
          <w:shd w:val="clear" w:color="auto" w:fill="FFFFFF"/>
        </w:rPr>
        <w:t>processes</w:t>
      </w:r>
      <w:r w:rsidRPr="0066613E">
        <w:rPr>
          <w:b w:val="0"/>
          <w:bCs w:val="0"/>
          <w:color w:val="000000"/>
          <w:shd w:val="clear" w:color="auto" w:fill="FFFFFF"/>
        </w:rPr>
        <w:t> </w:t>
      </w:r>
      <w:r w:rsidRPr="0066613E">
        <w:rPr>
          <w:rStyle w:val="sw"/>
          <w:b w:val="0"/>
          <w:bCs w:val="0"/>
          <w:color w:val="000000"/>
          <w:shd w:val="clear" w:color="auto" w:fill="FFFFFF"/>
        </w:rPr>
        <w:t>and</w:t>
      </w:r>
      <w:r w:rsidRPr="0066613E">
        <w:rPr>
          <w:b w:val="0"/>
          <w:bCs w:val="0"/>
          <w:color w:val="000000"/>
          <w:shd w:val="clear" w:color="auto" w:fill="FFFFFF"/>
        </w:rPr>
        <w:t> </w:t>
      </w:r>
      <w:r w:rsidRPr="0066613E">
        <w:rPr>
          <w:rStyle w:val="sw"/>
          <w:b w:val="0"/>
          <w:bCs w:val="0"/>
          <w:color w:val="000000"/>
          <w:shd w:val="clear" w:color="auto" w:fill="FFFFFF"/>
        </w:rPr>
        <w:t>emerging</w:t>
      </w:r>
      <w:r w:rsidRPr="0066613E">
        <w:rPr>
          <w:b w:val="0"/>
          <w:bCs w:val="0"/>
          <w:color w:val="000000"/>
          <w:shd w:val="clear" w:color="auto" w:fill="FFFFFF"/>
        </w:rPr>
        <w:t> </w:t>
      </w:r>
      <w:r w:rsidRPr="0066613E">
        <w:rPr>
          <w:rStyle w:val="sw"/>
          <w:b w:val="0"/>
          <w:bCs w:val="0"/>
          <w:color w:val="000000"/>
          <w:shd w:val="clear" w:color="auto" w:fill="FFFFFF"/>
        </w:rPr>
        <w:t>technologies.</w:t>
      </w:r>
      <w:r w:rsidRPr="0066613E">
        <w:rPr>
          <w:b w:val="0"/>
          <w:bCs w:val="0"/>
          <w:color w:val="000000"/>
          <w:shd w:val="clear" w:color="auto" w:fill="FFFFFF"/>
        </w:rPr>
        <w:t> </w:t>
      </w:r>
      <w:r w:rsidRPr="0066613E">
        <w:rPr>
          <w:rStyle w:val="sw"/>
          <w:b w:val="0"/>
          <w:bCs w:val="0"/>
          <w:color w:val="000000"/>
          <w:shd w:val="clear" w:color="auto" w:fill="FFFFFF"/>
        </w:rPr>
        <w:t>Many</w:t>
      </w:r>
      <w:r w:rsidRPr="0066613E">
        <w:rPr>
          <w:b w:val="0"/>
          <w:bCs w:val="0"/>
          <w:color w:val="000000"/>
          <w:shd w:val="clear" w:color="auto" w:fill="FFFFFF"/>
        </w:rPr>
        <w:t> </w:t>
      </w:r>
      <w:r w:rsidRPr="0066613E">
        <w:rPr>
          <w:rStyle w:val="sw"/>
          <w:b w:val="0"/>
          <w:bCs w:val="0"/>
          <w:color w:val="000000"/>
          <w:shd w:val="clear" w:color="auto" w:fill="FFFFFF"/>
        </w:rPr>
        <w:t>research</w:t>
      </w:r>
      <w:r w:rsidRPr="0066613E">
        <w:rPr>
          <w:b w:val="0"/>
          <w:bCs w:val="0"/>
          <w:color w:val="000000"/>
          <w:shd w:val="clear" w:color="auto" w:fill="FFFFFF"/>
        </w:rPr>
        <w:t> </w:t>
      </w:r>
      <w:r w:rsidRPr="0066613E">
        <w:rPr>
          <w:rStyle w:val="sw"/>
          <w:b w:val="0"/>
          <w:bCs w:val="0"/>
          <w:color w:val="000000"/>
          <w:shd w:val="clear" w:color="auto" w:fill="FFFFFF"/>
        </w:rPr>
        <w:t>papers</w:t>
      </w:r>
      <w:r w:rsidRPr="0066613E">
        <w:rPr>
          <w:b w:val="0"/>
          <w:bCs w:val="0"/>
          <w:color w:val="000000"/>
          <w:shd w:val="clear" w:color="auto" w:fill="FFFFFF"/>
        </w:rPr>
        <w:t> </w:t>
      </w:r>
      <w:r w:rsidRPr="0066613E">
        <w:rPr>
          <w:rStyle w:val="sw"/>
          <w:b w:val="0"/>
          <w:bCs w:val="0"/>
          <w:color w:val="000000"/>
          <w:shd w:val="clear" w:color="auto" w:fill="FFFFFF"/>
        </w:rPr>
        <w:t>have</w:t>
      </w:r>
      <w:r w:rsidRPr="0066613E">
        <w:rPr>
          <w:b w:val="0"/>
          <w:bCs w:val="0"/>
          <w:color w:val="000000"/>
          <w:shd w:val="clear" w:color="auto" w:fill="FFFFFF"/>
        </w:rPr>
        <w:t> </w:t>
      </w:r>
      <w:r w:rsidRPr="0066613E">
        <w:rPr>
          <w:rStyle w:val="sw"/>
          <w:b w:val="0"/>
          <w:bCs w:val="0"/>
          <w:color w:val="000000"/>
          <w:shd w:val="clear" w:color="auto" w:fill="FFFFFF"/>
        </w:rPr>
        <w:t>been</w:t>
      </w:r>
      <w:r w:rsidRPr="0066613E">
        <w:rPr>
          <w:b w:val="0"/>
          <w:bCs w:val="0"/>
          <w:color w:val="000000"/>
          <w:shd w:val="clear" w:color="auto" w:fill="FFFFFF"/>
        </w:rPr>
        <w:t> </w:t>
      </w:r>
      <w:r w:rsidRPr="0066613E">
        <w:rPr>
          <w:rStyle w:val="sw"/>
          <w:b w:val="0"/>
          <w:bCs w:val="0"/>
          <w:color w:val="000000"/>
          <w:shd w:val="clear" w:color="auto" w:fill="FFFFFF"/>
        </w:rPr>
        <w:t>done</w:t>
      </w:r>
      <w:r w:rsidRPr="0066613E">
        <w:rPr>
          <w:b w:val="0"/>
          <w:bCs w:val="0"/>
          <w:color w:val="000000"/>
          <w:shd w:val="clear" w:color="auto" w:fill="FFFFFF"/>
        </w:rPr>
        <w:t> </w:t>
      </w:r>
      <w:r w:rsidRPr="0066613E">
        <w:rPr>
          <w:rStyle w:val="sw"/>
          <w:b w:val="0"/>
          <w:bCs w:val="0"/>
          <w:color w:val="000000"/>
          <w:shd w:val="clear" w:color="auto" w:fill="FFFFFF"/>
        </w:rPr>
        <w:t>on</w:t>
      </w:r>
      <w:r w:rsidRPr="0066613E">
        <w:rPr>
          <w:b w:val="0"/>
          <w:bCs w:val="0"/>
          <w:color w:val="000000"/>
          <w:shd w:val="clear" w:color="auto" w:fill="FFFFFF"/>
        </w:rPr>
        <w:t> </w:t>
      </w:r>
      <w:r w:rsidRPr="0066613E">
        <w:rPr>
          <w:rStyle w:val="sw"/>
          <w:b w:val="0"/>
          <w:bCs w:val="0"/>
          <w:color w:val="000000"/>
          <w:shd w:val="clear" w:color="auto" w:fill="FFFFFF"/>
        </w:rPr>
        <w:t>different</w:t>
      </w:r>
      <w:r w:rsidRPr="0066613E">
        <w:rPr>
          <w:b w:val="0"/>
          <w:bCs w:val="0"/>
          <w:color w:val="000000"/>
          <w:shd w:val="clear" w:color="auto" w:fill="FFFFFF"/>
        </w:rPr>
        <w:t> </w:t>
      </w:r>
      <w:r w:rsidRPr="0066613E">
        <w:rPr>
          <w:rStyle w:val="sw"/>
          <w:b w:val="0"/>
          <w:bCs w:val="0"/>
          <w:color w:val="000000"/>
          <w:shd w:val="clear" w:color="auto" w:fill="FFFFFF"/>
        </w:rPr>
        <w:t>articles</w:t>
      </w:r>
      <w:r w:rsidRPr="0066613E">
        <w:rPr>
          <w:b w:val="0"/>
          <w:bCs w:val="0"/>
          <w:color w:val="000000"/>
          <w:shd w:val="clear" w:color="auto" w:fill="FFFFFF"/>
        </w:rPr>
        <w:t> </w:t>
      </w:r>
      <w:r w:rsidRPr="0066613E">
        <w:rPr>
          <w:rStyle w:val="sw"/>
          <w:b w:val="0"/>
          <w:bCs w:val="0"/>
          <w:color w:val="000000"/>
          <w:shd w:val="clear" w:color="auto" w:fill="FFFFFF"/>
        </w:rPr>
        <w:t>and</w:t>
      </w:r>
      <w:r w:rsidRPr="0066613E">
        <w:rPr>
          <w:b w:val="0"/>
          <w:bCs w:val="0"/>
          <w:color w:val="000000"/>
          <w:shd w:val="clear" w:color="auto" w:fill="FFFFFF"/>
        </w:rPr>
        <w:t> </w:t>
      </w:r>
      <w:r w:rsidRPr="0066613E">
        <w:rPr>
          <w:rStyle w:val="sw"/>
          <w:b w:val="0"/>
          <w:bCs w:val="0"/>
          <w:color w:val="000000"/>
          <w:shd w:val="clear" w:color="auto" w:fill="FFFFFF"/>
        </w:rPr>
        <w:t>discussion</w:t>
      </w:r>
      <w:r w:rsidRPr="0066613E">
        <w:rPr>
          <w:b w:val="0"/>
          <w:bCs w:val="0"/>
          <w:color w:val="000000"/>
          <w:shd w:val="clear" w:color="auto" w:fill="FFFFFF"/>
        </w:rPr>
        <w:t> </w:t>
      </w:r>
      <w:r w:rsidRPr="0066613E">
        <w:rPr>
          <w:rStyle w:val="sw"/>
          <w:b w:val="0"/>
          <w:bCs w:val="0"/>
          <w:color w:val="000000"/>
          <w:shd w:val="clear" w:color="auto" w:fill="FFFFFF"/>
        </w:rPr>
        <w:t>papers</w:t>
      </w:r>
      <w:r w:rsidRPr="0066613E">
        <w:rPr>
          <w:b w:val="0"/>
          <w:bCs w:val="0"/>
          <w:color w:val="000000"/>
          <w:shd w:val="clear" w:color="auto" w:fill="FFFFFF"/>
        </w:rPr>
        <w:t> </w:t>
      </w:r>
      <w:r w:rsidRPr="0066613E">
        <w:rPr>
          <w:rStyle w:val="sw"/>
          <w:b w:val="0"/>
          <w:bCs w:val="0"/>
          <w:color w:val="000000"/>
          <w:shd w:val="clear" w:color="auto" w:fill="FFFFFF"/>
        </w:rPr>
        <w:t>to</w:t>
      </w:r>
      <w:r w:rsidRPr="0066613E">
        <w:rPr>
          <w:b w:val="0"/>
          <w:bCs w:val="0"/>
          <w:color w:val="000000"/>
          <w:shd w:val="clear" w:color="auto" w:fill="FFFFFF"/>
        </w:rPr>
        <w:t> </w:t>
      </w:r>
      <w:r w:rsidRPr="0066613E">
        <w:rPr>
          <w:rStyle w:val="sw"/>
          <w:b w:val="0"/>
          <w:bCs w:val="0"/>
          <w:color w:val="000000"/>
          <w:shd w:val="clear" w:color="auto" w:fill="FFFFFF"/>
        </w:rPr>
        <w:t>get</w:t>
      </w:r>
      <w:r w:rsidRPr="0066613E">
        <w:rPr>
          <w:b w:val="0"/>
          <w:bCs w:val="0"/>
          <w:color w:val="000000"/>
          <w:shd w:val="clear" w:color="auto" w:fill="FFFFFF"/>
        </w:rPr>
        <w:t> </w:t>
      </w:r>
      <w:r w:rsidRPr="0066613E">
        <w:rPr>
          <w:rStyle w:val="sw"/>
          <w:b w:val="0"/>
          <w:bCs w:val="0"/>
          <w:color w:val="000000"/>
          <w:shd w:val="clear" w:color="auto" w:fill="FFFFFF"/>
        </w:rPr>
        <w:t>the</w:t>
      </w:r>
      <w:r w:rsidRPr="0066613E">
        <w:rPr>
          <w:b w:val="0"/>
          <w:bCs w:val="0"/>
          <w:color w:val="000000"/>
          <w:shd w:val="clear" w:color="auto" w:fill="FFFFFF"/>
        </w:rPr>
        <w:t> </w:t>
      </w:r>
      <w:r w:rsidRPr="0066613E">
        <w:rPr>
          <w:rStyle w:val="sw"/>
          <w:b w:val="0"/>
          <w:bCs w:val="0"/>
          <w:color w:val="000000"/>
          <w:shd w:val="clear" w:color="auto" w:fill="FFFFFF"/>
        </w:rPr>
        <w:t>best</w:t>
      </w:r>
      <w:r w:rsidRPr="0066613E">
        <w:rPr>
          <w:b w:val="0"/>
          <w:bCs w:val="0"/>
          <w:color w:val="000000"/>
          <w:shd w:val="clear" w:color="auto" w:fill="FFFFFF"/>
        </w:rPr>
        <w:t> </w:t>
      </w:r>
      <w:r w:rsidRPr="0066613E">
        <w:rPr>
          <w:rStyle w:val="sw"/>
          <w:b w:val="0"/>
          <w:bCs w:val="0"/>
          <w:color w:val="000000"/>
          <w:shd w:val="clear" w:color="auto" w:fill="FFFFFF"/>
        </w:rPr>
        <w:t>results.</w:t>
      </w:r>
      <w:r w:rsidRPr="0066613E">
        <w:rPr>
          <w:b w:val="0"/>
          <w:bCs w:val="0"/>
          <w:color w:val="000000"/>
          <w:shd w:val="clear" w:color="auto" w:fill="FFFFFF"/>
        </w:rPr>
        <w:t> </w:t>
      </w:r>
      <w:r w:rsidRPr="0066613E">
        <w:rPr>
          <w:rStyle w:val="sw"/>
          <w:b w:val="0"/>
          <w:bCs w:val="0"/>
          <w:color w:val="000000"/>
          <w:shd w:val="clear" w:color="auto" w:fill="FFFFFF"/>
        </w:rPr>
        <w:t>This</w:t>
      </w:r>
      <w:r w:rsidRPr="0066613E">
        <w:rPr>
          <w:b w:val="0"/>
          <w:bCs w:val="0"/>
          <w:color w:val="000000"/>
          <w:shd w:val="clear" w:color="auto" w:fill="FFFFFF"/>
        </w:rPr>
        <w:t> </w:t>
      </w:r>
      <w:r w:rsidRPr="0066613E">
        <w:rPr>
          <w:rStyle w:val="sw"/>
          <w:b w:val="0"/>
          <w:bCs w:val="0"/>
          <w:color w:val="000000"/>
          <w:shd w:val="clear" w:color="auto" w:fill="FFFFFF"/>
        </w:rPr>
        <w:t>was</w:t>
      </w:r>
      <w:r w:rsidRPr="0066613E">
        <w:rPr>
          <w:b w:val="0"/>
          <w:bCs w:val="0"/>
          <w:color w:val="000000"/>
          <w:shd w:val="clear" w:color="auto" w:fill="FFFFFF"/>
        </w:rPr>
        <w:t> </w:t>
      </w:r>
      <w:r w:rsidRPr="0066613E">
        <w:rPr>
          <w:rStyle w:val="sw"/>
          <w:b w:val="0"/>
          <w:bCs w:val="0"/>
          <w:color w:val="000000"/>
          <w:shd w:val="clear" w:color="auto" w:fill="FFFFFF"/>
        </w:rPr>
        <w:t>done</w:t>
      </w:r>
      <w:r w:rsidRPr="0066613E">
        <w:rPr>
          <w:b w:val="0"/>
          <w:bCs w:val="0"/>
          <w:color w:val="000000"/>
          <w:shd w:val="clear" w:color="auto" w:fill="FFFFFF"/>
        </w:rPr>
        <w:t> </w:t>
      </w:r>
      <w:r w:rsidRPr="0066613E">
        <w:rPr>
          <w:rStyle w:val="sw"/>
          <w:b w:val="0"/>
          <w:bCs w:val="0"/>
          <w:color w:val="000000"/>
          <w:shd w:val="clear" w:color="auto" w:fill="FFFFFF"/>
        </w:rPr>
        <w:t>to</w:t>
      </w:r>
      <w:r w:rsidRPr="0066613E">
        <w:rPr>
          <w:b w:val="0"/>
          <w:bCs w:val="0"/>
          <w:color w:val="000000"/>
          <w:shd w:val="clear" w:color="auto" w:fill="FFFFFF"/>
        </w:rPr>
        <w:t> </w:t>
      </w:r>
      <w:r w:rsidRPr="0066613E">
        <w:rPr>
          <w:rStyle w:val="sw"/>
          <w:b w:val="0"/>
          <w:bCs w:val="0"/>
          <w:color w:val="000000"/>
          <w:shd w:val="clear" w:color="auto" w:fill="FFFFFF"/>
        </w:rPr>
        <w:t>collect</w:t>
      </w:r>
      <w:r w:rsidRPr="0066613E">
        <w:rPr>
          <w:b w:val="0"/>
          <w:bCs w:val="0"/>
          <w:color w:val="000000"/>
          <w:shd w:val="clear" w:color="auto" w:fill="FFFFFF"/>
        </w:rPr>
        <w:t> </w:t>
      </w:r>
      <w:r w:rsidRPr="0066613E">
        <w:rPr>
          <w:rStyle w:val="sw"/>
          <w:b w:val="0"/>
          <w:bCs w:val="0"/>
          <w:color w:val="000000"/>
          <w:shd w:val="clear" w:color="auto" w:fill="FFFFFF"/>
        </w:rPr>
        <w:t>information</w:t>
      </w:r>
      <w:r w:rsidRPr="0066613E">
        <w:rPr>
          <w:b w:val="0"/>
          <w:bCs w:val="0"/>
          <w:color w:val="000000"/>
          <w:shd w:val="clear" w:color="auto" w:fill="FFFFFF"/>
        </w:rPr>
        <w:t> </w:t>
      </w:r>
      <w:r w:rsidRPr="0066613E">
        <w:rPr>
          <w:rStyle w:val="sw"/>
          <w:b w:val="0"/>
          <w:bCs w:val="0"/>
          <w:color w:val="000000"/>
          <w:shd w:val="clear" w:color="auto" w:fill="FFFFFF"/>
        </w:rPr>
        <w:t>about</w:t>
      </w:r>
      <w:r w:rsidRPr="0066613E">
        <w:rPr>
          <w:b w:val="0"/>
          <w:bCs w:val="0"/>
          <w:color w:val="000000"/>
          <w:shd w:val="clear" w:color="auto" w:fill="FFFFFF"/>
        </w:rPr>
        <w:t> </w:t>
      </w:r>
      <w:r w:rsidRPr="0066613E">
        <w:rPr>
          <w:rStyle w:val="sw"/>
          <w:b w:val="0"/>
          <w:bCs w:val="0"/>
          <w:color w:val="000000"/>
          <w:shd w:val="clear" w:color="auto" w:fill="FFFFFF"/>
        </w:rPr>
        <w:t>the</w:t>
      </w:r>
      <w:r w:rsidRPr="0066613E">
        <w:rPr>
          <w:b w:val="0"/>
          <w:bCs w:val="0"/>
          <w:color w:val="000000"/>
          <w:shd w:val="clear" w:color="auto" w:fill="FFFFFF"/>
        </w:rPr>
        <w:t> </w:t>
      </w:r>
      <w:r w:rsidRPr="0066613E">
        <w:rPr>
          <w:rStyle w:val="sw"/>
          <w:b w:val="0"/>
          <w:bCs w:val="0"/>
          <w:color w:val="000000"/>
          <w:shd w:val="clear" w:color="auto" w:fill="FFFFFF"/>
        </w:rPr>
        <w:t>data</w:t>
      </w:r>
      <w:r w:rsidRPr="0066613E">
        <w:rPr>
          <w:b w:val="0"/>
          <w:bCs w:val="0"/>
          <w:color w:val="000000"/>
          <w:shd w:val="clear" w:color="auto" w:fill="FFFFFF"/>
        </w:rPr>
        <w:t> </w:t>
      </w:r>
      <w:r w:rsidRPr="0066613E">
        <w:rPr>
          <w:rStyle w:val="sw"/>
          <w:b w:val="0"/>
          <w:bCs w:val="0"/>
          <w:color w:val="000000"/>
          <w:shd w:val="clear" w:color="auto" w:fill="FFFFFF"/>
        </w:rPr>
        <w:t>set</w:t>
      </w:r>
      <w:r w:rsidRPr="0066613E">
        <w:rPr>
          <w:b w:val="0"/>
          <w:bCs w:val="0"/>
          <w:color w:val="000000"/>
          <w:shd w:val="clear" w:color="auto" w:fill="FFFFFF"/>
        </w:rPr>
        <w:t> </w:t>
      </w:r>
      <w:r w:rsidRPr="0066613E">
        <w:rPr>
          <w:rStyle w:val="sw"/>
          <w:b w:val="0"/>
          <w:bCs w:val="0"/>
          <w:color w:val="000000"/>
          <w:shd w:val="clear" w:color="auto" w:fill="FFFFFF"/>
        </w:rPr>
        <w:t>and</w:t>
      </w:r>
      <w:r w:rsidRPr="0066613E">
        <w:rPr>
          <w:b w:val="0"/>
          <w:bCs w:val="0"/>
          <w:color w:val="000000"/>
          <w:shd w:val="clear" w:color="auto" w:fill="FFFFFF"/>
        </w:rPr>
        <w:t> </w:t>
      </w:r>
      <w:r w:rsidRPr="0066613E">
        <w:rPr>
          <w:rStyle w:val="sw"/>
          <w:b w:val="0"/>
          <w:bCs w:val="0"/>
          <w:color w:val="000000"/>
          <w:shd w:val="clear" w:color="auto" w:fill="FFFFFF"/>
        </w:rPr>
        <w:t>waste</w:t>
      </w:r>
      <w:r w:rsidRPr="0066613E">
        <w:rPr>
          <w:b w:val="0"/>
          <w:bCs w:val="0"/>
          <w:color w:val="000000"/>
          <w:shd w:val="clear" w:color="auto" w:fill="FFFFFF"/>
        </w:rPr>
        <w:t> </w:t>
      </w:r>
      <w:r w:rsidRPr="0066613E">
        <w:rPr>
          <w:rStyle w:val="sw"/>
          <w:b w:val="0"/>
          <w:bCs w:val="0"/>
          <w:color w:val="000000"/>
          <w:shd w:val="clear" w:color="auto" w:fill="FFFFFF"/>
        </w:rPr>
        <w:t>level</w:t>
      </w:r>
      <w:r w:rsidRPr="0066613E">
        <w:rPr>
          <w:b w:val="0"/>
          <w:bCs w:val="0"/>
          <w:color w:val="000000"/>
          <w:shd w:val="clear" w:color="auto" w:fill="FFFFFF"/>
        </w:rPr>
        <w:t> </w:t>
      </w:r>
      <w:r w:rsidRPr="0066613E">
        <w:rPr>
          <w:rStyle w:val="sw"/>
          <w:b w:val="0"/>
          <w:bCs w:val="0"/>
          <w:color w:val="000000"/>
          <w:shd w:val="clear" w:color="auto" w:fill="FFFFFF"/>
        </w:rPr>
        <w:t>management</w:t>
      </w:r>
      <w:r w:rsidRPr="0066613E">
        <w:rPr>
          <w:b w:val="0"/>
          <w:bCs w:val="0"/>
          <w:color w:val="000000"/>
          <w:shd w:val="clear" w:color="auto" w:fill="FFFFFF"/>
        </w:rPr>
        <w:t> </w:t>
      </w:r>
      <w:r w:rsidRPr="0066613E">
        <w:rPr>
          <w:rStyle w:val="sw"/>
          <w:b w:val="0"/>
          <w:bCs w:val="0"/>
          <w:color w:val="000000"/>
          <w:shd w:val="clear" w:color="auto" w:fill="FFFFFF"/>
        </w:rPr>
        <w:t>technologies.</w:t>
      </w:r>
    </w:p>
    <w:p w14:paraId="492B30AB" w14:textId="24FEF220" w:rsidR="00CC66D4" w:rsidRDefault="00D63ED6" w:rsidP="00E212A2">
      <w:pPr>
        <w:pStyle w:val="Heading1"/>
        <w:numPr>
          <w:ilvl w:val="1"/>
          <w:numId w:val="10"/>
        </w:numPr>
        <w:tabs>
          <w:tab w:val="left" w:pos="640"/>
        </w:tabs>
        <w:spacing w:before="219"/>
        <w:jc w:val="both"/>
      </w:pPr>
      <w:r>
        <w:t>INTRODUCTION</w:t>
      </w:r>
    </w:p>
    <w:p w14:paraId="2893F938" w14:textId="77777777" w:rsidR="00B55E60" w:rsidRDefault="00B55E60" w:rsidP="00E212A2">
      <w:pPr>
        <w:pStyle w:val="BodyText"/>
        <w:spacing w:line="360" w:lineRule="auto"/>
        <w:ind w:left="220" w:right="321" w:firstLine="719"/>
        <w:jc w:val="both"/>
      </w:pPr>
    </w:p>
    <w:p w14:paraId="7456A164" w14:textId="77777777" w:rsidR="00727177" w:rsidRDefault="00727177" w:rsidP="00E212A2">
      <w:pPr>
        <w:spacing w:line="360" w:lineRule="auto"/>
        <w:ind w:firstLine="420"/>
        <w:jc w:val="both"/>
        <w:rPr>
          <w:rStyle w:val="sw"/>
          <w:color w:val="000000"/>
          <w:sz w:val="28"/>
          <w:szCs w:val="28"/>
          <w:shd w:val="clear" w:color="auto" w:fill="FFFFFF"/>
        </w:rPr>
      </w:pP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is</w:t>
      </w:r>
      <w:r w:rsidRPr="00727177">
        <w:rPr>
          <w:color w:val="000000"/>
          <w:sz w:val="28"/>
          <w:szCs w:val="28"/>
          <w:shd w:val="clear" w:color="auto" w:fill="FFFFFF"/>
        </w:rPr>
        <w:t> </w:t>
      </w:r>
      <w:r w:rsidRPr="00727177">
        <w:rPr>
          <w:rStyle w:val="sw"/>
          <w:color w:val="000000"/>
          <w:sz w:val="28"/>
          <w:szCs w:val="28"/>
          <w:shd w:val="clear" w:color="auto" w:fill="FFFFFF"/>
        </w:rPr>
        <w:t>part</w:t>
      </w:r>
      <w:r w:rsidRPr="00727177">
        <w:rPr>
          <w:color w:val="000000"/>
          <w:sz w:val="28"/>
          <w:szCs w:val="28"/>
          <w:shd w:val="clear" w:color="auto" w:fill="FFFFFF"/>
        </w:rPr>
        <w:t> </w:t>
      </w:r>
      <w:r w:rsidRPr="00727177">
        <w:rPr>
          <w:rStyle w:val="sw"/>
          <w:color w:val="000000"/>
          <w:sz w:val="28"/>
          <w:szCs w:val="28"/>
          <w:shd w:val="clear" w:color="auto" w:fill="FFFFFF"/>
        </w:rPr>
        <w:t>of</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economy;</w:t>
      </w:r>
      <w:r w:rsidRPr="00727177">
        <w:rPr>
          <w:color w:val="000000"/>
          <w:sz w:val="28"/>
          <w:szCs w:val="28"/>
          <w:shd w:val="clear" w:color="auto" w:fill="FFFFFF"/>
        </w:rPr>
        <w:t> </w:t>
      </w:r>
      <w:r w:rsidRPr="00727177">
        <w:rPr>
          <w:rStyle w:val="sw"/>
          <w:color w:val="000000"/>
          <w:sz w:val="28"/>
          <w:szCs w:val="28"/>
          <w:shd w:val="clear" w:color="auto" w:fill="FFFFFF"/>
        </w:rPr>
        <w:t>It</w:t>
      </w:r>
      <w:r w:rsidRPr="00727177">
        <w:rPr>
          <w:color w:val="000000"/>
          <w:sz w:val="28"/>
          <w:szCs w:val="28"/>
          <w:shd w:val="clear" w:color="auto" w:fill="FFFFFF"/>
        </w:rPr>
        <w:t> </w:t>
      </w:r>
      <w:r w:rsidRPr="00727177">
        <w:rPr>
          <w:rStyle w:val="sw"/>
          <w:color w:val="000000"/>
          <w:sz w:val="28"/>
          <w:szCs w:val="28"/>
          <w:shd w:val="clear" w:color="auto" w:fill="FFFFFF"/>
        </w:rPr>
        <w:t>is</w:t>
      </w:r>
      <w:r w:rsidRPr="00727177">
        <w:rPr>
          <w:color w:val="000000"/>
          <w:sz w:val="28"/>
          <w:szCs w:val="28"/>
          <w:shd w:val="clear" w:color="auto" w:fill="FFFFFF"/>
        </w:rPr>
        <w:t> </w:t>
      </w:r>
      <w:r w:rsidRPr="00727177">
        <w:rPr>
          <w:rStyle w:val="sw"/>
          <w:color w:val="000000"/>
          <w:sz w:val="28"/>
          <w:szCs w:val="28"/>
          <w:shd w:val="clear" w:color="auto" w:fill="FFFFFF"/>
        </w:rPr>
        <w:t>a</w:t>
      </w:r>
      <w:r w:rsidRPr="00727177">
        <w:rPr>
          <w:color w:val="000000"/>
          <w:sz w:val="28"/>
          <w:szCs w:val="28"/>
          <w:shd w:val="clear" w:color="auto" w:fill="FFFFFF"/>
        </w:rPr>
        <w:t> </w:t>
      </w:r>
      <w:r w:rsidRPr="00727177">
        <w:rPr>
          <w:rStyle w:val="sw"/>
          <w:color w:val="000000"/>
          <w:sz w:val="28"/>
          <w:szCs w:val="28"/>
          <w:shd w:val="clear" w:color="auto" w:fill="FFFFFF"/>
        </w:rPr>
        <w:t>product</w:t>
      </w:r>
      <w:r w:rsidRPr="00727177">
        <w:rPr>
          <w:color w:val="000000"/>
          <w:sz w:val="28"/>
          <w:szCs w:val="28"/>
          <w:shd w:val="clear" w:color="auto" w:fill="FFFFFF"/>
        </w:rPr>
        <w:t> </w:t>
      </w:r>
      <w:r w:rsidRPr="00727177">
        <w:rPr>
          <w:rStyle w:val="sw"/>
          <w:color w:val="000000"/>
          <w:sz w:val="28"/>
          <w:szCs w:val="28"/>
          <w:shd w:val="clear" w:color="auto" w:fill="FFFFFF"/>
        </w:rPr>
        <w:t>(output)</w:t>
      </w:r>
      <w:r w:rsidRPr="00727177">
        <w:rPr>
          <w:color w:val="000000"/>
          <w:sz w:val="28"/>
          <w:szCs w:val="28"/>
          <w:shd w:val="clear" w:color="auto" w:fill="FFFFFF"/>
        </w:rPr>
        <w:t> </w:t>
      </w:r>
      <w:r w:rsidRPr="00727177">
        <w:rPr>
          <w:rStyle w:val="sw"/>
          <w:color w:val="000000"/>
          <w:sz w:val="28"/>
          <w:szCs w:val="28"/>
          <w:shd w:val="clear" w:color="auto" w:fill="FFFFFF"/>
        </w:rPr>
        <w:t>of</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economy,</w:t>
      </w:r>
      <w:r w:rsidRPr="00727177">
        <w:rPr>
          <w:color w:val="000000"/>
          <w:sz w:val="28"/>
          <w:szCs w:val="28"/>
          <w:shd w:val="clear" w:color="auto" w:fill="FFFFFF"/>
        </w:rPr>
        <w:t> </w:t>
      </w:r>
      <w:r w:rsidRPr="00727177">
        <w:rPr>
          <w:rStyle w:val="sw"/>
          <w:color w:val="000000"/>
          <w:sz w:val="28"/>
          <w:szCs w:val="28"/>
          <w:shd w:val="clear" w:color="auto" w:fill="FFFFFF"/>
        </w:rPr>
        <w:t>government</w:t>
      </w:r>
      <w:r w:rsidRPr="00727177">
        <w:rPr>
          <w:color w:val="000000"/>
          <w:sz w:val="28"/>
          <w:szCs w:val="28"/>
          <w:shd w:val="clear" w:color="auto" w:fill="FFFFFF"/>
        </w:rPr>
        <w:t> </w:t>
      </w:r>
      <w:r w:rsidRPr="00727177">
        <w:rPr>
          <w:rStyle w:val="sw"/>
          <w:color w:val="000000"/>
          <w:sz w:val="28"/>
          <w:szCs w:val="28"/>
          <w:shd w:val="clear" w:color="auto" w:fill="FFFFFF"/>
        </w:rPr>
        <w:t>and</w:t>
      </w:r>
      <w:r w:rsidRPr="00727177">
        <w:rPr>
          <w:color w:val="000000"/>
          <w:sz w:val="28"/>
          <w:szCs w:val="28"/>
          <w:shd w:val="clear" w:color="auto" w:fill="FFFFFF"/>
        </w:rPr>
        <w:t> </w:t>
      </w:r>
      <w:r w:rsidRPr="00727177">
        <w:rPr>
          <w:rStyle w:val="sw"/>
          <w:color w:val="000000"/>
          <w:sz w:val="28"/>
          <w:szCs w:val="28"/>
          <w:shd w:val="clear" w:color="auto" w:fill="FFFFFF"/>
        </w:rPr>
        <w:t>family.</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also</w:t>
      </w:r>
      <w:r w:rsidRPr="00727177">
        <w:rPr>
          <w:color w:val="000000"/>
          <w:sz w:val="28"/>
          <w:szCs w:val="28"/>
          <w:shd w:val="clear" w:color="auto" w:fill="FFFFFF"/>
        </w:rPr>
        <w:t> </w:t>
      </w:r>
      <w:r w:rsidRPr="00727177">
        <w:rPr>
          <w:rStyle w:val="sw"/>
          <w:color w:val="000000"/>
          <w:sz w:val="28"/>
          <w:szCs w:val="28"/>
          <w:shd w:val="clear" w:color="auto" w:fill="FFFFFF"/>
        </w:rPr>
        <w:t>forms</w:t>
      </w:r>
      <w:r w:rsidRPr="00727177">
        <w:rPr>
          <w:color w:val="000000"/>
          <w:sz w:val="28"/>
          <w:szCs w:val="28"/>
          <w:shd w:val="clear" w:color="auto" w:fill="FFFFFF"/>
        </w:rPr>
        <w:t> </w:t>
      </w:r>
      <w:r w:rsidRPr="00727177">
        <w:rPr>
          <w:rStyle w:val="sw"/>
          <w:color w:val="000000"/>
          <w:sz w:val="28"/>
          <w:szCs w:val="28"/>
          <w:shd w:val="clear" w:color="auto" w:fill="FFFFFF"/>
        </w:rPr>
        <w:t>an</w:t>
      </w:r>
      <w:r w:rsidRPr="00727177">
        <w:rPr>
          <w:color w:val="000000"/>
          <w:sz w:val="28"/>
          <w:szCs w:val="28"/>
          <w:shd w:val="clear" w:color="auto" w:fill="FFFFFF"/>
        </w:rPr>
        <w:t> </w:t>
      </w:r>
      <w:r w:rsidRPr="00727177">
        <w:rPr>
          <w:rStyle w:val="sw"/>
          <w:color w:val="000000"/>
          <w:sz w:val="28"/>
          <w:szCs w:val="28"/>
          <w:shd w:val="clear" w:color="auto" w:fill="FFFFFF"/>
        </w:rPr>
        <w:t>input</w:t>
      </w:r>
      <w:r w:rsidRPr="00727177">
        <w:rPr>
          <w:color w:val="000000"/>
          <w:sz w:val="28"/>
          <w:szCs w:val="28"/>
          <w:shd w:val="clear" w:color="auto" w:fill="FFFFFF"/>
        </w:rPr>
        <w:t> </w:t>
      </w:r>
      <w:r w:rsidRPr="00727177">
        <w:rPr>
          <w:rStyle w:val="sw"/>
          <w:color w:val="000000"/>
          <w:sz w:val="28"/>
          <w:szCs w:val="28"/>
          <w:shd w:val="clear" w:color="auto" w:fill="FFFFFF"/>
        </w:rPr>
        <w:t>into</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economy</w:t>
      </w:r>
      <w:r w:rsidRPr="00727177">
        <w:rPr>
          <w:color w:val="000000"/>
          <w:sz w:val="28"/>
          <w:szCs w:val="28"/>
          <w:shd w:val="clear" w:color="auto" w:fill="FFFFFF"/>
        </w:rPr>
        <w:t> </w:t>
      </w:r>
      <w:r w:rsidRPr="00727177">
        <w:rPr>
          <w:rStyle w:val="sw"/>
          <w:color w:val="000000"/>
          <w:sz w:val="28"/>
          <w:szCs w:val="28"/>
          <w:shd w:val="clear" w:color="auto" w:fill="FFFFFF"/>
        </w:rPr>
        <w:t>through</w:t>
      </w:r>
      <w:r w:rsidRPr="00727177">
        <w:rPr>
          <w:color w:val="000000"/>
          <w:sz w:val="28"/>
          <w:szCs w:val="28"/>
          <w:shd w:val="clear" w:color="auto" w:fill="FFFFFF"/>
        </w:rPr>
        <w:t> </w:t>
      </w:r>
      <w:r w:rsidRPr="00727177">
        <w:rPr>
          <w:rStyle w:val="sw"/>
          <w:color w:val="000000"/>
          <w:sz w:val="28"/>
          <w:szCs w:val="28"/>
          <w:shd w:val="clear" w:color="auto" w:fill="FFFFFF"/>
        </w:rPr>
        <w:t>material</w:t>
      </w:r>
      <w:r w:rsidRPr="00727177">
        <w:rPr>
          <w:color w:val="000000"/>
          <w:sz w:val="28"/>
          <w:szCs w:val="28"/>
          <w:shd w:val="clear" w:color="auto" w:fill="FFFFFF"/>
        </w:rPr>
        <w:t> </w:t>
      </w:r>
      <w:r w:rsidRPr="00727177">
        <w:rPr>
          <w:rStyle w:val="sw"/>
          <w:color w:val="000000"/>
          <w:sz w:val="28"/>
          <w:szCs w:val="28"/>
          <w:shd w:val="clear" w:color="auto" w:fill="FFFFFF"/>
        </w:rPr>
        <w:t>or</w:t>
      </w:r>
      <w:r w:rsidRPr="00727177">
        <w:rPr>
          <w:color w:val="000000"/>
          <w:sz w:val="28"/>
          <w:szCs w:val="28"/>
          <w:shd w:val="clear" w:color="auto" w:fill="FFFFFF"/>
        </w:rPr>
        <w:t> </w:t>
      </w:r>
      <w:r w:rsidRPr="00727177">
        <w:rPr>
          <w:rStyle w:val="sw"/>
          <w:color w:val="000000"/>
          <w:sz w:val="28"/>
          <w:szCs w:val="28"/>
          <w:shd w:val="clear" w:color="auto" w:fill="FFFFFF"/>
        </w:rPr>
        <w:t>energy</w:t>
      </w:r>
      <w:r w:rsidRPr="00727177">
        <w:rPr>
          <w:color w:val="000000"/>
          <w:sz w:val="28"/>
          <w:szCs w:val="28"/>
          <w:shd w:val="clear" w:color="auto" w:fill="FFFFFF"/>
        </w:rPr>
        <w:t> </w:t>
      </w:r>
      <w:r w:rsidRPr="00727177">
        <w:rPr>
          <w:rStyle w:val="sw"/>
          <w:color w:val="000000"/>
          <w:sz w:val="28"/>
          <w:szCs w:val="28"/>
          <w:shd w:val="clear" w:color="auto" w:fill="FFFFFF"/>
        </w:rPr>
        <w:t>recovery.</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generation</w:t>
      </w:r>
      <w:r w:rsidRPr="00727177">
        <w:rPr>
          <w:color w:val="000000"/>
          <w:sz w:val="28"/>
          <w:szCs w:val="28"/>
          <w:shd w:val="clear" w:color="auto" w:fill="FFFFFF"/>
        </w:rPr>
        <w:t> </w:t>
      </w:r>
      <w:r w:rsidRPr="00727177">
        <w:rPr>
          <w:rStyle w:val="sw"/>
          <w:color w:val="000000"/>
          <w:sz w:val="28"/>
          <w:szCs w:val="28"/>
          <w:shd w:val="clear" w:color="auto" w:fill="FFFFFF"/>
        </w:rPr>
        <w:t>in</w:t>
      </w:r>
      <w:r w:rsidRPr="00727177">
        <w:rPr>
          <w:color w:val="000000"/>
          <w:sz w:val="28"/>
          <w:szCs w:val="28"/>
          <w:shd w:val="clear" w:color="auto" w:fill="FFFFFF"/>
        </w:rPr>
        <w:t> </w:t>
      </w:r>
      <w:r w:rsidRPr="00727177">
        <w:rPr>
          <w:rStyle w:val="sw"/>
          <w:color w:val="000000"/>
          <w:sz w:val="28"/>
          <w:szCs w:val="28"/>
          <w:shd w:val="clear" w:color="auto" w:fill="FFFFFF"/>
        </w:rPr>
        <w:t>India</w:t>
      </w:r>
      <w:r w:rsidRPr="00727177">
        <w:rPr>
          <w:color w:val="000000"/>
          <w:sz w:val="28"/>
          <w:szCs w:val="28"/>
          <w:shd w:val="clear" w:color="auto" w:fill="FFFFFF"/>
        </w:rPr>
        <w:t> </w:t>
      </w:r>
      <w:r w:rsidRPr="00727177">
        <w:rPr>
          <w:rStyle w:val="sw"/>
          <w:color w:val="000000"/>
          <w:sz w:val="28"/>
          <w:szCs w:val="28"/>
          <w:shd w:val="clear" w:color="auto" w:fill="FFFFFF"/>
        </w:rPr>
        <w:t>has</w:t>
      </w:r>
      <w:r w:rsidRPr="00727177">
        <w:rPr>
          <w:color w:val="000000"/>
          <w:sz w:val="28"/>
          <w:szCs w:val="28"/>
          <w:shd w:val="clear" w:color="auto" w:fill="FFFFFF"/>
        </w:rPr>
        <w:t> </w:t>
      </w:r>
      <w:r w:rsidRPr="00727177">
        <w:rPr>
          <w:rStyle w:val="sw"/>
          <w:color w:val="000000"/>
          <w:sz w:val="28"/>
          <w:szCs w:val="28"/>
          <w:shd w:val="clear" w:color="auto" w:fill="FFFFFF"/>
        </w:rPr>
        <w:t>been</w:t>
      </w:r>
      <w:r w:rsidRPr="00727177">
        <w:rPr>
          <w:color w:val="000000"/>
          <w:sz w:val="28"/>
          <w:szCs w:val="28"/>
          <w:shd w:val="clear" w:color="auto" w:fill="FFFFFF"/>
        </w:rPr>
        <w:t> </w:t>
      </w:r>
      <w:r w:rsidRPr="00727177">
        <w:rPr>
          <w:rStyle w:val="sw"/>
          <w:color w:val="000000"/>
          <w:sz w:val="28"/>
          <w:szCs w:val="28"/>
          <w:shd w:val="clear" w:color="auto" w:fill="FFFFFF"/>
        </w:rPr>
        <w:t>increasing</w:t>
      </w:r>
      <w:r w:rsidRPr="00727177">
        <w:rPr>
          <w:color w:val="000000"/>
          <w:sz w:val="28"/>
          <w:szCs w:val="28"/>
          <w:shd w:val="clear" w:color="auto" w:fill="FFFFFF"/>
        </w:rPr>
        <w:t> </w:t>
      </w:r>
      <w:r w:rsidRPr="00727177">
        <w:rPr>
          <w:rStyle w:val="sw"/>
          <w:color w:val="000000"/>
          <w:sz w:val="28"/>
          <w:szCs w:val="28"/>
          <w:shd w:val="clear" w:color="auto" w:fill="FFFFFF"/>
        </w:rPr>
        <w:t>steadily</w:t>
      </w:r>
      <w:r w:rsidRPr="00727177">
        <w:rPr>
          <w:color w:val="000000"/>
          <w:sz w:val="28"/>
          <w:szCs w:val="28"/>
          <w:shd w:val="clear" w:color="auto" w:fill="FFFFFF"/>
        </w:rPr>
        <w:t> </w:t>
      </w:r>
      <w:r w:rsidRPr="00727177">
        <w:rPr>
          <w:rStyle w:val="sw"/>
          <w:color w:val="000000"/>
          <w:sz w:val="28"/>
          <w:szCs w:val="28"/>
          <w:shd w:val="clear" w:color="auto" w:fill="FFFFFF"/>
        </w:rPr>
        <w:t>over</w:t>
      </w:r>
      <w:r w:rsidRPr="00727177">
        <w:rPr>
          <w:color w:val="000000"/>
          <w:sz w:val="28"/>
          <w:szCs w:val="28"/>
          <w:shd w:val="clear" w:color="auto" w:fill="FFFFFF"/>
        </w:rPr>
        <w:t> </w:t>
      </w:r>
      <w:r w:rsidRPr="00727177">
        <w:rPr>
          <w:rStyle w:val="sw"/>
          <w:color w:val="000000"/>
          <w:sz w:val="28"/>
          <w:szCs w:val="28"/>
          <w:shd w:val="clear" w:color="auto" w:fill="FFFFFF"/>
        </w:rPr>
        <w:t>time.</w:t>
      </w:r>
      <w:r w:rsidRPr="00727177">
        <w:rPr>
          <w:color w:val="000000"/>
          <w:sz w:val="28"/>
          <w:szCs w:val="28"/>
          <w:shd w:val="clear" w:color="auto" w:fill="FFFFFF"/>
        </w:rPr>
        <w:t> </w:t>
      </w:r>
      <w:r w:rsidRPr="00727177">
        <w:rPr>
          <w:rStyle w:val="sw"/>
          <w:color w:val="000000"/>
          <w:sz w:val="28"/>
          <w:szCs w:val="28"/>
          <w:shd w:val="clear" w:color="auto" w:fill="FFFFFF"/>
        </w:rPr>
        <w:t>Managing</w:t>
      </w:r>
      <w:r w:rsidRPr="00727177">
        <w:rPr>
          <w:color w:val="000000"/>
          <w:sz w:val="28"/>
          <w:szCs w:val="28"/>
          <w:shd w:val="clear" w:color="auto" w:fill="FFFFFF"/>
        </w:rPr>
        <w:t> </w:t>
      </w:r>
      <w:r w:rsidRPr="00727177">
        <w:rPr>
          <w:rStyle w:val="sw"/>
          <w:color w:val="000000"/>
          <w:sz w:val="28"/>
          <w:szCs w:val="28"/>
          <w:shd w:val="clear" w:color="auto" w:fill="FFFFFF"/>
        </w:rPr>
        <w:t>this</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has</w:t>
      </w:r>
      <w:r w:rsidRPr="00727177">
        <w:rPr>
          <w:color w:val="000000"/>
          <w:sz w:val="28"/>
          <w:szCs w:val="28"/>
          <w:shd w:val="clear" w:color="auto" w:fill="FFFFFF"/>
        </w:rPr>
        <w:t> </w:t>
      </w:r>
      <w:r w:rsidRPr="00727177">
        <w:rPr>
          <w:rStyle w:val="sw"/>
          <w:color w:val="000000"/>
          <w:sz w:val="28"/>
          <w:szCs w:val="28"/>
          <w:shd w:val="clear" w:color="auto" w:fill="FFFFFF"/>
        </w:rPr>
        <w:t>financial</w:t>
      </w:r>
      <w:r w:rsidRPr="00727177">
        <w:rPr>
          <w:color w:val="000000"/>
          <w:sz w:val="28"/>
          <w:szCs w:val="28"/>
          <w:shd w:val="clear" w:color="auto" w:fill="FFFFFF"/>
        </w:rPr>
        <w:t> </w:t>
      </w:r>
      <w:r w:rsidRPr="00727177">
        <w:rPr>
          <w:rStyle w:val="sw"/>
          <w:color w:val="000000"/>
          <w:sz w:val="28"/>
          <w:szCs w:val="28"/>
          <w:shd w:val="clear" w:color="auto" w:fill="FFFFFF"/>
        </w:rPr>
        <w:t>consequences</w:t>
      </w:r>
      <w:r w:rsidRPr="00727177">
        <w:rPr>
          <w:color w:val="000000"/>
          <w:sz w:val="28"/>
          <w:szCs w:val="28"/>
          <w:shd w:val="clear" w:color="auto" w:fill="FFFFFF"/>
        </w:rPr>
        <w:t> </w:t>
      </w:r>
      <w:r w:rsidRPr="00727177">
        <w:rPr>
          <w:rStyle w:val="sw"/>
          <w:color w:val="000000"/>
          <w:sz w:val="28"/>
          <w:szCs w:val="28"/>
          <w:shd w:val="clear" w:color="auto" w:fill="FFFFFF"/>
        </w:rPr>
        <w:t>on</w:t>
      </w:r>
      <w:r w:rsidRPr="00727177">
        <w:rPr>
          <w:color w:val="000000"/>
          <w:sz w:val="28"/>
          <w:szCs w:val="28"/>
          <w:shd w:val="clear" w:color="auto" w:fill="FFFFFF"/>
        </w:rPr>
        <w:t> </w:t>
      </w:r>
      <w:r w:rsidRPr="00727177">
        <w:rPr>
          <w:rStyle w:val="sw"/>
          <w:color w:val="000000"/>
          <w:sz w:val="28"/>
          <w:szCs w:val="28"/>
          <w:shd w:val="clear" w:color="auto" w:fill="FFFFFF"/>
        </w:rPr>
        <w:t>productivity,</w:t>
      </w:r>
      <w:r w:rsidRPr="00727177">
        <w:rPr>
          <w:color w:val="000000"/>
          <w:sz w:val="28"/>
          <w:szCs w:val="28"/>
          <w:shd w:val="clear" w:color="auto" w:fill="FFFFFF"/>
        </w:rPr>
        <w:t> </w:t>
      </w:r>
      <w:r w:rsidRPr="00727177">
        <w:rPr>
          <w:rStyle w:val="sw"/>
          <w:color w:val="000000"/>
          <w:sz w:val="28"/>
          <w:szCs w:val="28"/>
          <w:shd w:val="clear" w:color="auto" w:fill="FFFFFF"/>
        </w:rPr>
        <w:t>government</w:t>
      </w:r>
      <w:r w:rsidRPr="00727177">
        <w:rPr>
          <w:color w:val="000000"/>
          <w:sz w:val="28"/>
          <w:szCs w:val="28"/>
          <w:shd w:val="clear" w:color="auto" w:fill="FFFFFF"/>
        </w:rPr>
        <w:t> </w:t>
      </w:r>
      <w:r w:rsidRPr="00727177">
        <w:rPr>
          <w:rStyle w:val="sw"/>
          <w:color w:val="000000"/>
          <w:sz w:val="28"/>
          <w:szCs w:val="28"/>
          <w:shd w:val="clear" w:color="auto" w:fill="FFFFFF"/>
        </w:rPr>
        <w:t>spending</w:t>
      </w:r>
      <w:r w:rsidRPr="00727177">
        <w:rPr>
          <w:color w:val="000000"/>
          <w:sz w:val="28"/>
          <w:szCs w:val="28"/>
          <w:shd w:val="clear" w:color="auto" w:fill="FFFFFF"/>
        </w:rPr>
        <w:t> </w:t>
      </w:r>
      <w:r w:rsidRPr="00727177">
        <w:rPr>
          <w:rStyle w:val="sw"/>
          <w:color w:val="000000"/>
          <w:sz w:val="28"/>
          <w:szCs w:val="28"/>
          <w:shd w:val="clear" w:color="auto" w:fill="FFFFFF"/>
        </w:rPr>
        <w:t>and,</w:t>
      </w:r>
      <w:r w:rsidRPr="00727177">
        <w:rPr>
          <w:color w:val="000000"/>
          <w:sz w:val="28"/>
          <w:szCs w:val="28"/>
          <w:shd w:val="clear" w:color="auto" w:fill="FFFFFF"/>
        </w:rPr>
        <w:t> </w:t>
      </w:r>
      <w:r w:rsidRPr="00727177">
        <w:rPr>
          <w:rStyle w:val="sw"/>
          <w:color w:val="000000"/>
          <w:sz w:val="28"/>
          <w:szCs w:val="28"/>
          <w:shd w:val="clear" w:color="auto" w:fill="FFFFFF"/>
        </w:rPr>
        <w:t>of</w:t>
      </w:r>
      <w:r w:rsidRPr="00727177">
        <w:rPr>
          <w:color w:val="000000"/>
          <w:sz w:val="28"/>
          <w:szCs w:val="28"/>
          <w:shd w:val="clear" w:color="auto" w:fill="FFFFFF"/>
        </w:rPr>
        <w:t> </w:t>
      </w:r>
      <w:r w:rsidRPr="00727177">
        <w:rPr>
          <w:rStyle w:val="sw"/>
          <w:color w:val="000000"/>
          <w:sz w:val="28"/>
          <w:szCs w:val="28"/>
          <w:shd w:val="clear" w:color="auto" w:fill="FFFFFF"/>
        </w:rPr>
        <w:t>course,</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environment.</w:t>
      </w:r>
    </w:p>
    <w:p w14:paraId="6874C443" w14:textId="77777777" w:rsidR="00727177" w:rsidRDefault="00727177" w:rsidP="00E212A2">
      <w:pPr>
        <w:spacing w:line="360" w:lineRule="auto"/>
        <w:jc w:val="both"/>
        <w:rPr>
          <w:color w:val="000000"/>
          <w:sz w:val="28"/>
          <w:szCs w:val="28"/>
          <w:shd w:val="clear" w:color="auto" w:fill="FFFFFF"/>
        </w:rPr>
      </w:pPr>
    </w:p>
    <w:p w14:paraId="618BE07B" w14:textId="26817242" w:rsidR="00CC66D4" w:rsidRPr="00727177" w:rsidRDefault="00727177" w:rsidP="00E212A2">
      <w:pPr>
        <w:spacing w:line="360" w:lineRule="auto"/>
        <w:ind w:firstLine="219"/>
        <w:jc w:val="both"/>
        <w:rPr>
          <w:sz w:val="28"/>
          <w:szCs w:val="28"/>
        </w:rPr>
        <w:sectPr w:rsidR="00CC66D4" w:rsidRPr="00727177" w:rsidSect="00496170">
          <w:footerReference w:type="default" r:id="rId15"/>
          <w:pgSz w:w="11910" w:h="16840"/>
          <w:pgMar w:top="1360" w:right="960" w:bottom="940" w:left="1220" w:header="0" w:footer="748" w:gutter="0"/>
          <w:cols w:space="720"/>
        </w:sectPr>
      </w:pPr>
      <w:r w:rsidRPr="00727177">
        <w:rPr>
          <w:rStyle w:val="sw"/>
          <w:color w:val="000000"/>
          <w:sz w:val="28"/>
          <w:szCs w:val="28"/>
          <w:shd w:val="clear" w:color="auto" w:fill="FFFFFF"/>
        </w:rPr>
        <w:t>Although</w:t>
      </w:r>
      <w:r w:rsidRPr="00727177">
        <w:rPr>
          <w:color w:val="000000"/>
          <w:sz w:val="28"/>
          <w:szCs w:val="28"/>
          <w:shd w:val="clear" w:color="auto" w:fill="FFFFFF"/>
        </w:rPr>
        <w:t> </w:t>
      </w:r>
      <w:r w:rsidRPr="00727177">
        <w:rPr>
          <w:rStyle w:val="sw"/>
          <w:color w:val="000000"/>
          <w:sz w:val="28"/>
          <w:szCs w:val="28"/>
          <w:shd w:val="clear" w:color="auto" w:fill="FFFFFF"/>
        </w:rPr>
        <w:t>attempts</w:t>
      </w:r>
      <w:r w:rsidRPr="00727177">
        <w:rPr>
          <w:color w:val="000000"/>
          <w:sz w:val="28"/>
          <w:szCs w:val="28"/>
          <w:shd w:val="clear" w:color="auto" w:fill="FFFFFF"/>
        </w:rPr>
        <w:t> </w:t>
      </w:r>
      <w:r w:rsidRPr="00727177">
        <w:rPr>
          <w:rStyle w:val="sw"/>
          <w:color w:val="000000"/>
          <w:sz w:val="28"/>
          <w:szCs w:val="28"/>
          <w:shd w:val="clear" w:color="auto" w:fill="FFFFFF"/>
        </w:rPr>
        <w:t>have</w:t>
      </w:r>
      <w:r w:rsidRPr="00727177">
        <w:rPr>
          <w:color w:val="000000"/>
          <w:sz w:val="28"/>
          <w:szCs w:val="28"/>
          <w:shd w:val="clear" w:color="auto" w:fill="FFFFFF"/>
        </w:rPr>
        <w:t> </w:t>
      </w:r>
      <w:r w:rsidRPr="00727177">
        <w:rPr>
          <w:rStyle w:val="sw"/>
          <w:color w:val="000000"/>
          <w:sz w:val="28"/>
          <w:szCs w:val="28"/>
          <w:shd w:val="clear" w:color="auto" w:fill="FFFFFF"/>
        </w:rPr>
        <w:t>been</w:t>
      </w:r>
      <w:r w:rsidRPr="00727177">
        <w:rPr>
          <w:color w:val="000000"/>
          <w:sz w:val="28"/>
          <w:szCs w:val="28"/>
          <w:shd w:val="clear" w:color="auto" w:fill="FFFFFF"/>
        </w:rPr>
        <w:t> </w:t>
      </w:r>
      <w:r w:rsidRPr="00727177">
        <w:rPr>
          <w:rStyle w:val="sw"/>
          <w:color w:val="000000"/>
          <w:sz w:val="28"/>
          <w:szCs w:val="28"/>
          <w:shd w:val="clear" w:color="auto" w:fill="FFFFFF"/>
        </w:rPr>
        <w:t>made</w:t>
      </w:r>
      <w:r w:rsidRPr="00727177">
        <w:rPr>
          <w:color w:val="000000"/>
          <w:sz w:val="28"/>
          <w:szCs w:val="28"/>
          <w:shd w:val="clear" w:color="auto" w:fill="FFFFFF"/>
        </w:rPr>
        <w:t> </w:t>
      </w:r>
      <w:r w:rsidRPr="00727177">
        <w:rPr>
          <w:rStyle w:val="sw"/>
          <w:color w:val="000000"/>
          <w:sz w:val="28"/>
          <w:szCs w:val="28"/>
          <w:shd w:val="clear" w:color="auto" w:fill="FFFFFF"/>
        </w:rPr>
        <w:t>in</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past</w:t>
      </w:r>
      <w:r w:rsidRPr="00727177">
        <w:rPr>
          <w:color w:val="000000"/>
          <w:sz w:val="28"/>
          <w:szCs w:val="28"/>
          <w:shd w:val="clear" w:color="auto" w:fill="FFFFFF"/>
        </w:rPr>
        <w:t> </w:t>
      </w:r>
      <w:r w:rsidRPr="00727177">
        <w:rPr>
          <w:rStyle w:val="sw"/>
          <w:color w:val="000000"/>
          <w:sz w:val="28"/>
          <w:szCs w:val="28"/>
          <w:shd w:val="clear" w:color="auto" w:fill="FFFFFF"/>
        </w:rPr>
        <w:t>to</w:t>
      </w:r>
      <w:r w:rsidRPr="00727177">
        <w:rPr>
          <w:color w:val="000000"/>
          <w:sz w:val="28"/>
          <w:szCs w:val="28"/>
          <w:shd w:val="clear" w:color="auto" w:fill="FFFFFF"/>
        </w:rPr>
        <w:t> </w:t>
      </w:r>
      <w:r w:rsidRPr="00727177">
        <w:rPr>
          <w:rStyle w:val="sw"/>
          <w:color w:val="000000"/>
          <w:sz w:val="28"/>
          <w:szCs w:val="28"/>
          <w:shd w:val="clear" w:color="auto" w:fill="FFFFFF"/>
        </w:rPr>
        <w:t>implement</w:t>
      </w:r>
      <w:r w:rsidRPr="00727177">
        <w:rPr>
          <w:color w:val="000000"/>
          <w:sz w:val="28"/>
          <w:szCs w:val="28"/>
          <w:shd w:val="clear" w:color="auto" w:fill="FFFFFF"/>
        </w:rPr>
        <w:t> </w:t>
      </w:r>
      <w:r w:rsidRPr="00727177">
        <w:rPr>
          <w:rStyle w:val="sw"/>
          <w:color w:val="000000"/>
          <w:sz w:val="28"/>
          <w:szCs w:val="28"/>
          <w:shd w:val="clear" w:color="auto" w:fill="FFFFFF"/>
        </w:rPr>
        <w:t>plastic</w:t>
      </w:r>
      <w:r w:rsidRPr="00727177">
        <w:rPr>
          <w:color w:val="000000"/>
          <w:sz w:val="28"/>
          <w:szCs w:val="28"/>
          <w:shd w:val="clear" w:color="auto" w:fill="FFFFFF"/>
        </w:rPr>
        <w:t> </w:t>
      </w:r>
      <w:r w:rsidRPr="00727177">
        <w:rPr>
          <w:rStyle w:val="sw"/>
          <w:color w:val="000000"/>
          <w:sz w:val="28"/>
          <w:szCs w:val="28"/>
          <w:shd w:val="clear" w:color="auto" w:fill="FFFFFF"/>
        </w:rPr>
        <w:t>bans</w:t>
      </w:r>
      <w:r w:rsidRPr="00727177">
        <w:rPr>
          <w:color w:val="000000"/>
          <w:sz w:val="28"/>
          <w:szCs w:val="28"/>
          <w:shd w:val="clear" w:color="auto" w:fill="FFFFFF"/>
        </w:rPr>
        <w:t> </w:t>
      </w:r>
      <w:r w:rsidRPr="00727177">
        <w:rPr>
          <w:rStyle w:val="sw"/>
          <w:color w:val="000000"/>
          <w:sz w:val="28"/>
          <w:szCs w:val="28"/>
          <w:shd w:val="clear" w:color="auto" w:fill="FFFFFF"/>
        </w:rPr>
        <w:t>and</w:t>
      </w:r>
      <w:r w:rsidRPr="00727177">
        <w:rPr>
          <w:color w:val="000000"/>
          <w:sz w:val="28"/>
          <w:szCs w:val="28"/>
          <w:shd w:val="clear" w:color="auto" w:fill="FFFFFF"/>
        </w:rPr>
        <w:t> </w:t>
      </w:r>
      <w:r w:rsidRPr="00727177">
        <w:rPr>
          <w:rStyle w:val="sw"/>
          <w:color w:val="000000"/>
          <w:sz w:val="28"/>
          <w:szCs w:val="28"/>
          <w:shd w:val="clear" w:color="auto" w:fill="FFFFFF"/>
        </w:rPr>
        <w:t>separate</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by</w:t>
      </w:r>
      <w:r w:rsidRPr="00727177">
        <w:rPr>
          <w:color w:val="000000"/>
          <w:sz w:val="28"/>
          <w:szCs w:val="28"/>
          <w:shd w:val="clear" w:color="auto" w:fill="FFFFFF"/>
        </w:rPr>
        <w:t> </w:t>
      </w:r>
      <w:r w:rsidRPr="00727177">
        <w:rPr>
          <w:rStyle w:val="sw"/>
          <w:color w:val="000000"/>
          <w:sz w:val="28"/>
          <w:szCs w:val="28"/>
          <w:shd w:val="clear" w:color="auto" w:fill="FFFFFF"/>
        </w:rPr>
        <w:t>type,</w:t>
      </w:r>
      <w:r w:rsidRPr="00727177">
        <w:rPr>
          <w:color w:val="000000"/>
          <w:sz w:val="28"/>
          <w:szCs w:val="28"/>
          <w:shd w:val="clear" w:color="auto" w:fill="FFFFFF"/>
        </w:rPr>
        <w:t> </w:t>
      </w:r>
      <w:r w:rsidRPr="00727177">
        <w:rPr>
          <w:rStyle w:val="sw"/>
          <w:color w:val="000000"/>
          <w:sz w:val="28"/>
          <w:szCs w:val="28"/>
          <w:shd w:val="clear" w:color="auto" w:fill="FFFFFF"/>
        </w:rPr>
        <w:t>managing</w:t>
      </w:r>
      <w:r w:rsidRPr="00727177">
        <w:rPr>
          <w:color w:val="000000"/>
          <w:sz w:val="28"/>
          <w:szCs w:val="28"/>
          <w:shd w:val="clear" w:color="auto" w:fill="FFFFFF"/>
        </w:rPr>
        <w:t> </w:t>
      </w:r>
      <w:r w:rsidRPr="00727177">
        <w:rPr>
          <w:rStyle w:val="sw"/>
          <w:color w:val="000000"/>
          <w:sz w:val="28"/>
          <w:szCs w:val="28"/>
          <w:shd w:val="clear" w:color="auto" w:fill="FFFFFF"/>
        </w:rPr>
        <w:t>plastic</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remains</w:t>
      </w:r>
      <w:r w:rsidRPr="00727177">
        <w:rPr>
          <w:color w:val="000000"/>
          <w:sz w:val="28"/>
          <w:szCs w:val="28"/>
          <w:shd w:val="clear" w:color="auto" w:fill="FFFFFF"/>
        </w:rPr>
        <w:t> </w:t>
      </w:r>
      <w:r w:rsidRPr="00727177">
        <w:rPr>
          <w:rStyle w:val="sw"/>
          <w:color w:val="000000"/>
          <w:sz w:val="28"/>
          <w:szCs w:val="28"/>
          <w:shd w:val="clear" w:color="auto" w:fill="FFFFFF"/>
        </w:rPr>
        <w:t>an</w:t>
      </w:r>
      <w:r w:rsidRPr="00727177">
        <w:rPr>
          <w:color w:val="000000"/>
          <w:sz w:val="28"/>
          <w:szCs w:val="28"/>
          <w:shd w:val="clear" w:color="auto" w:fill="FFFFFF"/>
        </w:rPr>
        <w:t> </w:t>
      </w:r>
      <w:r w:rsidRPr="00727177">
        <w:rPr>
          <w:rStyle w:val="sw"/>
          <w:color w:val="000000"/>
          <w:sz w:val="28"/>
          <w:szCs w:val="28"/>
          <w:shd w:val="clear" w:color="auto" w:fill="FFFFFF"/>
        </w:rPr>
        <w:t>ongoing</w:t>
      </w:r>
      <w:r w:rsidRPr="00727177">
        <w:rPr>
          <w:color w:val="000000"/>
          <w:sz w:val="28"/>
          <w:szCs w:val="28"/>
          <w:shd w:val="clear" w:color="auto" w:fill="FFFFFF"/>
        </w:rPr>
        <w:t> </w:t>
      </w:r>
      <w:r w:rsidRPr="00727177">
        <w:rPr>
          <w:rStyle w:val="sw"/>
          <w:color w:val="000000"/>
          <w:sz w:val="28"/>
          <w:szCs w:val="28"/>
          <w:shd w:val="clear" w:color="auto" w:fill="FFFFFF"/>
        </w:rPr>
        <w:t>challenge.</w:t>
      </w:r>
      <w:r w:rsidRPr="00727177">
        <w:rPr>
          <w:color w:val="000000"/>
          <w:sz w:val="28"/>
          <w:szCs w:val="28"/>
          <w:shd w:val="clear" w:color="auto" w:fill="FFFFFF"/>
        </w:rPr>
        <w:t> </w:t>
      </w:r>
      <w:r w:rsidRPr="00727177">
        <w:rPr>
          <w:rStyle w:val="sw"/>
          <w:color w:val="000000"/>
          <w:sz w:val="28"/>
          <w:szCs w:val="28"/>
          <w:shd w:val="clear" w:color="auto" w:fill="FFFFFF"/>
        </w:rPr>
        <w:t>Inefficient</w:t>
      </w:r>
      <w:r w:rsidRPr="00727177">
        <w:rPr>
          <w:color w:val="000000"/>
          <w:sz w:val="28"/>
          <w:szCs w:val="28"/>
          <w:shd w:val="clear" w:color="auto" w:fill="FFFFFF"/>
        </w:rPr>
        <w:t> </w:t>
      </w:r>
      <w:r w:rsidRPr="00727177">
        <w:rPr>
          <w:rStyle w:val="sw"/>
          <w:color w:val="000000"/>
          <w:sz w:val="28"/>
          <w:szCs w:val="28"/>
          <w:shd w:val="clear" w:color="auto" w:fill="FFFFFF"/>
        </w:rPr>
        <w:t>manual</w:t>
      </w:r>
      <w:r w:rsidRPr="00727177">
        <w:rPr>
          <w:color w:val="000000"/>
          <w:sz w:val="28"/>
          <w:szCs w:val="28"/>
          <w:shd w:val="clear" w:color="auto" w:fill="FFFFFF"/>
        </w:rPr>
        <w:t> </w:t>
      </w:r>
      <w:r w:rsidRPr="00727177">
        <w:rPr>
          <w:rStyle w:val="sw"/>
          <w:color w:val="000000"/>
          <w:sz w:val="28"/>
          <w:szCs w:val="28"/>
          <w:shd w:val="clear" w:color="auto" w:fill="FFFFFF"/>
        </w:rPr>
        <w:t>verification</w:t>
      </w:r>
      <w:r w:rsidRPr="00727177">
        <w:rPr>
          <w:color w:val="000000"/>
          <w:sz w:val="28"/>
          <w:szCs w:val="28"/>
          <w:shd w:val="clear" w:color="auto" w:fill="FFFFFF"/>
        </w:rPr>
        <w:t> </w:t>
      </w:r>
      <w:r w:rsidRPr="00727177">
        <w:rPr>
          <w:rStyle w:val="sw"/>
          <w:color w:val="000000"/>
          <w:sz w:val="28"/>
          <w:szCs w:val="28"/>
          <w:shd w:val="clear" w:color="auto" w:fill="FFFFFF"/>
        </w:rPr>
        <w:t>processes</w:t>
      </w:r>
      <w:r w:rsidRPr="00727177">
        <w:rPr>
          <w:color w:val="000000"/>
          <w:sz w:val="28"/>
          <w:szCs w:val="28"/>
          <w:shd w:val="clear" w:color="auto" w:fill="FFFFFF"/>
        </w:rPr>
        <w:t> </w:t>
      </w:r>
      <w:r w:rsidRPr="00727177">
        <w:rPr>
          <w:rStyle w:val="sw"/>
          <w:color w:val="000000"/>
          <w:sz w:val="28"/>
          <w:szCs w:val="28"/>
          <w:shd w:val="clear" w:color="auto" w:fill="FFFFFF"/>
        </w:rPr>
        <w:t>often</w:t>
      </w:r>
      <w:r w:rsidRPr="00727177">
        <w:rPr>
          <w:color w:val="000000"/>
          <w:sz w:val="28"/>
          <w:szCs w:val="28"/>
          <w:shd w:val="clear" w:color="auto" w:fill="FFFFFF"/>
        </w:rPr>
        <w:t> </w:t>
      </w:r>
      <w:r w:rsidRPr="00727177">
        <w:rPr>
          <w:rStyle w:val="sw"/>
          <w:color w:val="000000"/>
          <w:sz w:val="28"/>
          <w:szCs w:val="28"/>
          <w:shd w:val="clear" w:color="auto" w:fill="FFFFFF"/>
        </w:rPr>
        <w:t>lead</w:t>
      </w:r>
      <w:r w:rsidRPr="00727177">
        <w:rPr>
          <w:color w:val="000000"/>
          <w:sz w:val="28"/>
          <w:szCs w:val="28"/>
          <w:shd w:val="clear" w:color="auto" w:fill="FFFFFF"/>
        </w:rPr>
        <w:t> </w:t>
      </w:r>
      <w:r w:rsidRPr="00727177">
        <w:rPr>
          <w:rStyle w:val="sw"/>
          <w:color w:val="000000"/>
          <w:sz w:val="28"/>
          <w:szCs w:val="28"/>
          <w:shd w:val="clear" w:color="auto" w:fill="FFFFFF"/>
        </w:rPr>
        <w:t>to</w:t>
      </w:r>
      <w:r w:rsidRPr="00727177">
        <w:rPr>
          <w:color w:val="000000"/>
          <w:sz w:val="28"/>
          <w:szCs w:val="28"/>
          <w:shd w:val="clear" w:color="auto" w:fill="FFFFFF"/>
        </w:rPr>
        <w:t> </w:t>
      </w:r>
      <w:r w:rsidRPr="00727177">
        <w:rPr>
          <w:rStyle w:val="sw"/>
          <w:color w:val="000000"/>
          <w:sz w:val="28"/>
          <w:szCs w:val="28"/>
          <w:shd w:val="clear" w:color="auto" w:fill="FFFFFF"/>
        </w:rPr>
        <w:t>contamination</w:t>
      </w:r>
      <w:r w:rsidRPr="00727177">
        <w:rPr>
          <w:color w:val="000000"/>
          <w:sz w:val="28"/>
          <w:szCs w:val="28"/>
          <w:shd w:val="clear" w:color="auto" w:fill="FFFFFF"/>
        </w:rPr>
        <w:t> </w:t>
      </w:r>
      <w:r w:rsidRPr="00727177">
        <w:rPr>
          <w:rStyle w:val="sw"/>
          <w:color w:val="000000"/>
          <w:sz w:val="28"/>
          <w:szCs w:val="28"/>
          <w:shd w:val="clear" w:color="auto" w:fill="FFFFFF"/>
        </w:rPr>
        <w:t>that</w:t>
      </w:r>
      <w:r w:rsidRPr="00727177">
        <w:rPr>
          <w:color w:val="000000"/>
          <w:sz w:val="28"/>
          <w:szCs w:val="28"/>
          <w:shd w:val="clear" w:color="auto" w:fill="FFFFFF"/>
        </w:rPr>
        <w:t> </w:t>
      </w:r>
      <w:r w:rsidRPr="00727177">
        <w:rPr>
          <w:rStyle w:val="sw"/>
          <w:color w:val="000000"/>
          <w:sz w:val="28"/>
          <w:szCs w:val="28"/>
          <w:shd w:val="clear" w:color="auto" w:fill="FFFFFF"/>
        </w:rPr>
        <w:t>hinders</w:t>
      </w:r>
      <w:r w:rsidRPr="00727177">
        <w:rPr>
          <w:color w:val="000000"/>
          <w:sz w:val="28"/>
          <w:szCs w:val="28"/>
          <w:shd w:val="clear" w:color="auto" w:fill="FFFFFF"/>
        </w:rPr>
        <w:t> </w:t>
      </w:r>
      <w:r w:rsidRPr="00727177">
        <w:rPr>
          <w:rStyle w:val="sw"/>
          <w:color w:val="000000"/>
          <w:sz w:val="28"/>
          <w:szCs w:val="28"/>
          <w:shd w:val="clear" w:color="auto" w:fill="FFFFFF"/>
        </w:rPr>
        <w:t>recycling.</w:t>
      </w:r>
      <w:r w:rsidRPr="00727177">
        <w:rPr>
          <w:color w:val="000000"/>
          <w:sz w:val="28"/>
          <w:szCs w:val="28"/>
          <w:shd w:val="clear" w:color="auto" w:fill="FFFFFF"/>
        </w:rPr>
        <w:t>  </w:t>
      </w:r>
      <w:r w:rsidRPr="00727177">
        <w:rPr>
          <w:rStyle w:val="sw"/>
          <w:color w:val="000000"/>
          <w:sz w:val="28"/>
          <w:szCs w:val="28"/>
          <w:shd w:val="clear" w:color="auto" w:fill="FFFFFF"/>
        </w:rPr>
        <w:t>The</w:t>
      </w:r>
      <w:r w:rsidRPr="00727177">
        <w:rPr>
          <w:color w:val="000000"/>
          <w:sz w:val="28"/>
          <w:szCs w:val="28"/>
          <w:shd w:val="clear" w:color="auto" w:fill="FFFFFF"/>
        </w:rPr>
        <w:t> </w:t>
      </w:r>
      <w:r w:rsidRPr="00727177">
        <w:rPr>
          <w:rStyle w:val="sw"/>
          <w:color w:val="000000"/>
          <w:sz w:val="28"/>
          <w:szCs w:val="28"/>
          <w:shd w:val="clear" w:color="auto" w:fill="FFFFFF"/>
        </w:rPr>
        <w:t>system</w:t>
      </w:r>
      <w:r w:rsidRPr="00727177">
        <w:rPr>
          <w:color w:val="000000"/>
          <w:sz w:val="28"/>
          <w:szCs w:val="28"/>
          <w:shd w:val="clear" w:color="auto" w:fill="FFFFFF"/>
        </w:rPr>
        <w:t> </w:t>
      </w:r>
      <w:r w:rsidRPr="00727177">
        <w:rPr>
          <w:rStyle w:val="sw"/>
          <w:color w:val="000000"/>
          <w:sz w:val="28"/>
          <w:szCs w:val="28"/>
          <w:shd w:val="clear" w:color="auto" w:fill="FFFFFF"/>
        </w:rPr>
        <w:t>can</w:t>
      </w:r>
      <w:r w:rsidRPr="00727177">
        <w:rPr>
          <w:color w:val="000000"/>
          <w:sz w:val="28"/>
          <w:szCs w:val="28"/>
          <w:shd w:val="clear" w:color="auto" w:fill="FFFFFF"/>
        </w:rPr>
        <w:t> </w:t>
      </w:r>
      <w:r w:rsidRPr="00727177">
        <w:rPr>
          <w:rStyle w:val="sw"/>
          <w:color w:val="000000"/>
          <w:sz w:val="28"/>
          <w:szCs w:val="28"/>
          <w:shd w:val="clear" w:color="auto" w:fill="FFFFFF"/>
        </w:rPr>
        <w:t>be</w:t>
      </w:r>
      <w:r w:rsidRPr="00727177">
        <w:rPr>
          <w:color w:val="000000"/>
          <w:sz w:val="28"/>
          <w:szCs w:val="28"/>
          <w:shd w:val="clear" w:color="auto" w:fill="FFFFFF"/>
        </w:rPr>
        <w:t> </w:t>
      </w:r>
      <w:r w:rsidRPr="00727177">
        <w:rPr>
          <w:rStyle w:val="sw"/>
          <w:color w:val="000000"/>
          <w:sz w:val="28"/>
          <w:szCs w:val="28"/>
          <w:shd w:val="clear" w:color="auto" w:fill="FFFFFF"/>
        </w:rPr>
        <w:t>sent</w:t>
      </w:r>
      <w:r w:rsidRPr="00727177">
        <w:rPr>
          <w:color w:val="000000"/>
          <w:sz w:val="28"/>
          <w:szCs w:val="28"/>
          <w:shd w:val="clear" w:color="auto" w:fill="FFFFFF"/>
        </w:rPr>
        <w:t> </w:t>
      </w:r>
      <w:r w:rsidRPr="00727177">
        <w:rPr>
          <w:rStyle w:val="sw"/>
          <w:color w:val="000000"/>
          <w:sz w:val="28"/>
          <w:szCs w:val="28"/>
          <w:shd w:val="clear" w:color="auto" w:fill="FFFFFF"/>
        </w:rPr>
        <w:t>to</w:t>
      </w:r>
      <w:r w:rsidRPr="00727177">
        <w:rPr>
          <w:color w:val="000000"/>
          <w:sz w:val="28"/>
          <w:szCs w:val="28"/>
          <w:shd w:val="clear" w:color="auto" w:fill="FFFFFF"/>
        </w:rPr>
        <w:t> </w:t>
      </w:r>
      <w:r w:rsidRPr="00727177">
        <w:rPr>
          <w:rStyle w:val="sw"/>
          <w:color w:val="000000"/>
          <w:sz w:val="28"/>
          <w:szCs w:val="28"/>
          <w:shd w:val="clear" w:color="auto" w:fill="FFFFFF"/>
        </w:rPr>
        <w:t>municipal</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collection</w:t>
      </w:r>
      <w:r w:rsidRPr="00727177">
        <w:rPr>
          <w:color w:val="000000"/>
          <w:sz w:val="28"/>
          <w:szCs w:val="28"/>
          <w:shd w:val="clear" w:color="auto" w:fill="FFFFFF"/>
        </w:rPr>
        <w:t> </w:t>
      </w:r>
      <w:r w:rsidRPr="00727177">
        <w:rPr>
          <w:rStyle w:val="sw"/>
          <w:color w:val="000000"/>
          <w:sz w:val="28"/>
          <w:szCs w:val="28"/>
          <w:shd w:val="clear" w:color="auto" w:fill="FFFFFF"/>
        </w:rPr>
        <w:t>centers</w:t>
      </w:r>
      <w:r w:rsidRPr="00727177">
        <w:rPr>
          <w:color w:val="000000"/>
          <w:sz w:val="28"/>
          <w:szCs w:val="28"/>
          <w:shd w:val="clear" w:color="auto" w:fill="FFFFFF"/>
        </w:rPr>
        <w:t> </w:t>
      </w:r>
      <w:r w:rsidRPr="00727177">
        <w:rPr>
          <w:rStyle w:val="sw"/>
          <w:color w:val="000000"/>
          <w:sz w:val="28"/>
          <w:szCs w:val="28"/>
          <w:shd w:val="clear" w:color="auto" w:fill="FFFFFF"/>
        </w:rPr>
        <w:t>for</w:t>
      </w:r>
      <w:r w:rsidRPr="00727177">
        <w:rPr>
          <w:color w:val="000000"/>
          <w:sz w:val="28"/>
          <w:szCs w:val="28"/>
          <w:shd w:val="clear" w:color="auto" w:fill="FFFFFF"/>
        </w:rPr>
        <w:t> </w:t>
      </w:r>
      <w:r w:rsidRPr="00727177">
        <w:rPr>
          <w:rStyle w:val="sw"/>
          <w:color w:val="000000"/>
          <w:sz w:val="28"/>
          <w:szCs w:val="28"/>
          <w:shd w:val="clear" w:color="auto" w:fill="FFFFFF"/>
        </w:rPr>
        <w:t>efficient</w:t>
      </w:r>
      <w:r w:rsidRPr="00727177">
        <w:rPr>
          <w:color w:val="000000"/>
          <w:sz w:val="28"/>
          <w:szCs w:val="28"/>
          <w:shd w:val="clear" w:color="auto" w:fill="FFFFFF"/>
        </w:rPr>
        <w:t> </w:t>
      </w:r>
      <w:r w:rsidRPr="00727177">
        <w:rPr>
          <w:rStyle w:val="sw"/>
          <w:color w:val="000000"/>
          <w:sz w:val="28"/>
          <w:szCs w:val="28"/>
          <w:shd w:val="clear" w:color="auto" w:fill="FFFFFF"/>
        </w:rPr>
        <w:t>and</w:t>
      </w:r>
      <w:r w:rsidRPr="00727177">
        <w:rPr>
          <w:color w:val="000000"/>
          <w:sz w:val="28"/>
          <w:szCs w:val="28"/>
          <w:shd w:val="clear" w:color="auto" w:fill="FFFFFF"/>
        </w:rPr>
        <w:t> </w:t>
      </w:r>
      <w:r w:rsidRPr="00727177">
        <w:rPr>
          <w:rStyle w:val="sw"/>
          <w:color w:val="000000"/>
          <w:sz w:val="28"/>
          <w:szCs w:val="28"/>
          <w:shd w:val="clear" w:color="auto" w:fill="FFFFFF"/>
        </w:rPr>
        <w:t>effective</w:t>
      </w:r>
      <w:r w:rsidRPr="00727177">
        <w:rPr>
          <w:color w:val="000000"/>
          <w:sz w:val="28"/>
          <w:szCs w:val="28"/>
          <w:shd w:val="clear" w:color="auto" w:fill="FFFFFF"/>
        </w:rPr>
        <w:t> </w:t>
      </w:r>
      <w:r w:rsidRPr="00727177">
        <w:rPr>
          <w:rStyle w:val="sw"/>
          <w:color w:val="000000"/>
          <w:sz w:val="28"/>
          <w:szCs w:val="28"/>
          <w:shd w:val="clear" w:color="auto" w:fill="FFFFFF"/>
        </w:rPr>
        <w:t>distribution</w:t>
      </w:r>
      <w:r w:rsidRPr="00727177">
        <w:rPr>
          <w:color w:val="000000"/>
          <w:sz w:val="28"/>
          <w:szCs w:val="28"/>
          <w:shd w:val="clear" w:color="auto" w:fill="FFFFFF"/>
        </w:rPr>
        <w:t> </w:t>
      </w:r>
      <w:r w:rsidRPr="00727177">
        <w:rPr>
          <w:rStyle w:val="sw"/>
          <w:color w:val="000000"/>
          <w:sz w:val="28"/>
          <w:szCs w:val="28"/>
          <w:shd w:val="clear" w:color="auto" w:fill="FFFFFF"/>
        </w:rPr>
        <w:t>of</w:t>
      </w:r>
      <w:r w:rsidRPr="00727177">
        <w:rPr>
          <w:color w:val="000000"/>
          <w:sz w:val="28"/>
          <w:szCs w:val="28"/>
          <w:shd w:val="clear" w:color="auto" w:fill="FFFFFF"/>
        </w:rPr>
        <w:t> </w:t>
      </w:r>
      <w:r w:rsidRPr="00727177">
        <w:rPr>
          <w:rStyle w:val="sw"/>
          <w:color w:val="000000"/>
          <w:sz w:val="28"/>
          <w:szCs w:val="28"/>
          <w:shd w:val="clear" w:color="auto" w:fill="FFFFFF"/>
        </w:rPr>
        <w:t>plastic</w:t>
      </w:r>
      <w:r w:rsidRPr="00727177">
        <w:rPr>
          <w:color w:val="000000"/>
          <w:sz w:val="28"/>
          <w:szCs w:val="28"/>
          <w:shd w:val="clear" w:color="auto" w:fill="FFFFFF"/>
        </w:rPr>
        <w:t> </w:t>
      </w:r>
      <w:r w:rsidRPr="00727177">
        <w:rPr>
          <w:rStyle w:val="sw"/>
          <w:color w:val="000000"/>
          <w:sz w:val="28"/>
          <w:szCs w:val="28"/>
          <w:shd w:val="clear" w:color="auto" w:fill="FFFFFF"/>
        </w:rPr>
        <w:t>waste.</w:t>
      </w:r>
      <w:r w:rsidRPr="00727177">
        <w:rPr>
          <w:color w:val="000000"/>
          <w:sz w:val="28"/>
          <w:szCs w:val="28"/>
          <w:shd w:val="clear" w:color="auto" w:fill="FFFFFF"/>
        </w:rPr>
        <w:t> </w:t>
      </w:r>
      <w:r w:rsidRPr="00727177">
        <w:rPr>
          <w:rStyle w:val="sw"/>
          <w:color w:val="000000"/>
          <w:sz w:val="28"/>
          <w:szCs w:val="28"/>
          <w:shd w:val="clear" w:color="auto" w:fill="FFFFFF"/>
        </w:rPr>
        <w:t>This</w:t>
      </w:r>
      <w:r w:rsidRPr="00727177">
        <w:rPr>
          <w:color w:val="000000"/>
          <w:sz w:val="28"/>
          <w:szCs w:val="28"/>
          <w:shd w:val="clear" w:color="auto" w:fill="FFFFFF"/>
        </w:rPr>
        <w:t> </w:t>
      </w:r>
      <w:r w:rsidRPr="00727177">
        <w:rPr>
          <w:rStyle w:val="sw"/>
          <w:color w:val="000000"/>
          <w:sz w:val="28"/>
          <w:szCs w:val="28"/>
          <w:shd w:val="clear" w:color="auto" w:fill="FFFFFF"/>
        </w:rPr>
        <w:t>innovation</w:t>
      </w:r>
      <w:r w:rsidRPr="00727177">
        <w:rPr>
          <w:color w:val="000000"/>
          <w:sz w:val="28"/>
          <w:szCs w:val="28"/>
          <w:shd w:val="clear" w:color="auto" w:fill="FFFFFF"/>
        </w:rPr>
        <w:t> </w:t>
      </w:r>
      <w:r w:rsidRPr="00727177">
        <w:rPr>
          <w:rStyle w:val="sw"/>
          <w:color w:val="000000"/>
          <w:sz w:val="28"/>
          <w:szCs w:val="28"/>
          <w:shd w:val="clear" w:color="auto" w:fill="FFFFFF"/>
        </w:rPr>
        <w:t>not</w:t>
      </w:r>
      <w:r w:rsidRPr="00727177">
        <w:rPr>
          <w:color w:val="000000"/>
          <w:sz w:val="28"/>
          <w:szCs w:val="28"/>
          <w:shd w:val="clear" w:color="auto" w:fill="FFFFFF"/>
        </w:rPr>
        <w:t> </w:t>
      </w:r>
      <w:r w:rsidRPr="00727177">
        <w:rPr>
          <w:rStyle w:val="sw"/>
          <w:color w:val="000000"/>
          <w:sz w:val="28"/>
          <w:szCs w:val="28"/>
          <w:shd w:val="clear" w:color="auto" w:fill="FFFFFF"/>
        </w:rPr>
        <w:t>only</w:t>
      </w:r>
      <w:r w:rsidRPr="00727177">
        <w:rPr>
          <w:color w:val="000000"/>
          <w:sz w:val="28"/>
          <w:szCs w:val="28"/>
          <w:shd w:val="clear" w:color="auto" w:fill="FFFFFF"/>
        </w:rPr>
        <w:t> </w:t>
      </w:r>
      <w:r w:rsidRPr="00727177">
        <w:rPr>
          <w:rStyle w:val="sw"/>
          <w:color w:val="000000"/>
          <w:sz w:val="28"/>
          <w:szCs w:val="28"/>
          <w:shd w:val="clear" w:color="auto" w:fill="FFFFFF"/>
        </w:rPr>
        <w:t>reduces</w:t>
      </w:r>
      <w:r w:rsidRPr="00727177">
        <w:rPr>
          <w:color w:val="000000"/>
          <w:sz w:val="28"/>
          <w:szCs w:val="28"/>
          <w:shd w:val="clear" w:color="auto" w:fill="FFFFFF"/>
        </w:rPr>
        <w:t> </w:t>
      </w:r>
      <w:r w:rsidRPr="00727177">
        <w:rPr>
          <w:rStyle w:val="sw"/>
          <w:color w:val="000000"/>
          <w:sz w:val="28"/>
          <w:szCs w:val="28"/>
          <w:shd w:val="clear" w:color="auto" w:fill="FFFFFF"/>
        </w:rPr>
        <w:t>environmental</w:t>
      </w:r>
      <w:r w:rsidRPr="00727177">
        <w:rPr>
          <w:color w:val="000000"/>
          <w:sz w:val="28"/>
          <w:szCs w:val="28"/>
          <w:shd w:val="clear" w:color="auto" w:fill="FFFFFF"/>
        </w:rPr>
        <w:t> </w:t>
      </w:r>
      <w:r w:rsidRPr="00727177">
        <w:rPr>
          <w:rStyle w:val="sw"/>
          <w:color w:val="000000"/>
          <w:sz w:val="28"/>
          <w:szCs w:val="28"/>
          <w:shd w:val="clear" w:color="auto" w:fill="FFFFFF"/>
        </w:rPr>
        <w:t>pollution,</w:t>
      </w:r>
      <w:r w:rsidRPr="00727177">
        <w:rPr>
          <w:color w:val="000000"/>
          <w:sz w:val="28"/>
          <w:szCs w:val="28"/>
          <w:shd w:val="clear" w:color="auto" w:fill="FFFFFF"/>
        </w:rPr>
        <w:t> </w:t>
      </w:r>
      <w:r w:rsidRPr="00727177">
        <w:rPr>
          <w:rStyle w:val="sw"/>
          <w:color w:val="000000"/>
          <w:sz w:val="28"/>
          <w:szCs w:val="28"/>
          <w:shd w:val="clear" w:color="auto" w:fill="FFFFFF"/>
        </w:rPr>
        <w:t>but</w:t>
      </w:r>
      <w:r w:rsidRPr="00727177">
        <w:rPr>
          <w:color w:val="000000"/>
          <w:sz w:val="28"/>
          <w:szCs w:val="28"/>
          <w:shd w:val="clear" w:color="auto" w:fill="FFFFFF"/>
        </w:rPr>
        <w:t> </w:t>
      </w:r>
      <w:r w:rsidRPr="00727177">
        <w:rPr>
          <w:rStyle w:val="sw"/>
          <w:color w:val="000000"/>
          <w:sz w:val="28"/>
          <w:szCs w:val="28"/>
          <w:shd w:val="clear" w:color="auto" w:fill="FFFFFF"/>
        </w:rPr>
        <w:t>also</w:t>
      </w:r>
      <w:r w:rsidRPr="00727177">
        <w:rPr>
          <w:color w:val="000000"/>
          <w:sz w:val="28"/>
          <w:szCs w:val="28"/>
          <w:shd w:val="clear" w:color="auto" w:fill="FFFFFF"/>
        </w:rPr>
        <w:t> </w:t>
      </w:r>
      <w:r w:rsidRPr="00727177">
        <w:rPr>
          <w:rStyle w:val="sw"/>
          <w:color w:val="000000"/>
          <w:sz w:val="28"/>
          <w:szCs w:val="28"/>
          <w:shd w:val="clear" w:color="auto" w:fill="FFFFFF"/>
        </w:rPr>
        <w:t>encourages</w:t>
      </w:r>
      <w:r w:rsidRPr="00727177">
        <w:rPr>
          <w:color w:val="000000"/>
          <w:sz w:val="28"/>
          <w:szCs w:val="28"/>
          <w:shd w:val="clear" w:color="auto" w:fill="FFFFFF"/>
        </w:rPr>
        <w:t> </w:t>
      </w:r>
      <w:r w:rsidRPr="00727177">
        <w:rPr>
          <w:rStyle w:val="sw"/>
          <w:color w:val="000000"/>
          <w:sz w:val="28"/>
          <w:szCs w:val="28"/>
          <w:shd w:val="clear" w:color="auto" w:fill="FFFFFF"/>
        </w:rPr>
        <w:t>recycling</w:t>
      </w:r>
      <w:r w:rsidRPr="00727177">
        <w:rPr>
          <w:color w:val="000000"/>
          <w:sz w:val="28"/>
          <w:szCs w:val="28"/>
          <w:shd w:val="clear" w:color="auto" w:fill="FFFFFF"/>
        </w:rPr>
        <w:t> </w:t>
      </w:r>
      <w:r w:rsidRPr="00727177">
        <w:rPr>
          <w:rStyle w:val="sw"/>
          <w:color w:val="000000"/>
          <w:sz w:val="28"/>
          <w:szCs w:val="28"/>
          <w:shd w:val="clear" w:color="auto" w:fill="FFFFFF"/>
        </w:rPr>
        <w:t>practices,</w:t>
      </w:r>
      <w:r w:rsidRPr="00727177">
        <w:rPr>
          <w:color w:val="000000"/>
          <w:sz w:val="28"/>
          <w:szCs w:val="28"/>
          <w:shd w:val="clear" w:color="auto" w:fill="FFFFFF"/>
        </w:rPr>
        <w:t> </w:t>
      </w:r>
      <w:r w:rsidRPr="00727177">
        <w:rPr>
          <w:rStyle w:val="sw"/>
          <w:color w:val="000000"/>
          <w:sz w:val="28"/>
          <w:szCs w:val="28"/>
          <w:shd w:val="clear" w:color="auto" w:fill="FFFFFF"/>
        </w:rPr>
        <w:t>leading</w:t>
      </w:r>
      <w:r w:rsidRPr="00727177">
        <w:rPr>
          <w:color w:val="000000"/>
          <w:sz w:val="28"/>
          <w:szCs w:val="28"/>
          <w:shd w:val="clear" w:color="auto" w:fill="FFFFFF"/>
        </w:rPr>
        <w:t> </w:t>
      </w:r>
      <w:r w:rsidRPr="00727177">
        <w:rPr>
          <w:rStyle w:val="sw"/>
          <w:color w:val="000000"/>
          <w:sz w:val="28"/>
          <w:szCs w:val="28"/>
          <w:shd w:val="clear" w:color="auto" w:fill="FFFFFF"/>
        </w:rPr>
        <w:t>to</w:t>
      </w:r>
      <w:r w:rsidRPr="00727177">
        <w:rPr>
          <w:color w:val="000000"/>
          <w:sz w:val="28"/>
          <w:szCs w:val="28"/>
          <w:shd w:val="clear" w:color="auto" w:fill="FFFFFF"/>
        </w:rPr>
        <w:t> </w:t>
      </w:r>
      <w:r w:rsidRPr="00727177">
        <w:rPr>
          <w:rStyle w:val="sw"/>
          <w:color w:val="000000"/>
          <w:sz w:val="28"/>
          <w:szCs w:val="28"/>
          <w:shd w:val="clear" w:color="auto" w:fill="FFFFFF"/>
        </w:rPr>
        <w:t>a</w:t>
      </w:r>
      <w:r w:rsidRPr="00727177">
        <w:rPr>
          <w:color w:val="000000"/>
          <w:sz w:val="28"/>
          <w:szCs w:val="28"/>
          <w:shd w:val="clear" w:color="auto" w:fill="FFFFFF"/>
        </w:rPr>
        <w:t> </w:t>
      </w:r>
      <w:r w:rsidRPr="00727177">
        <w:rPr>
          <w:rStyle w:val="sw"/>
          <w:color w:val="000000"/>
          <w:sz w:val="28"/>
          <w:szCs w:val="28"/>
          <w:shd w:val="clear" w:color="auto" w:fill="FFFFFF"/>
        </w:rPr>
        <w:t>cleaner,</w:t>
      </w:r>
      <w:r w:rsidRPr="00727177">
        <w:rPr>
          <w:color w:val="000000"/>
          <w:sz w:val="28"/>
          <w:szCs w:val="28"/>
          <w:shd w:val="clear" w:color="auto" w:fill="FFFFFF"/>
        </w:rPr>
        <w:t> </w:t>
      </w:r>
      <w:r w:rsidRPr="00727177">
        <w:rPr>
          <w:rStyle w:val="sw"/>
          <w:color w:val="000000"/>
          <w:sz w:val="28"/>
          <w:szCs w:val="28"/>
          <w:shd w:val="clear" w:color="auto" w:fill="FFFFFF"/>
        </w:rPr>
        <w:t>greener</w:t>
      </w:r>
      <w:r w:rsidRPr="00727177">
        <w:rPr>
          <w:color w:val="000000"/>
          <w:sz w:val="28"/>
          <w:szCs w:val="28"/>
          <w:shd w:val="clear" w:color="auto" w:fill="FFFFFF"/>
        </w:rPr>
        <w:t> </w:t>
      </w:r>
      <w:r w:rsidRPr="00727177">
        <w:rPr>
          <w:rStyle w:val="sw"/>
          <w:color w:val="000000"/>
          <w:sz w:val="28"/>
          <w:szCs w:val="28"/>
          <w:shd w:val="clear" w:color="auto" w:fill="FFFFFF"/>
        </w:rPr>
        <w:t>future.</w:t>
      </w:r>
    </w:p>
    <w:p w14:paraId="155B2E9D" w14:textId="77777777" w:rsidR="00CC66D4" w:rsidRDefault="00D63ED6" w:rsidP="00E212A2">
      <w:pPr>
        <w:pStyle w:val="Heading1"/>
        <w:numPr>
          <w:ilvl w:val="1"/>
          <w:numId w:val="10"/>
        </w:numPr>
        <w:tabs>
          <w:tab w:val="left" w:pos="643"/>
        </w:tabs>
        <w:spacing w:before="34"/>
        <w:ind w:left="642" w:hanging="423"/>
        <w:jc w:val="both"/>
      </w:pPr>
      <w:r>
        <w:lastRenderedPageBreak/>
        <w:t>BACKGROUND</w:t>
      </w:r>
    </w:p>
    <w:p w14:paraId="5763CE51" w14:textId="77777777" w:rsidR="003324D4" w:rsidRDefault="003324D4" w:rsidP="00E212A2">
      <w:pPr>
        <w:pStyle w:val="Heading1"/>
        <w:spacing w:before="6" w:line="360" w:lineRule="auto"/>
        <w:ind w:left="220" w:right="319"/>
        <w:jc w:val="both"/>
      </w:pPr>
    </w:p>
    <w:p w14:paraId="13DE69FD" w14:textId="49B2473D" w:rsidR="003324D4" w:rsidRPr="003324D4" w:rsidRDefault="007E68C8" w:rsidP="00E212A2">
      <w:pPr>
        <w:pStyle w:val="Heading1"/>
        <w:spacing w:before="6" w:line="360" w:lineRule="auto"/>
        <w:ind w:left="220" w:right="319"/>
        <w:jc w:val="both"/>
      </w:pPr>
      <w:r w:rsidRPr="007E68C8">
        <w:t>Yang, L.</w:t>
      </w:r>
      <w:r w:rsidR="00D63ED6">
        <w:t>, “</w:t>
      </w:r>
      <w:r w:rsidR="003324D4" w:rsidRPr="003324D4">
        <w:t>IEEE Transactions on Environmental Informatics</w:t>
      </w:r>
      <w:r w:rsidR="00D63ED6">
        <w:t xml:space="preserve">”, </w:t>
      </w:r>
      <w:r w:rsidR="003324D4" w:rsidRPr="003324D4">
        <w:t>A Comprehensive Review of AI Applications in Plastic Waste Management</w:t>
      </w:r>
    </w:p>
    <w:p w14:paraId="171B00CE" w14:textId="77777777" w:rsidR="00986B83" w:rsidRDefault="00986B83" w:rsidP="00E212A2">
      <w:pPr>
        <w:pStyle w:val="BodyText"/>
        <w:spacing w:line="360" w:lineRule="auto"/>
        <w:ind w:left="220" w:right="321" w:firstLine="719"/>
        <w:jc w:val="both"/>
      </w:pPr>
    </w:p>
    <w:p w14:paraId="62AA7F5B" w14:textId="77777777" w:rsidR="00727177" w:rsidRDefault="00727177" w:rsidP="00E212A2">
      <w:pPr>
        <w:pStyle w:val="BodyText"/>
        <w:spacing w:line="360" w:lineRule="auto"/>
        <w:ind w:left="720" w:right="321" w:firstLine="719"/>
        <w:jc w:val="both"/>
        <w:rPr>
          <w:color w:val="000000"/>
          <w:shd w:val="clear" w:color="auto" w:fill="FFFFFF"/>
        </w:rPr>
      </w:pPr>
      <w:r w:rsidRPr="00727177">
        <w:rPr>
          <w:rStyle w:val="sw"/>
          <w:color w:val="000000"/>
          <w:shd w:val="clear" w:color="auto" w:fill="FFFFFF"/>
        </w:rPr>
        <w:t>Yang</w:t>
      </w:r>
      <w:r w:rsidRPr="00727177">
        <w:rPr>
          <w:color w:val="000000"/>
          <w:shd w:val="clear" w:color="auto" w:fill="FFFFFF"/>
        </w:rPr>
        <w:t> </w:t>
      </w:r>
      <w:r w:rsidRPr="00727177">
        <w:rPr>
          <w:rStyle w:val="sw"/>
          <w:color w:val="000000"/>
          <w:shd w:val="clear" w:color="auto" w:fill="FFFFFF"/>
        </w:rPr>
        <w:t>provides</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comprehensive</w:t>
      </w:r>
      <w:r w:rsidRPr="00727177">
        <w:rPr>
          <w:color w:val="000000"/>
          <w:shd w:val="clear" w:color="auto" w:fill="FFFFFF"/>
        </w:rPr>
        <w:t> </w:t>
      </w:r>
      <w:r w:rsidRPr="00727177">
        <w:rPr>
          <w:rStyle w:val="sw"/>
          <w:color w:val="000000"/>
          <w:shd w:val="clear" w:color="auto" w:fill="FFFFFF"/>
        </w:rPr>
        <w:t>review</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various</w:t>
      </w:r>
      <w:r w:rsidRPr="00727177">
        <w:rPr>
          <w:color w:val="000000"/>
          <w:shd w:val="clear" w:color="auto" w:fill="FFFFFF"/>
        </w:rPr>
        <w:t> </w:t>
      </w:r>
      <w:r w:rsidRPr="00727177">
        <w:rPr>
          <w:rStyle w:val="sw"/>
          <w:color w:val="000000"/>
          <w:shd w:val="clear" w:color="auto" w:fill="FFFFFF"/>
        </w:rPr>
        <w:t>AI</w:t>
      </w:r>
      <w:r w:rsidRPr="00727177">
        <w:rPr>
          <w:color w:val="000000"/>
          <w:shd w:val="clear" w:color="auto" w:fill="FFFFFF"/>
        </w:rPr>
        <w:t> </w:t>
      </w:r>
      <w:r w:rsidRPr="00727177">
        <w:rPr>
          <w:rStyle w:val="sw"/>
          <w:color w:val="000000"/>
          <w:shd w:val="clear" w:color="auto" w:fill="FFFFFF"/>
        </w:rPr>
        <w:t>techniques</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management.</w:t>
      </w:r>
      <w:r w:rsidRPr="00727177">
        <w:rPr>
          <w:color w:val="000000"/>
          <w:shd w:val="clear" w:color="auto" w:fill="FFFFFF"/>
        </w:rPr>
        <w:t> </w:t>
      </w:r>
      <w:r w:rsidRPr="00727177">
        <w:rPr>
          <w:rStyle w:val="sw"/>
          <w:color w:val="000000"/>
          <w:shd w:val="clear" w:color="auto" w:fill="FFFFFF"/>
        </w:rPr>
        <w:t>Covering</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range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technologies,</w:t>
      </w:r>
      <w:r w:rsidRPr="00727177">
        <w:rPr>
          <w:color w:val="000000"/>
          <w:shd w:val="clear" w:color="auto" w:fill="FFFFFF"/>
        </w:rPr>
        <w:t> </w:t>
      </w:r>
      <w:r w:rsidRPr="00727177">
        <w:rPr>
          <w:rStyle w:val="sw"/>
          <w:color w:val="000000"/>
          <w:shd w:val="clear" w:color="auto" w:fill="FFFFFF"/>
        </w:rPr>
        <w:t>from</w:t>
      </w:r>
      <w:r w:rsidRPr="00727177">
        <w:rPr>
          <w:color w:val="000000"/>
          <w:shd w:val="clear" w:color="auto" w:fill="FFFFFF"/>
        </w:rPr>
        <w:t> </w:t>
      </w:r>
      <w:r w:rsidRPr="00727177">
        <w:rPr>
          <w:rStyle w:val="sw"/>
          <w:color w:val="000000"/>
          <w:shd w:val="clear" w:color="auto" w:fill="FFFFFF"/>
        </w:rPr>
        <w:t>computer</w:t>
      </w:r>
      <w:r w:rsidRPr="00727177">
        <w:rPr>
          <w:color w:val="000000"/>
          <w:shd w:val="clear" w:color="auto" w:fill="FFFFFF"/>
        </w:rPr>
        <w:t> </w:t>
      </w:r>
      <w:r w:rsidRPr="00727177">
        <w:rPr>
          <w:rStyle w:val="sw"/>
          <w:color w:val="000000"/>
          <w:shd w:val="clear" w:color="auto" w:fill="FFFFFF"/>
        </w:rPr>
        <w:t>vision</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machine</w:t>
      </w:r>
      <w:r w:rsidRPr="00727177">
        <w:rPr>
          <w:color w:val="000000"/>
          <w:shd w:val="clear" w:color="auto" w:fill="FFFFFF"/>
        </w:rPr>
        <w:t> </w:t>
      </w:r>
      <w:r w:rsidRPr="00727177">
        <w:rPr>
          <w:rStyle w:val="sw"/>
          <w:color w:val="000000"/>
          <w:shd w:val="clear" w:color="auto" w:fill="FFFFFF"/>
        </w:rPr>
        <w:t>learning,</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review</w:t>
      </w:r>
      <w:r w:rsidRPr="00727177">
        <w:rPr>
          <w:color w:val="000000"/>
          <w:shd w:val="clear" w:color="auto" w:fill="FFFFFF"/>
        </w:rPr>
        <w:t> </w:t>
      </w:r>
      <w:r w:rsidRPr="00727177">
        <w:rPr>
          <w:rStyle w:val="sw"/>
          <w:color w:val="000000"/>
          <w:shd w:val="clear" w:color="auto" w:fill="FFFFFF"/>
        </w:rPr>
        <w:t>provides</w:t>
      </w:r>
      <w:r w:rsidRPr="00727177">
        <w:rPr>
          <w:color w:val="000000"/>
          <w:shd w:val="clear" w:color="auto" w:fill="FFFFFF"/>
        </w:rPr>
        <w:t> </w:t>
      </w:r>
      <w:r w:rsidRPr="00727177">
        <w:rPr>
          <w:rStyle w:val="sw"/>
          <w:color w:val="000000"/>
          <w:shd w:val="clear" w:color="auto" w:fill="FFFFFF"/>
        </w:rPr>
        <w:t>insight</w:t>
      </w:r>
      <w:r w:rsidRPr="00727177">
        <w:rPr>
          <w:color w:val="000000"/>
          <w:shd w:val="clear" w:color="auto" w:fill="FFFFFF"/>
        </w:rPr>
        <w:t> </w:t>
      </w:r>
      <w:r w:rsidRPr="00727177">
        <w:rPr>
          <w:rStyle w:val="sw"/>
          <w:color w:val="000000"/>
          <w:shd w:val="clear" w:color="auto" w:fill="FFFFFF"/>
        </w:rPr>
        <w:t>into</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continuing</w:t>
      </w:r>
      <w:r w:rsidRPr="00727177">
        <w:rPr>
          <w:color w:val="000000"/>
          <w:shd w:val="clear" w:color="auto" w:fill="FFFFFF"/>
        </w:rPr>
        <w:t> </w:t>
      </w:r>
      <w:r w:rsidRPr="00727177">
        <w:rPr>
          <w:rStyle w:val="sw"/>
          <w:color w:val="000000"/>
          <w:shd w:val="clear" w:color="auto" w:fill="FFFFFF"/>
        </w:rPr>
        <w:t>evolution</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technology</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deal</w:t>
      </w:r>
      <w:r w:rsidRPr="00727177">
        <w:rPr>
          <w:color w:val="000000"/>
          <w:shd w:val="clear" w:color="auto" w:fill="FFFFFF"/>
        </w:rPr>
        <w:t> </w:t>
      </w:r>
      <w:r w:rsidRPr="00727177">
        <w:rPr>
          <w:rStyle w:val="sw"/>
          <w:color w:val="000000"/>
          <w:shd w:val="clear" w:color="auto" w:fill="FFFFFF"/>
        </w:rPr>
        <w:t>with</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Yang's</w:t>
      </w:r>
      <w:r w:rsidRPr="00727177">
        <w:rPr>
          <w:color w:val="000000"/>
          <w:shd w:val="clear" w:color="auto" w:fill="FFFFFF"/>
        </w:rPr>
        <w:t> </w:t>
      </w:r>
      <w:r w:rsidRPr="00727177">
        <w:rPr>
          <w:rStyle w:val="sw"/>
          <w:color w:val="000000"/>
          <w:shd w:val="clear" w:color="auto" w:fill="FFFFFF"/>
        </w:rPr>
        <w:t>comprehensive</w:t>
      </w:r>
      <w:r w:rsidRPr="00727177">
        <w:rPr>
          <w:color w:val="000000"/>
          <w:shd w:val="clear" w:color="auto" w:fill="FFFFFF"/>
        </w:rPr>
        <w:t> </w:t>
      </w:r>
      <w:r w:rsidRPr="00727177">
        <w:rPr>
          <w:rStyle w:val="sw"/>
          <w:color w:val="000000"/>
          <w:shd w:val="clear" w:color="auto" w:fill="FFFFFF"/>
        </w:rPr>
        <w:t>review</w:t>
      </w:r>
      <w:r w:rsidRPr="00727177">
        <w:rPr>
          <w:color w:val="000000"/>
          <w:shd w:val="clear" w:color="auto" w:fill="FFFFFF"/>
        </w:rPr>
        <w:t> </w:t>
      </w:r>
      <w:r w:rsidRPr="00727177">
        <w:rPr>
          <w:rStyle w:val="sw"/>
          <w:color w:val="000000"/>
          <w:shd w:val="clear" w:color="auto" w:fill="FFFFFF"/>
        </w:rPr>
        <w:t>provides</w:t>
      </w:r>
      <w:r w:rsidRPr="00727177">
        <w:rPr>
          <w:color w:val="000000"/>
          <w:shd w:val="clear" w:color="auto" w:fill="FFFFFF"/>
        </w:rPr>
        <w:t> </w:t>
      </w:r>
      <w:r w:rsidRPr="00727177">
        <w:rPr>
          <w:rStyle w:val="sw"/>
          <w:color w:val="000000"/>
          <w:shd w:val="clear" w:color="auto" w:fill="FFFFFF"/>
        </w:rPr>
        <w:t>insight</w:t>
      </w:r>
      <w:r w:rsidRPr="00727177">
        <w:rPr>
          <w:color w:val="000000"/>
          <w:shd w:val="clear" w:color="auto" w:fill="FFFFFF"/>
        </w:rPr>
        <w:t> </w:t>
      </w:r>
      <w:r w:rsidRPr="00727177">
        <w:rPr>
          <w:rStyle w:val="sw"/>
          <w:color w:val="000000"/>
          <w:shd w:val="clear" w:color="auto" w:fill="FFFFFF"/>
        </w:rPr>
        <w:t>into</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use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AI</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management,</w:t>
      </w:r>
      <w:r w:rsidRPr="00727177">
        <w:rPr>
          <w:color w:val="000000"/>
          <w:shd w:val="clear" w:color="auto" w:fill="FFFFFF"/>
        </w:rPr>
        <w:t> </w:t>
      </w:r>
      <w:r w:rsidRPr="00727177">
        <w:rPr>
          <w:rStyle w:val="sw"/>
          <w:color w:val="000000"/>
          <w:shd w:val="clear" w:color="auto" w:fill="FFFFFF"/>
        </w:rPr>
        <w:t>from</w:t>
      </w:r>
      <w:r w:rsidRPr="00727177">
        <w:rPr>
          <w:color w:val="000000"/>
          <w:shd w:val="clear" w:color="auto" w:fill="FFFFFF"/>
        </w:rPr>
        <w:t> </w:t>
      </w:r>
      <w:r w:rsidRPr="00727177">
        <w:rPr>
          <w:rStyle w:val="sw"/>
          <w:color w:val="000000"/>
          <w:shd w:val="clear" w:color="auto" w:fill="FFFFFF"/>
        </w:rPr>
        <w:t>computer</w:t>
      </w:r>
      <w:r w:rsidRPr="00727177">
        <w:rPr>
          <w:color w:val="000000"/>
          <w:shd w:val="clear" w:color="auto" w:fill="FFFFFF"/>
        </w:rPr>
        <w:t> </w:t>
      </w:r>
      <w:r w:rsidRPr="00727177">
        <w:rPr>
          <w:rStyle w:val="sw"/>
          <w:color w:val="000000"/>
          <w:shd w:val="clear" w:color="auto" w:fill="FFFFFF"/>
        </w:rPr>
        <w:t>vision</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machine</w:t>
      </w:r>
      <w:r w:rsidRPr="00727177">
        <w:rPr>
          <w:color w:val="000000"/>
          <w:shd w:val="clear" w:color="auto" w:fill="FFFFFF"/>
        </w:rPr>
        <w:t> </w:t>
      </w:r>
      <w:r w:rsidRPr="00727177">
        <w:rPr>
          <w:rStyle w:val="sw"/>
          <w:color w:val="000000"/>
          <w:shd w:val="clear" w:color="auto" w:fill="FFFFFF"/>
        </w:rPr>
        <w:t>learning.</w:t>
      </w:r>
      <w:r w:rsidRPr="00727177">
        <w:rPr>
          <w:color w:val="000000"/>
          <w:shd w:val="clear" w:color="auto" w:fill="FFFFFF"/>
        </w:rPr>
        <w:t> </w:t>
      </w:r>
    </w:p>
    <w:p w14:paraId="7BCB613B" w14:textId="77777777" w:rsidR="00727177" w:rsidRDefault="00727177" w:rsidP="00E212A2">
      <w:pPr>
        <w:pStyle w:val="BodyText"/>
        <w:spacing w:line="360" w:lineRule="auto"/>
        <w:ind w:left="720" w:right="321" w:firstLine="719"/>
        <w:jc w:val="both"/>
        <w:rPr>
          <w:color w:val="000000"/>
          <w:shd w:val="clear" w:color="auto" w:fill="FFFFFF"/>
        </w:rPr>
      </w:pPr>
    </w:p>
    <w:p w14:paraId="2CD57BC4" w14:textId="41E4A644" w:rsidR="00FD7965" w:rsidRPr="00727177" w:rsidRDefault="00727177" w:rsidP="00E212A2">
      <w:pPr>
        <w:pStyle w:val="BodyText"/>
        <w:spacing w:line="360" w:lineRule="auto"/>
        <w:ind w:left="720" w:right="321" w:firstLine="719"/>
        <w:jc w:val="both"/>
        <w:rPr>
          <w:rStyle w:val="sw"/>
          <w:color w:val="000000"/>
          <w:shd w:val="clear" w:color="auto" w:fill="FFFFFF"/>
        </w:rPr>
      </w:pPr>
      <w:r w:rsidRPr="00727177">
        <w:rPr>
          <w:rStyle w:val="sw"/>
          <w:color w:val="000000"/>
          <w:shd w:val="clear" w:color="auto" w:fill="FFFFFF"/>
        </w:rPr>
        <w:t>However,</w:t>
      </w:r>
      <w:r w:rsidRPr="00727177">
        <w:rPr>
          <w:color w:val="000000"/>
          <w:shd w:val="clear" w:color="auto" w:fill="FFFFFF"/>
        </w:rPr>
        <w:t> </w:t>
      </w:r>
      <w:r w:rsidRPr="00727177">
        <w:rPr>
          <w:rStyle w:val="sw"/>
          <w:color w:val="000000"/>
          <w:shd w:val="clear" w:color="auto" w:fill="FFFFFF"/>
        </w:rPr>
        <w:t>further</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challenges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realworld</w:t>
      </w:r>
      <w:r w:rsidRPr="00727177">
        <w:rPr>
          <w:color w:val="000000"/>
          <w:shd w:val="clear" w:color="auto" w:fill="FFFFFF"/>
        </w:rPr>
        <w:t> </w:t>
      </w:r>
      <w:r w:rsidRPr="00727177">
        <w:rPr>
          <w:rStyle w:val="sw"/>
          <w:color w:val="000000"/>
          <w:shd w:val="clear" w:color="auto" w:fill="FFFFFF"/>
        </w:rPr>
        <w:t>applications</w:t>
      </w:r>
      <w:r w:rsidRPr="00727177">
        <w:rPr>
          <w:color w:val="000000"/>
          <w:shd w:val="clear" w:color="auto" w:fill="FFFFFF"/>
        </w:rPr>
        <w:t> </w:t>
      </w:r>
      <w:r w:rsidRPr="00727177">
        <w:rPr>
          <w:rStyle w:val="sw"/>
          <w:color w:val="000000"/>
          <w:shd w:val="clear" w:color="auto" w:fill="FFFFFF"/>
        </w:rPr>
        <w:t>could</w:t>
      </w:r>
      <w:r w:rsidRPr="00727177">
        <w:rPr>
          <w:color w:val="000000"/>
          <w:shd w:val="clear" w:color="auto" w:fill="FFFFFF"/>
        </w:rPr>
        <w:t> </w:t>
      </w:r>
      <w:r w:rsidRPr="00727177">
        <w:rPr>
          <w:rStyle w:val="sw"/>
          <w:color w:val="000000"/>
          <w:shd w:val="clear" w:color="auto" w:fill="FFFFFF"/>
        </w:rPr>
        <w:t>be</w:t>
      </w:r>
      <w:r w:rsidRPr="00727177">
        <w:rPr>
          <w:color w:val="000000"/>
          <w:shd w:val="clear" w:color="auto" w:fill="FFFFFF"/>
        </w:rPr>
        <w:t> </w:t>
      </w:r>
      <w:r w:rsidRPr="00727177">
        <w:rPr>
          <w:rStyle w:val="sw"/>
          <w:color w:val="000000"/>
          <w:shd w:val="clear" w:color="auto" w:fill="FFFFFF"/>
        </w:rPr>
        <w:t>utilized</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guide</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developing</w:t>
      </w:r>
      <w:r w:rsidRPr="00727177">
        <w:rPr>
          <w:color w:val="000000"/>
          <w:shd w:val="clear" w:color="auto" w:fill="FFFFFF"/>
        </w:rPr>
        <w:t> </w:t>
      </w:r>
      <w:r w:rsidRPr="00727177">
        <w:rPr>
          <w:rStyle w:val="sw"/>
          <w:color w:val="000000"/>
          <w:shd w:val="clear" w:color="auto" w:fill="FFFFFF"/>
        </w:rPr>
        <w:t>practical</w:t>
      </w:r>
      <w:r w:rsidRPr="00727177">
        <w:rPr>
          <w:color w:val="000000"/>
          <w:shd w:val="clear" w:color="auto" w:fill="FFFFFF"/>
        </w:rPr>
        <w:t> </w:t>
      </w:r>
      <w:r w:rsidRPr="00727177">
        <w:rPr>
          <w:rStyle w:val="sw"/>
          <w:color w:val="000000"/>
          <w:shd w:val="clear" w:color="auto" w:fill="FFFFFF"/>
        </w:rPr>
        <w:t>strategies.</w:t>
      </w:r>
      <w:r w:rsidRPr="00727177">
        <w:rPr>
          <w:color w:val="000000"/>
          <w:shd w:val="clear" w:color="auto" w:fill="FFFFFF"/>
        </w:rPr>
        <w:t> </w:t>
      </w:r>
      <w:r w:rsidRPr="00727177">
        <w:rPr>
          <w:rStyle w:val="sw"/>
          <w:color w:val="000000"/>
          <w:shd w:val="clear" w:color="auto" w:fill="FFFFFF"/>
        </w:rPr>
        <w:t>Specific</w:t>
      </w:r>
      <w:r w:rsidRPr="00727177">
        <w:rPr>
          <w:color w:val="000000"/>
          <w:shd w:val="clear" w:color="auto" w:fill="FFFFFF"/>
        </w:rPr>
        <w:t> </w:t>
      </w:r>
      <w:r w:rsidRPr="00727177">
        <w:rPr>
          <w:rStyle w:val="sw"/>
          <w:color w:val="000000"/>
          <w:shd w:val="clear" w:color="auto" w:fill="FFFFFF"/>
        </w:rPr>
        <w:t>details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application</w:t>
      </w:r>
      <w:r w:rsidRPr="00727177">
        <w:rPr>
          <w:color w:val="000000"/>
          <w:shd w:val="clear" w:color="auto" w:fill="FFFFFF"/>
        </w:rPr>
        <w:t> </w:t>
      </w:r>
      <w:r w:rsidRPr="00727177">
        <w:rPr>
          <w:rStyle w:val="sw"/>
          <w:color w:val="000000"/>
          <w:shd w:val="clear" w:color="auto" w:fill="FFFFFF"/>
        </w:rPr>
        <w:t>issues.</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should</w:t>
      </w:r>
      <w:r w:rsidRPr="00727177">
        <w:rPr>
          <w:color w:val="000000"/>
          <w:shd w:val="clear" w:color="auto" w:fill="FFFFFF"/>
        </w:rPr>
        <w:t> </w:t>
      </w:r>
      <w:r w:rsidRPr="00727177">
        <w:rPr>
          <w:rStyle w:val="sw"/>
          <w:color w:val="000000"/>
          <w:shd w:val="clear" w:color="auto" w:fill="FFFFFF"/>
        </w:rPr>
        <w:t>focus</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addressing</w:t>
      </w:r>
      <w:r w:rsidRPr="00727177">
        <w:rPr>
          <w:color w:val="000000"/>
          <w:shd w:val="clear" w:color="auto" w:fill="FFFFFF"/>
        </w:rPr>
        <w:t> </w:t>
      </w:r>
      <w:r w:rsidRPr="00727177">
        <w:rPr>
          <w:rStyle w:val="sw"/>
          <w:color w:val="000000"/>
          <w:shd w:val="clear" w:color="auto" w:fill="FFFFFF"/>
        </w:rPr>
        <w:t>performance</w:t>
      </w:r>
      <w:r w:rsidRPr="00727177">
        <w:rPr>
          <w:color w:val="000000"/>
          <w:shd w:val="clear" w:color="auto" w:fill="FFFFFF"/>
        </w:rPr>
        <w:t> </w:t>
      </w:r>
      <w:r w:rsidRPr="00727177">
        <w:rPr>
          <w:rStyle w:val="sw"/>
          <w:color w:val="000000"/>
          <w:shd w:val="clear" w:color="auto" w:fill="FFFFFF"/>
        </w:rPr>
        <w:t>issues</w:t>
      </w:r>
      <w:r w:rsidRPr="00727177">
        <w:rPr>
          <w:color w:val="000000"/>
          <w:shd w:val="clear" w:color="auto" w:fill="FFFFFF"/>
        </w:rPr>
        <w:t> </w:t>
      </w:r>
      <w:r w:rsidRPr="00727177">
        <w:rPr>
          <w:rStyle w:val="sw"/>
          <w:color w:val="000000"/>
          <w:shd w:val="clear" w:color="auto" w:fill="FFFFFF"/>
        </w:rPr>
        <w:t>for</w:t>
      </w:r>
      <w:r w:rsidRPr="00727177">
        <w:rPr>
          <w:color w:val="000000"/>
          <w:shd w:val="clear" w:color="auto" w:fill="FFFFFF"/>
        </w:rPr>
        <w:t> </w:t>
      </w:r>
      <w:r w:rsidRPr="00727177">
        <w:rPr>
          <w:rStyle w:val="sw"/>
          <w:color w:val="000000"/>
          <w:shd w:val="clear" w:color="auto" w:fill="FFFFFF"/>
        </w:rPr>
        <w:t>successful</w:t>
      </w:r>
      <w:r w:rsidRPr="00727177">
        <w:rPr>
          <w:color w:val="000000"/>
          <w:shd w:val="clear" w:color="auto" w:fill="FFFFFF"/>
        </w:rPr>
        <w:t> </w:t>
      </w:r>
      <w:r w:rsidRPr="00727177">
        <w:rPr>
          <w:rStyle w:val="sw"/>
          <w:color w:val="000000"/>
          <w:shd w:val="clear" w:color="auto" w:fill="FFFFFF"/>
        </w:rPr>
        <w:t>referrals.</w:t>
      </w:r>
      <w:r w:rsidRPr="00727177">
        <w:rPr>
          <w:color w:val="000000"/>
          <w:shd w:val="clear" w:color="auto" w:fill="FFFFFF"/>
        </w:rPr>
        <w:t> </w:t>
      </w:r>
      <w:r w:rsidRPr="00727177">
        <w:rPr>
          <w:rStyle w:val="sw"/>
          <w:color w:val="000000"/>
          <w:shd w:val="clear" w:color="auto" w:fill="FFFFFF"/>
        </w:rPr>
        <w:t>This</w:t>
      </w:r>
      <w:r w:rsidRPr="00727177">
        <w:rPr>
          <w:color w:val="000000"/>
          <w:shd w:val="clear" w:color="auto" w:fill="FFFFFF"/>
        </w:rPr>
        <w:t> </w:t>
      </w:r>
      <w:r w:rsidRPr="00727177">
        <w:rPr>
          <w:rStyle w:val="sw"/>
          <w:color w:val="000000"/>
          <w:shd w:val="clear" w:color="auto" w:fill="FFFFFF"/>
        </w:rPr>
        <w:t>review</w:t>
      </w:r>
      <w:r w:rsidRPr="00727177">
        <w:rPr>
          <w:color w:val="000000"/>
          <w:shd w:val="clear" w:color="auto" w:fill="FFFFFF"/>
        </w:rPr>
        <w:t> </w:t>
      </w:r>
      <w:r w:rsidRPr="00727177">
        <w:rPr>
          <w:rStyle w:val="sw"/>
          <w:color w:val="000000"/>
          <w:shd w:val="clear" w:color="auto" w:fill="FFFFFF"/>
        </w:rPr>
        <w:t>highlights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role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AI</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management,</w:t>
      </w:r>
      <w:r w:rsidRPr="00727177">
        <w:rPr>
          <w:color w:val="000000"/>
          <w:shd w:val="clear" w:color="auto" w:fill="FFFFFF"/>
        </w:rPr>
        <w:t> </w:t>
      </w:r>
      <w:r w:rsidRPr="00727177">
        <w:rPr>
          <w:rStyle w:val="sw"/>
          <w:color w:val="000000"/>
          <w:shd w:val="clear" w:color="auto" w:fill="FFFFFF"/>
        </w:rPr>
        <w:t>but</w:t>
      </w:r>
      <w:r w:rsidRPr="00727177">
        <w:rPr>
          <w:color w:val="000000"/>
          <w:shd w:val="clear" w:color="auto" w:fill="FFFFFF"/>
        </w:rPr>
        <w:t> </w:t>
      </w:r>
      <w:r w:rsidRPr="00727177">
        <w:rPr>
          <w:rStyle w:val="sw"/>
          <w:color w:val="000000"/>
          <w:shd w:val="clear" w:color="auto" w:fill="FFFFFF"/>
        </w:rPr>
        <w:t>lacks</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deeper</w:t>
      </w:r>
      <w:r w:rsidRPr="00727177">
        <w:rPr>
          <w:color w:val="000000"/>
          <w:shd w:val="clear" w:color="auto" w:fill="FFFFFF"/>
        </w:rPr>
        <w:t> </w:t>
      </w:r>
      <w:r w:rsidRPr="00727177">
        <w:rPr>
          <w:rStyle w:val="sw"/>
          <w:color w:val="000000"/>
          <w:shd w:val="clear" w:color="auto" w:fill="FFFFFF"/>
        </w:rPr>
        <w:t>understanding</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real-world</w:t>
      </w:r>
      <w:r w:rsidRPr="00727177">
        <w:rPr>
          <w:color w:val="000000"/>
          <w:shd w:val="clear" w:color="auto" w:fill="FFFFFF"/>
        </w:rPr>
        <w:t> </w:t>
      </w:r>
      <w:r w:rsidRPr="00727177">
        <w:rPr>
          <w:rStyle w:val="sw"/>
          <w:color w:val="000000"/>
          <w:shd w:val="clear" w:color="auto" w:fill="FFFFFF"/>
        </w:rPr>
        <w:t>applications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requires</w:t>
      </w:r>
      <w:r w:rsidRPr="00727177">
        <w:rPr>
          <w:color w:val="000000"/>
          <w:shd w:val="clear" w:color="auto" w:fill="FFFFFF"/>
        </w:rPr>
        <w:t> </w:t>
      </w:r>
      <w:r w:rsidRPr="00727177">
        <w:rPr>
          <w:rStyle w:val="sw"/>
          <w:color w:val="000000"/>
          <w:shd w:val="clear" w:color="auto" w:fill="FFFFFF"/>
        </w:rPr>
        <w:t>further</w:t>
      </w:r>
      <w:r w:rsidRPr="00727177">
        <w:rPr>
          <w:color w:val="000000"/>
          <w:shd w:val="clear" w:color="auto" w:fill="FFFFFF"/>
        </w:rPr>
        <w:t> </w:t>
      </w:r>
      <w:r w:rsidRPr="00727177">
        <w:rPr>
          <w:rStyle w:val="sw"/>
          <w:color w:val="000000"/>
          <w:shd w:val="clear" w:color="auto" w:fill="FFFFFF"/>
        </w:rPr>
        <w:t>research.</w:t>
      </w:r>
    </w:p>
    <w:p w14:paraId="677B9EFB" w14:textId="77777777" w:rsidR="00727177" w:rsidRDefault="00727177" w:rsidP="00E212A2">
      <w:pPr>
        <w:pStyle w:val="BodyText"/>
        <w:spacing w:line="360" w:lineRule="auto"/>
        <w:ind w:left="220" w:right="321" w:firstLine="719"/>
        <w:jc w:val="both"/>
      </w:pPr>
    </w:p>
    <w:p w14:paraId="1BBB008E" w14:textId="2F7E964B" w:rsidR="00CC66D4" w:rsidRDefault="004A277C" w:rsidP="00E212A2">
      <w:pPr>
        <w:pStyle w:val="Heading1"/>
        <w:spacing w:before="6" w:line="360" w:lineRule="auto"/>
        <w:ind w:left="220" w:right="319"/>
        <w:jc w:val="both"/>
      </w:pPr>
      <w:r w:rsidRPr="004A277C">
        <w:t>Gupta, S.</w:t>
      </w:r>
      <w:r w:rsidR="00FD7965">
        <w:t xml:space="preserve"> </w:t>
      </w:r>
      <w:r w:rsidR="00D63ED6">
        <w:t>“</w:t>
      </w:r>
      <w:r w:rsidR="00E133C2" w:rsidRPr="00E133C2">
        <w:t>IEEE Transactions on Industrial Electronics</w:t>
      </w:r>
      <w:r w:rsidR="00D63ED6">
        <w:t>”,</w:t>
      </w:r>
      <w:r w:rsidR="00D63ED6" w:rsidRPr="00E133C2">
        <w:t xml:space="preserve"> </w:t>
      </w:r>
      <w:r w:rsidR="00E133C2" w:rsidRPr="00E133C2">
        <w:t>Limitations of Current Plastic Sorting Systems: A Critical Analysis</w:t>
      </w:r>
      <w:r w:rsidR="00FD7965">
        <w:t xml:space="preserve"> </w:t>
      </w:r>
      <w:r w:rsidR="00D63ED6">
        <w:t>20</w:t>
      </w:r>
      <w:r w:rsidR="00E133C2">
        <w:t>23</w:t>
      </w:r>
    </w:p>
    <w:p w14:paraId="4D70D768" w14:textId="77777777" w:rsidR="00FD7965" w:rsidRDefault="00FD7965" w:rsidP="00E212A2">
      <w:pPr>
        <w:pStyle w:val="BodyText"/>
        <w:spacing w:line="360" w:lineRule="auto"/>
        <w:ind w:left="220" w:right="321" w:firstLine="719"/>
        <w:jc w:val="both"/>
      </w:pPr>
    </w:p>
    <w:p w14:paraId="24AB1DB5" w14:textId="3E2BA076" w:rsidR="00727177" w:rsidRPr="00727177" w:rsidRDefault="00727177" w:rsidP="00E212A2">
      <w:pPr>
        <w:pStyle w:val="BodyText"/>
        <w:spacing w:line="360" w:lineRule="auto"/>
        <w:ind w:left="220" w:right="321" w:firstLine="719"/>
        <w:jc w:val="both"/>
        <w:rPr>
          <w:color w:val="000000"/>
          <w:shd w:val="clear" w:color="auto" w:fill="FFFFFF"/>
        </w:rPr>
      </w:pPr>
      <w:r w:rsidRPr="00727177">
        <w:rPr>
          <w:rStyle w:val="sw"/>
          <w:color w:val="000000"/>
          <w:shd w:val="clear" w:color="auto" w:fill="FFFFFF"/>
        </w:rPr>
        <w:t>Gupta</w:t>
      </w:r>
      <w:r w:rsidRPr="00727177">
        <w:rPr>
          <w:color w:val="000000"/>
          <w:shd w:val="clear" w:color="auto" w:fill="FFFFFF"/>
        </w:rPr>
        <w:t> </w:t>
      </w:r>
      <w:r w:rsidRPr="00727177">
        <w:rPr>
          <w:rStyle w:val="sw"/>
          <w:color w:val="000000"/>
          <w:shd w:val="clear" w:color="auto" w:fill="FFFFFF"/>
        </w:rPr>
        <w:t>analyzes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limitations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current</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system,</w:t>
      </w:r>
      <w:r w:rsidRPr="00727177">
        <w:rPr>
          <w:color w:val="000000"/>
          <w:shd w:val="clear" w:color="auto" w:fill="FFFFFF"/>
        </w:rPr>
        <w:t> </w:t>
      </w:r>
      <w:r w:rsidRPr="00727177">
        <w:rPr>
          <w:rStyle w:val="sw"/>
          <w:color w:val="000000"/>
          <w:shd w:val="clear" w:color="auto" w:fill="FFFFFF"/>
        </w:rPr>
        <w:t>highlighting</w:t>
      </w:r>
      <w:r w:rsidRPr="00727177">
        <w:rPr>
          <w:color w:val="000000"/>
          <w:shd w:val="clear" w:color="auto" w:fill="FFFFFF"/>
        </w:rPr>
        <w:t> </w:t>
      </w:r>
      <w:r w:rsidRPr="00727177">
        <w:rPr>
          <w:rStyle w:val="sw"/>
          <w:color w:val="000000"/>
          <w:shd w:val="clear" w:color="auto" w:fill="FFFFFF"/>
        </w:rPr>
        <w:t>problems</w:t>
      </w:r>
      <w:r w:rsidRPr="00727177">
        <w:rPr>
          <w:color w:val="000000"/>
          <w:shd w:val="clear" w:color="auto" w:fill="FFFFFF"/>
        </w:rPr>
        <w:t> </w:t>
      </w:r>
      <w:r w:rsidRPr="00727177">
        <w:rPr>
          <w:rStyle w:val="sw"/>
          <w:color w:val="000000"/>
          <w:shd w:val="clear" w:color="auto" w:fill="FFFFFF"/>
        </w:rPr>
        <w:t>such</w:t>
      </w:r>
      <w:r w:rsidRPr="00727177">
        <w:rPr>
          <w:color w:val="000000"/>
          <w:shd w:val="clear" w:color="auto" w:fill="FFFFFF"/>
        </w:rPr>
        <w:t> </w:t>
      </w:r>
      <w:r w:rsidRPr="00727177">
        <w:rPr>
          <w:rStyle w:val="sw"/>
          <w:color w:val="000000"/>
          <w:shd w:val="clear" w:color="auto" w:fill="FFFFFF"/>
        </w:rPr>
        <w:t>as</w:t>
      </w:r>
      <w:r w:rsidRPr="00727177">
        <w:rPr>
          <w:color w:val="000000"/>
          <w:shd w:val="clear" w:color="auto" w:fill="FFFFFF"/>
        </w:rPr>
        <w:t> </w:t>
      </w:r>
      <w:r w:rsidRPr="00727177">
        <w:rPr>
          <w:rStyle w:val="sw"/>
          <w:color w:val="000000"/>
          <w:shd w:val="clear" w:color="auto" w:fill="FFFFFF"/>
        </w:rPr>
        <w:t>misclassification</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failure</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control</w:t>
      </w:r>
      <w:r w:rsidRPr="00727177">
        <w:rPr>
          <w:color w:val="000000"/>
          <w:shd w:val="clear" w:color="auto" w:fill="FFFFFF"/>
        </w:rPr>
        <w:t> </w:t>
      </w:r>
      <w:r w:rsidRPr="00727177">
        <w:rPr>
          <w:rStyle w:val="sw"/>
          <w:color w:val="000000"/>
          <w:shd w:val="clear" w:color="auto" w:fill="FFFFFF"/>
        </w:rPr>
        <w:t>certain</w:t>
      </w:r>
      <w:r w:rsidRPr="00727177">
        <w:rPr>
          <w:color w:val="000000"/>
          <w:shd w:val="clear" w:color="auto" w:fill="FFFFFF"/>
        </w:rPr>
        <w:t> </w:t>
      </w:r>
      <w:r w:rsidRPr="00727177">
        <w:rPr>
          <w:rStyle w:val="sw"/>
          <w:color w:val="000000"/>
          <w:shd w:val="clear" w:color="auto" w:fill="FFFFFF"/>
        </w:rPr>
        <w:t>types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should</w:t>
      </w:r>
      <w:r w:rsidRPr="00727177">
        <w:rPr>
          <w:color w:val="000000"/>
          <w:shd w:val="clear" w:color="auto" w:fill="FFFFFF"/>
        </w:rPr>
        <w:t> </w:t>
      </w:r>
      <w:r w:rsidRPr="00727177">
        <w:rPr>
          <w:rStyle w:val="sw"/>
          <w:color w:val="000000"/>
          <w:shd w:val="clear" w:color="auto" w:fill="FFFFFF"/>
        </w:rPr>
        <w:t>focus</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developing</w:t>
      </w:r>
      <w:r w:rsidRPr="00727177">
        <w:rPr>
          <w:color w:val="000000"/>
          <w:shd w:val="clear" w:color="auto" w:fill="FFFFFF"/>
        </w:rPr>
        <w:t> </w:t>
      </w:r>
      <w:r w:rsidRPr="00727177">
        <w:rPr>
          <w:rStyle w:val="sw"/>
          <w:color w:val="000000"/>
          <w:shd w:val="clear" w:color="auto" w:fill="FFFFFF"/>
        </w:rPr>
        <w:t>hybrid</w:t>
      </w:r>
      <w:r w:rsidRPr="00727177">
        <w:rPr>
          <w:color w:val="000000"/>
          <w:shd w:val="clear" w:color="auto" w:fill="FFFFFF"/>
        </w:rPr>
        <w:t> </w:t>
      </w:r>
      <w:r w:rsidRPr="00727177">
        <w:rPr>
          <w:rStyle w:val="sw"/>
          <w:color w:val="000000"/>
          <w:shd w:val="clear" w:color="auto" w:fill="FFFFFF"/>
        </w:rPr>
        <w:t>models</w:t>
      </w:r>
      <w:r w:rsidRPr="00727177">
        <w:rPr>
          <w:color w:val="000000"/>
          <w:shd w:val="clear" w:color="auto" w:fill="FFFFFF"/>
        </w:rPr>
        <w:t> </w:t>
      </w:r>
      <w:r w:rsidRPr="00727177">
        <w:rPr>
          <w:rStyle w:val="sw"/>
          <w:color w:val="000000"/>
          <w:shd w:val="clear" w:color="auto" w:fill="FFFFFF"/>
        </w:rPr>
        <w:t>that</w:t>
      </w:r>
      <w:r w:rsidRPr="00727177">
        <w:rPr>
          <w:color w:val="000000"/>
          <w:shd w:val="clear" w:color="auto" w:fill="FFFFFF"/>
        </w:rPr>
        <w:t> </w:t>
      </w:r>
      <w:r w:rsidRPr="00727177">
        <w:rPr>
          <w:rStyle w:val="sw"/>
          <w:color w:val="000000"/>
          <w:shd w:val="clear" w:color="auto" w:fill="FFFFFF"/>
        </w:rPr>
        <w:t>can</w:t>
      </w:r>
      <w:r w:rsidRPr="00727177">
        <w:rPr>
          <w:color w:val="000000"/>
          <w:shd w:val="clear" w:color="auto" w:fill="FFFFFF"/>
        </w:rPr>
        <w:t> </w:t>
      </w:r>
      <w:r w:rsidRPr="00727177">
        <w:rPr>
          <w:rStyle w:val="sw"/>
          <w:color w:val="000000"/>
          <w:shd w:val="clear" w:color="auto" w:fill="FFFFFF"/>
        </w:rPr>
        <w:t>perform</w:t>
      </w:r>
      <w:r w:rsidRPr="00727177">
        <w:rPr>
          <w:color w:val="000000"/>
          <w:shd w:val="clear" w:color="auto" w:fill="FFFFFF"/>
        </w:rPr>
        <w:t> </w:t>
      </w:r>
      <w:r w:rsidRPr="00727177">
        <w:rPr>
          <w:rStyle w:val="sw"/>
          <w:color w:val="000000"/>
          <w:shd w:val="clear" w:color="auto" w:fill="FFFFFF"/>
        </w:rPr>
        <w:t>well</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different</w:t>
      </w:r>
      <w:r w:rsidRPr="00727177">
        <w:rPr>
          <w:color w:val="000000"/>
          <w:shd w:val="clear" w:color="auto" w:fill="FFFFFF"/>
        </w:rPr>
        <w:t> </w:t>
      </w:r>
      <w:r w:rsidRPr="00727177">
        <w:rPr>
          <w:rStyle w:val="sw"/>
          <w:color w:val="000000"/>
          <w:shd w:val="clear" w:color="auto" w:fill="FFFFFF"/>
        </w:rPr>
        <w:t>plastics.</w:t>
      </w:r>
      <w:r w:rsidRPr="00727177">
        <w:rPr>
          <w:color w:val="000000"/>
          <w:shd w:val="clear" w:color="auto" w:fill="FFFFFF"/>
        </w:rPr>
        <w:t> </w:t>
      </w:r>
    </w:p>
    <w:p w14:paraId="28341779" w14:textId="77777777" w:rsidR="00727177" w:rsidRPr="00727177" w:rsidRDefault="00727177" w:rsidP="00E212A2">
      <w:pPr>
        <w:pStyle w:val="BodyText"/>
        <w:spacing w:line="360" w:lineRule="auto"/>
        <w:ind w:left="220" w:right="321" w:firstLine="719"/>
        <w:jc w:val="both"/>
        <w:rPr>
          <w:color w:val="000000"/>
          <w:shd w:val="clear" w:color="auto" w:fill="FFFFFF"/>
        </w:rPr>
      </w:pPr>
    </w:p>
    <w:p w14:paraId="18F3228A" w14:textId="539F7ABA" w:rsidR="000F4FBA" w:rsidRPr="00727177" w:rsidRDefault="00727177" w:rsidP="00E212A2">
      <w:pPr>
        <w:pStyle w:val="BodyText"/>
        <w:spacing w:line="360" w:lineRule="auto"/>
        <w:ind w:left="220" w:right="321" w:firstLine="719"/>
        <w:jc w:val="both"/>
        <w:rPr>
          <w:rStyle w:val="sw"/>
          <w:color w:val="000000"/>
          <w:shd w:val="clear" w:color="auto" w:fill="FFFFFF"/>
        </w:rPr>
      </w:pP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article</w:t>
      </w:r>
      <w:r w:rsidRPr="00727177">
        <w:rPr>
          <w:color w:val="000000"/>
          <w:shd w:val="clear" w:color="auto" w:fill="FFFFFF"/>
        </w:rPr>
        <w:t> </w:t>
      </w:r>
      <w:r w:rsidRPr="00727177">
        <w:rPr>
          <w:rStyle w:val="sw"/>
          <w:color w:val="000000"/>
          <w:shd w:val="clear" w:color="auto" w:fill="FFFFFF"/>
        </w:rPr>
        <w:t>provides</w:t>
      </w:r>
      <w:r w:rsidRPr="00727177">
        <w:rPr>
          <w:color w:val="000000"/>
          <w:shd w:val="clear" w:color="auto" w:fill="FFFFFF"/>
        </w:rPr>
        <w:t> </w:t>
      </w:r>
      <w:r w:rsidRPr="00727177">
        <w:rPr>
          <w:rStyle w:val="sw"/>
          <w:color w:val="000000"/>
          <w:shd w:val="clear" w:color="auto" w:fill="FFFFFF"/>
        </w:rPr>
        <w:t>suggestions</w:t>
      </w:r>
      <w:r w:rsidRPr="00727177">
        <w:rPr>
          <w:color w:val="000000"/>
          <w:shd w:val="clear" w:color="auto" w:fill="FFFFFF"/>
        </w:rPr>
        <w:t> </w:t>
      </w:r>
      <w:r w:rsidRPr="00727177">
        <w:rPr>
          <w:rStyle w:val="sw"/>
          <w:color w:val="000000"/>
          <w:shd w:val="clear" w:color="auto" w:fill="FFFFFF"/>
        </w:rPr>
        <w:t>for</w:t>
      </w:r>
      <w:r w:rsidRPr="00727177">
        <w:rPr>
          <w:color w:val="000000"/>
          <w:shd w:val="clear" w:color="auto" w:fill="FFFFFF"/>
        </w:rPr>
        <w:t> </w:t>
      </w:r>
      <w:r w:rsidRPr="00727177">
        <w:rPr>
          <w:rStyle w:val="sw"/>
          <w:color w:val="000000"/>
          <w:shd w:val="clear" w:color="auto" w:fill="FFFFFF"/>
        </w:rPr>
        <w:t>improving</w:t>
      </w:r>
      <w:r w:rsidRPr="00727177">
        <w:rPr>
          <w:color w:val="000000"/>
          <w:shd w:val="clear" w:color="auto" w:fill="FFFFFF"/>
        </w:rPr>
        <w:t> </w:t>
      </w:r>
      <w:r w:rsidRPr="00727177">
        <w:rPr>
          <w:rStyle w:val="sw"/>
          <w:color w:val="000000"/>
          <w:shd w:val="clear" w:color="auto" w:fill="FFFFFF"/>
        </w:rPr>
        <w:t>accuracy</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adaptability,</w:t>
      </w:r>
      <w:r w:rsidRPr="00727177">
        <w:rPr>
          <w:color w:val="000000"/>
          <w:shd w:val="clear" w:color="auto" w:fill="FFFFFF"/>
        </w:rPr>
        <w:t> </w:t>
      </w:r>
      <w:r w:rsidRPr="00727177">
        <w:rPr>
          <w:rStyle w:val="sw"/>
          <w:color w:val="000000"/>
          <w:shd w:val="clear" w:color="auto" w:fill="FFFFFF"/>
        </w:rPr>
        <w:t>recommends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development</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hybrid</w:t>
      </w:r>
      <w:r w:rsidRPr="00727177">
        <w:rPr>
          <w:color w:val="000000"/>
          <w:shd w:val="clear" w:color="auto" w:fill="FFFFFF"/>
        </w:rPr>
        <w:t> </w:t>
      </w:r>
      <w:r w:rsidRPr="00727177">
        <w:rPr>
          <w:rStyle w:val="sw"/>
          <w:color w:val="000000"/>
          <w:shd w:val="clear" w:color="auto" w:fill="FFFFFF"/>
        </w:rPr>
        <w:t>sorting</w:t>
      </w:r>
      <w:r w:rsidRPr="00727177">
        <w:rPr>
          <w:color w:val="000000"/>
          <w:shd w:val="clear" w:color="auto" w:fill="FFFFFF"/>
        </w:rPr>
        <w:t> </w:t>
      </w:r>
      <w:r w:rsidRPr="00727177">
        <w:rPr>
          <w:rStyle w:val="sw"/>
          <w:color w:val="000000"/>
          <w:shd w:val="clear" w:color="auto" w:fill="FFFFFF"/>
        </w:rPr>
        <w:t>models</w:t>
      </w:r>
      <w:r w:rsidRPr="00727177">
        <w:rPr>
          <w:color w:val="000000"/>
          <w:shd w:val="clear" w:color="auto" w:fill="FFFFFF"/>
        </w:rPr>
        <w:t> </w:t>
      </w:r>
      <w:r w:rsidRPr="00727177">
        <w:rPr>
          <w:rStyle w:val="sw"/>
          <w:color w:val="000000"/>
          <w:shd w:val="clear" w:color="auto" w:fill="FFFFFF"/>
        </w:rPr>
        <w:t>that</w:t>
      </w:r>
      <w:r w:rsidRPr="00727177">
        <w:rPr>
          <w:color w:val="000000"/>
          <w:shd w:val="clear" w:color="auto" w:fill="FFFFFF"/>
        </w:rPr>
        <w:t> </w:t>
      </w:r>
      <w:r w:rsidRPr="00727177">
        <w:rPr>
          <w:rStyle w:val="sw"/>
          <w:color w:val="000000"/>
          <w:shd w:val="clear" w:color="auto" w:fill="FFFFFF"/>
        </w:rPr>
        <w:t>can</w:t>
      </w:r>
      <w:r w:rsidRPr="00727177">
        <w:rPr>
          <w:color w:val="000000"/>
          <w:shd w:val="clear" w:color="auto" w:fill="FFFFFF"/>
        </w:rPr>
        <w:t> </w:t>
      </w:r>
      <w:r w:rsidRPr="00727177">
        <w:rPr>
          <w:rStyle w:val="sw"/>
          <w:color w:val="000000"/>
          <w:shd w:val="clear" w:color="auto" w:fill="FFFFFF"/>
        </w:rPr>
        <w:t>process</w:t>
      </w:r>
      <w:r w:rsidRPr="00727177">
        <w:rPr>
          <w:color w:val="000000"/>
          <w:shd w:val="clear" w:color="auto" w:fill="FFFFFF"/>
        </w:rPr>
        <w:t> </w:t>
      </w:r>
      <w:r w:rsidRPr="00727177">
        <w:rPr>
          <w:rStyle w:val="sw"/>
          <w:color w:val="000000"/>
          <w:shd w:val="clear" w:color="auto" w:fill="FFFFFF"/>
        </w:rPr>
        <w:t>different</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materials,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encourages</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this</w:t>
      </w:r>
      <w:r w:rsidRPr="00727177">
        <w:rPr>
          <w:color w:val="000000"/>
          <w:shd w:val="clear" w:color="auto" w:fill="FFFFFF"/>
        </w:rPr>
        <w:t> </w:t>
      </w:r>
      <w:r w:rsidRPr="00727177">
        <w:rPr>
          <w:rStyle w:val="sw"/>
          <w:color w:val="000000"/>
          <w:shd w:val="clear" w:color="auto" w:fill="FFFFFF"/>
        </w:rPr>
        <w:t>direction.</w:t>
      </w:r>
    </w:p>
    <w:p w14:paraId="79D880D5" w14:textId="77777777" w:rsidR="00727177" w:rsidRDefault="00727177" w:rsidP="00E212A2">
      <w:pPr>
        <w:pStyle w:val="BodyText"/>
        <w:spacing w:line="360" w:lineRule="auto"/>
        <w:ind w:right="321" w:firstLine="709"/>
        <w:jc w:val="both"/>
      </w:pPr>
    </w:p>
    <w:p w14:paraId="55657234" w14:textId="2969120D" w:rsidR="00CC66D4" w:rsidRDefault="000F4FBA" w:rsidP="00E212A2">
      <w:pPr>
        <w:pStyle w:val="Heading1"/>
        <w:spacing w:before="6" w:line="360" w:lineRule="auto"/>
        <w:ind w:left="0" w:right="319" w:firstLine="709"/>
        <w:jc w:val="both"/>
      </w:pPr>
      <w:r w:rsidRPr="000F4FBA">
        <w:t>Chen, W</w:t>
      </w:r>
      <w:r w:rsidR="00D63ED6">
        <w:t>, “</w:t>
      </w:r>
      <w:r w:rsidR="00ED20B3" w:rsidRPr="00ED20B3">
        <w:t>IEEE Transactions on Human-Machine Systems</w:t>
      </w:r>
      <w:r w:rsidR="00D63ED6">
        <w:t xml:space="preserve">”, </w:t>
      </w:r>
      <w:r w:rsidR="00ED20B3" w:rsidRPr="00ED20B3">
        <w:t xml:space="preserve">Human-Centric Design in AI-Enhanced Waste Sorting </w:t>
      </w:r>
      <w:proofErr w:type="gramStart"/>
      <w:r w:rsidR="00ED20B3" w:rsidRPr="00ED20B3">
        <w:t>Systems</w:t>
      </w:r>
      <w:r w:rsidR="00D63ED6">
        <w:t>,</w:t>
      </w:r>
      <w:r w:rsidR="003430F7">
        <w:t xml:space="preserve"> </w:t>
      </w:r>
      <w:r w:rsidR="00D63ED6" w:rsidRPr="003430F7">
        <w:t xml:space="preserve"> </w:t>
      </w:r>
      <w:r w:rsidR="00D63ED6">
        <w:t>20</w:t>
      </w:r>
      <w:r w:rsidR="00ED20B3">
        <w:t>23</w:t>
      </w:r>
      <w:proofErr w:type="gramEnd"/>
    </w:p>
    <w:p w14:paraId="20E4CE1B" w14:textId="77777777" w:rsidR="003430F7" w:rsidRDefault="003430F7" w:rsidP="00E212A2">
      <w:pPr>
        <w:pStyle w:val="Heading1"/>
        <w:spacing w:before="6" w:line="360" w:lineRule="auto"/>
        <w:ind w:left="0" w:right="319" w:firstLine="709"/>
        <w:jc w:val="both"/>
      </w:pPr>
    </w:p>
    <w:p w14:paraId="6223AE46" w14:textId="24C3B7FC" w:rsidR="003034CF" w:rsidRPr="00727177" w:rsidRDefault="00727177" w:rsidP="00E212A2">
      <w:pPr>
        <w:pStyle w:val="BodyText"/>
        <w:spacing w:line="360" w:lineRule="auto"/>
        <w:ind w:right="321" w:firstLine="709"/>
        <w:jc w:val="both"/>
        <w:rPr>
          <w:rStyle w:val="sw"/>
          <w:color w:val="000000"/>
          <w:shd w:val="clear" w:color="auto" w:fill="FFFFFF"/>
        </w:rPr>
      </w:pPr>
      <w:r w:rsidRPr="00727177">
        <w:rPr>
          <w:rStyle w:val="sw"/>
          <w:color w:val="000000"/>
          <w:shd w:val="clear" w:color="auto" w:fill="FFFFFF"/>
        </w:rPr>
        <w:t>Chen</w:t>
      </w:r>
      <w:r w:rsidRPr="00727177">
        <w:rPr>
          <w:color w:val="000000"/>
          <w:shd w:val="clear" w:color="auto" w:fill="FFFFFF"/>
        </w:rPr>
        <w:t> </w:t>
      </w:r>
      <w:r w:rsidRPr="00727177">
        <w:rPr>
          <w:rStyle w:val="sw"/>
          <w:color w:val="000000"/>
          <w:shd w:val="clear" w:color="auto" w:fill="FFFFFF"/>
        </w:rPr>
        <w:t>emphasized</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importance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human</w:t>
      </w:r>
      <w:r w:rsidRPr="00727177">
        <w:rPr>
          <w:color w:val="000000"/>
          <w:shd w:val="clear" w:color="auto" w:fill="FFFFFF"/>
        </w:rPr>
        <w:t> </w:t>
      </w:r>
      <w:r w:rsidRPr="00727177">
        <w:rPr>
          <w:rStyle w:val="sw"/>
          <w:color w:val="000000"/>
          <w:shd w:val="clear" w:color="auto" w:fill="FFFFFF"/>
        </w:rPr>
        <w:t>design</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AI-enhanced</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sorting</w:t>
      </w:r>
      <w:r w:rsidRPr="00727177">
        <w:rPr>
          <w:color w:val="000000"/>
          <w:shd w:val="clear" w:color="auto" w:fill="FFFFFF"/>
        </w:rPr>
        <w:t> </w:t>
      </w:r>
      <w:r w:rsidRPr="00727177">
        <w:rPr>
          <w:rStyle w:val="sw"/>
          <w:color w:val="000000"/>
          <w:shd w:val="clear" w:color="auto" w:fill="FFFFFF"/>
        </w:rPr>
        <w:t>systems.</w:t>
      </w:r>
      <w:r w:rsidRPr="00727177">
        <w:rPr>
          <w:color w:val="000000"/>
          <w:shd w:val="clear" w:color="auto" w:fill="FFFFFF"/>
        </w:rPr>
        <w:t> </w:t>
      </w:r>
      <w:r w:rsidRPr="00727177">
        <w:rPr>
          <w:rStyle w:val="sw"/>
          <w:color w:val="000000"/>
          <w:shd w:val="clear" w:color="auto" w:fill="FFFFFF"/>
        </w:rPr>
        <w:t>This</w:t>
      </w:r>
      <w:r w:rsidRPr="00727177">
        <w:rPr>
          <w:color w:val="000000"/>
          <w:shd w:val="clear" w:color="auto" w:fill="FFFFFF"/>
        </w:rPr>
        <w:t> </w:t>
      </w:r>
      <w:r w:rsidRPr="00727177">
        <w:rPr>
          <w:rStyle w:val="sw"/>
          <w:color w:val="000000"/>
          <w:shd w:val="clear" w:color="auto" w:fill="FFFFFF"/>
        </w:rPr>
        <w:t>article</w:t>
      </w:r>
      <w:r w:rsidRPr="00727177">
        <w:rPr>
          <w:color w:val="000000"/>
          <w:shd w:val="clear" w:color="auto" w:fill="FFFFFF"/>
        </w:rPr>
        <w:t> </w:t>
      </w:r>
      <w:r w:rsidRPr="00727177">
        <w:rPr>
          <w:rStyle w:val="sw"/>
          <w:color w:val="000000"/>
          <w:shd w:val="clear" w:color="auto" w:fill="FFFFFF"/>
        </w:rPr>
        <w:t>discusses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role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user</w:t>
      </w:r>
      <w:r w:rsidRPr="00727177">
        <w:rPr>
          <w:color w:val="000000"/>
          <w:shd w:val="clear" w:color="auto" w:fill="FFFFFF"/>
        </w:rPr>
        <w:t> </w:t>
      </w:r>
      <w:r w:rsidRPr="00727177">
        <w:rPr>
          <w:rStyle w:val="sw"/>
          <w:color w:val="000000"/>
          <w:shd w:val="clear" w:color="auto" w:fill="FFFFFF"/>
        </w:rPr>
        <w:t>interface,</w:t>
      </w:r>
      <w:r w:rsidRPr="00727177">
        <w:rPr>
          <w:color w:val="000000"/>
          <w:shd w:val="clear" w:color="auto" w:fill="FFFFFF"/>
        </w:rPr>
        <w:t> </w:t>
      </w:r>
      <w:r w:rsidRPr="00727177">
        <w:rPr>
          <w:rStyle w:val="sw"/>
          <w:color w:val="000000"/>
          <w:shd w:val="clear" w:color="auto" w:fill="FFFFFF"/>
        </w:rPr>
        <w:t>user</w:t>
      </w:r>
      <w:r w:rsidRPr="00727177">
        <w:rPr>
          <w:color w:val="000000"/>
          <w:shd w:val="clear" w:color="auto" w:fill="FFFFFF"/>
        </w:rPr>
        <w:t> </w:t>
      </w:r>
      <w:r w:rsidRPr="00727177">
        <w:rPr>
          <w:rStyle w:val="sw"/>
          <w:color w:val="000000"/>
          <w:shd w:val="clear" w:color="auto" w:fill="FFFFFF"/>
        </w:rPr>
        <w:t>experience,</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user</w:t>
      </w:r>
      <w:r w:rsidRPr="00727177">
        <w:rPr>
          <w:color w:val="000000"/>
          <w:shd w:val="clear" w:color="auto" w:fill="FFFFFF"/>
        </w:rPr>
        <w:t> </w:t>
      </w:r>
      <w:r w:rsidRPr="00727177">
        <w:rPr>
          <w:rStyle w:val="sw"/>
          <w:color w:val="000000"/>
          <w:shd w:val="clear" w:color="auto" w:fill="FFFFFF"/>
        </w:rPr>
        <w:t>feedback</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optimization</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validation</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these</w:t>
      </w:r>
      <w:r w:rsidRPr="00727177">
        <w:rPr>
          <w:color w:val="000000"/>
          <w:shd w:val="clear" w:color="auto" w:fill="FFFFFF"/>
        </w:rPr>
        <w:t> </w:t>
      </w:r>
      <w:r w:rsidRPr="00727177">
        <w:rPr>
          <w:rStyle w:val="sw"/>
          <w:color w:val="000000"/>
          <w:shd w:val="clear" w:color="auto" w:fill="FFFFFF"/>
        </w:rPr>
        <w:t>systems.</w:t>
      </w:r>
      <w:r w:rsidRPr="00727177">
        <w:rPr>
          <w:color w:val="000000"/>
          <w:shd w:val="clear" w:color="auto" w:fill="FFFFFF"/>
        </w:rPr>
        <w:t> </w:t>
      </w:r>
      <w:r w:rsidRPr="00727177">
        <w:rPr>
          <w:rStyle w:val="sw"/>
          <w:color w:val="000000"/>
          <w:shd w:val="clear" w:color="auto" w:fill="FFFFFF"/>
        </w:rPr>
        <w:t>Although</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document</w:t>
      </w:r>
      <w:r w:rsidRPr="00727177">
        <w:rPr>
          <w:color w:val="000000"/>
          <w:shd w:val="clear" w:color="auto" w:fill="FFFFFF"/>
        </w:rPr>
        <w:t> </w:t>
      </w:r>
      <w:r w:rsidRPr="00727177">
        <w:rPr>
          <w:rStyle w:val="sw"/>
          <w:color w:val="000000"/>
          <w:shd w:val="clear" w:color="auto" w:fill="FFFFFF"/>
        </w:rPr>
        <w:t>supports</w:t>
      </w:r>
      <w:r w:rsidRPr="00727177">
        <w:rPr>
          <w:color w:val="000000"/>
          <w:shd w:val="clear" w:color="auto" w:fill="FFFFFF"/>
        </w:rPr>
        <w:t> </w:t>
      </w:r>
      <w:r w:rsidRPr="00727177">
        <w:rPr>
          <w:rStyle w:val="sw"/>
          <w:color w:val="000000"/>
          <w:shd w:val="clear" w:color="auto" w:fill="FFFFFF"/>
        </w:rPr>
        <w:t>human</w:t>
      </w:r>
      <w:r w:rsidRPr="00727177">
        <w:rPr>
          <w:color w:val="000000"/>
          <w:shd w:val="clear" w:color="auto" w:fill="FFFFFF"/>
        </w:rPr>
        <w:t> </w:t>
      </w:r>
      <w:r w:rsidRPr="00727177">
        <w:rPr>
          <w:rStyle w:val="sw"/>
          <w:color w:val="000000"/>
          <w:shd w:val="clear" w:color="auto" w:fill="FFFFFF"/>
        </w:rPr>
        <w:t>design,</w:t>
      </w:r>
      <w:r w:rsidRPr="00727177">
        <w:rPr>
          <w:color w:val="000000"/>
          <w:shd w:val="clear" w:color="auto" w:fill="FFFFFF"/>
        </w:rPr>
        <w:t> </w:t>
      </w:r>
      <w:r w:rsidRPr="00727177">
        <w:rPr>
          <w:rStyle w:val="sw"/>
          <w:color w:val="000000"/>
          <w:shd w:val="clear" w:color="auto" w:fill="FFFFFF"/>
        </w:rPr>
        <w:t>it</w:t>
      </w:r>
      <w:r w:rsidRPr="00727177">
        <w:rPr>
          <w:color w:val="000000"/>
          <w:shd w:val="clear" w:color="auto" w:fill="FFFFFF"/>
        </w:rPr>
        <w:t> </w:t>
      </w:r>
      <w:r w:rsidRPr="00727177">
        <w:rPr>
          <w:rStyle w:val="sw"/>
          <w:color w:val="000000"/>
          <w:shd w:val="clear" w:color="auto" w:fill="FFFFFF"/>
        </w:rPr>
        <w:t>does</w:t>
      </w:r>
      <w:r w:rsidRPr="00727177">
        <w:rPr>
          <w:color w:val="000000"/>
          <w:shd w:val="clear" w:color="auto" w:fill="FFFFFF"/>
        </w:rPr>
        <w:t> </w:t>
      </w:r>
      <w:r w:rsidRPr="00727177">
        <w:rPr>
          <w:rStyle w:val="sw"/>
          <w:color w:val="000000"/>
          <w:shd w:val="clear" w:color="auto" w:fill="FFFFFF"/>
        </w:rPr>
        <w:t>not</w:t>
      </w:r>
      <w:r w:rsidRPr="00727177">
        <w:rPr>
          <w:color w:val="000000"/>
          <w:shd w:val="clear" w:color="auto" w:fill="FFFFFF"/>
        </w:rPr>
        <w:t> </w:t>
      </w:r>
      <w:r w:rsidRPr="00727177">
        <w:rPr>
          <w:rStyle w:val="sw"/>
          <w:color w:val="000000"/>
          <w:shd w:val="clear" w:color="auto" w:fill="FFFFFF"/>
        </w:rPr>
        <w:t>provide</w:t>
      </w:r>
      <w:r w:rsidRPr="00727177">
        <w:rPr>
          <w:color w:val="000000"/>
          <w:shd w:val="clear" w:color="auto" w:fill="FFFFFF"/>
        </w:rPr>
        <w:t> </w:t>
      </w:r>
      <w:r w:rsidRPr="00727177">
        <w:rPr>
          <w:rStyle w:val="sw"/>
          <w:color w:val="000000"/>
          <w:shd w:val="clear" w:color="auto" w:fill="FFFFFF"/>
        </w:rPr>
        <w:t>specific</w:t>
      </w:r>
      <w:r w:rsidRPr="00727177">
        <w:rPr>
          <w:color w:val="000000"/>
          <w:shd w:val="clear" w:color="auto" w:fill="FFFFFF"/>
        </w:rPr>
        <w:t> </w:t>
      </w:r>
      <w:r w:rsidRPr="00727177">
        <w:rPr>
          <w:rStyle w:val="sw"/>
          <w:color w:val="000000"/>
          <w:shd w:val="clear" w:color="auto" w:fill="FFFFFF"/>
        </w:rPr>
        <w:t>designs.</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should</w:t>
      </w:r>
      <w:r w:rsidRPr="00727177">
        <w:rPr>
          <w:color w:val="000000"/>
          <w:shd w:val="clear" w:color="auto" w:fill="FFFFFF"/>
        </w:rPr>
        <w:t> </w:t>
      </w:r>
      <w:r w:rsidRPr="00727177">
        <w:rPr>
          <w:rStyle w:val="sw"/>
          <w:color w:val="000000"/>
          <w:shd w:val="clear" w:color="auto" w:fill="FFFFFF"/>
        </w:rPr>
        <w:t>focus</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developing</w:t>
      </w:r>
      <w:r w:rsidRPr="00727177">
        <w:rPr>
          <w:color w:val="000000"/>
          <w:shd w:val="clear" w:color="auto" w:fill="FFFFFF"/>
        </w:rPr>
        <w:t> </w:t>
      </w:r>
      <w:r w:rsidRPr="00727177">
        <w:rPr>
          <w:rStyle w:val="sw"/>
          <w:color w:val="000000"/>
          <w:shd w:val="clear" w:color="auto" w:fill="FFFFFF"/>
        </w:rPr>
        <w:t>methods</w:t>
      </w:r>
      <w:r w:rsidRPr="00727177">
        <w:rPr>
          <w:color w:val="000000"/>
          <w:shd w:val="clear" w:color="auto" w:fill="FFFFFF"/>
        </w:rPr>
        <w:t> </w:t>
      </w:r>
      <w:r w:rsidRPr="00727177">
        <w:rPr>
          <w:rStyle w:val="sw"/>
          <w:color w:val="000000"/>
          <w:shd w:val="clear" w:color="auto" w:fill="FFFFFF"/>
        </w:rPr>
        <w:t>for</w:t>
      </w:r>
      <w:r w:rsidRPr="00727177">
        <w:rPr>
          <w:color w:val="000000"/>
          <w:shd w:val="clear" w:color="auto" w:fill="FFFFFF"/>
        </w:rPr>
        <w:t> </w:t>
      </w:r>
      <w:r w:rsidRPr="00727177">
        <w:rPr>
          <w:rStyle w:val="sw"/>
          <w:color w:val="000000"/>
          <w:shd w:val="clear" w:color="auto" w:fill="FFFFFF"/>
        </w:rPr>
        <w:t>designing</w:t>
      </w:r>
      <w:r w:rsidRPr="00727177">
        <w:rPr>
          <w:color w:val="000000"/>
          <w:shd w:val="clear" w:color="auto" w:fill="FFFFFF"/>
        </w:rPr>
        <w:t> </w:t>
      </w:r>
      <w:r w:rsidRPr="00727177">
        <w:rPr>
          <w:rStyle w:val="sw"/>
          <w:color w:val="000000"/>
          <w:shd w:val="clear" w:color="auto" w:fill="FFFFFF"/>
        </w:rPr>
        <w:t>social</w:t>
      </w:r>
      <w:r w:rsidRPr="00727177">
        <w:rPr>
          <w:color w:val="000000"/>
          <w:shd w:val="clear" w:color="auto" w:fill="FFFFFF"/>
        </w:rPr>
        <w:t> </w:t>
      </w:r>
      <w:r w:rsidRPr="00727177">
        <w:rPr>
          <w:rStyle w:val="sw"/>
          <w:color w:val="000000"/>
          <w:shd w:val="clear" w:color="auto" w:fill="FFFFFF"/>
        </w:rPr>
        <w:t>user</w:t>
      </w:r>
      <w:r w:rsidRPr="00727177">
        <w:rPr>
          <w:color w:val="000000"/>
          <w:shd w:val="clear" w:color="auto" w:fill="FFFFFF"/>
        </w:rPr>
        <w:t> </w:t>
      </w:r>
      <w:r w:rsidRPr="00727177">
        <w:rPr>
          <w:rStyle w:val="sw"/>
          <w:color w:val="000000"/>
          <w:shd w:val="clear" w:color="auto" w:fill="FFFFFF"/>
        </w:rPr>
        <w:t>interfaces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engaging</w:t>
      </w:r>
      <w:r w:rsidRPr="00727177">
        <w:rPr>
          <w:color w:val="000000"/>
          <w:shd w:val="clear" w:color="auto" w:fill="FFFFFF"/>
        </w:rPr>
        <w:t> </w:t>
      </w:r>
      <w:r w:rsidRPr="00727177">
        <w:rPr>
          <w:rStyle w:val="sw"/>
          <w:color w:val="000000"/>
          <w:shd w:val="clear" w:color="auto" w:fill="FFFFFF"/>
        </w:rPr>
        <w:t>with</w:t>
      </w:r>
      <w:r w:rsidRPr="00727177">
        <w:rPr>
          <w:color w:val="000000"/>
          <w:shd w:val="clear" w:color="auto" w:fill="FFFFFF"/>
        </w:rPr>
        <w:t> </w:t>
      </w:r>
      <w:r w:rsidRPr="00727177">
        <w:rPr>
          <w:rStyle w:val="sw"/>
          <w:color w:val="000000"/>
          <w:shd w:val="clear" w:color="auto" w:fill="FFFFFF"/>
        </w:rPr>
        <w:t>effective</w:t>
      </w:r>
      <w:r w:rsidRPr="00727177">
        <w:rPr>
          <w:color w:val="000000"/>
          <w:shd w:val="clear" w:color="auto" w:fill="FFFFFF"/>
        </w:rPr>
        <w:t> </w:t>
      </w:r>
      <w:r w:rsidRPr="00727177">
        <w:rPr>
          <w:rStyle w:val="sw"/>
          <w:color w:val="000000"/>
          <w:shd w:val="clear" w:color="auto" w:fill="FFFFFF"/>
        </w:rPr>
        <w:t>user</w:t>
      </w:r>
      <w:r w:rsidRPr="00727177">
        <w:rPr>
          <w:color w:val="000000"/>
          <w:shd w:val="clear" w:color="auto" w:fill="FFFFFF"/>
        </w:rPr>
        <w:t> </w:t>
      </w:r>
      <w:r w:rsidRPr="00727177">
        <w:rPr>
          <w:rStyle w:val="sw"/>
          <w:color w:val="000000"/>
          <w:shd w:val="clear" w:color="auto" w:fill="FFFFFF"/>
        </w:rPr>
        <w:t>input</w:t>
      </w:r>
      <w:proofErr w:type="gramStart"/>
      <w:r w:rsidRPr="00727177">
        <w:rPr>
          <w:rStyle w:val="sw"/>
          <w:color w:val="000000"/>
          <w:shd w:val="clear" w:color="auto" w:fill="FFFFFF"/>
        </w:rPr>
        <w:t>.</w:t>
      </w:r>
      <w:r w:rsidRPr="00727177">
        <w:rPr>
          <w:color w:val="000000"/>
          <w:shd w:val="clear" w:color="auto" w:fill="FFFFFF"/>
        </w:rPr>
        <w:t> </w:t>
      </w:r>
      <w:r w:rsidRPr="00727177">
        <w:rPr>
          <w:rStyle w:val="sw"/>
          <w:color w:val="000000"/>
          <w:shd w:val="clear" w:color="auto" w:fill="FFFFFF"/>
        </w:rPr>
        <w:t>.</w:t>
      </w:r>
      <w:proofErr w:type="gramEnd"/>
      <w:r w:rsidRPr="00727177">
        <w:rPr>
          <w:color w:val="000000"/>
          <w:shd w:val="clear" w:color="auto" w:fill="FFFFFF"/>
        </w:rPr>
        <w:t> </w:t>
      </w:r>
      <w:r w:rsidRPr="00727177">
        <w:rPr>
          <w:rStyle w:val="sw"/>
          <w:color w:val="000000"/>
          <w:shd w:val="clear" w:color="auto" w:fill="FFFFFF"/>
        </w:rPr>
        <w:t>However,</w:t>
      </w:r>
      <w:r w:rsidRPr="00727177">
        <w:rPr>
          <w:color w:val="000000"/>
          <w:shd w:val="clear" w:color="auto" w:fill="FFFFFF"/>
        </w:rPr>
        <w:t> </w:t>
      </w:r>
      <w:r w:rsidRPr="00727177">
        <w:rPr>
          <w:rStyle w:val="sw"/>
          <w:color w:val="000000"/>
          <w:shd w:val="clear" w:color="auto" w:fill="FFFFFF"/>
        </w:rPr>
        <w:t>when</w:t>
      </w:r>
      <w:r w:rsidRPr="00727177">
        <w:rPr>
          <w:color w:val="000000"/>
          <w:shd w:val="clear" w:color="auto" w:fill="FFFFFF"/>
        </w:rPr>
        <w:t> </w:t>
      </w:r>
      <w:r w:rsidRPr="00727177">
        <w:rPr>
          <w:rStyle w:val="sw"/>
          <w:color w:val="000000"/>
          <w:shd w:val="clear" w:color="auto" w:fill="FFFFFF"/>
        </w:rPr>
        <w:t>expressed</w:t>
      </w:r>
      <w:r w:rsidRPr="00727177">
        <w:rPr>
          <w:color w:val="000000"/>
          <w:shd w:val="clear" w:color="auto" w:fill="FFFFFF"/>
        </w:rPr>
        <w:t> </w:t>
      </w:r>
      <w:r w:rsidRPr="00727177">
        <w:rPr>
          <w:rStyle w:val="sw"/>
          <w:color w:val="000000"/>
          <w:shd w:val="clear" w:color="auto" w:fill="FFFFFF"/>
        </w:rPr>
        <w:t>this</w:t>
      </w:r>
      <w:r w:rsidRPr="00727177">
        <w:rPr>
          <w:color w:val="000000"/>
          <w:shd w:val="clear" w:color="auto" w:fill="FFFFFF"/>
        </w:rPr>
        <w:t> </w:t>
      </w:r>
      <w:r w:rsidRPr="00727177">
        <w:rPr>
          <w:rStyle w:val="sw"/>
          <w:color w:val="000000"/>
          <w:shd w:val="clear" w:color="auto" w:fill="FFFFFF"/>
        </w:rPr>
        <w:t>way,</w:t>
      </w:r>
      <w:r w:rsidRPr="00727177">
        <w:rPr>
          <w:color w:val="000000"/>
          <w:shd w:val="clear" w:color="auto" w:fill="FFFFFF"/>
        </w:rPr>
        <w:t> </w:t>
      </w:r>
      <w:r w:rsidRPr="00727177">
        <w:rPr>
          <w:rStyle w:val="sw"/>
          <w:color w:val="000000"/>
          <w:shd w:val="clear" w:color="auto" w:fill="FFFFFF"/>
        </w:rPr>
        <w:t>paper</w:t>
      </w:r>
      <w:r w:rsidRPr="00727177">
        <w:rPr>
          <w:color w:val="000000"/>
          <w:shd w:val="clear" w:color="auto" w:fill="FFFFFF"/>
        </w:rPr>
        <w:t> </w:t>
      </w:r>
      <w:r w:rsidRPr="00727177">
        <w:rPr>
          <w:rStyle w:val="sw"/>
          <w:color w:val="000000"/>
          <w:shd w:val="clear" w:color="auto" w:fill="FFFFFF"/>
        </w:rPr>
        <w:t>does</w:t>
      </w:r>
      <w:r w:rsidRPr="00727177">
        <w:rPr>
          <w:color w:val="000000"/>
          <w:shd w:val="clear" w:color="auto" w:fill="FFFFFF"/>
        </w:rPr>
        <w:t> </w:t>
      </w:r>
      <w:r w:rsidRPr="00727177">
        <w:rPr>
          <w:rStyle w:val="sw"/>
          <w:color w:val="000000"/>
          <w:shd w:val="clear" w:color="auto" w:fill="FFFFFF"/>
        </w:rPr>
        <w:t>not</w:t>
      </w:r>
      <w:r w:rsidRPr="00727177">
        <w:rPr>
          <w:color w:val="000000"/>
          <w:shd w:val="clear" w:color="auto" w:fill="FFFFFF"/>
        </w:rPr>
        <w:t> </w:t>
      </w:r>
      <w:r w:rsidRPr="00727177">
        <w:rPr>
          <w:rStyle w:val="sw"/>
          <w:color w:val="000000"/>
          <w:shd w:val="clear" w:color="auto" w:fill="FFFFFF"/>
        </w:rPr>
        <w:t>have</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specific</w:t>
      </w:r>
      <w:r w:rsidRPr="00727177">
        <w:rPr>
          <w:color w:val="000000"/>
          <w:shd w:val="clear" w:color="auto" w:fill="FFFFFF"/>
        </w:rPr>
        <w:t> </w:t>
      </w:r>
      <w:r w:rsidRPr="00727177">
        <w:rPr>
          <w:rStyle w:val="sw"/>
          <w:color w:val="000000"/>
          <w:shd w:val="clear" w:color="auto" w:fill="FFFFFF"/>
        </w:rPr>
        <w:t>design.</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should</w:t>
      </w:r>
      <w:r w:rsidRPr="00727177">
        <w:rPr>
          <w:color w:val="000000"/>
          <w:shd w:val="clear" w:color="auto" w:fill="FFFFFF"/>
        </w:rPr>
        <w:t> </w:t>
      </w:r>
      <w:r w:rsidRPr="00727177">
        <w:rPr>
          <w:rStyle w:val="sw"/>
          <w:color w:val="000000"/>
          <w:shd w:val="clear" w:color="auto" w:fill="FFFFFF"/>
        </w:rPr>
        <w:t>focus</w:t>
      </w:r>
      <w:r w:rsidRPr="00727177">
        <w:rPr>
          <w:color w:val="000000"/>
          <w:shd w:val="clear" w:color="auto" w:fill="FFFFFF"/>
        </w:rPr>
        <w:t> </w:t>
      </w:r>
      <w:r w:rsidRPr="00727177">
        <w:rPr>
          <w:rStyle w:val="sw"/>
          <w:color w:val="000000"/>
          <w:shd w:val="clear" w:color="auto" w:fill="FFFFFF"/>
        </w:rPr>
        <w:t>on</w:t>
      </w:r>
      <w:r w:rsidRPr="00727177">
        <w:rPr>
          <w:color w:val="000000"/>
          <w:shd w:val="clear" w:color="auto" w:fill="FFFFFF"/>
        </w:rPr>
        <w:t> </w:t>
      </w:r>
      <w:r w:rsidRPr="00727177">
        <w:rPr>
          <w:rStyle w:val="sw"/>
          <w:color w:val="000000"/>
          <w:shd w:val="clear" w:color="auto" w:fill="FFFFFF"/>
        </w:rPr>
        <w:t>developing</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process</w:t>
      </w:r>
      <w:r w:rsidRPr="00727177">
        <w:rPr>
          <w:color w:val="000000"/>
          <w:shd w:val="clear" w:color="auto" w:fill="FFFFFF"/>
        </w:rPr>
        <w:t> </w:t>
      </w:r>
      <w:r w:rsidRPr="00727177">
        <w:rPr>
          <w:rStyle w:val="sw"/>
          <w:color w:val="000000"/>
          <w:shd w:val="clear" w:color="auto" w:fill="FFFFFF"/>
        </w:rPr>
        <w:t>that</w:t>
      </w:r>
      <w:r w:rsidRPr="00727177">
        <w:rPr>
          <w:color w:val="000000"/>
          <w:shd w:val="clear" w:color="auto" w:fill="FFFFFF"/>
        </w:rPr>
        <w:t> </w:t>
      </w:r>
      <w:r w:rsidRPr="00727177">
        <w:rPr>
          <w:rStyle w:val="sw"/>
          <w:color w:val="000000"/>
          <w:shd w:val="clear" w:color="auto" w:fill="FFFFFF"/>
        </w:rPr>
        <w:t>will</w:t>
      </w:r>
      <w:r w:rsidRPr="00727177">
        <w:rPr>
          <w:color w:val="000000"/>
          <w:shd w:val="clear" w:color="auto" w:fill="FFFFFF"/>
        </w:rPr>
        <w:t> </w:t>
      </w:r>
      <w:r w:rsidRPr="00727177">
        <w:rPr>
          <w:rStyle w:val="sw"/>
          <w:color w:val="000000"/>
          <w:shd w:val="clear" w:color="auto" w:fill="FFFFFF"/>
        </w:rPr>
        <w:t>enable</w:t>
      </w:r>
      <w:r w:rsidRPr="00727177">
        <w:rPr>
          <w:color w:val="000000"/>
          <w:shd w:val="clear" w:color="auto" w:fill="FFFFFF"/>
        </w:rPr>
        <w:t> </w:t>
      </w:r>
      <w:r w:rsidRPr="00727177">
        <w:rPr>
          <w:rStyle w:val="sw"/>
          <w:color w:val="000000"/>
          <w:shd w:val="clear" w:color="auto" w:fill="FFFFFF"/>
        </w:rPr>
        <w:t>a</w:t>
      </w:r>
      <w:r w:rsidRPr="00727177">
        <w:rPr>
          <w:color w:val="000000"/>
          <w:shd w:val="clear" w:color="auto" w:fill="FFFFFF"/>
        </w:rPr>
        <w:t> </w:t>
      </w:r>
      <w:r w:rsidRPr="00727177">
        <w:rPr>
          <w:rStyle w:val="sw"/>
          <w:color w:val="000000"/>
          <w:shd w:val="clear" w:color="auto" w:fill="FFFFFF"/>
        </w:rPr>
        <w:t>better</w:t>
      </w:r>
      <w:r w:rsidRPr="00727177">
        <w:rPr>
          <w:color w:val="000000"/>
          <w:shd w:val="clear" w:color="auto" w:fill="FFFFFF"/>
        </w:rPr>
        <w:t> </w:t>
      </w:r>
      <w:r w:rsidRPr="00727177">
        <w:rPr>
          <w:rStyle w:val="sw"/>
          <w:color w:val="000000"/>
          <w:shd w:val="clear" w:color="auto" w:fill="FFFFFF"/>
        </w:rPr>
        <w:t>understanding</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communication</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integration</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users'</w:t>
      </w:r>
      <w:r w:rsidRPr="00727177">
        <w:rPr>
          <w:color w:val="000000"/>
          <w:shd w:val="clear" w:color="auto" w:fill="FFFFFF"/>
        </w:rPr>
        <w:t> </w:t>
      </w:r>
      <w:r w:rsidRPr="00727177">
        <w:rPr>
          <w:rStyle w:val="sw"/>
          <w:color w:val="000000"/>
          <w:shd w:val="clear" w:color="auto" w:fill="FFFFFF"/>
        </w:rPr>
        <w:t>suggestions,</w:t>
      </w:r>
      <w:r w:rsidRPr="00727177">
        <w:rPr>
          <w:color w:val="000000"/>
          <w:shd w:val="clear" w:color="auto" w:fill="FFFFFF"/>
        </w:rPr>
        <w:t> </w:t>
      </w:r>
      <w:r w:rsidRPr="00727177">
        <w:rPr>
          <w:rStyle w:val="sw"/>
          <w:color w:val="000000"/>
          <w:shd w:val="clear" w:color="auto" w:fill="FFFFFF"/>
        </w:rPr>
        <w:t>thereby</w:t>
      </w:r>
      <w:r w:rsidRPr="00727177">
        <w:rPr>
          <w:color w:val="000000"/>
          <w:shd w:val="clear" w:color="auto" w:fill="FFFFFF"/>
        </w:rPr>
        <w:t> </w:t>
      </w:r>
      <w:r w:rsidRPr="00727177">
        <w:rPr>
          <w:rStyle w:val="sw"/>
          <w:color w:val="000000"/>
          <w:shd w:val="clear" w:color="auto" w:fill="FFFFFF"/>
        </w:rPr>
        <w:t>increasing</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value</w:t>
      </w:r>
      <w:r w:rsidRPr="00727177">
        <w:rPr>
          <w:color w:val="000000"/>
          <w:shd w:val="clear" w:color="auto" w:fill="FFFFFF"/>
        </w:rPr>
        <w:t> </w:t>
      </w:r>
      <w:r w:rsidRPr="00727177">
        <w:rPr>
          <w:rStyle w:val="sw"/>
          <w:color w:val="000000"/>
          <w:shd w:val="clear" w:color="auto" w:fill="FFFFFF"/>
        </w:rPr>
        <w:t>efficiency</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validity</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these</w:t>
      </w:r>
      <w:r w:rsidRPr="00727177">
        <w:rPr>
          <w:color w:val="000000"/>
          <w:shd w:val="clear" w:color="auto" w:fill="FFFFFF"/>
        </w:rPr>
        <w:t> </w:t>
      </w:r>
      <w:r w:rsidRPr="00727177">
        <w:rPr>
          <w:rStyle w:val="sw"/>
          <w:color w:val="000000"/>
          <w:shd w:val="clear" w:color="auto" w:fill="FFFFFF"/>
        </w:rPr>
        <w:t>systems</w:t>
      </w:r>
      <w:r w:rsidRPr="00727177">
        <w:rPr>
          <w:color w:val="000000"/>
          <w:shd w:val="clear" w:color="auto" w:fill="FFFFFF"/>
        </w:rPr>
        <w:t> </w:t>
      </w:r>
      <w:r w:rsidRPr="00727177">
        <w:rPr>
          <w:rStyle w:val="sw"/>
          <w:color w:val="000000"/>
          <w:shd w:val="clear" w:color="auto" w:fill="FFFFFF"/>
        </w:rPr>
        <w:t>in</w:t>
      </w:r>
      <w:r w:rsidRPr="00727177">
        <w:rPr>
          <w:color w:val="000000"/>
          <w:shd w:val="clear" w:color="auto" w:fill="FFFFFF"/>
        </w:rPr>
        <w:t> </w:t>
      </w:r>
      <w:r w:rsidRPr="00727177">
        <w:rPr>
          <w:rStyle w:val="sw"/>
          <w:color w:val="000000"/>
          <w:shd w:val="clear" w:color="auto" w:fill="FFFFFF"/>
        </w:rPr>
        <w:t>real</w:t>
      </w:r>
      <w:r w:rsidRPr="00727177">
        <w:rPr>
          <w:color w:val="000000"/>
          <w:shd w:val="clear" w:color="auto" w:fill="FFFFFF"/>
        </w:rPr>
        <w:t> </w:t>
      </w:r>
      <w:r w:rsidRPr="00727177">
        <w:rPr>
          <w:rStyle w:val="sw"/>
          <w:color w:val="000000"/>
          <w:shd w:val="clear" w:color="auto" w:fill="FFFFFF"/>
        </w:rPr>
        <w:t>environments.</w:t>
      </w:r>
    </w:p>
    <w:p w14:paraId="7AA06D34" w14:textId="77777777" w:rsidR="00727177" w:rsidRPr="00DE59A4" w:rsidRDefault="00727177" w:rsidP="00E212A2">
      <w:pPr>
        <w:pStyle w:val="BodyText"/>
        <w:spacing w:line="360" w:lineRule="auto"/>
        <w:ind w:right="321" w:firstLine="709"/>
        <w:jc w:val="both"/>
      </w:pPr>
    </w:p>
    <w:p w14:paraId="2B03396A" w14:textId="2AB79E25" w:rsidR="00CC66D4" w:rsidRDefault="000D2768" w:rsidP="00E212A2">
      <w:pPr>
        <w:pStyle w:val="Heading1"/>
        <w:spacing w:line="360" w:lineRule="auto"/>
        <w:ind w:left="0" w:right="410" w:firstLine="709"/>
        <w:jc w:val="both"/>
      </w:pPr>
      <w:r>
        <w:rPr>
          <w:rFonts w:ascii="Perpetua" w:eastAsiaTheme="minorEastAsia" w:hAnsi="Perpetua" w:cstheme="minorBidi"/>
          <w:color w:val="0D0D0D" w:themeColor="text1" w:themeTint="F2"/>
          <w:kern w:val="24"/>
          <w:sz w:val="36"/>
          <w:szCs w:val="36"/>
        </w:rPr>
        <w:t>Gupta, S.</w:t>
      </w:r>
      <w:r>
        <w:t xml:space="preserve"> </w:t>
      </w:r>
      <w:r w:rsidR="00D63ED6">
        <w:t>“</w:t>
      </w:r>
      <w:r w:rsidRPr="000D2768">
        <w:t>Limitations of Current Plastic Sorting Systems: A Critical Analysis</w:t>
      </w:r>
      <w:r w:rsidR="00D63ED6">
        <w:t>”,</w:t>
      </w:r>
      <w:r w:rsidR="00E212A2">
        <w:t xml:space="preserve"> </w:t>
      </w:r>
      <w:r w:rsidR="00D63ED6">
        <w:t>20</w:t>
      </w:r>
      <w:r>
        <w:t>23</w:t>
      </w:r>
    </w:p>
    <w:p w14:paraId="5CD980B3" w14:textId="77777777" w:rsidR="00727177" w:rsidRDefault="00727177" w:rsidP="00E212A2">
      <w:pPr>
        <w:pStyle w:val="Heading1"/>
        <w:spacing w:line="360" w:lineRule="auto"/>
        <w:ind w:left="0" w:right="410" w:firstLine="709"/>
        <w:jc w:val="both"/>
      </w:pPr>
    </w:p>
    <w:p w14:paraId="13F4DCB7" w14:textId="610FF307" w:rsidR="003034CF" w:rsidRDefault="00727177" w:rsidP="00E212A2">
      <w:pPr>
        <w:pStyle w:val="Heading1"/>
        <w:spacing w:before="5" w:line="360" w:lineRule="auto"/>
        <w:ind w:left="0" w:right="322" w:firstLine="709"/>
        <w:jc w:val="both"/>
        <w:rPr>
          <w:rStyle w:val="sw"/>
          <w:b w:val="0"/>
          <w:bCs w:val="0"/>
          <w:color w:val="000000"/>
          <w:shd w:val="clear" w:color="auto" w:fill="FFFFFF"/>
        </w:rPr>
      </w:pPr>
      <w:r w:rsidRPr="00727177">
        <w:rPr>
          <w:rStyle w:val="sw"/>
          <w:b w:val="0"/>
          <w:bCs w:val="0"/>
          <w:color w:val="000000"/>
          <w:shd w:val="clear" w:color="auto" w:fill="FFFFFF"/>
        </w:rPr>
        <w:t>Gupta</w:t>
      </w:r>
      <w:r w:rsidRPr="00727177">
        <w:rPr>
          <w:b w:val="0"/>
          <w:bCs w:val="0"/>
          <w:color w:val="000000"/>
          <w:shd w:val="clear" w:color="auto" w:fill="FFFFFF"/>
        </w:rPr>
        <w:t> </w:t>
      </w:r>
      <w:r w:rsidRPr="00727177">
        <w:rPr>
          <w:rStyle w:val="sw"/>
          <w:b w:val="0"/>
          <w:bCs w:val="0"/>
          <w:color w:val="000000"/>
          <w:shd w:val="clear" w:color="auto" w:fill="FFFFFF"/>
        </w:rPr>
        <w:t>reviewed</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limitations</w:t>
      </w:r>
      <w:r w:rsidRPr="00727177">
        <w:rPr>
          <w:b w:val="0"/>
          <w:bCs w:val="0"/>
          <w:color w:val="000000"/>
          <w:shd w:val="clear" w:color="auto" w:fill="FFFFFF"/>
        </w:rPr>
        <w:t> </w:t>
      </w:r>
      <w:r w:rsidRPr="00727177">
        <w:rPr>
          <w:rStyle w:val="sw"/>
          <w:b w:val="0"/>
          <w:bCs w:val="0"/>
          <w:color w:val="000000"/>
          <w:shd w:val="clear" w:color="auto" w:fill="FFFFFF"/>
        </w:rPr>
        <w:t>of</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current</w:t>
      </w:r>
      <w:r w:rsidRPr="00727177">
        <w:rPr>
          <w:b w:val="0"/>
          <w:bCs w:val="0"/>
          <w:color w:val="000000"/>
          <w:shd w:val="clear" w:color="auto" w:fill="FFFFFF"/>
        </w:rPr>
        <w:t> </w:t>
      </w:r>
      <w:r w:rsidRPr="00727177">
        <w:rPr>
          <w:rStyle w:val="sw"/>
          <w:b w:val="0"/>
          <w:bCs w:val="0"/>
          <w:color w:val="000000"/>
          <w:shd w:val="clear" w:color="auto" w:fill="FFFFFF"/>
        </w:rPr>
        <w:t>plastic</w:t>
      </w:r>
      <w:r w:rsidRPr="00727177">
        <w:rPr>
          <w:b w:val="0"/>
          <w:bCs w:val="0"/>
          <w:color w:val="000000"/>
          <w:shd w:val="clear" w:color="auto" w:fill="FFFFFF"/>
        </w:rPr>
        <w:t> </w:t>
      </w:r>
      <w:r w:rsidRPr="00727177">
        <w:rPr>
          <w:rStyle w:val="sw"/>
          <w:b w:val="0"/>
          <w:bCs w:val="0"/>
          <w:color w:val="000000"/>
          <w:shd w:val="clear" w:color="auto" w:fill="FFFFFF"/>
        </w:rPr>
        <w:t>classification</w:t>
      </w:r>
      <w:r w:rsidRPr="00727177">
        <w:rPr>
          <w:b w:val="0"/>
          <w:bCs w:val="0"/>
          <w:color w:val="000000"/>
          <w:shd w:val="clear" w:color="auto" w:fill="FFFFFF"/>
        </w:rPr>
        <w:t> </w:t>
      </w:r>
      <w:r w:rsidRPr="00727177">
        <w:rPr>
          <w:rStyle w:val="sw"/>
          <w:b w:val="0"/>
          <w:bCs w:val="0"/>
          <w:color w:val="000000"/>
          <w:shd w:val="clear" w:color="auto" w:fill="FFFFFF"/>
        </w:rPr>
        <w:t>system,</w:t>
      </w:r>
      <w:r w:rsidRPr="00727177">
        <w:rPr>
          <w:b w:val="0"/>
          <w:bCs w:val="0"/>
          <w:color w:val="000000"/>
          <w:shd w:val="clear" w:color="auto" w:fill="FFFFFF"/>
        </w:rPr>
        <w:t> </w:t>
      </w:r>
      <w:r w:rsidRPr="00727177">
        <w:rPr>
          <w:rStyle w:val="sw"/>
          <w:b w:val="0"/>
          <w:bCs w:val="0"/>
          <w:color w:val="000000"/>
          <w:shd w:val="clear" w:color="auto" w:fill="FFFFFF"/>
        </w:rPr>
        <w:t>highlighting</w:t>
      </w:r>
      <w:r w:rsidRPr="00727177">
        <w:rPr>
          <w:b w:val="0"/>
          <w:bCs w:val="0"/>
          <w:color w:val="000000"/>
          <w:shd w:val="clear" w:color="auto" w:fill="FFFFFF"/>
        </w:rPr>
        <w:t> </w:t>
      </w:r>
      <w:r w:rsidRPr="00727177">
        <w:rPr>
          <w:rStyle w:val="sw"/>
          <w:b w:val="0"/>
          <w:bCs w:val="0"/>
          <w:color w:val="000000"/>
          <w:shd w:val="clear" w:color="auto" w:fill="FFFFFF"/>
        </w:rPr>
        <w:t>problems</w:t>
      </w:r>
      <w:r w:rsidRPr="00727177">
        <w:rPr>
          <w:b w:val="0"/>
          <w:bCs w:val="0"/>
          <w:color w:val="000000"/>
          <w:shd w:val="clear" w:color="auto" w:fill="FFFFFF"/>
        </w:rPr>
        <w:t> </w:t>
      </w:r>
      <w:r w:rsidRPr="00727177">
        <w:rPr>
          <w:rStyle w:val="sw"/>
          <w:b w:val="0"/>
          <w:bCs w:val="0"/>
          <w:color w:val="000000"/>
          <w:shd w:val="clear" w:color="auto" w:fill="FFFFFF"/>
        </w:rPr>
        <w:t>such</w:t>
      </w:r>
      <w:r w:rsidRPr="00727177">
        <w:rPr>
          <w:b w:val="0"/>
          <w:bCs w:val="0"/>
          <w:color w:val="000000"/>
          <w:shd w:val="clear" w:color="auto" w:fill="FFFFFF"/>
        </w:rPr>
        <w:t> </w:t>
      </w:r>
      <w:r w:rsidRPr="00727177">
        <w:rPr>
          <w:rStyle w:val="sw"/>
          <w:b w:val="0"/>
          <w:bCs w:val="0"/>
          <w:color w:val="000000"/>
          <w:shd w:val="clear" w:color="auto" w:fill="FFFFFF"/>
        </w:rPr>
        <w:t>as</w:t>
      </w:r>
      <w:r w:rsidRPr="00727177">
        <w:rPr>
          <w:b w:val="0"/>
          <w:bCs w:val="0"/>
          <w:color w:val="000000"/>
          <w:shd w:val="clear" w:color="auto" w:fill="FFFFFF"/>
        </w:rPr>
        <w:t> </w:t>
      </w:r>
      <w:r w:rsidRPr="00727177">
        <w:rPr>
          <w:rStyle w:val="sw"/>
          <w:b w:val="0"/>
          <w:bCs w:val="0"/>
          <w:color w:val="000000"/>
          <w:shd w:val="clear" w:color="auto" w:fill="FFFFFF"/>
        </w:rPr>
        <w:t>misclassification</w:t>
      </w:r>
      <w:r w:rsidRPr="00727177">
        <w:rPr>
          <w:b w:val="0"/>
          <w:bCs w:val="0"/>
          <w:color w:val="000000"/>
          <w:shd w:val="clear" w:color="auto" w:fill="FFFFFF"/>
        </w:rPr>
        <w:t> </w:t>
      </w:r>
      <w:r w:rsidRPr="00727177">
        <w:rPr>
          <w:rStyle w:val="sw"/>
          <w:b w:val="0"/>
          <w:bCs w:val="0"/>
          <w:color w:val="000000"/>
          <w:shd w:val="clear" w:color="auto" w:fill="FFFFFF"/>
        </w:rPr>
        <w:t>and</w:t>
      </w:r>
      <w:r w:rsidRPr="00727177">
        <w:rPr>
          <w:b w:val="0"/>
          <w:bCs w:val="0"/>
          <w:color w:val="000000"/>
          <w:shd w:val="clear" w:color="auto" w:fill="FFFFFF"/>
        </w:rPr>
        <w:t> </w:t>
      </w:r>
      <w:r w:rsidRPr="00727177">
        <w:rPr>
          <w:rStyle w:val="sw"/>
          <w:b w:val="0"/>
          <w:bCs w:val="0"/>
          <w:color w:val="000000"/>
          <w:shd w:val="clear" w:color="auto" w:fill="FFFFFF"/>
        </w:rPr>
        <w:t>failure</w:t>
      </w:r>
      <w:r w:rsidRPr="00727177">
        <w:rPr>
          <w:b w:val="0"/>
          <w:bCs w:val="0"/>
          <w:color w:val="000000"/>
          <w:shd w:val="clear" w:color="auto" w:fill="FFFFFF"/>
        </w:rPr>
        <w:t> </w:t>
      </w:r>
      <w:r w:rsidRPr="00727177">
        <w:rPr>
          <w:rStyle w:val="sw"/>
          <w:b w:val="0"/>
          <w:bCs w:val="0"/>
          <w:color w:val="000000"/>
          <w:shd w:val="clear" w:color="auto" w:fill="FFFFFF"/>
        </w:rPr>
        <w:t>to</w:t>
      </w:r>
      <w:r w:rsidRPr="00727177">
        <w:rPr>
          <w:b w:val="0"/>
          <w:bCs w:val="0"/>
          <w:color w:val="000000"/>
          <w:shd w:val="clear" w:color="auto" w:fill="FFFFFF"/>
        </w:rPr>
        <w:t> </w:t>
      </w:r>
      <w:r w:rsidRPr="00727177">
        <w:rPr>
          <w:rStyle w:val="sw"/>
          <w:b w:val="0"/>
          <w:bCs w:val="0"/>
          <w:color w:val="000000"/>
          <w:shd w:val="clear" w:color="auto" w:fill="FFFFFF"/>
        </w:rPr>
        <w:t>control</w:t>
      </w:r>
      <w:r w:rsidRPr="00727177">
        <w:rPr>
          <w:b w:val="0"/>
          <w:bCs w:val="0"/>
          <w:color w:val="000000"/>
          <w:shd w:val="clear" w:color="auto" w:fill="FFFFFF"/>
        </w:rPr>
        <w:t> </w:t>
      </w:r>
      <w:r w:rsidRPr="00727177">
        <w:rPr>
          <w:rStyle w:val="sw"/>
          <w:b w:val="0"/>
          <w:bCs w:val="0"/>
          <w:color w:val="000000"/>
          <w:shd w:val="clear" w:color="auto" w:fill="FFFFFF"/>
        </w:rPr>
        <w:t>certain</w:t>
      </w:r>
      <w:r w:rsidRPr="00727177">
        <w:rPr>
          <w:b w:val="0"/>
          <w:bCs w:val="0"/>
          <w:color w:val="000000"/>
          <w:shd w:val="clear" w:color="auto" w:fill="FFFFFF"/>
        </w:rPr>
        <w:t> </w:t>
      </w:r>
      <w:r w:rsidRPr="00727177">
        <w:rPr>
          <w:rStyle w:val="sw"/>
          <w:b w:val="0"/>
          <w:bCs w:val="0"/>
          <w:color w:val="000000"/>
          <w:shd w:val="clear" w:color="auto" w:fill="FFFFFF"/>
        </w:rPr>
        <w:t>types</w:t>
      </w:r>
      <w:r w:rsidRPr="00727177">
        <w:rPr>
          <w:b w:val="0"/>
          <w:bCs w:val="0"/>
          <w:color w:val="000000"/>
          <w:shd w:val="clear" w:color="auto" w:fill="FFFFFF"/>
        </w:rPr>
        <w:t> </w:t>
      </w:r>
      <w:r w:rsidRPr="00727177">
        <w:rPr>
          <w:rStyle w:val="sw"/>
          <w:b w:val="0"/>
          <w:bCs w:val="0"/>
          <w:color w:val="000000"/>
          <w:shd w:val="clear" w:color="auto" w:fill="FFFFFF"/>
        </w:rPr>
        <w:t>of</w:t>
      </w:r>
      <w:r w:rsidRPr="00727177">
        <w:rPr>
          <w:b w:val="0"/>
          <w:bCs w:val="0"/>
          <w:color w:val="000000"/>
          <w:shd w:val="clear" w:color="auto" w:fill="FFFFFF"/>
        </w:rPr>
        <w:t> </w:t>
      </w:r>
      <w:r w:rsidRPr="00727177">
        <w:rPr>
          <w:rStyle w:val="sw"/>
          <w:b w:val="0"/>
          <w:bCs w:val="0"/>
          <w:color w:val="000000"/>
          <w:shd w:val="clear" w:color="auto" w:fill="FFFFFF"/>
        </w:rPr>
        <w:t>plastic.</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article</w:t>
      </w:r>
      <w:r w:rsidRPr="00727177">
        <w:rPr>
          <w:b w:val="0"/>
          <w:bCs w:val="0"/>
          <w:color w:val="000000"/>
          <w:shd w:val="clear" w:color="auto" w:fill="FFFFFF"/>
        </w:rPr>
        <w:t> </w:t>
      </w:r>
      <w:r w:rsidRPr="00727177">
        <w:rPr>
          <w:rStyle w:val="sw"/>
          <w:b w:val="0"/>
          <w:bCs w:val="0"/>
          <w:color w:val="000000"/>
          <w:shd w:val="clear" w:color="auto" w:fill="FFFFFF"/>
        </w:rPr>
        <w:t>shows</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need</w:t>
      </w:r>
      <w:r w:rsidRPr="00727177">
        <w:rPr>
          <w:b w:val="0"/>
          <w:bCs w:val="0"/>
          <w:color w:val="000000"/>
          <w:shd w:val="clear" w:color="auto" w:fill="FFFFFF"/>
        </w:rPr>
        <w:t> </w:t>
      </w:r>
      <w:r w:rsidRPr="00727177">
        <w:rPr>
          <w:rStyle w:val="sw"/>
          <w:b w:val="0"/>
          <w:bCs w:val="0"/>
          <w:color w:val="000000"/>
          <w:shd w:val="clear" w:color="auto" w:fill="FFFFFF"/>
        </w:rPr>
        <w:t>to</w:t>
      </w:r>
      <w:r w:rsidRPr="00727177">
        <w:rPr>
          <w:b w:val="0"/>
          <w:bCs w:val="0"/>
          <w:color w:val="000000"/>
          <w:shd w:val="clear" w:color="auto" w:fill="FFFFFF"/>
        </w:rPr>
        <w:t> </w:t>
      </w:r>
      <w:r w:rsidRPr="00727177">
        <w:rPr>
          <w:rStyle w:val="sw"/>
          <w:b w:val="0"/>
          <w:bCs w:val="0"/>
          <w:color w:val="000000"/>
          <w:shd w:val="clear" w:color="auto" w:fill="FFFFFF"/>
        </w:rPr>
        <w:t>improve</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accuracy</w:t>
      </w:r>
      <w:r w:rsidRPr="00727177">
        <w:rPr>
          <w:b w:val="0"/>
          <w:bCs w:val="0"/>
          <w:color w:val="000000"/>
          <w:shd w:val="clear" w:color="auto" w:fill="FFFFFF"/>
        </w:rPr>
        <w:t> </w:t>
      </w:r>
      <w:r w:rsidRPr="00727177">
        <w:rPr>
          <w:rStyle w:val="sw"/>
          <w:b w:val="0"/>
          <w:bCs w:val="0"/>
          <w:color w:val="000000"/>
          <w:shd w:val="clear" w:color="auto" w:fill="FFFFFF"/>
        </w:rPr>
        <w:t>and</w:t>
      </w:r>
      <w:r w:rsidRPr="00727177">
        <w:rPr>
          <w:b w:val="0"/>
          <w:bCs w:val="0"/>
          <w:color w:val="000000"/>
          <w:shd w:val="clear" w:color="auto" w:fill="FFFFFF"/>
        </w:rPr>
        <w:t> </w:t>
      </w:r>
      <w:r w:rsidRPr="00727177">
        <w:rPr>
          <w:rStyle w:val="sw"/>
          <w:b w:val="0"/>
          <w:bCs w:val="0"/>
          <w:color w:val="000000"/>
          <w:shd w:val="clear" w:color="auto" w:fill="FFFFFF"/>
        </w:rPr>
        <w:t>adaptability</w:t>
      </w:r>
      <w:r w:rsidRPr="00727177">
        <w:rPr>
          <w:b w:val="0"/>
          <w:bCs w:val="0"/>
          <w:color w:val="000000"/>
          <w:shd w:val="clear" w:color="auto" w:fill="FFFFFF"/>
        </w:rPr>
        <w:t> </w:t>
      </w:r>
      <w:r w:rsidRPr="00727177">
        <w:rPr>
          <w:rStyle w:val="sw"/>
          <w:b w:val="0"/>
          <w:bCs w:val="0"/>
          <w:color w:val="000000"/>
          <w:shd w:val="clear" w:color="auto" w:fill="FFFFFF"/>
        </w:rPr>
        <w:t>of</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plastic</w:t>
      </w:r>
      <w:r w:rsidRPr="00727177">
        <w:rPr>
          <w:b w:val="0"/>
          <w:bCs w:val="0"/>
          <w:color w:val="000000"/>
          <w:shd w:val="clear" w:color="auto" w:fill="FFFFFF"/>
        </w:rPr>
        <w:t> </w:t>
      </w:r>
      <w:r w:rsidRPr="00727177">
        <w:rPr>
          <w:rStyle w:val="sw"/>
          <w:b w:val="0"/>
          <w:bCs w:val="0"/>
          <w:color w:val="000000"/>
          <w:shd w:val="clear" w:color="auto" w:fill="FFFFFF"/>
        </w:rPr>
        <w:t>sorting</w:t>
      </w:r>
      <w:r w:rsidRPr="00727177">
        <w:rPr>
          <w:b w:val="0"/>
          <w:bCs w:val="0"/>
          <w:color w:val="000000"/>
          <w:shd w:val="clear" w:color="auto" w:fill="FFFFFF"/>
        </w:rPr>
        <w:t> </w:t>
      </w:r>
      <w:r w:rsidRPr="00727177">
        <w:rPr>
          <w:rStyle w:val="sw"/>
          <w:b w:val="0"/>
          <w:bCs w:val="0"/>
          <w:color w:val="000000"/>
          <w:shd w:val="clear" w:color="auto" w:fill="FFFFFF"/>
        </w:rPr>
        <w:t>machine.</w:t>
      </w:r>
      <w:r w:rsidRPr="00727177">
        <w:rPr>
          <w:b w:val="0"/>
          <w:bCs w:val="0"/>
          <w:color w:val="000000"/>
          <w:shd w:val="clear" w:color="auto" w:fill="FFFFFF"/>
        </w:rPr>
        <w:t> </w:t>
      </w:r>
      <w:r w:rsidRPr="00727177">
        <w:rPr>
          <w:rStyle w:val="sw"/>
          <w:b w:val="0"/>
          <w:bCs w:val="0"/>
          <w:color w:val="000000"/>
          <w:shd w:val="clear" w:color="auto" w:fill="FFFFFF"/>
        </w:rPr>
        <w:t>Future</w:t>
      </w:r>
      <w:r w:rsidRPr="00727177">
        <w:rPr>
          <w:b w:val="0"/>
          <w:bCs w:val="0"/>
          <w:color w:val="000000"/>
          <w:shd w:val="clear" w:color="auto" w:fill="FFFFFF"/>
        </w:rPr>
        <w:t> </w:t>
      </w:r>
      <w:r w:rsidRPr="00727177">
        <w:rPr>
          <w:rStyle w:val="sw"/>
          <w:b w:val="0"/>
          <w:bCs w:val="0"/>
          <w:color w:val="000000"/>
          <w:shd w:val="clear" w:color="auto" w:fill="FFFFFF"/>
        </w:rPr>
        <w:t>research</w:t>
      </w:r>
      <w:r w:rsidRPr="00727177">
        <w:rPr>
          <w:b w:val="0"/>
          <w:bCs w:val="0"/>
          <w:color w:val="000000"/>
          <w:shd w:val="clear" w:color="auto" w:fill="FFFFFF"/>
        </w:rPr>
        <w:t> </w:t>
      </w:r>
      <w:r w:rsidRPr="00727177">
        <w:rPr>
          <w:rStyle w:val="sw"/>
          <w:b w:val="0"/>
          <w:bCs w:val="0"/>
          <w:color w:val="000000"/>
          <w:shd w:val="clear" w:color="auto" w:fill="FFFFFF"/>
        </w:rPr>
        <w:t>should</w:t>
      </w:r>
      <w:r w:rsidRPr="00727177">
        <w:rPr>
          <w:b w:val="0"/>
          <w:bCs w:val="0"/>
          <w:color w:val="000000"/>
          <w:shd w:val="clear" w:color="auto" w:fill="FFFFFF"/>
        </w:rPr>
        <w:t> </w:t>
      </w:r>
      <w:r w:rsidRPr="00727177">
        <w:rPr>
          <w:rStyle w:val="sw"/>
          <w:b w:val="0"/>
          <w:bCs w:val="0"/>
          <w:color w:val="000000"/>
          <w:shd w:val="clear" w:color="auto" w:fill="FFFFFF"/>
        </w:rPr>
        <w:t>focus</w:t>
      </w:r>
      <w:r w:rsidRPr="00727177">
        <w:rPr>
          <w:b w:val="0"/>
          <w:bCs w:val="0"/>
          <w:color w:val="000000"/>
          <w:shd w:val="clear" w:color="auto" w:fill="FFFFFF"/>
        </w:rPr>
        <w:t> </w:t>
      </w:r>
      <w:r w:rsidRPr="00727177">
        <w:rPr>
          <w:rStyle w:val="sw"/>
          <w:b w:val="0"/>
          <w:bCs w:val="0"/>
          <w:color w:val="000000"/>
          <w:shd w:val="clear" w:color="auto" w:fill="FFFFFF"/>
        </w:rPr>
        <w:t>on</w:t>
      </w:r>
      <w:r w:rsidRPr="00727177">
        <w:rPr>
          <w:b w:val="0"/>
          <w:bCs w:val="0"/>
          <w:color w:val="000000"/>
          <w:shd w:val="clear" w:color="auto" w:fill="FFFFFF"/>
        </w:rPr>
        <w:t> </w:t>
      </w:r>
      <w:r w:rsidRPr="00727177">
        <w:rPr>
          <w:rStyle w:val="sw"/>
          <w:b w:val="0"/>
          <w:bCs w:val="0"/>
          <w:color w:val="000000"/>
          <w:shd w:val="clear" w:color="auto" w:fill="FFFFFF"/>
        </w:rPr>
        <w:t>developing</w:t>
      </w:r>
      <w:r w:rsidRPr="00727177">
        <w:rPr>
          <w:b w:val="0"/>
          <w:bCs w:val="0"/>
          <w:color w:val="000000"/>
          <w:shd w:val="clear" w:color="auto" w:fill="FFFFFF"/>
        </w:rPr>
        <w:t> </w:t>
      </w:r>
      <w:r w:rsidRPr="00727177">
        <w:rPr>
          <w:rStyle w:val="sw"/>
          <w:b w:val="0"/>
          <w:bCs w:val="0"/>
          <w:color w:val="000000"/>
          <w:shd w:val="clear" w:color="auto" w:fill="FFFFFF"/>
        </w:rPr>
        <w:t>hybrid</w:t>
      </w:r>
      <w:r w:rsidRPr="00727177">
        <w:rPr>
          <w:b w:val="0"/>
          <w:bCs w:val="0"/>
          <w:color w:val="000000"/>
          <w:shd w:val="clear" w:color="auto" w:fill="FFFFFF"/>
        </w:rPr>
        <w:t> </w:t>
      </w:r>
      <w:r w:rsidRPr="00727177">
        <w:rPr>
          <w:rStyle w:val="sw"/>
          <w:b w:val="0"/>
          <w:bCs w:val="0"/>
          <w:color w:val="000000"/>
          <w:shd w:val="clear" w:color="auto" w:fill="FFFFFF"/>
        </w:rPr>
        <w:t>models</w:t>
      </w:r>
      <w:r w:rsidRPr="00727177">
        <w:rPr>
          <w:b w:val="0"/>
          <w:bCs w:val="0"/>
          <w:color w:val="000000"/>
          <w:shd w:val="clear" w:color="auto" w:fill="FFFFFF"/>
        </w:rPr>
        <w:t> </w:t>
      </w:r>
      <w:r w:rsidRPr="00727177">
        <w:rPr>
          <w:rStyle w:val="sw"/>
          <w:b w:val="0"/>
          <w:bCs w:val="0"/>
          <w:color w:val="000000"/>
          <w:shd w:val="clear" w:color="auto" w:fill="FFFFFF"/>
        </w:rPr>
        <w:t>that</w:t>
      </w:r>
      <w:r w:rsidRPr="00727177">
        <w:rPr>
          <w:b w:val="0"/>
          <w:bCs w:val="0"/>
          <w:color w:val="000000"/>
          <w:shd w:val="clear" w:color="auto" w:fill="FFFFFF"/>
        </w:rPr>
        <w:t> </w:t>
      </w:r>
      <w:r w:rsidRPr="00727177">
        <w:rPr>
          <w:rStyle w:val="sw"/>
          <w:b w:val="0"/>
          <w:bCs w:val="0"/>
          <w:color w:val="000000"/>
          <w:shd w:val="clear" w:color="auto" w:fill="FFFFFF"/>
        </w:rPr>
        <w:t>can</w:t>
      </w:r>
      <w:r w:rsidRPr="00727177">
        <w:rPr>
          <w:b w:val="0"/>
          <w:bCs w:val="0"/>
          <w:color w:val="000000"/>
          <w:shd w:val="clear" w:color="auto" w:fill="FFFFFF"/>
        </w:rPr>
        <w:t> </w:t>
      </w:r>
      <w:r w:rsidRPr="00727177">
        <w:rPr>
          <w:rStyle w:val="sw"/>
          <w:b w:val="0"/>
          <w:bCs w:val="0"/>
          <w:color w:val="000000"/>
          <w:shd w:val="clear" w:color="auto" w:fill="FFFFFF"/>
        </w:rPr>
        <w:t>perform</w:t>
      </w:r>
      <w:r w:rsidRPr="00727177">
        <w:rPr>
          <w:b w:val="0"/>
          <w:bCs w:val="0"/>
          <w:color w:val="000000"/>
          <w:shd w:val="clear" w:color="auto" w:fill="FFFFFF"/>
        </w:rPr>
        <w:t> </w:t>
      </w:r>
      <w:r w:rsidRPr="00727177">
        <w:rPr>
          <w:rStyle w:val="sw"/>
          <w:b w:val="0"/>
          <w:bCs w:val="0"/>
          <w:color w:val="000000"/>
          <w:shd w:val="clear" w:color="auto" w:fill="FFFFFF"/>
        </w:rPr>
        <w:t>well</w:t>
      </w:r>
      <w:r w:rsidRPr="00727177">
        <w:rPr>
          <w:b w:val="0"/>
          <w:bCs w:val="0"/>
          <w:color w:val="000000"/>
          <w:shd w:val="clear" w:color="auto" w:fill="FFFFFF"/>
        </w:rPr>
        <w:t> </w:t>
      </w:r>
      <w:r w:rsidRPr="00727177">
        <w:rPr>
          <w:rStyle w:val="sw"/>
          <w:b w:val="0"/>
          <w:bCs w:val="0"/>
          <w:color w:val="000000"/>
          <w:shd w:val="clear" w:color="auto" w:fill="FFFFFF"/>
        </w:rPr>
        <w:t>on</w:t>
      </w:r>
      <w:r w:rsidRPr="00727177">
        <w:rPr>
          <w:b w:val="0"/>
          <w:bCs w:val="0"/>
          <w:color w:val="000000"/>
          <w:shd w:val="clear" w:color="auto" w:fill="FFFFFF"/>
        </w:rPr>
        <w:t> </w:t>
      </w:r>
      <w:r w:rsidRPr="00727177">
        <w:rPr>
          <w:rStyle w:val="sw"/>
          <w:b w:val="0"/>
          <w:bCs w:val="0"/>
          <w:color w:val="000000"/>
          <w:shd w:val="clear" w:color="auto" w:fill="FFFFFF"/>
        </w:rPr>
        <w:t>different</w:t>
      </w:r>
      <w:r w:rsidRPr="00727177">
        <w:rPr>
          <w:b w:val="0"/>
          <w:bCs w:val="0"/>
          <w:color w:val="000000"/>
          <w:shd w:val="clear" w:color="auto" w:fill="FFFFFF"/>
        </w:rPr>
        <w:t> </w:t>
      </w:r>
      <w:r w:rsidRPr="00727177">
        <w:rPr>
          <w:rStyle w:val="sw"/>
          <w:b w:val="0"/>
          <w:bCs w:val="0"/>
          <w:color w:val="000000"/>
          <w:shd w:val="clear" w:color="auto" w:fill="FFFFFF"/>
        </w:rPr>
        <w:t>plastics.</w:t>
      </w:r>
      <w:r w:rsidRPr="00727177">
        <w:rPr>
          <w:b w:val="0"/>
          <w:bCs w:val="0"/>
          <w:color w:val="000000"/>
          <w:shd w:val="clear" w:color="auto" w:fill="FFFFFF"/>
        </w:rPr>
        <w:t> </w:t>
      </w:r>
      <w:r w:rsidRPr="00727177">
        <w:rPr>
          <w:rStyle w:val="sw"/>
          <w:b w:val="0"/>
          <w:bCs w:val="0"/>
          <w:color w:val="000000"/>
          <w:shd w:val="clear" w:color="auto" w:fill="FFFFFF"/>
        </w:rPr>
        <w:t>Feedback</w:t>
      </w:r>
      <w:r w:rsidRPr="00727177">
        <w:rPr>
          <w:b w:val="0"/>
          <w:bCs w:val="0"/>
          <w:color w:val="000000"/>
          <w:shd w:val="clear" w:color="auto" w:fill="FFFFFF"/>
        </w:rPr>
        <w:t> </w:t>
      </w:r>
      <w:r w:rsidRPr="00727177">
        <w:rPr>
          <w:rStyle w:val="sw"/>
          <w:b w:val="0"/>
          <w:bCs w:val="0"/>
          <w:color w:val="000000"/>
          <w:shd w:val="clear" w:color="auto" w:fill="FFFFFF"/>
        </w:rPr>
        <w:t>increases</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accuracy</w:t>
      </w:r>
      <w:r w:rsidRPr="00727177">
        <w:rPr>
          <w:b w:val="0"/>
          <w:bCs w:val="0"/>
          <w:color w:val="000000"/>
          <w:shd w:val="clear" w:color="auto" w:fill="FFFFFF"/>
        </w:rPr>
        <w:t> </w:t>
      </w:r>
      <w:r w:rsidRPr="00727177">
        <w:rPr>
          <w:rStyle w:val="sw"/>
          <w:b w:val="0"/>
          <w:bCs w:val="0"/>
          <w:color w:val="000000"/>
          <w:shd w:val="clear" w:color="auto" w:fill="FFFFFF"/>
        </w:rPr>
        <w:t>and</w:t>
      </w:r>
      <w:r w:rsidRPr="00727177">
        <w:rPr>
          <w:b w:val="0"/>
          <w:bCs w:val="0"/>
          <w:color w:val="000000"/>
          <w:shd w:val="clear" w:color="auto" w:fill="FFFFFF"/>
        </w:rPr>
        <w:t> </w:t>
      </w:r>
      <w:r w:rsidRPr="00727177">
        <w:rPr>
          <w:rStyle w:val="sw"/>
          <w:b w:val="0"/>
          <w:bCs w:val="0"/>
          <w:color w:val="000000"/>
          <w:shd w:val="clear" w:color="auto" w:fill="FFFFFF"/>
        </w:rPr>
        <w:t>adaptability</w:t>
      </w:r>
      <w:r w:rsidRPr="00727177">
        <w:rPr>
          <w:b w:val="0"/>
          <w:bCs w:val="0"/>
          <w:color w:val="000000"/>
          <w:shd w:val="clear" w:color="auto" w:fill="FFFFFF"/>
        </w:rPr>
        <w:t> </w:t>
      </w:r>
      <w:r w:rsidRPr="00727177">
        <w:rPr>
          <w:rStyle w:val="sw"/>
          <w:b w:val="0"/>
          <w:bCs w:val="0"/>
          <w:color w:val="000000"/>
          <w:shd w:val="clear" w:color="auto" w:fill="FFFFFF"/>
        </w:rPr>
        <w:t>of</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classification</w:t>
      </w:r>
      <w:r w:rsidRPr="00727177">
        <w:rPr>
          <w:b w:val="0"/>
          <w:bCs w:val="0"/>
          <w:color w:val="000000"/>
          <w:shd w:val="clear" w:color="auto" w:fill="FFFFFF"/>
        </w:rPr>
        <w:t> </w:t>
      </w:r>
      <w:r w:rsidRPr="00727177">
        <w:rPr>
          <w:rStyle w:val="sw"/>
          <w:b w:val="0"/>
          <w:bCs w:val="0"/>
          <w:color w:val="000000"/>
          <w:shd w:val="clear" w:color="auto" w:fill="FFFFFF"/>
        </w:rPr>
        <w:t>process</w:t>
      </w:r>
      <w:r w:rsidRPr="00727177">
        <w:rPr>
          <w:b w:val="0"/>
          <w:bCs w:val="0"/>
          <w:color w:val="000000"/>
          <w:shd w:val="clear" w:color="auto" w:fill="FFFFFF"/>
        </w:rPr>
        <w:t> </w:t>
      </w:r>
      <w:r w:rsidRPr="00727177">
        <w:rPr>
          <w:rStyle w:val="sw"/>
          <w:b w:val="0"/>
          <w:bCs w:val="0"/>
          <w:color w:val="000000"/>
          <w:shd w:val="clear" w:color="auto" w:fill="FFFFFF"/>
        </w:rPr>
        <w:t>to</w:t>
      </w:r>
      <w:r w:rsidRPr="00727177">
        <w:rPr>
          <w:b w:val="0"/>
          <w:bCs w:val="0"/>
          <w:color w:val="000000"/>
          <w:shd w:val="clear" w:color="auto" w:fill="FFFFFF"/>
        </w:rPr>
        <w:t> </w:t>
      </w:r>
      <w:r w:rsidRPr="00727177">
        <w:rPr>
          <w:rStyle w:val="sw"/>
          <w:b w:val="0"/>
          <w:bCs w:val="0"/>
          <w:color w:val="000000"/>
          <w:shd w:val="clear" w:color="auto" w:fill="FFFFFF"/>
        </w:rPr>
        <w:t>solve</w:t>
      </w:r>
      <w:r w:rsidRPr="00727177">
        <w:rPr>
          <w:b w:val="0"/>
          <w:bCs w:val="0"/>
          <w:color w:val="000000"/>
          <w:shd w:val="clear" w:color="auto" w:fill="FFFFFF"/>
        </w:rPr>
        <w:t> </w:t>
      </w:r>
      <w:r w:rsidRPr="00727177">
        <w:rPr>
          <w:rStyle w:val="sw"/>
          <w:b w:val="0"/>
          <w:bCs w:val="0"/>
          <w:color w:val="000000"/>
          <w:shd w:val="clear" w:color="auto" w:fill="FFFFFF"/>
        </w:rPr>
        <w:t>these</w:t>
      </w:r>
      <w:r w:rsidRPr="00727177">
        <w:rPr>
          <w:b w:val="0"/>
          <w:bCs w:val="0"/>
          <w:color w:val="000000"/>
          <w:shd w:val="clear" w:color="auto" w:fill="FFFFFF"/>
        </w:rPr>
        <w:t> </w:t>
      </w:r>
      <w:r w:rsidRPr="00727177">
        <w:rPr>
          <w:rStyle w:val="sw"/>
          <w:b w:val="0"/>
          <w:bCs w:val="0"/>
          <w:color w:val="000000"/>
          <w:shd w:val="clear" w:color="auto" w:fill="FFFFFF"/>
        </w:rPr>
        <w:t>problems.</w:t>
      </w:r>
      <w:r w:rsidRPr="00727177">
        <w:rPr>
          <w:b w:val="0"/>
          <w:bCs w:val="0"/>
          <w:color w:val="000000"/>
          <w:shd w:val="clear" w:color="auto" w:fill="FFFFFF"/>
        </w:rPr>
        <w:t> </w:t>
      </w:r>
      <w:r w:rsidRPr="00727177">
        <w:rPr>
          <w:rStyle w:val="sw"/>
          <w:b w:val="0"/>
          <w:bCs w:val="0"/>
          <w:color w:val="000000"/>
          <w:shd w:val="clear" w:color="auto" w:fill="FFFFFF"/>
        </w:rPr>
        <w:t>He</w:t>
      </w:r>
      <w:r w:rsidRPr="00727177">
        <w:rPr>
          <w:b w:val="0"/>
          <w:bCs w:val="0"/>
          <w:color w:val="000000"/>
          <w:shd w:val="clear" w:color="auto" w:fill="FFFFFF"/>
        </w:rPr>
        <w:t> </w:t>
      </w:r>
      <w:r w:rsidRPr="00727177">
        <w:rPr>
          <w:rStyle w:val="sw"/>
          <w:b w:val="0"/>
          <w:bCs w:val="0"/>
          <w:color w:val="000000"/>
          <w:shd w:val="clear" w:color="auto" w:fill="FFFFFF"/>
        </w:rPr>
        <w:t>suggests</w:t>
      </w:r>
      <w:r w:rsidRPr="00727177">
        <w:rPr>
          <w:b w:val="0"/>
          <w:bCs w:val="0"/>
          <w:color w:val="000000"/>
          <w:shd w:val="clear" w:color="auto" w:fill="FFFFFF"/>
        </w:rPr>
        <w:t> </w:t>
      </w:r>
      <w:r w:rsidRPr="00727177">
        <w:rPr>
          <w:rStyle w:val="sw"/>
          <w:b w:val="0"/>
          <w:bCs w:val="0"/>
          <w:color w:val="000000"/>
          <w:shd w:val="clear" w:color="auto" w:fill="FFFFFF"/>
        </w:rPr>
        <w:t>that</w:t>
      </w:r>
      <w:r w:rsidRPr="00727177">
        <w:rPr>
          <w:b w:val="0"/>
          <w:bCs w:val="0"/>
          <w:color w:val="000000"/>
          <w:shd w:val="clear" w:color="auto" w:fill="FFFFFF"/>
        </w:rPr>
        <w:t> </w:t>
      </w:r>
      <w:r w:rsidRPr="00727177">
        <w:rPr>
          <w:rStyle w:val="sw"/>
          <w:b w:val="0"/>
          <w:bCs w:val="0"/>
          <w:color w:val="000000"/>
          <w:shd w:val="clear" w:color="auto" w:fill="FFFFFF"/>
        </w:rPr>
        <w:t>future</w:t>
      </w:r>
      <w:r w:rsidRPr="00727177">
        <w:rPr>
          <w:b w:val="0"/>
          <w:bCs w:val="0"/>
          <w:color w:val="000000"/>
          <w:shd w:val="clear" w:color="auto" w:fill="FFFFFF"/>
        </w:rPr>
        <w:t> </w:t>
      </w:r>
      <w:r w:rsidRPr="00727177">
        <w:rPr>
          <w:rStyle w:val="sw"/>
          <w:b w:val="0"/>
          <w:bCs w:val="0"/>
          <w:color w:val="000000"/>
          <w:shd w:val="clear" w:color="auto" w:fill="FFFFFF"/>
        </w:rPr>
        <w:t>research</w:t>
      </w:r>
      <w:r w:rsidRPr="00727177">
        <w:rPr>
          <w:b w:val="0"/>
          <w:bCs w:val="0"/>
          <w:color w:val="000000"/>
          <w:shd w:val="clear" w:color="auto" w:fill="FFFFFF"/>
        </w:rPr>
        <w:t> </w:t>
      </w:r>
      <w:r w:rsidRPr="00727177">
        <w:rPr>
          <w:rStyle w:val="sw"/>
          <w:b w:val="0"/>
          <w:bCs w:val="0"/>
          <w:color w:val="000000"/>
          <w:shd w:val="clear" w:color="auto" w:fill="FFFFFF"/>
        </w:rPr>
        <w:t>directions</w:t>
      </w:r>
      <w:r w:rsidRPr="00727177">
        <w:rPr>
          <w:b w:val="0"/>
          <w:bCs w:val="0"/>
          <w:color w:val="000000"/>
          <w:shd w:val="clear" w:color="auto" w:fill="FFFFFF"/>
        </w:rPr>
        <w:t> </w:t>
      </w:r>
      <w:r w:rsidRPr="00727177">
        <w:rPr>
          <w:rStyle w:val="sw"/>
          <w:b w:val="0"/>
          <w:bCs w:val="0"/>
          <w:color w:val="000000"/>
          <w:shd w:val="clear" w:color="auto" w:fill="FFFFFF"/>
        </w:rPr>
        <w:t>should</w:t>
      </w:r>
      <w:r w:rsidRPr="00727177">
        <w:rPr>
          <w:b w:val="0"/>
          <w:bCs w:val="0"/>
          <w:color w:val="000000"/>
          <w:shd w:val="clear" w:color="auto" w:fill="FFFFFF"/>
        </w:rPr>
        <w:t> </w:t>
      </w:r>
      <w:r w:rsidRPr="00727177">
        <w:rPr>
          <w:rStyle w:val="sw"/>
          <w:b w:val="0"/>
          <w:bCs w:val="0"/>
          <w:color w:val="000000"/>
          <w:shd w:val="clear" w:color="auto" w:fill="FFFFFF"/>
        </w:rPr>
        <w:t>focus</w:t>
      </w:r>
      <w:r w:rsidRPr="00727177">
        <w:rPr>
          <w:b w:val="0"/>
          <w:bCs w:val="0"/>
          <w:color w:val="000000"/>
          <w:shd w:val="clear" w:color="auto" w:fill="FFFFFF"/>
        </w:rPr>
        <w:t> </w:t>
      </w:r>
      <w:r w:rsidRPr="00727177">
        <w:rPr>
          <w:rStyle w:val="sw"/>
          <w:b w:val="0"/>
          <w:bCs w:val="0"/>
          <w:color w:val="000000"/>
          <w:shd w:val="clear" w:color="auto" w:fill="FFFFFF"/>
        </w:rPr>
        <w:t>on</w:t>
      </w:r>
      <w:r w:rsidRPr="00727177">
        <w:rPr>
          <w:b w:val="0"/>
          <w:bCs w:val="0"/>
          <w:color w:val="000000"/>
          <w:shd w:val="clear" w:color="auto" w:fill="FFFFFF"/>
        </w:rPr>
        <w:t> </w:t>
      </w:r>
      <w:r w:rsidRPr="00727177">
        <w:rPr>
          <w:rStyle w:val="sw"/>
          <w:b w:val="0"/>
          <w:bCs w:val="0"/>
          <w:color w:val="000000"/>
          <w:shd w:val="clear" w:color="auto" w:fill="FFFFFF"/>
        </w:rPr>
        <w:t>developing</w:t>
      </w:r>
      <w:r w:rsidRPr="00727177">
        <w:rPr>
          <w:b w:val="0"/>
          <w:bCs w:val="0"/>
          <w:color w:val="000000"/>
          <w:shd w:val="clear" w:color="auto" w:fill="FFFFFF"/>
        </w:rPr>
        <w:t> </w:t>
      </w:r>
      <w:r w:rsidRPr="00727177">
        <w:rPr>
          <w:rStyle w:val="sw"/>
          <w:b w:val="0"/>
          <w:bCs w:val="0"/>
          <w:color w:val="000000"/>
          <w:shd w:val="clear" w:color="auto" w:fill="FFFFFF"/>
        </w:rPr>
        <w:t>hybrid</w:t>
      </w:r>
      <w:r w:rsidRPr="00727177">
        <w:rPr>
          <w:b w:val="0"/>
          <w:bCs w:val="0"/>
          <w:color w:val="000000"/>
          <w:shd w:val="clear" w:color="auto" w:fill="FFFFFF"/>
        </w:rPr>
        <w:t> </w:t>
      </w:r>
      <w:r w:rsidRPr="00727177">
        <w:rPr>
          <w:rStyle w:val="sw"/>
          <w:b w:val="0"/>
          <w:bCs w:val="0"/>
          <w:color w:val="000000"/>
          <w:shd w:val="clear" w:color="auto" w:fill="FFFFFF"/>
        </w:rPr>
        <w:t>models</w:t>
      </w:r>
      <w:r w:rsidRPr="00727177">
        <w:rPr>
          <w:b w:val="0"/>
          <w:bCs w:val="0"/>
          <w:color w:val="000000"/>
          <w:shd w:val="clear" w:color="auto" w:fill="FFFFFF"/>
        </w:rPr>
        <w:t> </w:t>
      </w:r>
      <w:r w:rsidRPr="00727177">
        <w:rPr>
          <w:rStyle w:val="sw"/>
          <w:b w:val="0"/>
          <w:bCs w:val="0"/>
          <w:color w:val="000000"/>
          <w:shd w:val="clear" w:color="auto" w:fill="FFFFFF"/>
        </w:rPr>
        <w:t>that</w:t>
      </w:r>
      <w:r w:rsidRPr="00727177">
        <w:rPr>
          <w:b w:val="0"/>
          <w:bCs w:val="0"/>
          <w:color w:val="000000"/>
          <w:shd w:val="clear" w:color="auto" w:fill="FFFFFF"/>
        </w:rPr>
        <w:t> </w:t>
      </w:r>
      <w:r w:rsidRPr="00727177">
        <w:rPr>
          <w:rStyle w:val="sw"/>
          <w:b w:val="0"/>
          <w:bCs w:val="0"/>
          <w:color w:val="000000"/>
          <w:shd w:val="clear" w:color="auto" w:fill="FFFFFF"/>
        </w:rPr>
        <w:t>can</w:t>
      </w:r>
      <w:r w:rsidRPr="00727177">
        <w:rPr>
          <w:b w:val="0"/>
          <w:bCs w:val="0"/>
          <w:color w:val="000000"/>
          <w:shd w:val="clear" w:color="auto" w:fill="FFFFFF"/>
        </w:rPr>
        <w:t> </w:t>
      </w:r>
      <w:r w:rsidRPr="00727177">
        <w:rPr>
          <w:rStyle w:val="sw"/>
          <w:b w:val="0"/>
          <w:bCs w:val="0"/>
          <w:color w:val="000000"/>
          <w:shd w:val="clear" w:color="auto" w:fill="FFFFFF"/>
        </w:rPr>
        <w:t>manage</w:t>
      </w:r>
      <w:r w:rsidRPr="00727177">
        <w:rPr>
          <w:b w:val="0"/>
          <w:bCs w:val="0"/>
          <w:color w:val="000000"/>
          <w:shd w:val="clear" w:color="auto" w:fill="FFFFFF"/>
        </w:rPr>
        <w:t> </w:t>
      </w:r>
      <w:r w:rsidRPr="00727177">
        <w:rPr>
          <w:rStyle w:val="sw"/>
          <w:b w:val="0"/>
          <w:bCs w:val="0"/>
          <w:color w:val="000000"/>
          <w:shd w:val="clear" w:color="auto" w:fill="FFFFFF"/>
        </w:rPr>
        <w:t>different</w:t>
      </w:r>
      <w:r w:rsidRPr="00727177">
        <w:rPr>
          <w:b w:val="0"/>
          <w:bCs w:val="0"/>
          <w:color w:val="000000"/>
          <w:shd w:val="clear" w:color="auto" w:fill="FFFFFF"/>
        </w:rPr>
        <w:t> </w:t>
      </w:r>
      <w:r w:rsidRPr="00727177">
        <w:rPr>
          <w:rStyle w:val="sw"/>
          <w:b w:val="0"/>
          <w:bCs w:val="0"/>
          <w:color w:val="000000"/>
          <w:shd w:val="clear" w:color="auto" w:fill="FFFFFF"/>
        </w:rPr>
        <w:t>plastic</w:t>
      </w:r>
      <w:r w:rsidRPr="00727177">
        <w:rPr>
          <w:b w:val="0"/>
          <w:bCs w:val="0"/>
          <w:color w:val="000000"/>
          <w:shd w:val="clear" w:color="auto" w:fill="FFFFFF"/>
        </w:rPr>
        <w:t> </w:t>
      </w:r>
      <w:r w:rsidRPr="00727177">
        <w:rPr>
          <w:rStyle w:val="sw"/>
          <w:b w:val="0"/>
          <w:bCs w:val="0"/>
          <w:color w:val="000000"/>
          <w:shd w:val="clear" w:color="auto" w:fill="FFFFFF"/>
        </w:rPr>
        <w:t>materials,</w:t>
      </w:r>
      <w:r w:rsidRPr="00727177">
        <w:rPr>
          <w:b w:val="0"/>
          <w:bCs w:val="0"/>
          <w:color w:val="000000"/>
          <w:shd w:val="clear" w:color="auto" w:fill="FFFFFF"/>
        </w:rPr>
        <w:t> </w:t>
      </w:r>
      <w:r w:rsidRPr="00727177">
        <w:rPr>
          <w:rStyle w:val="sw"/>
          <w:b w:val="0"/>
          <w:bCs w:val="0"/>
          <w:color w:val="000000"/>
          <w:shd w:val="clear" w:color="auto" w:fill="FFFFFF"/>
        </w:rPr>
        <w:t>thereby</w:t>
      </w:r>
      <w:r w:rsidRPr="00727177">
        <w:rPr>
          <w:b w:val="0"/>
          <w:bCs w:val="0"/>
          <w:color w:val="000000"/>
          <w:shd w:val="clear" w:color="auto" w:fill="FFFFFF"/>
        </w:rPr>
        <w:t> </w:t>
      </w:r>
      <w:r w:rsidRPr="00727177">
        <w:rPr>
          <w:rStyle w:val="sw"/>
          <w:b w:val="0"/>
          <w:bCs w:val="0"/>
          <w:color w:val="000000"/>
          <w:shd w:val="clear" w:color="auto" w:fill="FFFFFF"/>
        </w:rPr>
        <w:t>increasing</w:t>
      </w:r>
      <w:r w:rsidRPr="00727177">
        <w:rPr>
          <w:b w:val="0"/>
          <w:bCs w:val="0"/>
          <w:color w:val="000000"/>
          <w:shd w:val="clear" w:color="auto" w:fill="FFFFFF"/>
        </w:rPr>
        <w:t> </w:t>
      </w:r>
      <w:r w:rsidRPr="00727177">
        <w:rPr>
          <w:rStyle w:val="sw"/>
          <w:b w:val="0"/>
          <w:bCs w:val="0"/>
          <w:color w:val="000000"/>
          <w:shd w:val="clear" w:color="auto" w:fill="FFFFFF"/>
        </w:rPr>
        <w:t>the</w:t>
      </w:r>
      <w:r w:rsidRPr="00727177">
        <w:rPr>
          <w:b w:val="0"/>
          <w:bCs w:val="0"/>
          <w:color w:val="000000"/>
          <w:shd w:val="clear" w:color="auto" w:fill="FFFFFF"/>
        </w:rPr>
        <w:t> </w:t>
      </w:r>
      <w:r w:rsidRPr="00727177">
        <w:rPr>
          <w:rStyle w:val="sw"/>
          <w:b w:val="0"/>
          <w:bCs w:val="0"/>
          <w:color w:val="000000"/>
          <w:shd w:val="clear" w:color="auto" w:fill="FFFFFF"/>
        </w:rPr>
        <w:t>efficiency</w:t>
      </w:r>
      <w:r w:rsidRPr="00727177">
        <w:rPr>
          <w:b w:val="0"/>
          <w:bCs w:val="0"/>
          <w:color w:val="000000"/>
          <w:shd w:val="clear" w:color="auto" w:fill="FFFFFF"/>
        </w:rPr>
        <w:t> </w:t>
      </w:r>
      <w:r w:rsidRPr="00727177">
        <w:rPr>
          <w:rStyle w:val="sw"/>
          <w:b w:val="0"/>
          <w:bCs w:val="0"/>
          <w:color w:val="000000"/>
          <w:shd w:val="clear" w:color="auto" w:fill="FFFFFF"/>
        </w:rPr>
        <w:t>and</w:t>
      </w:r>
      <w:r w:rsidRPr="00727177">
        <w:rPr>
          <w:b w:val="0"/>
          <w:bCs w:val="0"/>
          <w:color w:val="000000"/>
          <w:shd w:val="clear" w:color="auto" w:fill="FFFFFF"/>
        </w:rPr>
        <w:t> </w:t>
      </w:r>
      <w:r w:rsidRPr="00727177">
        <w:rPr>
          <w:rStyle w:val="sw"/>
          <w:b w:val="0"/>
          <w:bCs w:val="0"/>
          <w:color w:val="000000"/>
          <w:shd w:val="clear" w:color="auto" w:fill="FFFFFF"/>
        </w:rPr>
        <w:t>usefulness</w:t>
      </w:r>
      <w:r w:rsidRPr="00727177">
        <w:rPr>
          <w:b w:val="0"/>
          <w:bCs w:val="0"/>
          <w:color w:val="000000"/>
          <w:shd w:val="clear" w:color="auto" w:fill="FFFFFF"/>
        </w:rPr>
        <w:t> </w:t>
      </w:r>
      <w:r w:rsidRPr="00727177">
        <w:rPr>
          <w:rStyle w:val="sw"/>
          <w:b w:val="0"/>
          <w:bCs w:val="0"/>
          <w:color w:val="000000"/>
          <w:shd w:val="clear" w:color="auto" w:fill="FFFFFF"/>
        </w:rPr>
        <w:t>of</w:t>
      </w:r>
      <w:r w:rsidRPr="00727177">
        <w:rPr>
          <w:b w:val="0"/>
          <w:bCs w:val="0"/>
          <w:color w:val="000000"/>
          <w:shd w:val="clear" w:color="auto" w:fill="FFFFFF"/>
        </w:rPr>
        <w:t> </w:t>
      </w:r>
      <w:r w:rsidRPr="00727177">
        <w:rPr>
          <w:rStyle w:val="sw"/>
          <w:b w:val="0"/>
          <w:bCs w:val="0"/>
          <w:color w:val="000000"/>
          <w:shd w:val="clear" w:color="auto" w:fill="FFFFFF"/>
        </w:rPr>
        <w:t>plastic</w:t>
      </w:r>
      <w:r w:rsidRPr="00727177">
        <w:rPr>
          <w:b w:val="0"/>
          <w:bCs w:val="0"/>
          <w:color w:val="000000"/>
          <w:shd w:val="clear" w:color="auto" w:fill="FFFFFF"/>
        </w:rPr>
        <w:t> </w:t>
      </w:r>
      <w:r w:rsidRPr="00727177">
        <w:rPr>
          <w:rStyle w:val="sw"/>
          <w:b w:val="0"/>
          <w:bCs w:val="0"/>
          <w:color w:val="000000"/>
          <w:shd w:val="clear" w:color="auto" w:fill="FFFFFF"/>
        </w:rPr>
        <w:t>waste</w:t>
      </w:r>
      <w:r w:rsidRPr="00727177">
        <w:rPr>
          <w:b w:val="0"/>
          <w:bCs w:val="0"/>
          <w:color w:val="000000"/>
          <w:shd w:val="clear" w:color="auto" w:fill="FFFFFF"/>
        </w:rPr>
        <w:t> </w:t>
      </w:r>
      <w:r w:rsidRPr="00727177">
        <w:rPr>
          <w:rStyle w:val="sw"/>
          <w:b w:val="0"/>
          <w:bCs w:val="0"/>
          <w:color w:val="000000"/>
          <w:shd w:val="clear" w:color="auto" w:fill="FFFFFF"/>
        </w:rPr>
        <w:t>separation</w:t>
      </w:r>
      <w:r w:rsidRPr="00727177">
        <w:rPr>
          <w:b w:val="0"/>
          <w:bCs w:val="0"/>
          <w:color w:val="000000"/>
          <w:shd w:val="clear" w:color="auto" w:fill="FFFFFF"/>
        </w:rPr>
        <w:t> </w:t>
      </w:r>
      <w:r w:rsidRPr="00727177">
        <w:rPr>
          <w:rStyle w:val="sw"/>
          <w:b w:val="0"/>
          <w:bCs w:val="0"/>
          <w:color w:val="000000"/>
          <w:shd w:val="clear" w:color="auto" w:fill="FFFFFF"/>
        </w:rPr>
        <w:t>technologies.</w:t>
      </w:r>
    </w:p>
    <w:p w14:paraId="37D27701" w14:textId="77777777" w:rsidR="00727177" w:rsidRPr="00727177" w:rsidRDefault="00727177" w:rsidP="00E212A2">
      <w:pPr>
        <w:pStyle w:val="Heading1"/>
        <w:spacing w:before="5" w:line="360" w:lineRule="auto"/>
        <w:ind w:left="220" w:right="322"/>
        <w:jc w:val="both"/>
        <w:rPr>
          <w:rStyle w:val="sw"/>
          <w:b w:val="0"/>
          <w:bCs w:val="0"/>
          <w:color w:val="000000"/>
          <w:shd w:val="clear" w:color="auto" w:fill="FFFFFF"/>
        </w:rPr>
      </w:pPr>
    </w:p>
    <w:p w14:paraId="6A6326A1" w14:textId="77777777" w:rsidR="00727177" w:rsidRDefault="00727177" w:rsidP="00E212A2">
      <w:pPr>
        <w:pStyle w:val="Heading1"/>
        <w:spacing w:before="5" w:line="360" w:lineRule="auto"/>
        <w:ind w:left="220" w:right="322"/>
        <w:jc w:val="both"/>
        <w:rPr>
          <w:rStyle w:val="sw"/>
          <w:rFonts w:ascii="Arial" w:hAnsi="Arial" w:cs="Arial"/>
          <w:color w:val="000000"/>
          <w:sz w:val="27"/>
          <w:szCs w:val="27"/>
          <w:shd w:val="clear" w:color="auto" w:fill="FFFFFF"/>
        </w:rPr>
      </w:pPr>
    </w:p>
    <w:p w14:paraId="0A122A1D" w14:textId="77777777" w:rsidR="00727177" w:rsidRDefault="00727177" w:rsidP="00E212A2">
      <w:pPr>
        <w:pStyle w:val="Heading1"/>
        <w:spacing w:before="5" w:line="360" w:lineRule="auto"/>
        <w:ind w:left="220" w:right="322"/>
        <w:jc w:val="both"/>
        <w:rPr>
          <w:rStyle w:val="sw"/>
          <w:rFonts w:ascii="Arial" w:hAnsi="Arial" w:cs="Arial"/>
          <w:color w:val="000000"/>
          <w:sz w:val="27"/>
          <w:szCs w:val="27"/>
          <w:shd w:val="clear" w:color="auto" w:fill="FFFFFF"/>
        </w:rPr>
      </w:pPr>
    </w:p>
    <w:p w14:paraId="1EF55EA5" w14:textId="77777777" w:rsidR="00727177" w:rsidRPr="003034CF" w:rsidRDefault="00727177" w:rsidP="00E212A2">
      <w:pPr>
        <w:pStyle w:val="Heading1"/>
        <w:spacing w:before="5" w:line="360" w:lineRule="auto"/>
        <w:ind w:left="220" w:right="322"/>
        <w:jc w:val="both"/>
        <w:rPr>
          <w:b w:val="0"/>
          <w:bCs w:val="0"/>
        </w:rPr>
      </w:pPr>
    </w:p>
    <w:p w14:paraId="420D6C8A" w14:textId="5822C1BD" w:rsidR="006379F0" w:rsidRDefault="004E4477" w:rsidP="00E212A2">
      <w:pPr>
        <w:pStyle w:val="Heading1"/>
        <w:spacing w:before="5" w:line="360" w:lineRule="auto"/>
        <w:ind w:left="220" w:right="322"/>
        <w:jc w:val="both"/>
      </w:pPr>
      <w:r w:rsidRPr="004E4477">
        <w:t xml:space="preserve">Zhang, </w:t>
      </w:r>
      <w:proofErr w:type="gramStart"/>
      <w:r w:rsidRPr="004E4477">
        <w:t>Y</w:t>
      </w:r>
      <w:r w:rsidR="00760C21">
        <w:t xml:space="preserve"> </w:t>
      </w:r>
      <w:r w:rsidR="00D63ED6">
        <w:t>,</w:t>
      </w:r>
      <w:proofErr w:type="gramEnd"/>
      <w:r w:rsidR="00D63ED6">
        <w:t xml:space="preserve"> “</w:t>
      </w:r>
      <w:r w:rsidR="00760C21" w:rsidRPr="00760C21">
        <w:rPr>
          <w:lang w:val="en-IN"/>
        </w:rPr>
        <w:t>IEEE Transactions on Industrial Informatics</w:t>
      </w:r>
      <w:r w:rsidR="00D63ED6">
        <w:t>”,</w:t>
      </w:r>
      <w:r w:rsidR="00760C21">
        <w:t xml:space="preserve"> </w:t>
      </w:r>
      <w:r w:rsidR="00D63ED6">
        <w:rPr>
          <w:spacing w:val="1"/>
        </w:rPr>
        <w:t xml:space="preserve"> </w:t>
      </w:r>
      <w:r w:rsidR="006379F0" w:rsidRPr="006379F0">
        <w:t>Integration of Machine Learning and Edge Computing for Real-Time Plastic Waste Recognition</w:t>
      </w:r>
      <w:r w:rsidR="006B4948">
        <w:t>,2022</w:t>
      </w:r>
    </w:p>
    <w:p w14:paraId="7063852B" w14:textId="77777777" w:rsidR="006B4948" w:rsidRPr="006379F0" w:rsidRDefault="006B4948" w:rsidP="00E212A2">
      <w:pPr>
        <w:pStyle w:val="Heading1"/>
        <w:spacing w:before="5" w:line="360" w:lineRule="auto"/>
        <w:ind w:left="220" w:right="322"/>
        <w:jc w:val="both"/>
      </w:pPr>
    </w:p>
    <w:p w14:paraId="0E739FC1" w14:textId="03E4465E" w:rsidR="00CC66D4" w:rsidRDefault="00727177" w:rsidP="00E212A2">
      <w:pPr>
        <w:pStyle w:val="BodyText"/>
        <w:spacing w:before="3" w:line="360" w:lineRule="auto"/>
        <w:ind w:left="219"/>
        <w:jc w:val="both"/>
        <w:rPr>
          <w:rStyle w:val="sw"/>
          <w:color w:val="000000"/>
          <w:shd w:val="clear" w:color="auto" w:fill="FFFFFF"/>
        </w:rPr>
      </w:pPr>
      <w:r w:rsidRPr="00727177">
        <w:rPr>
          <w:rStyle w:val="sw"/>
          <w:color w:val="000000"/>
          <w:shd w:val="clear" w:color="auto" w:fill="FFFFFF"/>
        </w:rPr>
        <w:t>Zhang</w:t>
      </w:r>
      <w:r w:rsidRPr="00727177">
        <w:rPr>
          <w:color w:val="000000"/>
          <w:shd w:val="clear" w:color="auto" w:fill="FFFFFF"/>
        </w:rPr>
        <w:t> </w:t>
      </w:r>
      <w:r w:rsidRPr="00727177">
        <w:rPr>
          <w:rStyle w:val="sw"/>
          <w:color w:val="000000"/>
          <w:shd w:val="clear" w:color="auto" w:fill="FFFFFF"/>
        </w:rPr>
        <w:t>is</w:t>
      </w:r>
      <w:r w:rsidRPr="00727177">
        <w:rPr>
          <w:color w:val="000000"/>
          <w:shd w:val="clear" w:color="auto" w:fill="FFFFFF"/>
        </w:rPr>
        <w:t> </w:t>
      </w:r>
      <w:r w:rsidRPr="00727177">
        <w:rPr>
          <w:rStyle w:val="sw"/>
          <w:color w:val="000000"/>
          <w:shd w:val="clear" w:color="auto" w:fill="FFFFFF"/>
        </w:rPr>
        <w:t>exploring</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combination</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machine</w:t>
      </w:r>
      <w:r w:rsidRPr="00727177">
        <w:rPr>
          <w:color w:val="000000"/>
          <w:shd w:val="clear" w:color="auto" w:fill="FFFFFF"/>
        </w:rPr>
        <w:t> </w:t>
      </w:r>
      <w:r w:rsidRPr="00727177">
        <w:rPr>
          <w:rStyle w:val="sw"/>
          <w:color w:val="000000"/>
          <w:shd w:val="clear" w:color="auto" w:fill="FFFFFF"/>
        </w:rPr>
        <w:t>learning</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informatics</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make</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more</w:t>
      </w:r>
      <w:r w:rsidRPr="00727177">
        <w:rPr>
          <w:color w:val="000000"/>
          <w:shd w:val="clear" w:color="auto" w:fill="FFFFFF"/>
        </w:rPr>
        <w:t> </w:t>
      </w:r>
      <w:r w:rsidRPr="00727177">
        <w:rPr>
          <w:rStyle w:val="sw"/>
          <w:color w:val="000000"/>
          <w:shd w:val="clear" w:color="auto" w:fill="FFFFFF"/>
        </w:rPr>
        <w:t>visible.</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paper</w:t>
      </w:r>
      <w:r w:rsidRPr="00727177">
        <w:rPr>
          <w:color w:val="000000"/>
          <w:shd w:val="clear" w:color="auto" w:fill="FFFFFF"/>
        </w:rPr>
        <w:t> </w:t>
      </w:r>
      <w:r w:rsidRPr="00727177">
        <w:rPr>
          <w:rStyle w:val="sw"/>
          <w:color w:val="000000"/>
          <w:shd w:val="clear" w:color="auto" w:fill="FFFFFF"/>
        </w:rPr>
        <w:t>demonstrates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benefits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processing</w:t>
      </w:r>
      <w:r w:rsidRPr="00727177">
        <w:rPr>
          <w:color w:val="000000"/>
          <w:shd w:val="clear" w:color="auto" w:fill="FFFFFF"/>
        </w:rPr>
        <w:t> </w:t>
      </w:r>
      <w:r w:rsidRPr="00727177">
        <w:rPr>
          <w:rStyle w:val="sw"/>
          <w:color w:val="000000"/>
          <w:shd w:val="clear" w:color="auto" w:fill="FFFFFF"/>
        </w:rPr>
        <w:t>edge</w:t>
      </w:r>
      <w:r w:rsidRPr="00727177">
        <w:rPr>
          <w:color w:val="000000"/>
          <w:shd w:val="clear" w:color="auto" w:fill="FFFFFF"/>
        </w:rPr>
        <w:t> </w:t>
      </w:r>
      <w:r w:rsidRPr="00727177">
        <w:rPr>
          <w:rStyle w:val="sw"/>
          <w:color w:val="000000"/>
          <w:shd w:val="clear" w:color="auto" w:fill="FFFFFF"/>
        </w:rPr>
        <w:t>data</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speed</w:t>
      </w:r>
      <w:r w:rsidRPr="00727177">
        <w:rPr>
          <w:color w:val="000000"/>
          <w:shd w:val="clear" w:color="auto" w:fill="FFFFFF"/>
        </w:rPr>
        <w:t> </w:t>
      </w:r>
      <w:r w:rsidRPr="00727177">
        <w:rPr>
          <w:rStyle w:val="sw"/>
          <w:color w:val="000000"/>
          <w:shd w:val="clear" w:color="auto" w:fill="FFFFFF"/>
        </w:rPr>
        <w:t>up</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processing</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This</w:t>
      </w:r>
      <w:r w:rsidRPr="00727177">
        <w:rPr>
          <w:color w:val="000000"/>
          <w:shd w:val="clear" w:color="auto" w:fill="FFFFFF"/>
        </w:rPr>
        <w:t> </w:t>
      </w:r>
      <w:r w:rsidRPr="00727177">
        <w:rPr>
          <w:rStyle w:val="sw"/>
          <w:color w:val="000000"/>
          <w:shd w:val="clear" w:color="auto" w:fill="FFFFFF"/>
        </w:rPr>
        <w:t>article</w:t>
      </w:r>
      <w:r w:rsidRPr="00727177">
        <w:rPr>
          <w:color w:val="000000"/>
          <w:shd w:val="clear" w:color="auto" w:fill="FFFFFF"/>
        </w:rPr>
        <w:t> </w:t>
      </w:r>
      <w:r w:rsidRPr="00727177">
        <w:rPr>
          <w:rStyle w:val="sw"/>
          <w:color w:val="000000"/>
          <w:shd w:val="clear" w:color="auto" w:fill="FFFFFF"/>
        </w:rPr>
        <w:t>highlights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benefits</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edge</w:t>
      </w:r>
      <w:r w:rsidRPr="00727177">
        <w:rPr>
          <w:color w:val="000000"/>
          <w:shd w:val="clear" w:color="auto" w:fill="FFFFFF"/>
        </w:rPr>
        <w:t> </w:t>
      </w:r>
      <w:r w:rsidRPr="00727177">
        <w:rPr>
          <w:rStyle w:val="sw"/>
          <w:color w:val="000000"/>
          <w:shd w:val="clear" w:color="auto" w:fill="FFFFFF"/>
        </w:rPr>
        <w:t>computing</w:t>
      </w:r>
      <w:r w:rsidRPr="00727177">
        <w:rPr>
          <w:color w:val="000000"/>
          <w:shd w:val="clear" w:color="auto" w:fill="FFFFFF"/>
        </w:rPr>
        <w:t> </w:t>
      </w:r>
      <w:r w:rsidRPr="00727177">
        <w:rPr>
          <w:rStyle w:val="sw"/>
          <w:color w:val="000000"/>
          <w:shd w:val="clear" w:color="auto" w:fill="FFFFFF"/>
        </w:rPr>
        <w:t>but</w:t>
      </w:r>
      <w:r w:rsidRPr="00727177">
        <w:rPr>
          <w:color w:val="000000"/>
          <w:shd w:val="clear" w:color="auto" w:fill="FFFFFF"/>
        </w:rPr>
        <w:t> </w:t>
      </w:r>
      <w:r w:rsidRPr="00727177">
        <w:rPr>
          <w:rStyle w:val="sw"/>
          <w:color w:val="000000"/>
          <w:shd w:val="clear" w:color="auto" w:fill="FFFFFF"/>
        </w:rPr>
        <w:t>does</w:t>
      </w:r>
      <w:r w:rsidRPr="00727177">
        <w:rPr>
          <w:color w:val="000000"/>
          <w:shd w:val="clear" w:color="auto" w:fill="FFFFFF"/>
        </w:rPr>
        <w:t> </w:t>
      </w:r>
      <w:r w:rsidRPr="00727177">
        <w:rPr>
          <w:rStyle w:val="sw"/>
          <w:color w:val="000000"/>
          <w:shd w:val="clear" w:color="auto" w:fill="FFFFFF"/>
        </w:rPr>
        <w:t>not</w:t>
      </w:r>
      <w:r w:rsidRPr="00727177">
        <w:rPr>
          <w:color w:val="000000"/>
          <w:shd w:val="clear" w:color="auto" w:fill="FFFFFF"/>
        </w:rPr>
        <w:t> </w:t>
      </w:r>
      <w:r w:rsidRPr="00727177">
        <w:rPr>
          <w:rStyle w:val="sw"/>
          <w:color w:val="000000"/>
          <w:shd w:val="clear" w:color="auto" w:fill="FFFFFF"/>
        </w:rPr>
        <w:t>address</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resources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challenges</w:t>
      </w:r>
      <w:r w:rsidRPr="00727177">
        <w:rPr>
          <w:color w:val="000000"/>
          <w:shd w:val="clear" w:color="auto" w:fill="FFFFFF"/>
        </w:rPr>
        <w:t> </w:t>
      </w:r>
      <w:r w:rsidRPr="00727177">
        <w:rPr>
          <w:rStyle w:val="sw"/>
          <w:color w:val="000000"/>
          <w:shd w:val="clear" w:color="auto" w:fill="FFFFFF"/>
        </w:rPr>
        <w:t>associated</w:t>
      </w:r>
      <w:r w:rsidRPr="00727177">
        <w:rPr>
          <w:color w:val="000000"/>
          <w:shd w:val="clear" w:color="auto" w:fill="FFFFFF"/>
        </w:rPr>
        <w:t> </w:t>
      </w:r>
      <w:r w:rsidRPr="00727177">
        <w:rPr>
          <w:rStyle w:val="sw"/>
          <w:color w:val="000000"/>
          <w:shd w:val="clear" w:color="auto" w:fill="FFFFFF"/>
        </w:rPr>
        <w:t>with</w:t>
      </w:r>
      <w:r w:rsidRPr="00727177">
        <w:rPr>
          <w:color w:val="000000"/>
          <w:shd w:val="clear" w:color="auto" w:fill="FFFFFF"/>
        </w:rPr>
        <w:t> </w:t>
      </w:r>
      <w:r w:rsidRPr="00727177">
        <w:rPr>
          <w:rStyle w:val="sw"/>
          <w:color w:val="000000"/>
          <w:shd w:val="clear" w:color="auto" w:fill="FFFFFF"/>
        </w:rPr>
        <w:t>edge</w:t>
      </w:r>
      <w:r w:rsidRPr="00727177">
        <w:rPr>
          <w:color w:val="000000"/>
          <w:shd w:val="clear" w:color="auto" w:fill="FFFFFF"/>
        </w:rPr>
        <w:t> </w:t>
      </w:r>
      <w:r w:rsidRPr="00727177">
        <w:rPr>
          <w:rStyle w:val="sw"/>
          <w:color w:val="000000"/>
          <w:shd w:val="clear" w:color="auto" w:fill="FFFFFF"/>
        </w:rPr>
        <w:t>computing.</w:t>
      </w:r>
      <w:r w:rsidRPr="00727177">
        <w:rPr>
          <w:color w:val="000000"/>
          <w:shd w:val="clear" w:color="auto" w:fill="FFFFFF"/>
        </w:rPr>
        <w:br/>
      </w:r>
      <w:r w:rsidR="00101C16">
        <w:rPr>
          <w:rStyle w:val="sw"/>
          <w:color w:val="000000"/>
          <w:shd w:val="clear" w:color="auto" w:fill="FFFFFF"/>
        </w:rPr>
        <w:t xml:space="preserve">  </w:t>
      </w:r>
      <w:r w:rsidR="00E212A2">
        <w:rPr>
          <w:rStyle w:val="sw"/>
          <w:color w:val="000000"/>
          <w:shd w:val="clear" w:color="auto" w:fill="FFFFFF"/>
        </w:rPr>
        <w:tab/>
      </w:r>
      <w:r w:rsidRPr="00727177">
        <w:rPr>
          <w:rStyle w:val="sw"/>
          <w:color w:val="000000"/>
          <w:shd w:val="clear" w:color="auto" w:fill="FFFFFF"/>
        </w:rPr>
        <w:t>Combining</w:t>
      </w:r>
      <w:r w:rsidRPr="00727177">
        <w:rPr>
          <w:color w:val="000000"/>
          <w:shd w:val="clear" w:color="auto" w:fill="FFFFFF"/>
        </w:rPr>
        <w:t> </w:t>
      </w:r>
      <w:r w:rsidRPr="00727177">
        <w:rPr>
          <w:rStyle w:val="sw"/>
          <w:color w:val="000000"/>
          <w:shd w:val="clear" w:color="auto" w:fill="FFFFFF"/>
        </w:rPr>
        <w:t>machine</w:t>
      </w:r>
      <w:r w:rsidRPr="00727177">
        <w:rPr>
          <w:color w:val="000000"/>
          <w:shd w:val="clear" w:color="auto" w:fill="FFFFFF"/>
        </w:rPr>
        <w:t> </w:t>
      </w:r>
      <w:r w:rsidRPr="00727177">
        <w:rPr>
          <w:rStyle w:val="sw"/>
          <w:color w:val="000000"/>
          <w:shd w:val="clear" w:color="auto" w:fill="FFFFFF"/>
        </w:rPr>
        <w:t>learning</w:t>
      </w:r>
      <w:r w:rsidRPr="00727177">
        <w:rPr>
          <w:color w:val="000000"/>
          <w:shd w:val="clear" w:color="auto" w:fill="FFFFFF"/>
        </w:rPr>
        <w:t> </w:t>
      </w:r>
      <w:r w:rsidRPr="00727177">
        <w:rPr>
          <w:rStyle w:val="sw"/>
          <w:color w:val="000000"/>
          <w:shd w:val="clear" w:color="auto" w:fill="FFFFFF"/>
        </w:rPr>
        <w:t>with</w:t>
      </w:r>
      <w:r w:rsidRPr="00727177">
        <w:rPr>
          <w:color w:val="000000"/>
          <w:shd w:val="clear" w:color="auto" w:fill="FFFFFF"/>
        </w:rPr>
        <w:t> </w:t>
      </w:r>
      <w:r w:rsidRPr="00727177">
        <w:rPr>
          <w:rStyle w:val="sw"/>
          <w:color w:val="000000"/>
          <w:shd w:val="clear" w:color="auto" w:fill="FFFFFF"/>
        </w:rPr>
        <w:t>edge</w:t>
      </w:r>
      <w:r w:rsidRPr="00727177">
        <w:rPr>
          <w:color w:val="000000"/>
          <w:shd w:val="clear" w:color="auto" w:fill="FFFFFF"/>
        </w:rPr>
        <w:t> </w:t>
      </w:r>
      <w:r w:rsidRPr="00727177">
        <w:rPr>
          <w:rStyle w:val="sw"/>
          <w:color w:val="000000"/>
          <w:shd w:val="clear" w:color="auto" w:fill="FFFFFF"/>
        </w:rPr>
        <w:t>computing</w:t>
      </w:r>
      <w:r w:rsidRPr="00727177">
        <w:rPr>
          <w:color w:val="000000"/>
          <w:shd w:val="clear" w:color="auto" w:fill="FFFFFF"/>
        </w:rPr>
        <w:t> </w:t>
      </w:r>
      <w:r w:rsidRPr="00727177">
        <w:rPr>
          <w:rStyle w:val="sw"/>
          <w:color w:val="000000"/>
          <w:shd w:val="clear" w:color="auto" w:fill="FFFFFF"/>
        </w:rPr>
        <w:t>enables</w:t>
      </w:r>
      <w:r w:rsidRPr="00727177">
        <w:rPr>
          <w:color w:val="000000"/>
          <w:shd w:val="clear" w:color="auto" w:fill="FFFFFF"/>
        </w:rPr>
        <w:t> </w:t>
      </w:r>
      <w:r w:rsidRPr="00727177">
        <w:rPr>
          <w:rStyle w:val="sw"/>
          <w:color w:val="000000"/>
          <w:shd w:val="clear" w:color="auto" w:fill="FFFFFF"/>
        </w:rPr>
        <w:t>instant</w:t>
      </w:r>
      <w:r w:rsidRPr="00727177">
        <w:rPr>
          <w:color w:val="000000"/>
          <w:shd w:val="clear" w:color="auto" w:fill="FFFFFF"/>
        </w:rPr>
        <w:t> </w:t>
      </w:r>
      <w:r w:rsidRPr="00727177">
        <w:rPr>
          <w:rStyle w:val="sw"/>
          <w:color w:val="000000"/>
          <w:shd w:val="clear" w:color="auto" w:fill="FFFFFF"/>
        </w:rPr>
        <w:t>plastic</w:t>
      </w:r>
      <w:r w:rsidRPr="00727177">
        <w:rPr>
          <w:color w:val="000000"/>
          <w:shd w:val="clear" w:color="auto" w:fill="FFFFFF"/>
        </w:rPr>
        <w:t> </w:t>
      </w:r>
      <w:r w:rsidRPr="00727177">
        <w:rPr>
          <w:rStyle w:val="sw"/>
          <w:color w:val="000000"/>
          <w:shd w:val="clear" w:color="auto" w:fill="FFFFFF"/>
        </w:rPr>
        <w:t>waste</w:t>
      </w:r>
      <w:r w:rsidRPr="00727177">
        <w:rPr>
          <w:color w:val="000000"/>
          <w:shd w:val="clear" w:color="auto" w:fill="FFFFFF"/>
        </w:rPr>
        <w:t> </w:t>
      </w:r>
      <w:r w:rsidRPr="00727177">
        <w:rPr>
          <w:rStyle w:val="sw"/>
          <w:color w:val="000000"/>
          <w:shd w:val="clear" w:color="auto" w:fill="FFFFFF"/>
        </w:rPr>
        <w:t>analysis,</w:t>
      </w:r>
      <w:r w:rsidRPr="00727177">
        <w:rPr>
          <w:color w:val="000000"/>
          <w:shd w:val="clear" w:color="auto" w:fill="FFFFFF"/>
        </w:rPr>
        <w:t> </w:t>
      </w:r>
      <w:r w:rsidRPr="00727177">
        <w:rPr>
          <w:rStyle w:val="sw"/>
          <w:color w:val="000000"/>
          <w:shd w:val="clear" w:color="auto" w:fill="FFFFFF"/>
        </w:rPr>
        <w:t>highlighting</w:t>
      </w:r>
      <w:r w:rsidRPr="00727177">
        <w:rPr>
          <w:color w:val="000000"/>
          <w:shd w:val="clear" w:color="auto" w:fill="FFFFFF"/>
        </w:rPr>
        <w:t> </w:t>
      </w:r>
      <w:r w:rsidRPr="00727177">
        <w:rPr>
          <w:rStyle w:val="sw"/>
          <w:color w:val="000000"/>
          <w:shd w:val="clear" w:color="auto" w:fill="FFFFFF"/>
        </w:rPr>
        <w:t>potential</w:t>
      </w:r>
      <w:r w:rsidRPr="00727177">
        <w:rPr>
          <w:color w:val="000000"/>
          <w:shd w:val="clear" w:color="auto" w:fill="FFFFFF"/>
        </w:rPr>
        <w:t> </w:t>
      </w:r>
      <w:r w:rsidRPr="00727177">
        <w:rPr>
          <w:rStyle w:val="sw"/>
          <w:color w:val="000000"/>
          <w:shd w:val="clear" w:color="auto" w:fill="FFFFFF"/>
        </w:rPr>
        <w:t>speed</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efficiency</w:t>
      </w:r>
      <w:r w:rsidRPr="00727177">
        <w:rPr>
          <w:color w:val="000000"/>
          <w:shd w:val="clear" w:color="auto" w:fill="FFFFFF"/>
        </w:rPr>
        <w:t> </w:t>
      </w:r>
      <w:r w:rsidRPr="00727177">
        <w:rPr>
          <w:rStyle w:val="sw"/>
          <w:color w:val="000000"/>
          <w:shd w:val="clear" w:color="auto" w:fill="FFFFFF"/>
        </w:rPr>
        <w:t>improvements.</w:t>
      </w:r>
      <w:r w:rsidRPr="00727177">
        <w:rPr>
          <w:color w:val="000000"/>
          <w:shd w:val="clear" w:color="auto" w:fill="FFFFFF"/>
        </w:rPr>
        <w:t> </w:t>
      </w:r>
      <w:r w:rsidRPr="00727177">
        <w:rPr>
          <w:rStyle w:val="sw"/>
          <w:color w:val="000000"/>
          <w:shd w:val="clear" w:color="auto" w:fill="FFFFFF"/>
        </w:rPr>
        <w:t>However,</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article</w:t>
      </w:r>
      <w:r w:rsidR="00E212A2">
        <w:rPr>
          <w:rStyle w:val="sw"/>
          <w:color w:val="000000"/>
          <w:shd w:val="clear" w:color="auto" w:fill="FFFFFF"/>
        </w:rPr>
        <w:t xml:space="preserve"> </w:t>
      </w:r>
      <w:r w:rsidRPr="00727177">
        <w:rPr>
          <w:rStyle w:val="sw"/>
          <w:color w:val="000000"/>
          <w:shd w:val="clear" w:color="auto" w:fill="FFFFFF"/>
        </w:rPr>
        <w:t>lacks</w:t>
      </w:r>
      <w:r w:rsidRPr="00727177">
        <w:rPr>
          <w:color w:val="000000"/>
          <w:shd w:val="clear" w:color="auto" w:fill="FFFFFF"/>
        </w:rPr>
        <w:t> </w:t>
      </w:r>
      <w:r w:rsidRPr="00727177">
        <w:rPr>
          <w:rStyle w:val="sw"/>
          <w:color w:val="000000"/>
          <w:shd w:val="clear" w:color="auto" w:fill="FFFFFF"/>
        </w:rPr>
        <w:t>an</w:t>
      </w:r>
      <w:r w:rsidRPr="00727177">
        <w:rPr>
          <w:color w:val="000000"/>
          <w:shd w:val="clear" w:color="auto" w:fill="FFFFFF"/>
        </w:rPr>
        <w:t> </w:t>
      </w:r>
      <w:r w:rsidRPr="00727177">
        <w:rPr>
          <w:rStyle w:val="sw"/>
          <w:color w:val="000000"/>
          <w:shd w:val="clear" w:color="auto" w:fill="FFFFFF"/>
        </w:rPr>
        <w:t>indepth</w:t>
      </w:r>
      <w:r w:rsidRPr="00727177">
        <w:rPr>
          <w:color w:val="000000"/>
          <w:shd w:val="clear" w:color="auto" w:fill="FFFFFF"/>
        </w:rPr>
        <w:t> </w:t>
      </w:r>
      <w:r w:rsidRPr="00727177">
        <w:rPr>
          <w:rStyle w:val="sw"/>
          <w:color w:val="000000"/>
          <w:shd w:val="clear" w:color="auto" w:fill="FFFFFF"/>
        </w:rPr>
        <w:t>study</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potential</w:t>
      </w:r>
      <w:r w:rsidRPr="00727177">
        <w:rPr>
          <w:color w:val="000000"/>
          <w:shd w:val="clear" w:color="auto" w:fill="FFFFFF"/>
        </w:rPr>
        <w:t> </w:t>
      </w:r>
      <w:r w:rsidRPr="00727177">
        <w:rPr>
          <w:rStyle w:val="sw"/>
          <w:color w:val="000000"/>
          <w:shd w:val="clear" w:color="auto" w:fill="FFFFFF"/>
        </w:rPr>
        <w:t>inefficiencies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problems</w:t>
      </w:r>
      <w:r w:rsidRPr="00727177">
        <w:rPr>
          <w:color w:val="000000"/>
          <w:shd w:val="clear" w:color="auto" w:fill="FFFFFF"/>
        </w:rPr>
        <w:t> </w:t>
      </w:r>
      <w:r w:rsidRPr="00727177">
        <w:rPr>
          <w:rStyle w:val="sw"/>
          <w:color w:val="000000"/>
          <w:shd w:val="clear" w:color="auto" w:fill="FFFFFF"/>
        </w:rPr>
        <w:t>associated</w:t>
      </w:r>
      <w:r w:rsidRPr="00727177">
        <w:rPr>
          <w:color w:val="000000"/>
          <w:shd w:val="clear" w:color="auto" w:fill="FFFFFF"/>
        </w:rPr>
        <w:t> </w:t>
      </w:r>
      <w:r w:rsidRPr="00727177">
        <w:rPr>
          <w:rStyle w:val="sw"/>
          <w:color w:val="000000"/>
          <w:shd w:val="clear" w:color="auto" w:fill="FFFFFF"/>
        </w:rPr>
        <w:t>with</w:t>
      </w:r>
      <w:r w:rsidRPr="00727177">
        <w:rPr>
          <w:color w:val="000000"/>
          <w:shd w:val="clear" w:color="auto" w:fill="FFFFFF"/>
        </w:rPr>
        <w:t> </w:t>
      </w:r>
      <w:r w:rsidRPr="00727177">
        <w:rPr>
          <w:rStyle w:val="sw"/>
          <w:color w:val="000000"/>
          <w:shd w:val="clear" w:color="auto" w:fill="FFFFFF"/>
        </w:rPr>
        <w:t>the</w:t>
      </w:r>
      <w:r w:rsidRPr="00727177">
        <w:rPr>
          <w:color w:val="000000"/>
          <w:shd w:val="clear" w:color="auto" w:fill="FFFFFF"/>
        </w:rPr>
        <w:t> </w:t>
      </w:r>
      <w:r w:rsidRPr="00727177">
        <w:rPr>
          <w:rStyle w:val="sw"/>
          <w:color w:val="000000"/>
          <w:shd w:val="clear" w:color="auto" w:fill="FFFFFF"/>
        </w:rPr>
        <w:t>use</w:t>
      </w:r>
      <w:r w:rsidRPr="00727177">
        <w:rPr>
          <w:color w:val="000000"/>
          <w:shd w:val="clear" w:color="auto" w:fill="FFFFFF"/>
        </w:rPr>
        <w:t> </w:t>
      </w:r>
      <w:r w:rsidRPr="00727177">
        <w:rPr>
          <w:rStyle w:val="sw"/>
          <w:color w:val="000000"/>
          <w:shd w:val="clear" w:color="auto" w:fill="FFFFFF"/>
        </w:rPr>
        <w:t>of</w:t>
      </w:r>
      <w:r w:rsidRPr="00727177">
        <w:rPr>
          <w:color w:val="000000"/>
          <w:shd w:val="clear" w:color="auto" w:fill="FFFFFF"/>
        </w:rPr>
        <w:t> </w:t>
      </w:r>
      <w:r w:rsidRPr="00727177">
        <w:rPr>
          <w:rStyle w:val="sw"/>
          <w:color w:val="000000"/>
          <w:shd w:val="clear" w:color="auto" w:fill="FFFFFF"/>
        </w:rPr>
        <w:t>financial</w:t>
      </w:r>
      <w:r w:rsidRPr="00727177">
        <w:rPr>
          <w:color w:val="000000"/>
          <w:shd w:val="clear" w:color="auto" w:fill="FFFFFF"/>
        </w:rPr>
        <w:t> </w:t>
      </w:r>
      <w:r w:rsidRPr="00727177">
        <w:rPr>
          <w:rStyle w:val="sw"/>
          <w:color w:val="000000"/>
          <w:shd w:val="clear" w:color="auto" w:fill="FFFFFF"/>
        </w:rPr>
        <w:t>resources</w:t>
      </w:r>
      <w:r w:rsidRPr="00727177">
        <w:rPr>
          <w:color w:val="000000"/>
          <w:shd w:val="clear" w:color="auto" w:fill="FFFFFF"/>
        </w:rPr>
        <w:t> </w:t>
      </w:r>
      <w:r w:rsidRPr="00727177">
        <w:rPr>
          <w:rStyle w:val="sw"/>
          <w:color w:val="000000"/>
          <w:shd w:val="clear" w:color="auto" w:fill="FFFFFF"/>
        </w:rPr>
        <w:t>and</w:t>
      </w:r>
      <w:r w:rsidRPr="00727177">
        <w:rPr>
          <w:color w:val="000000"/>
          <w:shd w:val="clear" w:color="auto" w:fill="FFFFFF"/>
        </w:rPr>
        <w:t> </w:t>
      </w:r>
      <w:r w:rsidRPr="00727177">
        <w:rPr>
          <w:rStyle w:val="sw"/>
          <w:color w:val="000000"/>
          <w:shd w:val="clear" w:color="auto" w:fill="FFFFFF"/>
        </w:rPr>
        <w:t>suggests</w:t>
      </w:r>
      <w:r w:rsidRPr="00727177">
        <w:rPr>
          <w:color w:val="000000"/>
          <w:shd w:val="clear" w:color="auto" w:fill="FFFFFF"/>
        </w:rPr>
        <w:t> </w:t>
      </w:r>
      <w:r w:rsidRPr="00727177">
        <w:rPr>
          <w:rStyle w:val="sw"/>
          <w:color w:val="000000"/>
          <w:shd w:val="clear" w:color="auto" w:fill="FFFFFF"/>
        </w:rPr>
        <w:t>that</w:t>
      </w:r>
      <w:r w:rsidRPr="00727177">
        <w:rPr>
          <w:color w:val="000000"/>
          <w:shd w:val="clear" w:color="auto" w:fill="FFFFFF"/>
        </w:rPr>
        <w:t> </w:t>
      </w:r>
      <w:r w:rsidRPr="00727177">
        <w:rPr>
          <w:rStyle w:val="sw"/>
          <w:color w:val="000000"/>
          <w:shd w:val="clear" w:color="auto" w:fill="FFFFFF"/>
        </w:rPr>
        <w:t>future</w:t>
      </w:r>
      <w:r w:rsidRPr="00727177">
        <w:rPr>
          <w:color w:val="000000"/>
          <w:shd w:val="clear" w:color="auto" w:fill="FFFFFF"/>
        </w:rPr>
        <w:t> </w:t>
      </w:r>
      <w:r w:rsidRPr="00727177">
        <w:rPr>
          <w:rStyle w:val="sw"/>
          <w:color w:val="000000"/>
          <w:shd w:val="clear" w:color="auto" w:fill="FFFFFF"/>
        </w:rPr>
        <w:t>research</w:t>
      </w:r>
      <w:r w:rsidRPr="00727177">
        <w:rPr>
          <w:color w:val="000000"/>
          <w:shd w:val="clear" w:color="auto" w:fill="FFFFFF"/>
        </w:rPr>
        <w:t> </w:t>
      </w:r>
      <w:r w:rsidRPr="00727177">
        <w:rPr>
          <w:rStyle w:val="sw"/>
          <w:color w:val="000000"/>
          <w:shd w:val="clear" w:color="auto" w:fill="FFFFFF"/>
        </w:rPr>
        <w:t>is</w:t>
      </w:r>
      <w:r w:rsidRPr="00727177">
        <w:rPr>
          <w:color w:val="000000"/>
          <w:shd w:val="clear" w:color="auto" w:fill="FFFFFF"/>
        </w:rPr>
        <w:t> </w:t>
      </w:r>
      <w:r w:rsidRPr="00727177">
        <w:rPr>
          <w:rStyle w:val="sw"/>
          <w:color w:val="000000"/>
          <w:shd w:val="clear" w:color="auto" w:fill="FFFFFF"/>
        </w:rPr>
        <w:t>needed</w:t>
      </w:r>
      <w:r w:rsidRPr="00727177">
        <w:rPr>
          <w:color w:val="000000"/>
          <w:shd w:val="clear" w:color="auto" w:fill="FFFFFF"/>
        </w:rPr>
        <w:t> </w:t>
      </w:r>
      <w:r w:rsidRPr="00727177">
        <w:rPr>
          <w:rStyle w:val="sw"/>
          <w:color w:val="000000"/>
          <w:shd w:val="clear" w:color="auto" w:fill="FFFFFF"/>
        </w:rPr>
        <w:t>to</w:t>
      </w:r>
      <w:r w:rsidRPr="00727177">
        <w:rPr>
          <w:color w:val="000000"/>
          <w:shd w:val="clear" w:color="auto" w:fill="FFFFFF"/>
        </w:rPr>
        <w:t> </w:t>
      </w:r>
      <w:r w:rsidRPr="00727177">
        <w:rPr>
          <w:rStyle w:val="sw"/>
          <w:color w:val="000000"/>
          <w:shd w:val="clear" w:color="auto" w:fill="FFFFFF"/>
        </w:rPr>
        <w:t>complete</w:t>
      </w:r>
      <w:r w:rsidRPr="00727177">
        <w:rPr>
          <w:color w:val="000000"/>
          <w:shd w:val="clear" w:color="auto" w:fill="FFFFFF"/>
        </w:rPr>
        <w:t> </w:t>
      </w:r>
      <w:r w:rsidRPr="00727177">
        <w:rPr>
          <w:rStyle w:val="sw"/>
          <w:color w:val="000000"/>
          <w:shd w:val="clear" w:color="auto" w:fill="FFFFFF"/>
        </w:rPr>
        <w:t>these</w:t>
      </w:r>
      <w:r w:rsidRPr="00727177">
        <w:rPr>
          <w:color w:val="000000"/>
          <w:shd w:val="clear" w:color="auto" w:fill="FFFFFF"/>
        </w:rPr>
        <w:t> </w:t>
      </w:r>
      <w:r w:rsidRPr="00727177">
        <w:rPr>
          <w:rStyle w:val="sw"/>
          <w:color w:val="000000"/>
          <w:shd w:val="clear" w:color="auto" w:fill="FFFFFF"/>
        </w:rPr>
        <w:t>details.</w:t>
      </w:r>
    </w:p>
    <w:p w14:paraId="746BE961" w14:textId="77777777" w:rsidR="00101C16" w:rsidRDefault="00101C16" w:rsidP="00E212A2">
      <w:pPr>
        <w:pStyle w:val="BodyText"/>
        <w:spacing w:before="3" w:line="360" w:lineRule="auto"/>
        <w:ind w:left="219"/>
        <w:jc w:val="both"/>
        <w:rPr>
          <w:rStyle w:val="sw"/>
          <w:color w:val="000000"/>
          <w:shd w:val="clear" w:color="auto" w:fill="FFFFFF"/>
        </w:rPr>
      </w:pPr>
    </w:p>
    <w:p w14:paraId="747B8A9C" w14:textId="77777777" w:rsidR="00101C16" w:rsidRDefault="00101C16" w:rsidP="00E212A2">
      <w:pPr>
        <w:pStyle w:val="BodyText"/>
        <w:spacing w:before="3" w:line="360" w:lineRule="auto"/>
        <w:ind w:left="219"/>
        <w:jc w:val="both"/>
        <w:rPr>
          <w:rStyle w:val="sw"/>
          <w:color w:val="000000"/>
          <w:shd w:val="clear" w:color="auto" w:fill="FFFFFF"/>
        </w:rPr>
      </w:pPr>
    </w:p>
    <w:p w14:paraId="7DA35BD3" w14:textId="77777777" w:rsidR="00101C16" w:rsidRDefault="00101C16" w:rsidP="00E212A2">
      <w:pPr>
        <w:pStyle w:val="BodyText"/>
        <w:spacing w:before="3" w:line="360" w:lineRule="auto"/>
        <w:ind w:left="219"/>
        <w:jc w:val="both"/>
        <w:rPr>
          <w:rStyle w:val="sw"/>
          <w:color w:val="000000"/>
          <w:shd w:val="clear" w:color="auto" w:fill="FFFFFF"/>
        </w:rPr>
      </w:pPr>
    </w:p>
    <w:p w14:paraId="3ED555E5" w14:textId="77777777" w:rsidR="00101C16" w:rsidRDefault="00101C16" w:rsidP="00E212A2">
      <w:pPr>
        <w:pStyle w:val="BodyText"/>
        <w:spacing w:before="3" w:line="360" w:lineRule="auto"/>
        <w:ind w:left="219"/>
        <w:jc w:val="both"/>
        <w:rPr>
          <w:rStyle w:val="sw"/>
          <w:color w:val="000000"/>
          <w:shd w:val="clear" w:color="auto" w:fill="FFFFFF"/>
        </w:rPr>
      </w:pPr>
    </w:p>
    <w:p w14:paraId="3A40F2AF" w14:textId="77777777" w:rsidR="00101C16" w:rsidRDefault="00101C16" w:rsidP="00E212A2">
      <w:pPr>
        <w:pStyle w:val="BodyText"/>
        <w:spacing w:before="3" w:line="360" w:lineRule="auto"/>
        <w:ind w:left="219"/>
        <w:jc w:val="both"/>
        <w:rPr>
          <w:rStyle w:val="sw"/>
          <w:color w:val="000000"/>
          <w:shd w:val="clear" w:color="auto" w:fill="FFFFFF"/>
        </w:rPr>
      </w:pPr>
    </w:p>
    <w:p w14:paraId="02F0DB60" w14:textId="77777777" w:rsidR="00101C16" w:rsidRDefault="00101C16" w:rsidP="00E212A2">
      <w:pPr>
        <w:pStyle w:val="BodyText"/>
        <w:spacing w:before="3" w:line="360" w:lineRule="auto"/>
        <w:ind w:left="219"/>
        <w:jc w:val="both"/>
        <w:rPr>
          <w:rStyle w:val="sw"/>
          <w:color w:val="000000"/>
          <w:shd w:val="clear" w:color="auto" w:fill="FFFFFF"/>
        </w:rPr>
      </w:pPr>
    </w:p>
    <w:p w14:paraId="7C096182" w14:textId="77777777" w:rsidR="00101C16" w:rsidRDefault="00101C16" w:rsidP="00E212A2">
      <w:pPr>
        <w:pStyle w:val="BodyText"/>
        <w:spacing w:before="3" w:line="360" w:lineRule="auto"/>
        <w:ind w:left="219"/>
        <w:jc w:val="both"/>
        <w:rPr>
          <w:rStyle w:val="sw"/>
          <w:color w:val="000000"/>
          <w:shd w:val="clear" w:color="auto" w:fill="FFFFFF"/>
        </w:rPr>
      </w:pPr>
    </w:p>
    <w:p w14:paraId="76DB6911" w14:textId="77777777" w:rsidR="00101C16" w:rsidRDefault="00101C16" w:rsidP="00E212A2">
      <w:pPr>
        <w:pStyle w:val="BodyText"/>
        <w:spacing w:before="3" w:line="360" w:lineRule="auto"/>
        <w:ind w:left="219"/>
        <w:jc w:val="both"/>
        <w:rPr>
          <w:rStyle w:val="sw"/>
          <w:color w:val="000000"/>
          <w:shd w:val="clear" w:color="auto" w:fill="FFFFFF"/>
        </w:rPr>
      </w:pPr>
    </w:p>
    <w:p w14:paraId="641D0A5E" w14:textId="77777777" w:rsidR="00101C16" w:rsidRDefault="00101C16" w:rsidP="00E212A2">
      <w:pPr>
        <w:pStyle w:val="BodyText"/>
        <w:spacing w:before="3" w:line="360" w:lineRule="auto"/>
        <w:ind w:left="219"/>
        <w:jc w:val="both"/>
        <w:rPr>
          <w:rStyle w:val="sw"/>
          <w:color w:val="000000"/>
          <w:shd w:val="clear" w:color="auto" w:fill="FFFFFF"/>
        </w:rPr>
      </w:pPr>
    </w:p>
    <w:p w14:paraId="74CF86A4" w14:textId="77777777" w:rsidR="00101C16" w:rsidRDefault="00101C16" w:rsidP="00E212A2">
      <w:pPr>
        <w:pStyle w:val="BodyText"/>
        <w:spacing w:before="3" w:line="360" w:lineRule="auto"/>
        <w:ind w:left="219"/>
        <w:jc w:val="both"/>
        <w:rPr>
          <w:rStyle w:val="sw"/>
          <w:color w:val="000000"/>
          <w:shd w:val="clear" w:color="auto" w:fill="FFFFFF"/>
        </w:rPr>
      </w:pPr>
    </w:p>
    <w:p w14:paraId="6EEC7095" w14:textId="77777777" w:rsidR="00101C16" w:rsidRDefault="00101C16" w:rsidP="00E212A2">
      <w:pPr>
        <w:pStyle w:val="BodyText"/>
        <w:spacing w:before="3" w:line="360" w:lineRule="auto"/>
        <w:ind w:left="219"/>
        <w:jc w:val="both"/>
        <w:rPr>
          <w:rStyle w:val="sw"/>
          <w:color w:val="000000"/>
          <w:shd w:val="clear" w:color="auto" w:fill="FFFFFF"/>
        </w:rPr>
      </w:pPr>
    </w:p>
    <w:p w14:paraId="19E30FA9" w14:textId="77777777" w:rsidR="00101C16" w:rsidRPr="00727177" w:rsidRDefault="00101C16" w:rsidP="00E212A2">
      <w:pPr>
        <w:pStyle w:val="BodyText"/>
        <w:spacing w:before="3" w:line="360" w:lineRule="auto"/>
        <w:ind w:left="219"/>
        <w:jc w:val="both"/>
      </w:pPr>
    </w:p>
    <w:p w14:paraId="04C46FEE" w14:textId="77777777" w:rsidR="00CC66D4" w:rsidRDefault="00D63ED6" w:rsidP="00E212A2">
      <w:pPr>
        <w:pStyle w:val="Heading1"/>
        <w:numPr>
          <w:ilvl w:val="1"/>
          <w:numId w:val="10"/>
        </w:numPr>
        <w:tabs>
          <w:tab w:val="left" w:pos="643"/>
        </w:tabs>
        <w:spacing w:before="89"/>
        <w:ind w:left="642" w:hanging="423"/>
        <w:jc w:val="both"/>
      </w:pPr>
      <w:r>
        <w:t>SUMMARY</w:t>
      </w:r>
    </w:p>
    <w:p w14:paraId="0E5482EB" w14:textId="77777777" w:rsidR="00A25F56" w:rsidRDefault="00A25F56" w:rsidP="00E212A2">
      <w:pPr>
        <w:pStyle w:val="Heading1"/>
        <w:tabs>
          <w:tab w:val="left" w:pos="643"/>
        </w:tabs>
        <w:spacing w:before="89"/>
        <w:jc w:val="both"/>
      </w:pPr>
    </w:p>
    <w:p w14:paraId="47B96E57" w14:textId="00085999" w:rsidR="00101C16" w:rsidRPr="001C2D5B" w:rsidRDefault="00E212A2" w:rsidP="00E212A2">
      <w:pPr>
        <w:spacing w:line="360" w:lineRule="auto"/>
        <w:jc w:val="both"/>
        <w:rPr>
          <w:color w:val="000000"/>
          <w:sz w:val="28"/>
          <w:szCs w:val="28"/>
          <w:shd w:val="clear" w:color="auto" w:fill="FFFFFF"/>
        </w:rPr>
      </w:pPr>
      <w:r>
        <w:rPr>
          <w:rStyle w:val="sw"/>
          <w:color w:val="000000"/>
          <w:sz w:val="28"/>
          <w:szCs w:val="28"/>
          <w:shd w:val="clear" w:color="auto" w:fill="FFFFFF"/>
        </w:rPr>
        <w:tab/>
      </w:r>
      <w:r w:rsidR="00101C16" w:rsidRPr="001C2D5B">
        <w:rPr>
          <w:rStyle w:val="sw"/>
          <w:color w:val="000000"/>
          <w:sz w:val="28"/>
          <w:szCs w:val="28"/>
          <w:shd w:val="clear" w:color="auto" w:fill="FFFFFF"/>
        </w:rPr>
        <w:t>Together,</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our</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waste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management</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practices</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are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important</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step</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solving</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the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problem</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of</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waste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production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and</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waste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our</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societies.</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We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have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developed</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number</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of</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programs</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to</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promote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sustainable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waste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management</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and</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identify</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key</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areas</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that</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can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be</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improved</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through</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indepth</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research</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and</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implementation.</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Environmental</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management</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of</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our</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overall</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environmental</w:t>
      </w:r>
      <w:r w:rsidR="00101C16" w:rsidRPr="001C2D5B">
        <w:rPr>
          <w:color w:val="000000"/>
          <w:sz w:val="28"/>
          <w:szCs w:val="28"/>
          <w:shd w:val="clear" w:color="auto" w:fill="FFFFFF"/>
        </w:rPr>
        <w:t> </w:t>
      </w:r>
      <w:r w:rsidR="00101C16" w:rsidRPr="001C2D5B">
        <w:rPr>
          <w:rStyle w:val="sw"/>
          <w:color w:val="000000"/>
          <w:sz w:val="28"/>
          <w:szCs w:val="28"/>
          <w:shd w:val="clear" w:color="auto" w:fill="FFFFFF"/>
        </w:rPr>
        <w:t>impact.</w:t>
      </w:r>
    </w:p>
    <w:p w14:paraId="3F6E10F9" w14:textId="5B6204D1" w:rsidR="00CC66D4" w:rsidRPr="001C2D5B" w:rsidRDefault="00101C16" w:rsidP="00E212A2">
      <w:pPr>
        <w:spacing w:line="360" w:lineRule="auto"/>
        <w:jc w:val="both"/>
        <w:rPr>
          <w:sz w:val="28"/>
          <w:szCs w:val="28"/>
        </w:rPr>
        <w:sectPr w:rsidR="00CC66D4" w:rsidRPr="001C2D5B" w:rsidSect="00496170">
          <w:pgSz w:w="11910" w:h="16840"/>
          <w:pgMar w:top="1580" w:right="960" w:bottom="940" w:left="1220" w:header="0" w:footer="748" w:gutter="0"/>
          <w:cols w:space="720"/>
        </w:sectPr>
      </w:pPr>
      <w:r w:rsidRPr="001C2D5B">
        <w:rPr>
          <w:color w:val="000000"/>
          <w:sz w:val="28"/>
          <w:szCs w:val="28"/>
          <w:shd w:val="clear" w:color="auto" w:fill="FFFFFF"/>
        </w:rPr>
        <w:t xml:space="preserve"> </w:t>
      </w:r>
      <w:r w:rsidR="00E212A2">
        <w:rPr>
          <w:color w:val="000000"/>
          <w:sz w:val="28"/>
          <w:szCs w:val="28"/>
          <w:shd w:val="clear" w:color="auto" w:fill="FFFFFF"/>
        </w:rPr>
        <w:tab/>
      </w:r>
      <w:r w:rsidRPr="001C2D5B">
        <w:rPr>
          <w:rStyle w:val="sw"/>
          <w:color w:val="000000"/>
          <w:sz w:val="28"/>
          <w:szCs w:val="28"/>
          <w:shd w:val="clear" w:color="auto" w:fill="FFFFFF"/>
        </w:rPr>
        <w:t>In</w:t>
      </w:r>
      <w:r w:rsidRPr="001C2D5B">
        <w:rPr>
          <w:color w:val="000000"/>
          <w:sz w:val="28"/>
          <w:szCs w:val="28"/>
          <w:shd w:val="clear" w:color="auto" w:fill="FFFFFF"/>
        </w:rPr>
        <w:t> </w:t>
      </w:r>
      <w:r w:rsidRPr="001C2D5B">
        <w:rPr>
          <w:rStyle w:val="sw"/>
          <w:color w:val="000000"/>
          <w:sz w:val="28"/>
          <w:szCs w:val="28"/>
          <w:shd w:val="clear" w:color="auto" w:fill="FFFFFF"/>
        </w:rPr>
        <w:t>addition</w:t>
      </w:r>
      <w:r w:rsidRPr="001C2D5B">
        <w:rPr>
          <w:color w:val="000000"/>
          <w:sz w:val="28"/>
          <w:szCs w:val="28"/>
          <w:shd w:val="clear" w:color="auto" w:fill="FFFFFF"/>
        </w:rPr>
        <w:t> </w:t>
      </w:r>
      <w:r w:rsidRPr="001C2D5B">
        <w:rPr>
          <w:rStyle w:val="sw"/>
          <w:color w:val="000000"/>
          <w:sz w:val="28"/>
          <w:szCs w:val="28"/>
          <w:shd w:val="clear" w:color="auto" w:fill="FFFFFF"/>
        </w:rPr>
        <w:t>to</w:t>
      </w:r>
      <w:r w:rsidRPr="001C2D5B">
        <w:rPr>
          <w:color w:val="000000"/>
          <w:sz w:val="28"/>
          <w:szCs w:val="28"/>
          <w:shd w:val="clear" w:color="auto" w:fill="FFFFFF"/>
        </w:rPr>
        <w:t> </w:t>
      </w:r>
      <w:r w:rsidRPr="001C2D5B">
        <w:rPr>
          <w:rStyle w:val="sw"/>
          <w:color w:val="000000"/>
          <w:sz w:val="28"/>
          <w:szCs w:val="28"/>
          <w:shd w:val="clear" w:color="auto" w:fill="FFFFFF"/>
        </w:rPr>
        <w:t>improving</w:t>
      </w:r>
      <w:r w:rsidRPr="001C2D5B">
        <w:rPr>
          <w:color w:val="000000"/>
          <w:sz w:val="28"/>
          <w:szCs w:val="28"/>
          <w:shd w:val="clear" w:color="auto" w:fill="FFFFFF"/>
        </w:rPr>
        <w:t> </w:t>
      </w:r>
      <w:r w:rsidRPr="001C2D5B">
        <w:rPr>
          <w:rStyle w:val="sw"/>
          <w:color w:val="000000"/>
          <w:sz w:val="28"/>
          <w:szCs w:val="28"/>
          <w:shd w:val="clear" w:color="auto" w:fill="FFFFFF"/>
        </w:rPr>
        <w:t>waste</w:t>
      </w:r>
      <w:r w:rsidRPr="001C2D5B">
        <w:rPr>
          <w:color w:val="000000"/>
          <w:sz w:val="28"/>
          <w:szCs w:val="28"/>
          <w:shd w:val="clear" w:color="auto" w:fill="FFFFFF"/>
        </w:rPr>
        <w:t> </w:t>
      </w:r>
      <w:r w:rsidRPr="001C2D5B">
        <w:rPr>
          <w:rStyle w:val="sw"/>
          <w:color w:val="000000"/>
          <w:sz w:val="28"/>
          <w:szCs w:val="28"/>
          <w:shd w:val="clear" w:color="auto" w:fill="FFFFFF"/>
        </w:rPr>
        <w:t>management,</w:t>
      </w:r>
      <w:r w:rsidRPr="001C2D5B">
        <w:rPr>
          <w:color w:val="000000"/>
          <w:sz w:val="28"/>
          <w:szCs w:val="28"/>
          <w:shd w:val="clear" w:color="auto" w:fill="FFFFFF"/>
        </w:rPr>
        <w:t> </w:t>
      </w:r>
      <w:r w:rsidRPr="001C2D5B">
        <w:rPr>
          <w:rStyle w:val="sw"/>
          <w:color w:val="000000"/>
          <w:sz w:val="28"/>
          <w:szCs w:val="28"/>
          <w:shd w:val="clear" w:color="auto" w:fill="FFFFFF"/>
        </w:rPr>
        <w:t>our</w:t>
      </w:r>
      <w:r w:rsidRPr="001C2D5B">
        <w:rPr>
          <w:color w:val="000000"/>
          <w:sz w:val="28"/>
          <w:szCs w:val="28"/>
          <w:shd w:val="clear" w:color="auto" w:fill="FFFFFF"/>
        </w:rPr>
        <w:t> </w:t>
      </w:r>
      <w:r w:rsidRPr="001C2D5B">
        <w:rPr>
          <w:rStyle w:val="sw"/>
          <w:color w:val="000000"/>
          <w:sz w:val="28"/>
          <w:szCs w:val="28"/>
          <w:shd w:val="clear" w:color="auto" w:fill="FFFFFF"/>
        </w:rPr>
        <w:t>work</w:t>
      </w:r>
      <w:r w:rsidRPr="001C2D5B">
        <w:rPr>
          <w:color w:val="000000"/>
          <w:sz w:val="28"/>
          <w:szCs w:val="28"/>
          <w:shd w:val="clear" w:color="auto" w:fill="FFFFFF"/>
        </w:rPr>
        <w:t> </w:t>
      </w:r>
      <w:r w:rsidRPr="001C2D5B">
        <w:rPr>
          <w:rStyle w:val="sw"/>
          <w:color w:val="000000"/>
          <w:sz w:val="28"/>
          <w:szCs w:val="28"/>
          <w:shd w:val="clear" w:color="auto" w:fill="FFFFFF"/>
        </w:rPr>
        <w:t>also</w:t>
      </w:r>
      <w:r w:rsidRPr="001C2D5B">
        <w:rPr>
          <w:color w:val="000000"/>
          <w:sz w:val="28"/>
          <w:szCs w:val="28"/>
          <w:shd w:val="clear" w:color="auto" w:fill="FFFFFF"/>
        </w:rPr>
        <w:t> </w:t>
      </w:r>
      <w:r w:rsidRPr="001C2D5B">
        <w:rPr>
          <w:rStyle w:val="sw"/>
          <w:color w:val="000000"/>
          <w:sz w:val="28"/>
          <w:szCs w:val="28"/>
          <w:shd w:val="clear" w:color="auto" w:fill="FFFFFF"/>
        </w:rPr>
        <w:t>brings</w:t>
      </w:r>
      <w:r w:rsidRPr="001C2D5B">
        <w:rPr>
          <w:color w:val="000000"/>
          <w:sz w:val="28"/>
          <w:szCs w:val="28"/>
          <w:shd w:val="clear" w:color="auto" w:fill="FFFFFF"/>
        </w:rPr>
        <w:t> </w:t>
      </w:r>
      <w:r w:rsidRPr="001C2D5B">
        <w:rPr>
          <w:rStyle w:val="sw"/>
          <w:color w:val="000000"/>
          <w:sz w:val="28"/>
          <w:szCs w:val="28"/>
          <w:shd w:val="clear" w:color="auto" w:fill="FFFFFF"/>
        </w:rPr>
        <w:t>social</w:t>
      </w:r>
      <w:r w:rsidRPr="001C2D5B">
        <w:rPr>
          <w:color w:val="000000"/>
          <w:sz w:val="28"/>
          <w:szCs w:val="28"/>
          <w:shd w:val="clear" w:color="auto" w:fill="FFFFFF"/>
        </w:rPr>
        <w:t> </w:t>
      </w:r>
      <w:r w:rsidRPr="001C2D5B">
        <w:rPr>
          <w:rStyle w:val="sw"/>
          <w:color w:val="000000"/>
          <w:sz w:val="28"/>
          <w:szCs w:val="28"/>
          <w:shd w:val="clear" w:color="auto" w:fill="FFFFFF"/>
        </w:rPr>
        <w:t>participation</w:t>
      </w:r>
      <w:r w:rsidRPr="001C2D5B">
        <w:rPr>
          <w:color w:val="000000"/>
          <w:sz w:val="28"/>
          <w:szCs w:val="28"/>
          <w:shd w:val="clear" w:color="auto" w:fill="FFFFFF"/>
        </w:rPr>
        <w:t> </w:t>
      </w:r>
      <w:r w:rsidRPr="001C2D5B">
        <w:rPr>
          <w:rStyle w:val="sw"/>
          <w:color w:val="000000"/>
          <w:sz w:val="28"/>
          <w:szCs w:val="28"/>
          <w:shd w:val="clear" w:color="auto" w:fill="FFFFFF"/>
        </w:rPr>
        <w:t>and</w:t>
      </w:r>
      <w:r w:rsidRPr="001C2D5B">
        <w:rPr>
          <w:color w:val="000000"/>
          <w:sz w:val="28"/>
          <w:szCs w:val="28"/>
          <w:shd w:val="clear" w:color="auto" w:fill="FFFFFF"/>
        </w:rPr>
        <w:t> </w:t>
      </w:r>
      <w:r w:rsidRPr="001C2D5B">
        <w:rPr>
          <w:rStyle w:val="sw"/>
          <w:color w:val="000000"/>
          <w:sz w:val="28"/>
          <w:szCs w:val="28"/>
          <w:shd w:val="clear" w:color="auto" w:fill="FFFFFF"/>
        </w:rPr>
        <w:t>environmental</w:t>
      </w:r>
      <w:r w:rsidRPr="001C2D5B">
        <w:rPr>
          <w:color w:val="000000"/>
          <w:sz w:val="28"/>
          <w:szCs w:val="28"/>
          <w:shd w:val="clear" w:color="auto" w:fill="FFFFFF"/>
        </w:rPr>
        <w:t> </w:t>
      </w:r>
      <w:r w:rsidRPr="001C2D5B">
        <w:rPr>
          <w:rStyle w:val="sw"/>
          <w:color w:val="000000"/>
          <w:sz w:val="28"/>
          <w:szCs w:val="28"/>
          <w:shd w:val="clear" w:color="auto" w:fill="FFFFFF"/>
        </w:rPr>
        <w:t>awareness.</w:t>
      </w:r>
      <w:r w:rsidRPr="001C2D5B">
        <w:rPr>
          <w:color w:val="000000"/>
          <w:sz w:val="28"/>
          <w:szCs w:val="28"/>
          <w:shd w:val="clear" w:color="auto" w:fill="FFFFFF"/>
        </w:rPr>
        <w:t> </w:t>
      </w:r>
      <w:r w:rsidRPr="001C2D5B">
        <w:rPr>
          <w:rStyle w:val="sw"/>
          <w:color w:val="000000"/>
          <w:sz w:val="28"/>
          <w:szCs w:val="28"/>
          <w:shd w:val="clear" w:color="auto" w:fill="FFFFFF"/>
        </w:rPr>
        <w:t>However,</w:t>
      </w:r>
      <w:r w:rsidRPr="001C2D5B">
        <w:rPr>
          <w:color w:val="000000"/>
          <w:sz w:val="28"/>
          <w:szCs w:val="28"/>
          <w:shd w:val="clear" w:color="auto" w:fill="FFFFFF"/>
        </w:rPr>
        <w:t> </w:t>
      </w:r>
      <w:r w:rsidRPr="001C2D5B">
        <w:rPr>
          <w:rStyle w:val="sw"/>
          <w:color w:val="000000"/>
          <w:sz w:val="28"/>
          <w:szCs w:val="28"/>
          <w:shd w:val="clear" w:color="auto" w:fill="FFFFFF"/>
        </w:rPr>
        <w:t>there</w:t>
      </w:r>
      <w:r w:rsidRPr="001C2D5B">
        <w:rPr>
          <w:color w:val="000000"/>
          <w:sz w:val="28"/>
          <w:szCs w:val="28"/>
          <w:shd w:val="clear" w:color="auto" w:fill="FFFFFF"/>
        </w:rPr>
        <w:t> </w:t>
      </w:r>
      <w:r w:rsidRPr="001C2D5B">
        <w:rPr>
          <w:rStyle w:val="sw"/>
          <w:color w:val="000000"/>
          <w:sz w:val="28"/>
          <w:szCs w:val="28"/>
          <w:shd w:val="clear" w:color="auto" w:fill="FFFFFF"/>
        </w:rPr>
        <w:t>are</w:t>
      </w:r>
      <w:r w:rsidRPr="001C2D5B">
        <w:rPr>
          <w:color w:val="000000"/>
          <w:sz w:val="28"/>
          <w:szCs w:val="28"/>
          <w:shd w:val="clear" w:color="auto" w:fill="FFFFFF"/>
        </w:rPr>
        <w:t> </w:t>
      </w:r>
      <w:r w:rsidRPr="001C2D5B">
        <w:rPr>
          <w:rStyle w:val="sw"/>
          <w:color w:val="000000"/>
          <w:sz w:val="28"/>
          <w:szCs w:val="28"/>
          <w:shd w:val="clear" w:color="auto" w:fill="FFFFFF"/>
        </w:rPr>
        <w:t>still</w:t>
      </w:r>
      <w:r w:rsidRPr="001C2D5B">
        <w:rPr>
          <w:color w:val="000000"/>
          <w:sz w:val="28"/>
          <w:szCs w:val="28"/>
          <w:shd w:val="clear" w:color="auto" w:fill="FFFFFF"/>
        </w:rPr>
        <w:t> </w:t>
      </w:r>
      <w:r w:rsidRPr="001C2D5B">
        <w:rPr>
          <w:rStyle w:val="sw"/>
          <w:color w:val="000000"/>
          <w:sz w:val="28"/>
          <w:szCs w:val="28"/>
          <w:shd w:val="clear" w:color="auto" w:fill="FFFFFF"/>
        </w:rPr>
        <w:t>problems</w:t>
      </w:r>
      <w:r w:rsidRPr="001C2D5B">
        <w:rPr>
          <w:color w:val="000000"/>
          <w:sz w:val="28"/>
          <w:szCs w:val="28"/>
          <w:shd w:val="clear" w:color="auto" w:fill="FFFFFF"/>
        </w:rPr>
        <w:t> </w:t>
      </w:r>
      <w:r w:rsidRPr="001C2D5B">
        <w:rPr>
          <w:rStyle w:val="sw"/>
          <w:color w:val="000000"/>
          <w:sz w:val="28"/>
          <w:szCs w:val="28"/>
          <w:shd w:val="clear" w:color="auto" w:fill="FFFFFF"/>
        </w:rPr>
        <w:t>to</w:t>
      </w:r>
      <w:r w:rsidRPr="001C2D5B">
        <w:rPr>
          <w:color w:val="000000"/>
          <w:sz w:val="28"/>
          <w:szCs w:val="28"/>
          <w:shd w:val="clear" w:color="auto" w:fill="FFFFFF"/>
        </w:rPr>
        <w:t> </w:t>
      </w:r>
      <w:r w:rsidRPr="001C2D5B">
        <w:rPr>
          <w:rStyle w:val="sw"/>
          <w:color w:val="000000"/>
          <w:sz w:val="28"/>
          <w:szCs w:val="28"/>
          <w:shd w:val="clear" w:color="auto" w:fill="FFFFFF"/>
        </w:rPr>
        <w:t>be</w:t>
      </w:r>
      <w:r w:rsidRPr="001C2D5B">
        <w:rPr>
          <w:color w:val="000000"/>
          <w:sz w:val="28"/>
          <w:szCs w:val="28"/>
          <w:shd w:val="clear" w:color="auto" w:fill="FFFFFF"/>
        </w:rPr>
        <w:t> </w:t>
      </w:r>
      <w:r w:rsidRPr="001C2D5B">
        <w:rPr>
          <w:rStyle w:val="sw"/>
          <w:color w:val="000000"/>
          <w:sz w:val="28"/>
          <w:szCs w:val="28"/>
          <w:shd w:val="clear" w:color="auto" w:fill="FFFFFF"/>
        </w:rPr>
        <w:t>solved</w:t>
      </w:r>
      <w:r w:rsidRPr="001C2D5B">
        <w:rPr>
          <w:color w:val="000000"/>
          <w:sz w:val="28"/>
          <w:szCs w:val="28"/>
          <w:shd w:val="clear" w:color="auto" w:fill="FFFFFF"/>
        </w:rPr>
        <w:t> </w:t>
      </w:r>
      <w:r w:rsidRPr="001C2D5B">
        <w:rPr>
          <w:rStyle w:val="sw"/>
          <w:color w:val="000000"/>
          <w:sz w:val="28"/>
          <w:szCs w:val="28"/>
          <w:shd w:val="clear" w:color="auto" w:fill="FFFFFF"/>
        </w:rPr>
        <w:t>in</w:t>
      </w:r>
      <w:r w:rsidRPr="001C2D5B">
        <w:rPr>
          <w:color w:val="000000"/>
          <w:sz w:val="28"/>
          <w:szCs w:val="28"/>
          <w:shd w:val="clear" w:color="auto" w:fill="FFFFFF"/>
        </w:rPr>
        <w:t> </w:t>
      </w:r>
      <w:r w:rsidRPr="001C2D5B">
        <w:rPr>
          <w:rStyle w:val="sw"/>
          <w:color w:val="000000"/>
          <w:sz w:val="28"/>
          <w:szCs w:val="28"/>
          <w:shd w:val="clear" w:color="auto" w:fill="FFFFFF"/>
        </w:rPr>
        <w:t>ongoing</w:t>
      </w:r>
      <w:r w:rsidRPr="001C2D5B">
        <w:rPr>
          <w:color w:val="000000"/>
          <w:sz w:val="28"/>
          <w:szCs w:val="28"/>
          <w:shd w:val="clear" w:color="auto" w:fill="FFFFFF"/>
        </w:rPr>
        <w:t> </w:t>
      </w:r>
      <w:r w:rsidRPr="001C2D5B">
        <w:rPr>
          <w:rStyle w:val="sw"/>
          <w:color w:val="000000"/>
          <w:sz w:val="28"/>
          <w:szCs w:val="28"/>
          <w:shd w:val="clear" w:color="auto" w:fill="FFFFFF"/>
        </w:rPr>
        <w:t>research</w:t>
      </w:r>
      <w:r w:rsidRPr="001C2D5B">
        <w:rPr>
          <w:color w:val="000000"/>
          <w:sz w:val="28"/>
          <w:szCs w:val="28"/>
          <w:shd w:val="clear" w:color="auto" w:fill="FFFFFF"/>
        </w:rPr>
        <w:t> </w:t>
      </w:r>
      <w:r w:rsidRPr="001C2D5B">
        <w:rPr>
          <w:rStyle w:val="sw"/>
          <w:color w:val="000000"/>
          <w:sz w:val="28"/>
          <w:szCs w:val="28"/>
          <w:shd w:val="clear" w:color="auto" w:fill="FFFFFF"/>
        </w:rPr>
        <w:t>into</w:t>
      </w:r>
      <w:r w:rsidRPr="001C2D5B">
        <w:rPr>
          <w:color w:val="000000"/>
          <w:sz w:val="28"/>
          <w:szCs w:val="28"/>
          <w:shd w:val="clear" w:color="auto" w:fill="FFFFFF"/>
        </w:rPr>
        <w:t> </w:t>
      </w:r>
      <w:r w:rsidRPr="001C2D5B">
        <w:rPr>
          <w:rStyle w:val="sw"/>
          <w:color w:val="000000"/>
          <w:sz w:val="28"/>
          <w:szCs w:val="28"/>
          <w:shd w:val="clear" w:color="auto" w:fill="FFFFFF"/>
        </w:rPr>
        <w:t>effective</w:t>
      </w:r>
      <w:r w:rsidRPr="001C2D5B">
        <w:rPr>
          <w:color w:val="000000"/>
          <w:sz w:val="28"/>
          <w:szCs w:val="28"/>
          <w:shd w:val="clear" w:color="auto" w:fill="FFFFFF"/>
        </w:rPr>
        <w:t> </w:t>
      </w:r>
      <w:r w:rsidRPr="001C2D5B">
        <w:rPr>
          <w:rStyle w:val="sw"/>
          <w:color w:val="000000"/>
          <w:sz w:val="28"/>
          <w:szCs w:val="28"/>
          <w:shd w:val="clear" w:color="auto" w:fill="FFFFFF"/>
        </w:rPr>
        <w:t>waste</w:t>
      </w:r>
      <w:r w:rsidRPr="001C2D5B">
        <w:rPr>
          <w:color w:val="000000"/>
          <w:sz w:val="28"/>
          <w:szCs w:val="28"/>
          <w:shd w:val="clear" w:color="auto" w:fill="FFFFFF"/>
        </w:rPr>
        <w:t> </w:t>
      </w:r>
      <w:r w:rsidRPr="001C2D5B">
        <w:rPr>
          <w:rStyle w:val="sw"/>
          <w:color w:val="000000"/>
          <w:sz w:val="28"/>
          <w:szCs w:val="28"/>
          <w:shd w:val="clear" w:color="auto" w:fill="FFFFFF"/>
        </w:rPr>
        <w:t>management.</w:t>
      </w:r>
      <w:r w:rsidRPr="001C2D5B">
        <w:rPr>
          <w:color w:val="000000"/>
          <w:sz w:val="28"/>
          <w:szCs w:val="28"/>
          <w:shd w:val="clear" w:color="auto" w:fill="FFFFFF"/>
        </w:rPr>
        <w:t> </w:t>
      </w:r>
      <w:r w:rsidRPr="001C2D5B">
        <w:rPr>
          <w:rStyle w:val="sw"/>
          <w:color w:val="000000"/>
          <w:sz w:val="28"/>
          <w:szCs w:val="28"/>
          <w:shd w:val="clear" w:color="auto" w:fill="FFFFFF"/>
        </w:rPr>
        <w:t>Going</w:t>
      </w:r>
      <w:r w:rsidRPr="001C2D5B">
        <w:rPr>
          <w:color w:val="000000"/>
          <w:sz w:val="28"/>
          <w:szCs w:val="28"/>
          <w:shd w:val="clear" w:color="auto" w:fill="FFFFFF"/>
        </w:rPr>
        <w:t> </w:t>
      </w:r>
      <w:r w:rsidRPr="001C2D5B">
        <w:rPr>
          <w:rStyle w:val="sw"/>
          <w:color w:val="000000"/>
          <w:sz w:val="28"/>
          <w:szCs w:val="28"/>
          <w:shd w:val="clear" w:color="auto" w:fill="FFFFFF"/>
        </w:rPr>
        <w:t>forward,</w:t>
      </w:r>
      <w:r w:rsidRPr="001C2D5B">
        <w:rPr>
          <w:color w:val="000000"/>
          <w:sz w:val="28"/>
          <w:szCs w:val="28"/>
          <w:shd w:val="clear" w:color="auto" w:fill="FFFFFF"/>
        </w:rPr>
        <w:t> </w:t>
      </w:r>
      <w:r w:rsidRPr="001C2D5B">
        <w:rPr>
          <w:rStyle w:val="sw"/>
          <w:color w:val="000000"/>
          <w:sz w:val="28"/>
          <w:szCs w:val="28"/>
          <w:shd w:val="clear" w:color="auto" w:fill="FFFFFF"/>
        </w:rPr>
        <w:t>continued</w:t>
      </w:r>
      <w:r w:rsidRPr="001C2D5B">
        <w:rPr>
          <w:color w:val="000000"/>
          <w:sz w:val="28"/>
          <w:szCs w:val="28"/>
          <w:shd w:val="clear" w:color="auto" w:fill="FFFFFF"/>
        </w:rPr>
        <w:t> </w:t>
      </w:r>
      <w:r w:rsidRPr="001C2D5B">
        <w:rPr>
          <w:rStyle w:val="sw"/>
          <w:color w:val="000000"/>
          <w:sz w:val="28"/>
          <w:szCs w:val="28"/>
          <w:shd w:val="clear" w:color="auto" w:fill="FFFFFF"/>
        </w:rPr>
        <w:t>collaboration</w:t>
      </w:r>
      <w:r w:rsidRPr="001C2D5B">
        <w:rPr>
          <w:color w:val="000000"/>
          <w:sz w:val="28"/>
          <w:szCs w:val="28"/>
          <w:shd w:val="clear" w:color="auto" w:fill="FFFFFF"/>
        </w:rPr>
        <w:t> </w:t>
      </w:r>
      <w:r w:rsidRPr="001C2D5B">
        <w:rPr>
          <w:rStyle w:val="sw"/>
          <w:color w:val="000000"/>
          <w:sz w:val="28"/>
          <w:szCs w:val="28"/>
          <w:shd w:val="clear" w:color="auto" w:fill="FFFFFF"/>
        </w:rPr>
        <w:t>and</w:t>
      </w:r>
      <w:r w:rsidRPr="001C2D5B">
        <w:rPr>
          <w:color w:val="000000"/>
          <w:sz w:val="28"/>
          <w:szCs w:val="28"/>
          <w:shd w:val="clear" w:color="auto" w:fill="FFFFFF"/>
        </w:rPr>
        <w:t> </w:t>
      </w:r>
      <w:r w:rsidRPr="001C2D5B">
        <w:rPr>
          <w:rStyle w:val="sw"/>
          <w:color w:val="000000"/>
          <w:sz w:val="28"/>
          <w:szCs w:val="28"/>
          <w:shd w:val="clear" w:color="auto" w:fill="FFFFFF"/>
        </w:rPr>
        <w:t>creativity</w:t>
      </w:r>
      <w:r w:rsidRPr="001C2D5B">
        <w:rPr>
          <w:color w:val="000000"/>
          <w:sz w:val="28"/>
          <w:szCs w:val="28"/>
          <w:shd w:val="clear" w:color="auto" w:fill="FFFFFF"/>
        </w:rPr>
        <w:t> </w:t>
      </w:r>
      <w:r w:rsidRPr="001C2D5B">
        <w:rPr>
          <w:rStyle w:val="sw"/>
          <w:color w:val="000000"/>
          <w:sz w:val="28"/>
          <w:szCs w:val="28"/>
          <w:shd w:val="clear" w:color="auto" w:fill="FFFFFF"/>
        </w:rPr>
        <w:t>is</w:t>
      </w:r>
      <w:r w:rsidRPr="001C2D5B">
        <w:rPr>
          <w:color w:val="000000"/>
          <w:sz w:val="28"/>
          <w:szCs w:val="28"/>
          <w:shd w:val="clear" w:color="auto" w:fill="FFFFFF"/>
        </w:rPr>
        <w:t> </w:t>
      </w:r>
      <w:r w:rsidRPr="001C2D5B">
        <w:rPr>
          <w:rStyle w:val="sw"/>
          <w:color w:val="000000"/>
          <w:sz w:val="28"/>
          <w:szCs w:val="28"/>
          <w:shd w:val="clear" w:color="auto" w:fill="FFFFFF"/>
        </w:rPr>
        <w:t>required</w:t>
      </w:r>
      <w:r w:rsidRPr="001C2D5B">
        <w:rPr>
          <w:color w:val="000000"/>
          <w:sz w:val="28"/>
          <w:szCs w:val="28"/>
          <w:shd w:val="clear" w:color="auto" w:fill="FFFFFF"/>
        </w:rPr>
        <w:t> </w:t>
      </w:r>
      <w:r w:rsidRPr="001C2D5B">
        <w:rPr>
          <w:rStyle w:val="sw"/>
          <w:color w:val="000000"/>
          <w:sz w:val="28"/>
          <w:szCs w:val="28"/>
          <w:shd w:val="clear" w:color="auto" w:fill="FFFFFF"/>
        </w:rPr>
        <w:t>to</w:t>
      </w:r>
      <w:r w:rsidRPr="001C2D5B">
        <w:rPr>
          <w:color w:val="000000"/>
          <w:sz w:val="28"/>
          <w:szCs w:val="28"/>
          <w:shd w:val="clear" w:color="auto" w:fill="FFFFFF"/>
        </w:rPr>
        <w:t> </w:t>
      </w:r>
      <w:r w:rsidRPr="001C2D5B">
        <w:rPr>
          <w:rStyle w:val="sw"/>
          <w:color w:val="000000"/>
          <w:sz w:val="28"/>
          <w:szCs w:val="28"/>
          <w:shd w:val="clear" w:color="auto" w:fill="FFFFFF"/>
        </w:rPr>
        <w:t>ensure</w:t>
      </w:r>
      <w:r w:rsidRPr="001C2D5B">
        <w:rPr>
          <w:color w:val="000000"/>
          <w:sz w:val="28"/>
          <w:szCs w:val="28"/>
          <w:shd w:val="clear" w:color="auto" w:fill="FFFFFF"/>
        </w:rPr>
        <w:t> </w:t>
      </w:r>
      <w:r w:rsidRPr="001C2D5B">
        <w:rPr>
          <w:rStyle w:val="sw"/>
          <w:color w:val="000000"/>
          <w:sz w:val="28"/>
          <w:szCs w:val="28"/>
          <w:shd w:val="clear" w:color="auto" w:fill="FFFFFF"/>
        </w:rPr>
        <w:t>long-term</w:t>
      </w:r>
      <w:r w:rsidRPr="001C2D5B">
        <w:rPr>
          <w:color w:val="000000"/>
          <w:sz w:val="28"/>
          <w:szCs w:val="28"/>
          <w:shd w:val="clear" w:color="auto" w:fill="FFFFFF"/>
        </w:rPr>
        <w:t> </w:t>
      </w:r>
      <w:r w:rsidRPr="001C2D5B">
        <w:rPr>
          <w:rStyle w:val="sw"/>
          <w:color w:val="000000"/>
          <w:sz w:val="28"/>
          <w:szCs w:val="28"/>
          <w:shd w:val="clear" w:color="auto" w:fill="FFFFFF"/>
        </w:rPr>
        <w:t>growth.</w:t>
      </w:r>
    </w:p>
    <w:p w14:paraId="7C8DE4B7" w14:textId="77777777" w:rsidR="00CC66D4" w:rsidRDefault="00D63ED6" w:rsidP="00E212A2">
      <w:pPr>
        <w:pStyle w:val="Heading1"/>
        <w:spacing w:before="59" w:line="360" w:lineRule="auto"/>
        <w:ind w:left="1749" w:right="1851" w:firstLine="2271"/>
        <w:jc w:val="both"/>
      </w:pPr>
      <w:r>
        <w:lastRenderedPageBreak/>
        <w:t>CHAPTER 3</w:t>
      </w:r>
      <w:r>
        <w:rPr>
          <w:spacing w:val="1"/>
        </w:rPr>
        <w:t xml:space="preserve"> </w:t>
      </w:r>
      <w:r>
        <w:t>METHODOLOGY</w:t>
      </w:r>
      <w:r>
        <w:rPr>
          <w:spacing w:val="-7"/>
        </w:rPr>
        <w:t xml:space="preserve"> </w:t>
      </w:r>
      <w:r>
        <w:t>AND</w:t>
      </w:r>
      <w:r>
        <w:rPr>
          <w:spacing w:val="-3"/>
        </w:rPr>
        <w:t xml:space="preserve"> </w:t>
      </w:r>
      <w:r>
        <w:t>WORKING</w:t>
      </w:r>
      <w:r>
        <w:rPr>
          <w:spacing w:val="-2"/>
        </w:rPr>
        <w:t xml:space="preserve"> </w:t>
      </w:r>
      <w:r>
        <w:t>PRINCIPLE</w:t>
      </w:r>
    </w:p>
    <w:p w14:paraId="6A8C2C86" w14:textId="77777777" w:rsidR="00CC66D4" w:rsidRPr="00AC62E1" w:rsidRDefault="00CC66D4" w:rsidP="00E212A2">
      <w:pPr>
        <w:pStyle w:val="BodyText"/>
        <w:spacing w:before="156" w:line="360" w:lineRule="auto"/>
        <w:ind w:left="220" w:right="321" w:firstLine="719"/>
        <w:jc w:val="both"/>
      </w:pPr>
    </w:p>
    <w:p w14:paraId="712736C5" w14:textId="77777777" w:rsidR="00A25F56" w:rsidRDefault="00A25F56" w:rsidP="00E212A2">
      <w:pPr>
        <w:pStyle w:val="BodyText"/>
        <w:spacing w:before="156" w:line="360" w:lineRule="auto"/>
        <w:ind w:left="220" w:right="321" w:firstLine="719"/>
        <w:jc w:val="both"/>
      </w:pPr>
    </w:p>
    <w:p w14:paraId="086D1649" w14:textId="77777777" w:rsidR="00A25F56" w:rsidRDefault="00A25F56" w:rsidP="00E212A2">
      <w:pPr>
        <w:pStyle w:val="BodyText"/>
        <w:spacing w:line="360" w:lineRule="auto"/>
        <w:jc w:val="both"/>
        <w:rPr>
          <w:spacing w:val="-3"/>
        </w:rPr>
      </w:pPr>
      <w:r>
        <w:t>Our</w:t>
      </w:r>
      <w:r>
        <w:rPr>
          <w:spacing w:val="-2"/>
        </w:rPr>
        <w:t xml:space="preserve"> </w:t>
      </w:r>
      <w:r>
        <w:t>aim</w:t>
      </w:r>
      <w:r>
        <w:rPr>
          <w:spacing w:val="-4"/>
        </w:rPr>
        <w:t xml:space="preserve"> </w:t>
      </w:r>
      <w:r>
        <w:t>is</w:t>
      </w:r>
      <w:r>
        <w:rPr>
          <w:spacing w:val="-5"/>
        </w:rPr>
        <w:t xml:space="preserve"> </w:t>
      </w:r>
      <w:r>
        <w:t>to propose</w:t>
      </w:r>
      <w:r>
        <w:rPr>
          <w:spacing w:val="-5"/>
        </w:rPr>
        <w:t xml:space="preserve"> </w:t>
      </w:r>
      <w:r>
        <w:t>a</w:t>
      </w:r>
      <w:r>
        <w:rPr>
          <w:spacing w:val="-3"/>
        </w:rPr>
        <w:t xml:space="preserve"> method to achieve the following -:</w:t>
      </w:r>
    </w:p>
    <w:p w14:paraId="5BFCA597" w14:textId="677B7FBE" w:rsidR="00A25F56" w:rsidRDefault="00A25F56" w:rsidP="00E212A2">
      <w:pPr>
        <w:pStyle w:val="BodyText"/>
        <w:numPr>
          <w:ilvl w:val="0"/>
          <w:numId w:val="12"/>
        </w:numPr>
        <w:spacing w:line="360" w:lineRule="auto"/>
        <w:ind w:left="1552"/>
        <w:jc w:val="both"/>
      </w:pPr>
      <w:r>
        <w:t xml:space="preserve">Reduce the dumping of plastic waste </w:t>
      </w:r>
    </w:p>
    <w:p w14:paraId="47F71574" w14:textId="77777777" w:rsidR="004C268F" w:rsidRDefault="00A25F56" w:rsidP="00E212A2">
      <w:pPr>
        <w:pStyle w:val="BodyText"/>
        <w:numPr>
          <w:ilvl w:val="0"/>
          <w:numId w:val="12"/>
        </w:numPr>
        <w:spacing w:line="360" w:lineRule="auto"/>
        <w:ind w:left="1552"/>
        <w:jc w:val="both"/>
      </w:pPr>
      <w:r>
        <w:t>Less pollution to the land and nature</w:t>
      </w:r>
    </w:p>
    <w:p w14:paraId="015E6DA1" w14:textId="77777777" w:rsidR="004C268F" w:rsidRDefault="004C268F" w:rsidP="00E212A2">
      <w:pPr>
        <w:pStyle w:val="BodyText"/>
        <w:numPr>
          <w:ilvl w:val="0"/>
          <w:numId w:val="12"/>
        </w:numPr>
        <w:spacing w:line="360" w:lineRule="auto"/>
        <w:ind w:left="1552"/>
        <w:jc w:val="both"/>
      </w:pPr>
      <w:r>
        <w:t>Automate the process of plastic waste management</w:t>
      </w:r>
      <w:r w:rsidR="00A25F56">
        <w:t xml:space="preserve">     </w:t>
      </w:r>
    </w:p>
    <w:p w14:paraId="183DDBD8" w14:textId="1EA0768F" w:rsidR="00A25F56" w:rsidRDefault="00A25F56" w:rsidP="00E212A2">
      <w:pPr>
        <w:pStyle w:val="BodyText"/>
        <w:spacing w:line="360" w:lineRule="auto"/>
        <w:jc w:val="both"/>
      </w:pPr>
      <w:r>
        <w:t xml:space="preserve">                                                                  </w:t>
      </w:r>
    </w:p>
    <w:p w14:paraId="6FD1D8B6" w14:textId="782720FE" w:rsidR="00CC66D4" w:rsidRDefault="00D63ED6" w:rsidP="00E212A2">
      <w:pPr>
        <w:pStyle w:val="Heading1"/>
        <w:numPr>
          <w:ilvl w:val="1"/>
          <w:numId w:val="9"/>
        </w:numPr>
        <w:tabs>
          <w:tab w:val="left" w:pos="643"/>
        </w:tabs>
        <w:spacing w:line="360" w:lineRule="auto"/>
        <w:jc w:val="both"/>
      </w:pPr>
      <w:r>
        <w:t>PRINCIPLE</w:t>
      </w:r>
      <w:r w:rsidRPr="004C268F">
        <w:rPr>
          <w:spacing w:val="-1"/>
        </w:rPr>
        <w:t xml:space="preserve"> </w:t>
      </w:r>
      <w:r>
        <w:t>OF</w:t>
      </w:r>
      <w:r w:rsidRPr="004C268F">
        <w:rPr>
          <w:spacing w:val="-5"/>
        </w:rPr>
        <w:t xml:space="preserve"> </w:t>
      </w:r>
      <w:r>
        <w:t>W</w:t>
      </w:r>
      <w:r w:rsidR="00AC62E1">
        <w:t xml:space="preserve">ASTE MANAGEMENT </w:t>
      </w:r>
      <w:r>
        <w:t>SYSTEM</w:t>
      </w:r>
    </w:p>
    <w:p w14:paraId="57F57A0E" w14:textId="7EB8EB0E" w:rsidR="00CC66D4" w:rsidRPr="001C2D5B" w:rsidRDefault="00101C16" w:rsidP="00E212A2">
      <w:pPr>
        <w:pStyle w:val="BodyText"/>
        <w:spacing w:before="5" w:line="360" w:lineRule="auto"/>
        <w:ind w:left="219" w:firstLine="423"/>
        <w:jc w:val="both"/>
        <w:rPr>
          <w:rStyle w:val="sw"/>
          <w:color w:val="000000"/>
          <w:shd w:val="clear" w:color="auto" w:fill="FFFFFF"/>
        </w:rPr>
      </w:pP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basis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principles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sustainability</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environmental</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This</w:t>
      </w:r>
      <w:r w:rsidRPr="001C2D5B">
        <w:rPr>
          <w:color w:val="000000"/>
          <w:shd w:val="clear" w:color="auto" w:fill="FFFFFF"/>
        </w:rPr>
        <w:t> </w:t>
      </w:r>
      <w:r w:rsidRPr="001C2D5B">
        <w:rPr>
          <w:rStyle w:val="sw"/>
          <w:color w:val="000000"/>
          <w:shd w:val="clear" w:color="auto" w:fill="FFFFFF"/>
        </w:rPr>
        <w:t>principle</w:t>
      </w:r>
      <w:r w:rsidRPr="001C2D5B">
        <w:rPr>
          <w:color w:val="000000"/>
          <w:shd w:val="clear" w:color="auto" w:fill="FFFFFF"/>
        </w:rPr>
        <w:t> </w:t>
      </w:r>
      <w:r w:rsidRPr="001C2D5B">
        <w:rPr>
          <w:rStyle w:val="sw"/>
          <w:color w:val="000000"/>
          <w:shd w:val="clear" w:color="auto" w:fill="FFFFFF"/>
        </w:rPr>
        <w:t>requires</w:t>
      </w:r>
      <w:r w:rsidRPr="001C2D5B">
        <w:rPr>
          <w:color w:val="000000"/>
          <w:shd w:val="clear" w:color="auto" w:fill="FFFFFF"/>
        </w:rPr>
        <w:t> </w:t>
      </w:r>
      <w:r w:rsidRPr="001C2D5B">
        <w:rPr>
          <w:rStyle w:val="sw"/>
          <w:color w:val="000000"/>
          <w:shd w:val="clear" w:color="auto" w:fill="FFFFFF"/>
        </w:rPr>
        <w:t>an</w:t>
      </w:r>
      <w:r w:rsidRPr="001C2D5B">
        <w:rPr>
          <w:color w:val="000000"/>
          <w:shd w:val="clear" w:color="auto" w:fill="FFFFFF"/>
        </w:rPr>
        <w:t> </w:t>
      </w:r>
      <w:r w:rsidRPr="001C2D5B">
        <w:rPr>
          <w:rStyle w:val="sw"/>
          <w:color w:val="000000"/>
          <w:shd w:val="clear" w:color="auto" w:fill="FFFFFF"/>
        </w:rPr>
        <w:t>effective</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approach</w:t>
      </w:r>
      <w:r w:rsidRPr="001C2D5B">
        <w:rPr>
          <w:color w:val="000000"/>
          <w:shd w:val="clear" w:color="auto" w:fill="FFFFFF"/>
        </w:rPr>
        <w:t> </w:t>
      </w:r>
      <w:r w:rsidRPr="001C2D5B">
        <w:rPr>
          <w:rStyle w:val="sw"/>
          <w:color w:val="000000"/>
          <w:shd w:val="clear" w:color="auto" w:fill="FFFFFF"/>
        </w:rPr>
        <w:t>that</w:t>
      </w:r>
      <w:r w:rsidRPr="001C2D5B">
        <w:rPr>
          <w:color w:val="000000"/>
          <w:shd w:val="clear" w:color="auto" w:fill="FFFFFF"/>
        </w:rPr>
        <w:t> </w:t>
      </w:r>
      <w:r w:rsidRPr="001C2D5B">
        <w:rPr>
          <w:rStyle w:val="sw"/>
          <w:color w:val="000000"/>
          <w:shd w:val="clear" w:color="auto" w:fill="FFFFFF"/>
        </w:rPr>
        <w:t>focuses</w:t>
      </w:r>
      <w:r w:rsidRPr="001C2D5B">
        <w:rPr>
          <w:color w:val="000000"/>
          <w:shd w:val="clear" w:color="auto" w:fill="FFFFFF"/>
        </w:rPr>
        <w:t> </w:t>
      </w:r>
      <w:r w:rsidRPr="001C2D5B">
        <w:rPr>
          <w:rStyle w:val="sw"/>
          <w:color w:val="000000"/>
          <w:shd w:val="clear" w:color="auto" w:fill="FFFFFF"/>
        </w:rPr>
        <w:t>on</w:t>
      </w:r>
      <w:r w:rsidRPr="001C2D5B">
        <w:rPr>
          <w:color w:val="000000"/>
          <w:shd w:val="clear" w:color="auto" w:fill="FFFFFF"/>
        </w:rPr>
        <w:t> </w:t>
      </w:r>
      <w:r w:rsidRPr="001C2D5B">
        <w:rPr>
          <w:rStyle w:val="sw"/>
          <w:color w:val="000000"/>
          <w:shd w:val="clear" w:color="auto" w:fill="FFFFFF"/>
        </w:rPr>
        <w:t>minimizing</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generation,</w:t>
      </w:r>
      <w:r w:rsidRPr="001C2D5B">
        <w:rPr>
          <w:color w:val="000000"/>
          <w:shd w:val="clear" w:color="auto" w:fill="FFFFFF"/>
        </w:rPr>
        <w:t> </w:t>
      </w:r>
      <w:r w:rsidRPr="001C2D5B">
        <w:rPr>
          <w:rStyle w:val="sw"/>
          <w:color w:val="000000"/>
          <w:shd w:val="clear" w:color="auto" w:fill="FFFFFF"/>
        </w:rPr>
        <w:t>maximizing</w:t>
      </w:r>
      <w:r w:rsidRPr="001C2D5B">
        <w:rPr>
          <w:color w:val="000000"/>
          <w:shd w:val="clear" w:color="auto" w:fill="FFFFFF"/>
        </w:rPr>
        <w:t> </w:t>
      </w:r>
      <w:r w:rsidRPr="001C2D5B">
        <w:rPr>
          <w:rStyle w:val="sw"/>
          <w:color w:val="000000"/>
          <w:shd w:val="clear" w:color="auto" w:fill="FFFFFF"/>
        </w:rPr>
        <w:t>efficiency</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improving</w:t>
      </w:r>
      <w:r w:rsidRPr="001C2D5B">
        <w:rPr>
          <w:color w:val="000000"/>
          <w:shd w:val="clear" w:color="auto" w:fill="FFFFFF"/>
        </w:rPr>
        <w:t> </w:t>
      </w:r>
      <w:r w:rsidRPr="001C2D5B">
        <w:rPr>
          <w:rStyle w:val="sw"/>
          <w:color w:val="000000"/>
          <w:shd w:val="clear" w:color="auto" w:fill="FFFFFF"/>
        </w:rPr>
        <w:t>health.</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basis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this</w:t>
      </w:r>
      <w:r w:rsidRPr="001C2D5B">
        <w:rPr>
          <w:color w:val="000000"/>
          <w:shd w:val="clear" w:color="auto" w:fill="FFFFFF"/>
        </w:rPr>
        <w:t> </w:t>
      </w:r>
      <w:r w:rsidRPr="001C2D5B">
        <w:rPr>
          <w:rStyle w:val="sw"/>
          <w:color w:val="000000"/>
          <w:shd w:val="clear" w:color="auto" w:fill="FFFFFF"/>
        </w:rPr>
        <w:t>principle</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concept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hierarchy,</w:t>
      </w:r>
      <w:r w:rsidRPr="001C2D5B">
        <w:rPr>
          <w:color w:val="000000"/>
          <w:shd w:val="clear" w:color="auto" w:fill="FFFFFF"/>
        </w:rPr>
        <w:t> </w:t>
      </w:r>
      <w:r w:rsidRPr="001C2D5B">
        <w:rPr>
          <w:rStyle w:val="sw"/>
          <w:color w:val="000000"/>
          <w:shd w:val="clear" w:color="auto" w:fill="FFFFFF"/>
        </w:rPr>
        <w:t>in</w:t>
      </w:r>
      <w:r w:rsidRPr="001C2D5B">
        <w:rPr>
          <w:color w:val="000000"/>
          <w:shd w:val="clear" w:color="auto" w:fill="FFFFFF"/>
        </w:rPr>
        <w:t> </w:t>
      </w:r>
      <w:r w:rsidRPr="001C2D5B">
        <w:rPr>
          <w:rStyle w:val="sw"/>
          <w:color w:val="000000"/>
          <w:shd w:val="clear" w:color="auto" w:fill="FFFFFF"/>
        </w:rPr>
        <w:t>which</w:t>
      </w:r>
      <w:r w:rsidRPr="001C2D5B">
        <w:rPr>
          <w:color w:val="000000"/>
          <w:shd w:val="clear" w:color="auto" w:fill="FFFFFF"/>
        </w:rPr>
        <w:t> </w:t>
      </w:r>
      <w:r w:rsidRPr="001C2D5B">
        <w:rPr>
          <w:rStyle w:val="sw"/>
          <w:color w:val="000000"/>
          <w:shd w:val="clear" w:color="auto" w:fill="FFFFFF"/>
        </w:rPr>
        <w:t>actions</w:t>
      </w:r>
      <w:r w:rsidRPr="001C2D5B">
        <w:rPr>
          <w:color w:val="000000"/>
          <w:shd w:val="clear" w:color="auto" w:fill="FFFFFF"/>
        </w:rPr>
        <w:t> </w:t>
      </w:r>
      <w:r w:rsidRPr="001C2D5B">
        <w:rPr>
          <w:rStyle w:val="sw"/>
          <w:color w:val="000000"/>
          <w:shd w:val="clear" w:color="auto" w:fill="FFFFFF"/>
        </w:rPr>
        <w:t>such</w:t>
      </w:r>
      <w:r w:rsidRPr="001C2D5B">
        <w:rPr>
          <w:color w:val="000000"/>
          <w:shd w:val="clear" w:color="auto" w:fill="FFFFFF"/>
        </w:rPr>
        <w:t> </w:t>
      </w:r>
      <w:r w:rsidRPr="001C2D5B">
        <w:rPr>
          <w:rStyle w:val="sw"/>
          <w:color w:val="000000"/>
          <w:shd w:val="clear" w:color="auto" w:fill="FFFFFF"/>
        </w:rPr>
        <w:t>as</w:t>
      </w:r>
      <w:r w:rsidRPr="001C2D5B">
        <w:rPr>
          <w:color w:val="000000"/>
          <w:shd w:val="clear" w:color="auto" w:fill="FFFFFF"/>
        </w:rPr>
        <w:t> </w:t>
      </w:r>
      <w:r w:rsidRPr="001C2D5B">
        <w:rPr>
          <w:rStyle w:val="sw"/>
          <w:color w:val="000000"/>
          <w:shd w:val="clear" w:color="auto" w:fill="FFFFFF"/>
        </w:rPr>
        <w:t>reducing,</w:t>
      </w:r>
      <w:r w:rsidRPr="001C2D5B">
        <w:rPr>
          <w:color w:val="000000"/>
          <w:shd w:val="clear" w:color="auto" w:fill="FFFFFF"/>
        </w:rPr>
        <w:t> </w:t>
      </w:r>
      <w:r w:rsidRPr="001C2D5B">
        <w:rPr>
          <w:rStyle w:val="sw"/>
          <w:color w:val="000000"/>
          <w:shd w:val="clear" w:color="auto" w:fill="FFFFFF"/>
        </w:rPr>
        <w:t>reusing,</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recovering</w:t>
      </w:r>
      <w:r w:rsidRPr="001C2D5B">
        <w:rPr>
          <w:color w:val="000000"/>
          <w:shd w:val="clear" w:color="auto" w:fill="FFFFFF"/>
        </w:rPr>
        <w:t> </w:t>
      </w:r>
      <w:r w:rsidRPr="001C2D5B">
        <w:rPr>
          <w:rStyle w:val="sw"/>
          <w:color w:val="000000"/>
          <w:shd w:val="clear" w:color="auto" w:fill="FFFFFF"/>
        </w:rPr>
        <w:t>energy</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disposing</w:t>
      </w:r>
      <w:r w:rsidRPr="001C2D5B">
        <w:rPr>
          <w:color w:val="000000"/>
          <w:shd w:val="clear" w:color="auto" w:fill="FFFFFF"/>
        </w:rPr>
        <w:t> </w:t>
      </w:r>
      <w:r w:rsidRPr="001C2D5B">
        <w:rPr>
          <w:rStyle w:val="sw"/>
          <w:color w:val="000000"/>
          <w:shd w:val="clear" w:color="auto" w:fill="FFFFFF"/>
        </w:rPr>
        <w:t>accordingly</w:t>
      </w:r>
      <w:r w:rsidRPr="001C2D5B">
        <w:rPr>
          <w:color w:val="000000"/>
          <w:shd w:val="clear" w:color="auto" w:fill="FFFFFF"/>
        </w:rPr>
        <w:t> </w:t>
      </w:r>
      <w:r w:rsidRPr="001C2D5B">
        <w:rPr>
          <w:rStyle w:val="sw"/>
          <w:color w:val="000000"/>
          <w:shd w:val="clear" w:color="auto" w:fill="FFFFFF"/>
        </w:rPr>
        <w:t>are</w:t>
      </w:r>
      <w:r w:rsidRPr="001C2D5B">
        <w:rPr>
          <w:color w:val="000000"/>
          <w:shd w:val="clear" w:color="auto" w:fill="FFFFFF"/>
        </w:rPr>
        <w:t> </w:t>
      </w:r>
      <w:r w:rsidRPr="001C2D5B">
        <w:rPr>
          <w:rStyle w:val="sw"/>
          <w:color w:val="000000"/>
          <w:shd w:val="clear" w:color="auto" w:fill="FFFFFF"/>
        </w:rPr>
        <w:t>prioritized.</w:t>
      </w:r>
      <w:r w:rsidRPr="001C2D5B">
        <w:rPr>
          <w:color w:val="000000"/>
          <w:shd w:val="clear" w:color="auto" w:fill="FFFFFF"/>
        </w:rPr>
        <w:t> </w:t>
      </w:r>
      <w:r w:rsidRPr="001C2D5B">
        <w:rPr>
          <w:rStyle w:val="sw"/>
          <w:color w:val="000000"/>
          <w:shd w:val="clear" w:color="auto" w:fill="FFFFFF"/>
        </w:rPr>
        <w:t>By</w:t>
      </w:r>
      <w:r w:rsidRPr="001C2D5B">
        <w:rPr>
          <w:color w:val="000000"/>
          <w:shd w:val="clear" w:color="auto" w:fill="FFFFFF"/>
        </w:rPr>
        <w:t> </w:t>
      </w:r>
      <w:r w:rsidRPr="001C2D5B">
        <w:rPr>
          <w:rStyle w:val="sw"/>
          <w:color w:val="000000"/>
          <w:shd w:val="clear" w:color="auto" w:fill="FFFFFF"/>
        </w:rPr>
        <w:t>emphasizing</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importance</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prevention</w:t>
      </w:r>
      <w:r w:rsidRPr="001C2D5B">
        <w:rPr>
          <w:color w:val="000000"/>
          <w:shd w:val="clear" w:color="auto" w:fill="FFFFFF"/>
        </w:rPr>
        <w:t> </w:t>
      </w:r>
      <w:r w:rsidRPr="001C2D5B">
        <w:rPr>
          <w:rStyle w:val="sw"/>
          <w:color w:val="000000"/>
          <w:shd w:val="clear" w:color="auto" w:fill="FFFFFF"/>
        </w:rPr>
        <w:t>through</w:t>
      </w:r>
      <w:r w:rsidRPr="001C2D5B">
        <w:rPr>
          <w:color w:val="000000"/>
          <w:shd w:val="clear" w:color="auto" w:fill="FFFFFF"/>
        </w:rPr>
        <w:t> </w:t>
      </w:r>
      <w:r w:rsidRPr="001C2D5B">
        <w:rPr>
          <w:rStyle w:val="sw"/>
          <w:color w:val="000000"/>
          <w:shd w:val="clear" w:color="auto" w:fill="FFFFFF"/>
        </w:rPr>
        <w:t>education</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awareness</w:t>
      </w:r>
      <w:r w:rsidRPr="001C2D5B">
        <w:rPr>
          <w:color w:val="000000"/>
          <w:shd w:val="clear" w:color="auto" w:fill="FFFFFF"/>
        </w:rPr>
        <w:t> </w:t>
      </w:r>
      <w:r w:rsidRPr="001C2D5B">
        <w:rPr>
          <w:rStyle w:val="sw"/>
          <w:color w:val="000000"/>
          <w:shd w:val="clear" w:color="auto" w:fill="FFFFFF"/>
        </w:rPr>
        <w:t>campaigns,</w:t>
      </w:r>
      <w:r w:rsidRPr="001C2D5B">
        <w:rPr>
          <w:color w:val="000000"/>
          <w:shd w:val="clear" w:color="auto" w:fill="FFFFFF"/>
        </w:rPr>
        <w:t> </w:t>
      </w:r>
      <w:r w:rsidRPr="001C2D5B">
        <w:rPr>
          <w:rStyle w:val="sw"/>
          <w:color w:val="000000"/>
          <w:shd w:val="clear" w:color="auto" w:fill="FFFFFF"/>
        </w:rPr>
        <w:t>encouraging</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materials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extend</w:t>
      </w:r>
      <w:r w:rsidRPr="001C2D5B">
        <w:rPr>
          <w:color w:val="000000"/>
          <w:shd w:val="clear" w:color="auto" w:fill="FFFFFF"/>
        </w:rPr>
        <w:t> </w:t>
      </w:r>
      <w:r w:rsidRPr="001C2D5B">
        <w:rPr>
          <w:rStyle w:val="sw"/>
          <w:color w:val="000000"/>
          <w:shd w:val="clear" w:color="auto" w:fill="FFFFFF"/>
        </w:rPr>
        <w:t>their</w:t>
      </w:r>
      <w:r w:rsidRPr="001C2D5B">
        <w:rPr>
          <w:color w:val="000000"/>
          <w:shd w:val="clear" w:color="auto" w:fill="FFFFFF"/>
        </w:rPr>
        <w:t> </w:t>
      </w:r>
      <w:r w:rsidRPr="001C2D5B">
        <w:rPr>
          <w:rStyle w:val="sw"/>
          <w:color w:val="000000"/>
          <w:shd w:val="clear" w:color="auto" w:fill="FFFFFF"/>
        </w:rPr>
        <w:t>life,</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utilizing</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services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recover</w:t>
      </w:r>
      <w:r w:rsidRPr="001C2D5B">
        <w:rPr>
          <w:color w:val="000000"/>
          <w:shd w:val="clear" w:color="auto" w:fill="FFFFFF"/>
        </w:rPr>
        <w:t> </w:t>
      </w:r>
      <w:r w:rsidRPr="001C2D5B">
        <w:rPr>
          <w:rStyle w:val="sw"/>
          <w:color w:val="000000"/>
          <w:shd w:val="clear" w:color="auto" w:fill="FFFFFF"/>
        </w:rPr>
        <w:t>resource</w:t>
      </w:r>
      <w:r w:rsidRPr="001C2D5B">
        <w:rPr>
          <w:color w:val="000000"/>
          <w:shd w:val="clear" w:color="auto" w:fill="FFFFFF"/>
        </w:rPr>
        <w:t> </w:t>
      </w:r>
      <w:r w:rsidRPr="001C2D5B">
        <w:rPr>
          <w:rStyle w:val="sw"/>
          <w:color w:val="000000"/>
          <w:shd w:val="clear" w:color="auto" w:fill="FFFFFF"/>
        </w:rPr>
        <w:t>value,</w:t>
      </w:r>
      <w:r w:rsidRPr="001C2D5B">
        <w:rPr>
          <w:color w:val="000000"/>
          <w:shd w:val="clear" w:color="auto" w:fill="FFFFFF"/>
        </w:rPr>
        <w:t> </w:t>
      </w:r>
      <w:r w:rsidRPr="001C2D5B">
        <w:rPr>
          <w:rStyle w:val="sw"/>
          <w:color w:val="000000"/>
          <w:shd w:val="clear" w:color="auto" w:fill="FFFFFF"/>
        </w:rPr>
        <w:t>your</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aims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reduce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impact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on</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environment</w:t>
      </w:r>
      <w:r w:rsidRPr="001C2D5B">
        <w:rPr>
          <w:color w:val="000000"/>
          <w:shd w:val="clear" w:color="auto" w:fill="FFFFFF"/>
        </w:rPr>
        <w:t> </w:t>
      </w:r>
      <w:r w:rsidRPr="001C2D5B">
        <w:rPr>
          <w:rStyle w:val="sw"/>
          <w:color w:val="000000"/>
          <w:shd w:val="clear" w:color="auto" w:fill="FFFFFF"/>
        </w:rPr>
        <w:t>while</w:t>
      </w:r>
      <w:r w:rsidRPr="001C2D5B">
        <w:rPr>
          <w:color w:val="000000"/>
          <w:shd w:val="clear" w:color="auto" w:fill="FFFFFF"/>
        </w:rPr>
        <w:t> </w:t>
      </w:r>
      <w:r w:rsidRPr="001C2D5B">
        <w:rPr>
          <w:rStyle w:val="sw"/>
          <w:color w:val="000000"/>
          <w:shd w:val="clear" w:color="auto" w:fill="FFFFFF"/>
        </w:rPr>
        <w:t>creating</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positive</w:t>
      </w:r>
      <w:r w:rsidRPr="001C2D5B">
        <w:rPr>
          <w:color w:val="000000"/>
          <w:shd w:val="clear" w:color="auto" w:fill="FFFFFF"/>
        </w:rPr>
        <w:t> </w:t>
      </w:r>
      <w:r w:rsidRPr="001C2D5B">
        <w:rPr>
          <w:rStyle w:val="sw"/>
          <w:color w:val="000000"/>
          <w:shd w:val="clear" w:color="auto" w:fill="FFFFFF"/>
        </w:rPr>
        <w:t>impact.</w:t>
      </w:r>
      <w:r w:rsidRPr="001C2D5B">
        <w:rPr>
          <w:color w:val="000000"/>
          <w:shd w:val="clear" w:color="auto" w:fill="FFFFFF"/>
        </w:rPr>
        <w:t> </w:t>
      </w:r>
      <w:r w:rsidRPr="001C2D5B">
        <w:rPr>
          <w:rStyle w:val="sw"/>
          <w:color w:val="000000"/>
          <w:shd w:val="clear" w:color="auto" w:fill="FFFFFF"/>
        </w:rPr>
        <w:t>in</w:t>
      </w:r>
      <w:r w:rsidRPr="001C2D5B">
        <w:rPr>
          <w:color w:val="000000"/>
          <w:shd w:val="clear" w:color="auto" w:fill="FFFFFF"/>
        </w:rPr>
        <w:t> </w:t>
      </w:r>
      <w:r w:rsidRPr="001C2D5B">
        <w:rPr>
          <w:rStyle w:val="sw"/>
          <w:color w:val="000000"/>
          <w:shd w:val="clear" w:color="auto" w:fill="FFFFFF"/>
        </w:rPr>
        <w:t>life.</w:t>
      </w:r>
      <w:r w:rsidRPr="001C2D5B">
        <w:rPr>
          <w:color w:val="000000"/>
          <w:shd w:val="clear" w:color="auto" w:fill="FFFFFF"/>
        </w:rPr>
        <w:t> </w:t>
      </w:r>
      <w:r w:rsidR="00E212A2">
        <w:rPr>
          <w:color w:val="000000"/>
          <w:shd w:val="clear" w:color="auto" w:fill="FFFFFF"/>
        </w:rPr>
        <w:t xml:space="preserve"> </w:t>
      </w:r>
      <w:r w:rsidRPr="001C2D5B">
        <w:rPr>
          <w:rStyle w:val="sw"/>
          <w:color w:val="000000"/>
          <w:shd w:val="clear" w:color="auto" w:fill="FFFFFF"/>
        </w:rPr>
        <w:t>Develop</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culture</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environmental</w:t>
      </w:r>
      <w:r w:rsidRPr="001C2D5B">
        <w:rPr>
          <w:color w:val="000000"/>
          <w:shd w:val="clear" w:color="auto" w:fill="FFFFFF"/>
        </w:rPr>
        <w:t> </w:t>
      </w:r>
      <w:r w:rsidRPr="001C2D5B">
        <w:rPr>
          <w:rStyle w:val="sw"/>
          <w:color w:val="000000"/>
          <w:shd w:val="clear" w:color="auto" w:fill="FFFFFF"/>
        </w:rPr>
        <w:t>responsibility</w:t>
      </w:r>
      <w:r w:rsidRPr="001C2D5B">
        <w:rPr>
          <w:color w:val="000000"/>
          <w:shd w:val="clear" w:color="auto" w:fill="FFFFFF"/>
        </w:rPr>
        <w:t> </w:t>
      </w:r>
      <w:r w:rsidRPr="001C2D5B">
        <w:rPr>
          <w:rStyle w:val="sw"/>
          <w:color w:val="000000"/>
          <w:shd w:val="clear" w:color="auto" w:fill="FFFFFF"/>
        </w:rPr>
        <w:t>in</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company.</w:t>
      </w:r>
      <w:r w:rsidRPr="001C2D5B">
        <w:rPr>
          <w:color w:val="000000"/>
          <w:shd w:val="clear" w:color="auto" w:fill="FFFFFF"/>
        </w:rPr>
        <w:t> </w:t>
      </w:r>
      <w:r w:rsidRPr="001C2D5B">
        <w:rPr>
          <w:rStyle w:val="sw"/>
          <w:color w:val="000000"/>
          <w:shd w:val="clear" w:color="auto" w:fill="FFFFFF"/>
        </w:rPr>
        <w:t>Additionally,</w:t>
      </w:r>
      <w:r w:rsidRPr="001C2D5B">
        <w:rPr>
          <w:color w:val="000000"/>
          <w:shd w:val="clear" w:color="auto" w:fill="FFFFFF"/>
        </w:rPr>
        <w:t> </w:t>
      </w:r>
      <w:r w:rsidRPr="001C2D5B">
        <w:rPr>
          <w:rStyle w:val="sw"/>
          <w:color w:val="000000"/>
          <w:shd w:val="clear" w:color="auto" w:fill="FFFFFF"/>
        </w:rPr>
        <w:t>your</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demonstrates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importance</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collaboration</w:t>
      </w:r>
      <w:r w:rsidRPr="001C2D5B">
        <w:rPr>
          <w:color w:val="000000"/>
          <w:shd w:val="clear" w:color="auto" w:fill="FFFFFF"/>
        </w:rPr>
        <w:t> </w:t>
      </w:r>
      <w:r w:rsidRPr="001C2D5B">
        <w:rPr>
          <w:rStyle w:val="sw"/>
          <w:color w:val="000000"/>
          <w:shd w:val="clear" w:color="auto" w:fill="FFFFFF"/>
        </w:rPr>
        <w:t>between</w:t>
      </w:r>
      <w:r w:rsidRPr="001C2D5B">
        <w:rPr>
          <w:color w:val="000000"/>
          <w:shd w:val="clear" w:color="auto" w:fill="FFFFFF"/>
        </w:rPr>
        <w:t> </w:t>
      </w:r>
      <w:r w:rsidRPr="001C2D5B">
        <w:rPr>
          <w:rStyle w:val="sw"/>
          <w:color w:val="000000"/>
          <w:shd w:val="clear" w:color="auto" w:fill="FFFFFF"/>
        </w:rPr>
        <w:t>stakeholders</w:t>
      </w:r>
      <w:r w:rsidRPr="001C2D5B">
        <w:rPr>
          <w:color w:val="000000"/>
          <w:shd w:val="clear" w:color="auto" w:fill="FFFFFF"/>
        </w:rPr>
        <w:t> </w:t>
      </w:r>
      <w:r w:rsidRPr="001C2D5B">
        <w:rPr>
          <w:rStyle w:val="sw"/>
          <w:color w:val="000000"/>
          <w:shd w:val="clear" w:color="auto" w:fill="FFFFFF"/>
        </w:rPr>
        <w:t>such</w:t>
      </w:r>
      <w:r w:rsidRPr="001C2D5B">
        <w:rPr>
          <w:color w:val="000000"/>
          <w:shd w:val="clear" w:color="auto" w:fill="FFFFFF"/>
        </w:rPr>
        <w:t> </w:t>
      </w:r>
      <w:r w:rsidRPr="001C2D5B">
        <w:rPr>
          <w:rStyle w:val="sw"/>
          <w:color w:val="000000"/>
          <w:shd w:val="clear" w:color="auto" w:fill="FFFFFF"/>
        </w:rPr>
        <w:t>as</w:t>
      </w:r>
      <w:r w:rsidRPr="001C2D5B">
        <w:rPr>
          <w:color w:val="000000"/>
          <w:shd w:val="clear" w:color="auto" w:fill="FFFFFF"/>
        </w:rPr>
        <w:t> </w:t>
      </w:r>
      <w:r w:rsidRPr="001C2D5B">
        <w:rPr>
          <w:rStyle w:val="sw"/>
          <w:color w:val="000000"/>
          <w:shd w:val="clear" w:color="auto" w:fill="FFFFFF"/>
        </w:rPr>
        <w:t>local</w:t>
      </w:r>
      <w:r w:rsidRPr="001C2D5B">
        <w:rPr>
          <w:color w:val="000000"/>
          <w:shd w:val="clear" w:color="auto" w:fill="FFFFFF"/>
        </w:rPr>
        <w:t> </w:t>
      </w:r>
      <w:r w:rsidRPr="001C2D5B">
        <w:rPr>
          <w:rStyle w:val="sw"/>
          <w:color w:val="000000"/>
          <w:shd w:val="clear" w:color="auto" w:fill="FFFFFF"/>
        </w:rPr>
        <w:t>governments,</w:t>
      </w:r>
      <w:r w:rsidRPr="001C2D5B">
        <w:rPr>
          <w:color w:val="000000"/>
          <w:shd w:val="clear" w:color="auto" w:fill="FFFFFF"/>
        </w:rPr>
        <w:t> </w:t>
      </w:r>
      <w:r w:rsidRPr="001C2D5B">
        <w:rPr>
          <w:rStyle w:val="sw"/>
          <w:color w:val="000000"/>
          <w:shd w:val="clear" w:color="auto" w:fill="FFFFFF"/>
        </w:rPr>
        <w:t>businesses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residents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jointly</w:t>
      </w:r>
      <w:r w:rsidRPr="001C2D5B">
        <w:rPr>
          <w:color w:val="000000"/>
          <w:shd w:val="clear" w:color="auto" w:fill="FFFFFF"/>
        </w:rPr>
        <w:t> </w:t>
      </w:r>
      <w:r w:rsidRPr="001C2D5B">
        <w:rPr>
          <w:rStyle w:val="sw"/>
          <w:color w:val="000000"/>
          <w:shd w:val="clear" w:color="auto" w:fill="FFFFFF"/>
        </w:rPr>
        <w:t>solve</w:t>
      </w:r>
      <w:r w:rsidRPr="001C2D5B">
        <w:rPr>
          <w:color w:val="000000"/>
          <w:shd w:val="clear" w:color="auto" w:fill="FFFFFF"/>
        </w:rPr>
        <w:t> </w:t>
      </w:r>
      <w:r w:rsidRPr="001C2D5B">
        <w:rPr>
          <w:rStyle w:val="sw"/>
          <w:color w:val="000000"/>
          <w:shd w:val="clear" w:color="auto" w:fill="FFFFFF"/>
        </w:rPr>
        <w:t>technical</w:t>
      </w:r>
      <w:r w:rsidRPr="001C2D5B">
        <w:rPr>
          <w:color w:val="000000"/>
          <w:shd w:val="clear" w:color="auto" w:fill="FFFFFF"/>
        </w:rPr>
        <w:t> </w:t>
      </w:r>
      <w:r w:rsidRPr="001C2D5B">
        <w:rPr>
          <w:rStyle w:val="sw"/>
          <w:color w:val="000000"/>
          <w:shd w:val="clear" w:color="auto" w:fill="FFFFFF"/>
        </w:rPr>
        <w:t>problems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drive</w:t>
      </w:r>
      <w:r w:rsidRPr="001C2D5B">
        <w:rPr>
          <w:color w:val="000000"/>
          <w:shd w:val="clear" w:color="auto" w:fill="FFFFFF"/>
        </w:rPr>
        <w:t> </w:t>
      </w:r>
      <w:r w:rsidRPr="001C2D5B">
        <w:rPr>
          <w:rStyle w:val="sw"/>
          <w:color w:val="000000"/>
          <w:shd w:val="clear" w:color="auto" w:fill="FFFFFF"/>
        </w:rPr>
        <w:t>change</w:t>
      </w:r>
      <w:r w:rsidRPr="001C2D5B">
        <w:rPr>
          <w:color w:val="000000"/>
          <w:shd w:val="clear" w:color="auto" w:fill="FFFFFF"/>
        </w:rPr>
        <w:t> </w:t>
      </w:r>
      <w:r w:rsidRPr="001C2D5B">
        <w:rPr>
          <w:rStyle w:val="sw"/>
          <w:color w:val="000000"/>
          <w:shd w:val="clear" w:color="auto" w:fill="FFFFFF"/>
        </w:rPr>
        <w:t>for</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future.</w:t>
      </w:r>
      <w:r w:rsidRPr="001C2D5B">
        <w:rPr>
          <w:color w:val="000000"/>
          <w:shd w:val="clear" w:color="auto" w:fill="FFFFFF"/>
        </w:rPr>
        <w:t> </w:t>
      </w:r>
      <w:r w:rsidRPr="001C2D5B">
        <w:rPr>
          <w:rStyle w:val="sw"/>
          <w:color w:val="000000"/>
          <w:shd w:val="clear" w:color="auto" w:fill="FFFFFF"/>
        </w:rPr>
        <w:t>Through</w:t>
      </w:r>
      <w:r w:rsidRPr="001C2D5B">
        <w:rPr>
          <w:color w:val="000000"/>
          <w:shd w:val="clear" w:color="auto" w:fill="FFFFFF"/>
        </w:rPr>
        <w:t> </w:t>
      </w:r>
      <w:r w:rsidRPr="001C2D5B">
        <w:rPr>
          <w:rStyle w:val="sw"/>
          <w:color w:val="000000"/>
          <w:shd w:val="clear" w:color="auto" w:fill="FFFFFF"/>
        </w:rPr>
        <w:t>innovation,</w:t>
      </w:r>
      <w:r w:rsidRPr="001C2D5B">
        <w:rPr>
          <w:color w:val="000000"/>
          <w:shd w:val="clear" w:color="auto" w:fill="FFFFFF"/>
        </w:rPr>
        <w:t> </w:t>
      </w:r>
      <w:r w:rsidRPr="001C2D5B">
        <w:rPr>
          <w:rStyle w:val="sw"/>
          <w:color w:val="000000"/>
          <w:shd w:val="clear" w:color="auto" w:fill="FFFFFF"/>
        </w:rPr>
        <w:t>learning</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collaboration,</w:t>
      </w:r>
      <w:r w:rsidRPr="001C2D5B">
        <w:rPr>
          <w:color w:val="000000"/>
          <w:shd w:val="clear" w:color="auto" w:fill="FFFFFF"/>
        </w:rPr>
        <w:t> </w:t>
      </w:r>
      <w:r w:rsidRPr="001C2D5B">
        <w:rPr>
          <w:rStyle w:val="sw"/>
          <w:color w:val="000000"/>
          <w:shd w:val="clear" w:color="auto" w:fill="FFFFFF"/>
        </w:rPr>
        <w:t>your</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aims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achieve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transition</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circular</w:t>
      </w:r>
      <w:r w:rsidRPr="001C2D5B">
        <w:rPr>
          <w:color w:val="000000"/>
          <w:shd w:val="clear" w:color="auto" w:fill="FFFFFF"/>
        </w:rPr>
        <w:t> </w:t>
      </w:r>
      <w:r w:rsidRPr="001C2D5B">
        <w:rPr>
          <w:rStyle w:val="sw"/>
          <w:color w:val="000000"/>
          <w:shd w:val="clear" w:color="auto" w:fill="FFFFFF"/>
        </w:rPr>
        <w:t>economy</w:t>
      </w:r>
      <w:r w:rsidRPr="001C2D5B">
        <w:rPr>
          <w:color w:val="000000"/>
          <w:shd w:val="clear" w:color="auto" w:fill="FFFFFF"/>
        </w:rPr>
        <w:t> </w:t>
      </w:r>
      <w:r w:rsidRPr="001C2D5B">
        <w:rPr>
          <w:rStyle w:val="sw"/>
          <w:color w:val="000000"/>
          <w:shd w:val="clear" w:color="auto" w:fill="FFFFFF"/>
        </w:rPr>
        <w:t>that</w:t>
      </w:r>
      <w:r w:rsidRPr="001C2D5B">
        <w:rPr>
          <w:color w:val="000000"/>
          <w:shd w:val="clear" w:color="auto" w:fill="FFFFFF"/>
        </w:rPr>
        <w:t> </w:t>
      </w:r>
      <w:r w:rsidRPr="001C2D5B">
        <w:rPr>
          <w:rStyle w:val="sw"/>
          <w:color w:val="000000"/>
          <w:shd w:val="clear" w:color="auto" w:fill="FFFFFF"/>
        </w:rPr>
        <w:t>reduces</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preserves</w:t>
      </w:r>
      <w:r w:rsidRPr="001C2D5B">
        <w:rPr>
          <w:color w:val="000000"/>
          <w:shd w:val="clear" w:color="auto" w:fill="FFFFFF"/>
        </w:rPr>
        <w:t> </w:t>
      </w:r>
      <w:r w:rsidRPr="001C2D5B">
        <w:rPr>
          <w:rStyle w:val="sw"/>
          <w:color w:val="000000"/>
          <w:shd w:val="clear" w:color="auto" w:fill="FFFFFF"/>
        </w:rPr>
        <w:t>resources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emphasizes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clean</w:t>
      </w:r>
      <w:r w:rsidRPr="001C2D5B">
        <w:rPr>
          <w:color w:val="000000"/>
          <w:shd w:val="clear" w:color="auto" w:fill="FFFFFF"/>
        </w:rPr>
        <w:t> </w:t>
      </w:r>
      <w:r w:rsidRPr="001C2D5B">
        <w:rPr>
          <w:rStyle w:val="sw"/>
          <w:color w:val="000000"/>
          <w:shd w:val="clear" w:color="auto" w:fill="FFFFFF"/>
        </w:rPr>
        <w:t>environment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healthy</w:t>
      </w:r>
      <w:r w:rsidRPr="001C2D5B">
        <w:rPr>
          <w:color w:val="000000"/>
          <w:shd w:val="clear" w:color="auto" w:fill="FFFFFF"/>
        </w:rPr>
        <w:t> </w:t>
      </w:r>
      <w:r w:rsidRPr="001C2D5B">
        <w:rPr>
          <w:rStyle w:val="sw"/>
          <w:color w:val="000000"/>
          <w:shd w:val="clear" w:color="auto" w:fill="FFFFFF"/>
        </w:rPr>
        <w:t>drinks.</w:t>
      </w:r>
    </w:p>
    <w:p w14:paraId="076B5009" w14:textId="77777777" w:rsidR="00101C16" w:rsidRDefault="00101C16" w:rsidP="00E212A2">
      <w:pPr>
        <w:pStyle w:val="BodyText"/>
        <w:spacing w:before="5" w:line="360" w:lineRule="auto"/>
        <w:ind w:left="219" w:firstLine="423"/>
        <w:jc w:val="both"/>
        <w:rPr>
          <w:rStyle w:val="sw"/>
          <w:rFonts w:ascii="Arial" w:hAnsi="Arial" w:cs="Arial"/>
          <w:color w:val="000000"/>
          <w:sz w:val="27"/>
          <w:szCs w:val="27"/>
          <w:shd w:val="clear" w:color="auto" w:fill="FFFFFF"/>
        </w:rPr>
      </w:pPr>
    </w:p>
    <w:p w14:paraId="3C34D7CB" w14:textId="77777777" w:rsidR="00101C16" w:rsidRDefault="00101C16" w:rsidP="00E212A2">
      <w:pPr>
        <w:pStyle w:val="BodyText"/>
        <w:spacing w:before="5"/>
        <w:ind w:left="219" w:firstLine="423"/>
        <w:jc w:val="both"/>
        <w:rPr>
          <w:rStyle w:val="sw"/>
          <w:rFonts w:ascii="Arial" w:hAnsi="Arial" w:cs="Arial"/>
          <w:color w:val="000000"/>
          <w:sz w:val="27"/>
          <w:szCs w:val="27"/>
          <w:shd w:val="clear" w:color="auto" w:fill="FFFFFF"/>
        </w:rPr>
      </w:pPr>
    </w:p>
    <w:p w14:paraId="740FD6E6" w14:textId="77777777" w:rsidR="001C2D5B" w:rsidRDefault="001C2D5B" w:rsidP="00E212A2">
      <w:pPr>
        <w:pStyle w:val="BodyText"/>
        <w:spacing w:before="5"/>
        <w:ind w:left="219" w:firstLine="423"/>
        <w:jc w:val="both"/>
        <w:rPr>
          <w:rStyle w:val="sw"/>
          <w:rFonts w:ascii="Arial" w:hAnsi="Arial" w:cs="Arial"/>
          <w:color w:val="000000"/>
          <w:sz w:val="27"/>
          <w:szCs w:val="27"/>
          <w:shd w:val="clear" w:color="auto" w:fill="FFFFFF"/>
        </w:rPr>
      </w:pPr>
    </w:p>
    <w:p w14:paraId="15E6FC76" w14:textId="77777777" w:rsidR="00101C16" w:rsidRDefault="00101C16" w:rsidP="00E212A2">
      <w:pPr>
        <w:pStyle w:val="BodyText"/>
        <w:spacing w:before="5"/>
        <w:ind w:left="219" w:firstLine="423"/>
        <w:jc w:val="both"/>
        <w:rPr>
          <w:sz w:val="42"/>
        </w:rPr>
      </w:pPr>
    </w:p>
    <w:p w14:paraId="07AE0739" w14:textId="77777777" w:rsidR="001C2D5B" w:rsidRPr="00101C16" w:rsidRDefault="001C2D5B" w:rsidP="00E212A2">
      <w:pPr>
        <w:pStyle w:val="BodyText"/>
        <w:spacing w:before="5"/>
        <w:ind w:left="219" w:firstLine="423"/>
        <w:jc w:val="both"/>
        <w:rPr>
          <w:sz w:val="42"/>
        </w:rPr>
      </w:pPr>
    </w:p>
    <w:p w14:paraId="7F584FC9" w14:textId="77777777" w:rsidR="00CC66D4" w:rsidRDefault="00D63ED6" w:rsidP="00E212A2">
      <w:pPr>
        <w:pStyle w:val="Heading1"/>
        <w:numPr>
          <w:ilvl w:val="1"/>
          <w:numId w:val="9"/>
        </w:numPr>
        <w:tabs>
          <w:tab w:val="left" w:pos="643"/>
        </w:tabs>
        <w:jc w:val="both"/>
      </w:pPr>
      <w:r>
        <w:t>WORK FLOW</w:t>
      </w:r>
      <w:r>
        <w:rPr>
          <w:spacing w:val="-3"/>
        </w:rPr>
        <w:t xml:space="preserve"> </w:t>
      </w:r>
      <w:r>
        <w:t>OF</w:t>
      </w:r>
      <w:r>
        <w:rPr>
          <w:spacing w:val="-1"/>
        </w:rPr>
        <w:t xml:space="preserve"> </w:t>
      </w:r>
      <w:r>
        <w:t>THE</w:t>
      </w:r>
      <w:r>
        <w:rPr>
          <w:spacing w:val="-1"/>
        </w:rPr>
        <w:t xml:space="preserve"> </w:t>
      </w:r>
      <w:r>
        <w:t>PROPOSED</w:t>
      </w:r>
      <w:r>
        <w:rPr>
          <w:spacing w:val="-2"/>
        </w:rPr>
        <w:t xml:space="preserve"> </w:t>
      </w:r>
      <w:r>
        <w:t>SYSTEM</w:t>
      </w:r>
    </w:p>
    <w:p w14:paraId="2F4BCAA0" w14:textId="77777777" w:rsidR="00F03355" w:rsidRDefault="00F03355" w:rsidP="00E212A2">
      <w:pPr>
        <w:pStyle w:val="Heading1"/>
        <w:tabs>
          <w:tab w:val="left" w:pos="643"/>
        </w:tabs>
        <w:spacing w:line="360" w:lineRule="auto"/>
        <w:jc w:val="both"/>
      </w:pPr>
    </w:p>
    <w:p w14:paraId="67138230" w14:textId="0D7D81A8" w:rsidR="00CC66D4" w:rsidRPr="001C2D5B" w:rsidRDefault="00237EEE" w:rsidP="00E212A2">
      <w:pPr>
        <w:pStyle w:val="BodyText"/>
        <w:spacing w:before="10" w:line="360" w:lineRule="auto"/>
        <w:jc w:val="both"/>
      </w:pP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key</w:t>
      </w:r>
      <w:r w:rsidRPr="001C2D5B">
        <w:rPr>
          <w:color w:val="000000"/>
          <w:shd w:val="clear" w:color="auto" w:fill="FFFFFF"/>
        </w:rPr>
        <w:t> </w:t>
      </w:r>
      <w:r w:rsidRPr="001C2D5B">
        <w:rPr>
          <w:rStyle w:val="sw"/>
          <w:color w:val="000000"/>
          <w:shd w:val="clear" w:color="auto" w:fill="FFFFFF"/>
        </w:rPr>
        <w:t>intersection</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technology</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environmental</w:t>
      </w:r>
      <w:r w:rsidRPr="001C2D5B">
        <w:rPr>
          <w:color w:val="000000"/>
          <w:shd w:val="clear" w:color="auto" w:fill="FFFFFF"/>
        </w:rPr>
        <w:t> </w:t>
      </w:r>
      <w:r w:rsidRPr="001C2D5B">
        <w:rPr>
          <w:rStyle w:val="sw"/>
          <w:color w:val="000000"/>
          <w:shd w:val="clear" w:color="auto" w:fill="FFFFFF"/>
        </w:rPr>
        <w:t>sustainability,</w:t>
      </w:r>
      <w:r w:rsidRPr="001C2D5B">
        <w:rPr>
          <w:color w:val="000000"/>
          <w:shd w:val="clear" w:color="auto" w:fill="FFFFFF"/>
        </w:rPr>
        <w:t> </w:t>
      </w:r>
      <w:r w:rsidRPr="001C2D5B">
        <w:rPr>
          <w:rStyle w:val="sw"/>
          <w:color w:val="000000"/>
          <w:shd w:val="clear" w:color="auto" w:fill="FFFFFF"/>
        </w:rPr>
        <w:t>using</w:t>
      </w:r>
      <w:r w:rsidRPr="001C2D5B">
        <w:rPr>
          <w:color w:val="000000"/>
          <w:shd w:val="clear" w:color="auto" w:fill="FFFFFF"/>
        </w:rPr>
        <w:t> </w:t>
      </w:r>
      <w:r w:rsidRPr="001C2D5B">
        <w:rPr>
          <w:rStyle w:val="sw"/>
          <w:color w:val="000000"/>
          <w:shd w:val="clear" w:color="auto" w:fill="FFFFFF"/>
        </w:rPr>
        <w:t>innovative</w:t>
      </w:r>
      <w:r w:rsidRPr="001C2D5B">
        <w:rPr>
          <w:color w:val="000000"/>
          <w:shd w:val="clear" w:color="auto" w:fill="FFFFFF"/>
        </w:rPr>
        <w:t> </w:t>
      </w:r>
      <w:r w:rsidRPr="001C2D5B">
        <w:rPr>
          <w:rStyle w:val="sw"/>
          <w:color w:val="000000"/>
          <w:shd w:val="clear" w:color="auto" w:fill="FFFFFF"/>
        </w:rPr>
        <w:t>solutions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solve</w:t>
      </w:r>
      <w:r w:rsidRPr="001C2D5B">
        <w:rPr>
          <w:color w:val="000000"/>
          <w:shd w:val="clear" w:color="auto" w:fill="FFFFFF"/>
        </w:rPr>
        <w:t> </w:t>
      </w:r>
      <w:r w:rsidRPr="001C2D5B">
        <w:rPr>
          <w:rStyle w:val="sw"/>
          <w:color w:val="000000"/>
          <w:shd w:val="clear" w:color="auto" w:fill="FFFFFF"/>
        </w:rPr>
        <w:t>complex</w:t>
      </w:r>
      <w:r w:rsidRPr="001C2D5B">
        <w:rPr>
          <w:color w:val="000000"/>
          <w:shd w:val="clear" w:color="auto" w:fill="FFFFFF"/>
        </w:rPr>
        <w:t> </w:t>
      </w:r>
      <w:r w:rsidRPr="001C2D5B">
        <w:rPr>
          <w:rStyle w:val="sw"/>
          <w:color w:val="000000"/>
          <w:shd w:val="clear" w:color="auto" w:fill="FFFFFF"/>
        </w:rPr>
        <w:t>problems</w:t>
      </w:r>
      <w:r w:rsidRPr="001C2D5B">
        <w:rPr>
          <w:color w:val="000000"/>
          <w:shd w:val="clear" w:color="auto" w:fill="FFFFFF"/>
        </w:rPr>
        <w:t> </w:t>
      </w:r>
      <w:r w:rsidRPr="001C2D5B">
        <w:rPr>
          <w:rStyle w:val="sw"/>
          <w:color w:val="000000"/>
          <w:shd w:val="clear" w:color="auto" w:fill="FFFFFF"/>
        </w:rPr>
        <w:t>such</w:t>
      </w:r>
      <w:r w:rsidRPr="001C2D5B">
        <w:rPr>
          <w:color w:val="000000"/>
          <w:shd w:val="clear" w:color="auto" w:fill="FFFFFF"/>
        </w:rPr>
        <w:t> </w:t>
      </w:r>
      <w:r w:rsidRPr="001C2D5B">
        <w:rPr>
          <w:rStyle w:val="sw"/>
          <w:color w:val="000000"/>
          <w:shd w:val="clear" w:color="auto" w:fill="FFFFFF"/>
        </w:rPr>
        <w:t>as</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generation,</w:t>
      </w:r>
      <w:r w:rsidRPr="001C2D5B">
        <w:rPr>
          <w:color w:val="000000"/>
          <w:shd w:val="clear" w:color="auto" w:fill="FFFFFF"/>
        </w:rPr>
        <w:t> </w:t>
      </w:r>
      <w:r w:rsidRPr="001C2D5B">
        <w:rPr>
          <w:rStyle w:val="sw"/>
          <w:color w:val="000000"/>
          <w:shd w:val="clear" w:color="auto" w:fill="FFFFFF"/>
        </w:rPr>
        <w:t>disposal</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basis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good</w:t>
      </w:r>
      <w:r w:rsidRPr="001C2D5B">
        <w:rPr>
          <w:color w:val="000000"/>
          <w:shd w:val="clear" w:color="auto" w:fill="FFFFFF"/>
        </w:rPr>
        <w:t> </w:t>
      </w:r>
      <w:r w:rsidRPr="001C2D5B">
        <w:rPr>
          <w:rStyle w:val="sw"/>
          <w:color w:val="000000"/>
          <w:shd w:val="clear" w:color="auto" w:fill="FFFFFF"/>
        </w:rPr>
        <w:t>way</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change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culture</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society.</w:t>
      </w:r>
      <w:r w:rsidRPr="001C2D5B">
        <w:rPr>
          <w:color w:val="000000"/>
          <w:shd w:val="clear" w:color="auto" w:fill="FFFFFF"/>
        </w:rPr>
        <w:t> </w:t>
      </w:r>
      <w:r w:rsidRPr="001C2D5B">
        <w:rPr>
          <w:rStyle w:val="sw"/>
          <w:color w:val="000000"/>
          <w:shd w:val="clear" w:color="auto" w:fill="FFFFFF"/>
        </w:rPr>
        <w:t>Starting</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research</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analysis,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team</w:t>
      </w:r>
      <w:r w:rsidRPr="001C2D5B">
        <w:rPr>
          <w:color w:val="000000"/>
          <w:shd w:val="clear" w:color="auto" w:fill="FFFFFF"/>
        </w:rPr>
        <w:t> </w:t>
      </w:r>
      <w:r w:rsidRPr="001C2D5B">
        <w:rPr>
          <w:rStyle w:val="sw"/>
          <w:color w:val="000000"/>
          <w:shd w:val="clear" w:color="auto" w:fill="FFFFFF"/>
        </w:rPr>
        <w:t>has</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deep</w:t>
      </w:r>
      <w:r w:rsidRPr="001C2D5B">
        <w:rPr>
          <w:color w:val="000000"/>
          <w:shd w:val="clear" w:color="auto" w:fill="FFFFFF"/>
        </w:rPr>
        <w:t> </w:t>
      </w:r>
      <w:r w:rsidRPr="001C2D5B">
        <w:rPr>
          <w:rStyle w:val="sw"/>
          <w:color w:val="000000"/>
          <w:shd w:val="clear" w:color="auto" w:fill="FFFFFF"/>
        </w:rPr>
        <w:t>understanding</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complexities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current</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This</w:t>
      </w:r>
      <w:r w:rsidRPr="001C2D5B">
        <w:rPr>
          <w:color w:val="000000"/>
          <w:shd w:val="clear" w:color="auto" w:fill="FFFFFF"/>
        </w:rPr>
        <w:t> </w:t>
      </w:r>
      <w:r w:rsidRPr="001C2D5B">
        <w:rPr>
          <w:rStyle w:val="sw"/>
          <w:color w:val="000000"/>
          <w:shd w:val="clear" w:color="auto" w:fill="FFFFFF"/>
        </w:rPr>
        <w:t>phase</w:t>
      </w:r>
      <w:r w:rsidRPr="001C2D5B">
        <w:rPr>
          <w:color w:val="000000"/>
          <w:shd w:val="clear" w:color="auto" w:fill="FFFFFF"/>
        </w:rPr>
        <w:t> </w:t>
      </w:r>
      <w:r w:rsidRPr="001C2D5B">
        <w:rPr>
          <w:rStyle w:val="sw"/>
          <w:color w:val="000000"/>
          <w:shd w:val="clear" w:color="auto" w:fill="FFFFFF"/>
        </w:rPr>
        <w:t>requires</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comprehensive</w:t>
      </w:r>
      <w:r w:rsidRPr="001C2D5B">
        <w:rPr>
          <w:color w:val="000000"/>
          <w:shd w:val="clear" w:color="auto" w:fill="FFFFFF"/>
        </w:rPr>
        <w:t> </w:t>
      </w:r>
      <w:r w:rsidRPr="001C2D5B">
        <w:rPr>
          <w:rStyle w:val="sw"/>
          <w:color w:val="000000"/>
          <w:shd w:val="clear" w:color="auto" w:fill="FFFFFF"/>
        </w:rPr>
        <w:t>assessment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production</w:t>
      </w:r>
      <w:r w:rsidRPr="001C2D5B">
        <w:rPr>
          <w:color w:val="000000"/>
          <w:shd w:val="clear" w:color="auto" w:fill="FFFFFF"/>
        </w:rPr>
        <w:t> </w:t>
      </w:r>
      <w:r w:rsidRPr="001C2D5B">
        <w:rPr>
          <w:rStyle w:val="sw"/>
          <w:color w:val="000000"/>
          <w:shd w:val="clear" w:color="auto" w:fill="FFFFFF"/>
        </w:rPr>
        <w:t>costs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existing</w:t>
      </w:r>
      <w:r w:rsidRPr="001C2D5B">
        <w:rPr>
          <w:color w:val="000000"/>
          <w:shd w:val="clear" w:color="auto" w:fill="FFFFFF"/>
        </w:rPr>
        <w:t> </w:t>
      </w:r>
      <w:r w:rsidRPr="001C2D5B">
        <w:rPr>
          <w:rStyle w:val="sw"/>
          <w:color w:val="000000"/>
          <w:shd w:val="clear" w:color="auto" w:fill="FFFFFF"/>
        </w:rPr>
        <w:t>processes.</w:t>
      </w:r>
      <w:r w:rsidRPr="001C2D5B">
        <w:rPr>
          <w:color w:val="000000"/>
          <w:shd w:val="clear" w:color="auto" w:fill="FFFFFF"/>
        </w:rPr>
        <w:t> </w:t>
      </w:r>
      <w:r w:rsidRPr="001C2D5B">
        <w:rPr>
          <w:rStyle w:val="sw"/>
          <w:color w:val="000000"/>
          <w:shd w:val="clear" w:color="auto" w:fill="FFFFFF"/>
        </w:rPr>
        <w:t>Through</w:t>
      </w:r>
      <w:r w:rsidRPr="001C2D5B">
        <w:rPr>
          <w:color w:val="000000"/>
          <w:shd w:val="clear" w:color="auto" w:fill="FFFFFF"/>
        </w:rPr>
        <w:t> </w:t>
      </w:r>
      <w:r w:rsidRPr="001C2D5B">
        <w:rPr>
          <w:rStyle w:val="sw"/>
          <w:color w:val="000000"/>
          <w:shd w:val="clear" w:color="auto" w:fill="FFFFFF"/>
        </w:rPr>
        <w:t>these</w:t>
      </w:r>
      <w:r w:rsidRPr="001C2D5B">
        <w:rPr>
          <w:color w:val="000000"/>
          <w:shd w:val="clear" w:color="auto" w:fill="FFFFFF"/>
        </w:rPr>
        <w:t> </w:t>
      </w:r>
      <w:r w:rsidRPr="001C2D5B">
        <w:rPr>
          <w:rStyle w:val="sw"/>
          <w:color w:val="000000"/>
          <w:shd w:val="clear" w:color="auto" w:fill="FFFFFF"/>
        </w:rPr>
        <w:t>efforts,</w:t>
      </w:r>
      <w:r w:rsidRPr="001C2D5B">
        <w:rPr>
          <w:color w:val="000000"/>
          <w:shd w:val="clear" w:color="auto" w:fill="FFFFFF"/>
        </w:rPr>
        <w:t> </w:t>
      </w:r>
      <w:r w:rsidRPr="001C2D5B">
        <w:rPr>
          <w:rStyle w:val="sw"/>
          <w:color w:val="000000"/>
          <w:shd w:val="clear" w:color="auto" w:fill="FFFFFF"/>
        </w:rPr>
        <w:t>key</w:t>
      </w:r>
      <w:r w:rsidRPr="001C2D5B">
        <w:rPr>
          <w:color w:val="000000"/>
          <w:shd w:val="clear" w:color="auto" w:fill="FFFFFF"/>
        </w:rPr>
        <w:t> </w:t>
      </w:r>
      <w:r w:rsidRPr="001C2D5B">
        <w:rPr>
          <w:rStyle w:val="sw"/>
          <w:color w:val="000000"/>
          <w:shd w:val="clear" w:color="auto" w:fill="FFFFFF"/>
        </w:rPr>
        <w:t>areas</w:t>
      </w:r>
      <w:r w:rsidRPr="001C2D5B">
        <w:rPr>
          <w:color w:val="000000"/>
          <w:shd w:val="clear" w:color="auto" w:fill="FFFFFF"/>
        </w:rPr>
        <w:t> </w:t>
      </w:r>
      <w:r w:rsidRPr="001C2D5B">
        <w:rPr>
          <w:rStyle w:val="sw"/>
          <w:color w:val="000000"/>
          <w:shd w:val="clear" w:color="auto" w:fill="FFFFFF"/>
        </w:rPr>
        <w:t>for</w:t>
      </w:r>
      <w:r w:rsidRPr="001C2D5B">
        <w:rPr>
          <w:color w:val="000000"/>
          <w:shd w:val="clear" w:color="auto" w:fill="FFFFFF"/>
        </w:rPr>
        <w:t> </w:t>
      </w:r>
      <w:r w:rsidRPr="001C2D5B">
        <w:rPr>
          <w:rStyle w:val="sw"/>
          <w:color w:val="000000"/>
          <w:shd w:val="clear" w:color="auto" w:fill="FFFFFF"/>
        </w:rPr>
        <w:t>improvement</w:t>
      </w:r>
      <w:r w:rsidRPr="001C2D5B">
        <w:rPr>
          <w:color w:val="000000"/>
          <w:shd w:val="clear" w:color="auto" w:fill="FFFFFF"/>
        </w:rPr>
        <w:t> </w:t>
      </w:r>
      <w:r w:rsidRPr="001C2D5B">
        <w:rPr>
          <w:rStyle w:val="sw"/>
          <w:color w:val="000000"/>
          <w:shd w:val="clear" w:color="auto" w:fill="FFFFFF"/>
        </w:rPr>
        <w:t>were</w:t>
      </w:r>
      <w:r w:rsidRPr="001C2D5B">
        <w:rPr>
          <w:color w:val="000000"/>
          <w:shd w:val="clear" w:color="auto" w:fill="FFFFFF"/>
        </w:rPr>
        <w:t> </w:t>
      </w:r>
      <w:r w:rsidRPr="001C2D5B">
        <w:rPr>
          <w:rStyle w:val="sw"/>
          <w:color w:val="000000"/>
          <w:shd w:val="clear" w:color="auto" w:fill="FFFFFF"/>
        </w:rPr>
        <w:t>identified,</w:t>
      </w:r>
      <w:r w:rsidRPr="001C2D5B">
        <w:rPr>
          <w:color w:val="000000"/>
          <w:shd w:val="clear" w:color="auto" w:fill="FFFFFF"/>
        </w:rPr>
        <w:t> </w:t>
      </w:r>
      <w:r w:rsidRPr="001C2D5B">
        <w:rPr>
          <w:rStyle w:val="sw"/>
          <w:color w:val="000000"/>
          <w:shd w:val="clear" w:color="auto" w:fill="FFFFFF"/>
        </w:rPr>
        <w:t>which</w:t>
      </w:r>
      <w:r w:rsidRPr="001C2D5B">
        <w:rPr>
          <w:color w:val="000000"/>
          <w:shd w:val="clear" w:color="auto" w:fill="FFFFFF"/>
        </w:rPr>
        <w:t> </w:t>
      </w:r>
      <w:r w:rsidRPr="001C2D5B">
        <w:rPr>
          <w:rStyle w:val="sw"/>
          <w:color w:val="000000"/>
          <w:shd w:val="clear" w:color="auto" w:fill="FFFFFF"/>
        </w:rPr>
        <w:t>formed</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basis</w:t>
      </w:r>
      <w:r w:rsidRPr="001C2D5B">
        <w:rPr>
          <w:color w:val="000000"/>
          <w:shd w:val="clear" w:color="auto" w:fill="FFFFFF"/>
        </w:rPr>
        <w:t> </w:t>
      </w:r>
      <w:r w:rsidRPr="001C2D5B">
        <w:rPr>
          <w:rStyle w:val="sw"/>
          <w:color w:val="000000"/>
          <w:shd w:val="clear" w:color="auto" w:fill="FFFFFF"/>
        </w:rPr>
        <w:t>for</w:t>
      </w:r>
      <w:r w:rsidRPr="001C2D5B">
        <w:rPr>
          <w:color w:val="000000"/>
          <w:shd w:val="clear" w:color="auto" w:fill="FFFFFF"/>
        </w:rPr>
        <w:t> </w:t>
      </w:r>
      <w:r w:rsidRPr="001C2D5B">
        <w:rPr>
          <w:rStyle w:val="sw"/>
          <w:color w:val="000000"/>
          <w:shd w:val="clear" w:color="auto" w:fill="FFFFFF"/>
        </w:rPr>
        <w:t>setting</w:t>
      </w:r>
      <w:r w:rsidRPr="001C2D5B">
        <w:rPr>
          <w:color w:val="000000"/>
          <w:shd w:val="clear" w:color="auto" w:fill="FFFFFF"/>
        </w:rPr>
        <w:t> </w:t>
      </w:r>
      <w:r w:rsidRPr="001C2D5B">
        <w:rPr>
          <w:rStyle w:val="sw"/>
          <w:color w:val="000000"/>
          <w:shd w:val="clear" w:color="auto" w:fill="FFFFFF"/>
        </w:rPr>
        <w:t>goals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objectives.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next</w:t>
      </w:r>
      <w:r w:rsidRPr="001C2D5B">
        <w:rPr>
          <w:color w:val="000000"/>
          <w:shd w:val="clear" w:color="auto" w:fill="FFFFFF"/>
        </w:rPr>
        <w:t> </w:t>
      </w:r>
      <w:r w:rsidRPr="001C2D5B">
        <w:rPr>
          <w:rStyle w:val="sw"/>
          <w:color w:val="000000"/>
          <w:shd w:val="clear" w:color="auto" w:fill="FFFFFF"/>
        </w:rPr>
        <w:t>phase</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planning</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execution</w:t>
      </w:r>
      <w:r w:rsidRPr="001C2D5B">
        <w:rPr>
          <w:color w:val="000000"/>
          <w:shd w:val="clear" w:color="auto" w:fill="FFFFFF"/>
        </w:rPr>
        <w:t> </w:t>
      </w:r>
      <w:r w:rsidRPr="001C2D5B">
        <w:rPr>
          <w:rStyle w:val="sw"/>
          <w:color w:val="000000"/>
          <w:shd w:val="clear" w:color="auto" w:fill="FFFFFF"/>
        </w:rPr>
        <w:t>marked</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move</w:t>
      </w:r>
      <w:r w:rsidRPr="001C2D5B">
        <w:rPr>
          <w:color w:val="000000"/>
          <w:shd w:val="clear" w:color="auto" w:fill="FFFFFF"/>
        </w:rPr>
        <w:t> </w:t>
      </w:r>
      <w:r w:rsidRPr="001C2D5B">
        <w:rPr>
          <w:rStyle w:val="sw"/>
          <w:color w:val="000000"/>
          <w:shd w:val="clear" w:color="auto" w:fill="FFFFFF"/>
        </w:rPr>
        <w:t>into</w:t>
      </w:r>
      <w:r w:rsidRPr="001C2D5B">
        <w:rPr>
          <w:color w:val="000000"/>
          <w:shd w:val="clear" w:color="auto" w:fill="FFFFFF"/>
        </w:rPr>
        <w:t> </w:t>
      </w:r>
      <w:r w:rsidRPr="001C2D5B">
        <w:rPr>
          <w:rStyle w:val="sw"/>
          <w:color w:val="000000"/>
          <w:shd w:val="clear" w:color="auto" w:fill="FFFFFF"/>
        </w:rPr>
        <w:t>action.</w:t>
      </w:r>
      <w:r w:rsidRPr="001C2D5B">
        <w:rPr>
          <w:color w:val="000000"/>
          <w:shd w:val="clear" w:color="auto" w:fill="FFFFFF"/>
        </w:rPr>
        <w:t> </w:t>
      </w:r>
      <w:r w:rsidRPr="001C2D5B">
        <w:rPr>
          <w:rStyle w:val="sw"/>
          <w:color w:val="000000"/>
          <w:shd w:val="clear" w:color="auto" w:fill="FFFFFF"/>
        </w:rPr>
        <w:t>Numerous</w:t>
      </w:r>
      <w:r w:rsidRPr="001C2D5B">
        <w:rPr>
          <w:color w:val="000000"/>
          <w:shd w:val="clear" w:color="auto" w:fill="FFFFFF"/>
        </w:rPr>
        <w:t> </w:t>
      </w:r>
      <w:r w:rsidRPr="001C2D5B">
        <w:rPr>
          <w:rStyle w:val="sw"/>
          <w:color w:val="000000"/>
          <w:shd w:val="clear" w:color="auto" w:fill="FFFFFF"/>
        </w:rPr>
        <w:t>initiatives</w:t>
      </w:r>
      <w:r w:rsidRPr="001C2D5B">
        <w:rPr>
          <w:color w:val="000000"/>
          <w:shd w:val="clear" w:color="auto" w:fill="FFFFFF"/>
        </w:rPr>
        <w:t> </w:t>
      </w:r>
      <w:r w:rsidRPr="001C2D5B">
        <w:rPr>
          <w:rStyle w:val="sw"/>
          <w:color w:val="000000"/>
          <w:shd w:val="clear" w:color="auto" w:fill="FFFFFF"/>
        </w:rPr>
        <w:t>are</w:t>
      </w:r>
      <w:r w:rsidRPr="001C2D5B">
        <w:rPr>
          <w:color w:val="000000"/>
          <w:shd w:val="clear" w:color="auto" w:fill="FFFFFF"/>
        </w:rPr>
        <w:t> </w:t>
      </w:r>
      <w:r w:rsidRPr="001C2D5B">
        <w:rPr>
          <w:rStyle w:val="sw"/>
          <w:color w:val="000000"/>
          <w:shd w:val="clear" w:color="auto" w:fill="FFFFFF"/>
        </w:rPr>
        <w:t>being</w:t>
      </w:r>
      <w:r w:rsidRPr="001C2D5B">
        <w:rPr>
          <w:color w:val="000000"/>
          <w:shd w:val="clear" w:color="auto" w:fill="FFFFFF"/>
        </w:rPr>
        <w:t> </w:t>
      </w:r>
      <w:r w:rsidRPr="001C2D5B">
        <w:rPr>
          <w:rStyle w:val="sw"/>
          <w:color w:val="000000"/>
          <w:shd w:val="clear" w:color="auto" w:fill="FFFFFF"/>
        </w:rPr>
        <w:t>created</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implemented</w:t>
      </w:r>
      <w:r w:rsidRPr="001C2D5B">
        <w:rPr>
          <w:color w:val="000000"/>
          <w:shd w:val="clear" w:color="auto" w:fill="FFFFFF"/>
        </w:rPr>
        <w:t> </w:t>
      </w:r>
      <w:r w:rsidRPr="001C2D5B">
        <w:rPr>
          <w:rStyle w:val="sw"/>
          <w:color w:val="000000"/>
          <w:shd w:val="clear" w:color="auto" w:fill="FFFFFF"/>
        </w:rPr>
        <w:t>here,</w:t>
      </w:r>
      <w:r w:rsidRPr="001C2D5B">
        <w:rPr>
          <w:color w:val="000000"/>
          <w:shd w:val="clear" w:color="auto" w:fill="FFFFFF"/>
        </w:rPr>
        <w:t> </w:t>
      </w:r>
      <w:r w:rsidRPr="001C2D5B">
        <w:rPr>
          <w:rStyle w:val="sw"/>
          <w:color w:val="000000"/>
          <w:shd w:val="clear" w:color="auto" w:fill="FFFFFF"/>
        </w:rPr>
        <w:t>from</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programs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compost</w:t>
      </w:r>
      <w:r w:rsidRPr="001C2D5B">
        <w:rPr>
          <w:color w:val="000000"/>
          <w:shd w:val="clear" w:color="auto" w:fill="FFFFFF"/>
        </w:rPr>
        <w:t> </w:t>
      </w:r>
      <w:r w:rsidRPr="001C2D5B">
        <w:rPr>
          <w:rStyle w:val="sw"/>
          <w:color w:val="000000"/>
          <w:shd w:val="clear" w:color="auto" w:fill="FFFFFF"/>
        </w:rPr>
        <w:t>facilities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wastewater</w:t>
      </w:r>
      <w:r w:rsidRPr="001C2D5B">
        <w:rPr>
          <w:color w:val="000000"/>
          <w:shd w:val="clear" w:color="auto" w:fill="FFFFFF"/>
        </w:rPr>
        <w:t> </w:t>
      </w:r>
      <w:r w:rsidRPr="001C2D5B">
        <w:rPr>
          <w:rStyle w:val="sw"/>
          <w:color w:val="000000"/>
          <w:shd w:val="clear" w:color="auto" w:fill="FFFFFF"/>
        </w:rPr>
        <w:t>reduction.</w:t>
      </w:r>
      <w:r w:rsidRPr="001C2D5B">
        <w:rPr>
          <w:color w:val="000000"/>
          <w:shd w:val="clear" w:color="auto" w:fill="FFFFFF"/>
        </w:rPr>
        <w:t> </w:t>
      </w:r>
      <w:r w:rsidRPr="001C2D5B">
        <w:rPr>
          <w:rStyle w:val="sw"/>
          <w:color w:val="000000"/>
          <w:shd w:val="clear" w:color="auto" w:fill="FFFFFF"/>
        </w:rPr>
        <w:t>Collaboration</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local</w:t>
      </w:r>
      <w:r w:rsidRPr="001C2D5B">
        <w:rPr>
          <w:color w:val="000000"/>
          <w:shd w:val="clear" w:color="auto" w:fill="FFFFFF"/>
        </w:rPr>
        <w:t> </w:t>
      </w:r>
      <w:r w:rsidRPr="001C2D5B">
        <w:rPr>
          <w:rStyle w:val="sw"/>
          <w:color w:val="000000"/>
          <w:shd w:val="clear" w:color="auto" w:fill="FFFFFF"/>
        </w:rPr>
        <w:t>governments,</w:t>
      </w:r>
      <w:r w:rsidRPr="001C2D5B">
        <w:rPr>
          <w:color w:val="000000"/>
          <w:shd w:val="clear" w:color="auto" w:fill="FFFFFF"/>
        </w:rPr>
        <w:t> </w:t>
      </w:r>
      <w:r w:rsidRPr="001C2D5B">
        <w:rPr>
          <w:rStyle w:val="sw"/>
          <w:color w:val="000000"/>
          <w:shd w:val="clear" w:color="auto" w:fill="FFFFFF"/>
        </w:rPr>
        <w:t>businesses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community</w:t>
      </w:r>
      <w:r w:rsidRPr="001C2D5B">
        <w:rPr>
          <w:color w:val="000000"/>
          <w:shd w:val="clear" w:color="auto" w:fill="FFFFFF"/>
        </w:rPr>
        <w:t> </w:t>
      </w:r>
      <w:r w:rsidRPr="001C2D5B">
        <w:rPr>
          <w:rStyle w:val="sw"/>
          <w:color w:val="000000"/>
          <w:shd w:val="clear" w:color="auto" w:fill="FFFFFF"/>
        </w:rPr>
        <w:t>organizations</w:t>
      </w:r>
      <w:r w:rsidRPr="001C2D5B">
        <w:rPr>
          <w:color w:val="000000"/>
          <w:shd w:val="clear" w:color="auto" w:fill="FFFFFF"/>
        </w:rPr>
        <w:t> </w:t>
      </w:r>
      <w:r w:rsidRPr="001C2D5B">
        <w:rPr>
          <w:rStyle w:val="sw"/>
          <w:color w:val="000000"/>
          <w:shd w:val="clear" w:color="auto" w:fill="FFFFFF"/>
        </w:rPr>
        <w:t>makes</w:t>
      </w:r>
      <w:r w:rsidRPr="001C2D5B">
        <w:rPr>
          <w:color w:val="000000"/>
          <w:shd w:val="clear" w:color="auto" w:fill="FFFFFF"/>
        </w:rPr>
        <w:t> </w:t>
      </w:r>
      <w:r w:rsidRPr="001C2D5B">
        <w:rPr>
          <w:rStyle w:val="sw"/>
          <w:color w:val="000000"/>
          <w:shd w:val="clear" w:color="auto" w:fill="FFFFFF"/>
        </w:rPr>
        <w:t>it</w:t>
      </w:r>
      <w:r w:rsidRPr="001C2D5B">
        <w:rPr>
          <w:color w:val="000000"/>
          <w:shd w:val="clear" w:color="auto" w:fill="FFFFFF"/>
        </w:rPr>
        <w:t> </w:t>
      </w:r>
      <w:r w:rsidRPr="001C2D5B">
        <w:rPr>
          <w:rStyle w:val="sw"/>
          <w:color w:val="000000"/>
          <w:shd w:val="clear" w:color="auto" w:fill="FFFFFF"/>
        </w:rPr>
        <w:t>easier</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pool</w:t>
      </w:r>
      <w:r w:rsidRPr="001C2D5B">
        <w:rPr>
          <w:color w:val="000000"/>
          <w:shd w:val="clear" w:color="auto" w:fill="FFFFFF"/>
        </w:rPr>
        <w:t> </w:t>
      </w:r>
      <w:r w:rsidRPr="001C2D5B">
        <w:rPr>
          <w:rStyle w:val="sw"/>
          <w:color w:val="000000"/>
          <w:shd w:val="clear" w:color="auto" w:fill="FFFFFF"/>
        </w:rPr>
        <w:t>resources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expertise</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increase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impact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basis</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successful</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integration</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technological</w:t>
      </w:r>
      <w:r w:rsidRPr="001C2D5B">
        <w:rPr>
          <w:color w:val="000000"/>
          <w:shd w:val="clear" w:color="auto" w:fill="FFFFFF"/>
        </w:rPr>
        <w:t> </w:t>
      </w:r>
      <w:r w:rsidRPr="001C2D5B">
        <w:rPr>
          <w:rStyle w:val="sw"/>
          <w:color w:val="000000"/>
          <w:shd w:val="clear" w:color="auto" w:fill="FFFFFF"/>
        </w:rPr>
        <w:t>processes.</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professional</w:t>
      </w:r>
      <w:r w:rsidRPr="001C2D5B">
        <w:rPr>
          <w:color w:val="000000"/>
          <w:shd w:val="clear" w:color="auto" w:fill="FFFFFF"/>
        </w:rPr>
        <w:t> </w:t>
      </w:r>
      <w:r w:rsidRPr="001C2D5B">
        <w:rPr>
          <w:rStyle w:val="sw"/>
          <w:color w:val="000000"/>
          <w:shd w:val="clear" w:color="auto" w:fill="FFFFFF"/>
        </w:rPr>
        <w:t>conveyor</w:t>
      </w:r>
      <w:r w:rsidRPr="001C2D5B">
        <w:rPr>
          <w:color w:val="000000"/>
          <w:shd w:val="clear" w:color="auto" w:fill="FFFFFF"/>
        </w:rPr>
        <w:t> </w:t>
      </w:r>
      <w:r w:rsidRPr="001C2D5B">
        <w:rPr>
          <w:rStyle w:val="sw"/>
          <w:color w:val="000000"/>
          <w:shd w:val="clear" w:color="auto" w:fill="FFFFFF"/>
        </w:rPr>
        <w:t>equipped</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separators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distributors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ensure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disposal</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Using</w:t>
      </w:r>
      <w:r w:rsidRPr="001C2D5B">
        <w:rPr>
          <w:color w:val="000000"/>
          <w:shd w:val="clear" w:color="auto" w:fill="FFFFFF"/>
        </w:rPr>
        <w:t> </w:t>
      </w:r>
      <w:r w:rsidRPr="001C2D5B">
        <w:rPr>
          <w:rStyle w:val="sw"/>
          <w:color w:val="000000"/>
          <w:shd w:val="clear" w:color="auto" w:fill="FFFFFF"/>
        </w:rPr>
        <w:t>cameras</w:t>
      </w:r>
      <w:r w:rsidRPr="001C2D5B">
        <w:rPr>
          <w:color w:val="000000"/>
          <w:shd w:val="clear" w:color="auto" w:fill="FFFFFF"/>
        </w:rPr>
        <w:t> </w:t>
      </w:r>
      <w:r w:rsidRPr="001C2D5B">
        <w:rPr>
          <w:rStyle w:val="sw"/>
          <w:color w:val="000000"/>
          <w:shd w:val="clear" w:color="auto" w:fill="FFFFFF"/>
        </w:rPr>
        <w:t>combined</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machine</w:t>
      </w:r>
      <w:r w:rsidRPr="001C2D5B">
        <w:rPr>
          <w:color w:val="000000"/>
          <w:shd w:val="clear" w:color="auto" w:fill="FFFFFF"/>
        </w:rPr>
        <w:t> </w:t>
      </w:r>
      <w:r w:rsidRPr="001C2D5B">
        <w:rPr>
          <w:rStyle w:val="sw"/>
          <w:color w:val="000000"/>
          <w:shd w:val="clear" w:color="auto" w:fill="FFFFFF"/>
        </w:rPr>
        <w:t>learning</w:t>
      </w:r>
      <w:r w:rsidRPr="001C2D5B">
        <w:rPr>
          <w:color w:val="000000"/>
          <w:shd w:val="clear" w:color="auto" w:fill="FFFFFF"/>
        </w:rPr>
        <w:t> </w:t>
      </w:r>
      <w:r w:rsidRPr="001C2D5B">
        <w:rPr>
          <w:rStyle w:val="sw"/>
          <w:color w:val="000000"/>
          <w:shd w:val="clear" w:color="auto" w:fill="FFFFFF"/>
        </w:rPr>
        <w:t>algorithms</w:t>
      </w:r>
      <w:r w:rsidRPr="001C2D5B">
        <w:rPr>
          <w:color w:val="000000"/>
          <w:shd w:val="clear" w:color="auto" w:fill="FFFFFF"/>
        </w:rPr>
        <w:t> </w:t>
      </w:r>
      <w:r w:rsidRPr="001C2D5B">
        <w:rPr>
          <w:rStyle w:val="sw"/>
          <w:color w:val="000000"/>
          <w:shd w:val="clear" w:color="auto" w:fill="FFFFFF"/>
        </w:rPr>
        <w:t>like</w:t>
      </w:r>
      <w:r w:rsidRPr="001C2D5B">
        <w:rPr>
          <w:color w:val="000000"/>
          <w:shd w:val="clear" w:color="auto" w:fill="FFFFFF"/>
        </w:rPr>
        <w:t> </w:t>
      </w:r>
      <w:r w:rsidRPr="001C2D5B">
        <w:rPr>
          <w:rStyle w:val="sw"/>
          <w:color w:val="000000"/>
          <w:shd w:val="clear" w:color="auto" w:fill="FFFFFF"/>
        </w:rPr>
        <w:t>YOLO</w:t>
      </w:r>
      <w:r w:rsidRPr="001C2D5B">
        <w:rPr>
          <w:color w:val="000000"/>
          <w:shd w:val="clear" w:color="auto" w:fill="FFFFFF"/>
        </w:rPr>
        <w:t> </w:t>
      </w:r>
      <w:r w:rsidRPr="001C2D5B">
        <w:rPr>
          <w:rStyle w:val="sw"/>
          <w:color w:val="000000"/>
          <w:shd w:val="clear" w:color="auto" w:fill="FFFFFF"/>
        </w:rPr>
        <w:t>can</w:t>
      </w:r>
      <w:r w:rsidRPr="001C2D5B">
        <w:rPr>
          <w:color w:val="000000"/>
          <w:shd w:val="clear" w:color="auto" w:fill="FFFFFF"/>
        </w:rPr>
        <w:t> </w:t>
      </w:r>
      <w:r w:rsidRPr="001C2D5B">
        <w:rPr>
          <w:rStyle w:val="sw"/>
          <w:color w:val="000000"/>
          <w:shd w:val="clear" w:color="auto" w:fill="FFFFFF"/>
        </w:rPr>
        <w:t>achieve</w:t>
      </w:r>
      <w:r w:rsidRPr="001C2D5B">
        <w:rPr>
          <w:color w:val="000000"/>
          <w:shd w:val="clear" w:color="auto" w:fill="FFFFFF"/>
        </w:rPr>
        <w:t> </w:t>
      </w:r>
      <w:r w:rsidRPr="001C2D5B">
        <w:rPr>
          <w:rStyle w:val="sw"/>
          <w:color w:val="000000"/>
          <w:shd w:val="clear" w:color="auto" w:fill="FFFFFF"/>
        </w:rPr>
        <w:t>unprecedented</w:t>
      </w:r>
      <w:r w:rsidRPr="001C2D5B">
        <w:rPr>
          <w:color w:val="000000"/>
          <w:shd w:val="clear" w:color="auto" w:fill="FFFFFF"/>
        </w:rPr>
        <w:t> </w:t>
      </w:r>
      <w:r w:rsidRPr="001C2D5B">
        <w:rPr>
          <w:rStyle w:val="sw"/>
          <w:color w:val="000000"/>
          <w:shd w:val="clear" w:color="auto" w:fill="FFFFFF"/>
        </w:rPr>
        <w:t>results</w:t>
      </w:r>
      <w:r w:rsidRPr="001C2D5B">
        <w:rPr>
          <w:color w:val="000000"/>
          <w:shd w:val="clear" w:color="auto" w:fill="FFFFFF"/>
        </w:rPr>
        <w:t> </w:t>
      </w:r>
      <w:r w:rsidRPr="001C2D5B">
        <w:rPr>
          <w:rStyle w:val="sw"/>
          <w:color w:val="000000"/>
          <w:shd w:val="clear" w:color="auto" w:fill="FFFFFF"/>
        </w:rPr>
        <w:t>in</w:t>
      </w:r>
      <w:r w:rsidRPr="001C2D5B">
        <w:rPr>
          <w:color w:val="000000"/>
          <w:shd w:val="clear" w:color="auto" w:fill="FFFFFF"/>
        </w:rPr>
        <w:t> </w:t>
      </w:r>
      <w:r w:rsidRPr="001C2D5B">
        <w:rPr>
          <w:rStyle w:val="sw"/>
          <w:color w:val="000000"/>
          <w:shd w:val="clear" w:color="auto" w:fill="FFFFFF"/>
        </w:rPr>
        <w:t>instant</w:t>
      </w:r>
      <w:r w:rsidRPr="001C2D5B">
        <w:rPr>
          <w:color w:val="000000"/>
          <w:shd w:val="clear" w:color="auto" w:fill="FFFFFF"/>
        </w:rPr>
        <w:t> </w:t>
      </w:r>
      <w:r w:rsidRPr="001C2D5B">
        <w:rPr>
          <w:rStyle w:val="sw"/>
          <w:color w:val="000000"/>
          <w:shd w:val="clear" w:color="auto" w:fill="FFFFFF"/>
        </w:rPr>
        <w:t>garbage</w:t>
      </w:r>
      <w:r w:rsidRPr="001C2D5B">
        <w:rPr>
          <w:color w:val="000000"/>
          <w:shd w:val="clear" w:color="auto" w:fill="FFFFFF"/>
        </w:rPr>
        <w:t> </w:t>
      </w:r>
      <w:r w:rsidRPr="001C2D5B">
        <w:rPr>
          <w:rStyle w:val="sw"/>
          <w:color w:val="000000"/>
          <w:shd w:val="clear" w:color="auto" w:fill="FFFFFF"/>
        </w:rPr>
        <w:t>classification.</w:t>
      </w:r>
      <w:r w:rsidRPr="001C2D5B">
        <w:rPr>
          <w:color w:val="000000"/>
          <w:shd w:val="clear" w:color="auto" w:fill="FFFFFF"/>
        </w:rPr>
        <w:t> </w:t>
      </w:r>
      <w:r w:rsidRPr="001C2D5B">
        <w:rPr>
          <w:rStyle w:val="sw"/>
          <w:color w:val="000000"/>
          <w:shd w:val="clear" w:color="auto" w:fill="FFFFFF"/>
        </w:rPr>
        <w:t>This</w:t>
      </w:r>
      <w:r w:rsidRPr="001C2D5B">
        <w:rPr>
          <w:color w:val="000000"/>
          <w:shd w:val="clear" w:color="auto" w:fill="FFFFFF"/>
        </w:rPr>
        <w:t> </w:t>
      </w:r>
      <w:r w:rsidRPr="001C2D5B">
        <w:rPr>
          <w:rStyle w:val="sw"/>
          <w:color w:val="000000"/>
          <w:shd w:val="clear" w:color="auto" w:fill="FFFFFF"/>
        </w:rPr>
        <w:t>automated</w:t>
      </w:r>
      <w:r w:rsidRPr="001C2D5B">
        <w:rPr>
          <w:color w:val="000000"/>
          <w:shd w:val="clear" w:color="auto" w:fill="FFFFFF"/>
        </w:rPr>
        <w:t> </w:t>
      </w:r>
      <w:r w:rsidRPr="001C2D5B">
        <w:rPr>
          <w:rStyle w:val="sw"/>
          <w:color w:val="000000"/>
          <w:shd w:val="clear" w:color="auto" w:fill="FFFFFF"/>
        </w:rPr>
        <w:t>decision-making</w:t>
      </w:r>
      <w:r w:rsidRPr="001C2D5B">
        <w:rPr>
          <w:color w:val="000000"/>
          <w:shd w:val="clear" w:color="auto" w:fill="FFFFFF"/>
        </w:rPr>
        <w:t> </w:t>
      </w:r>
      <w:r w:rsidRPr="001C2D5B">
        <w:rPr>
          <w:rStyle w:val="sw"/>
          <w:color w:val="000000"/>
          <w:shd w:val="clear" w:color="auto" w:fill="FFFFFF"/>
        </w:rPr>
        <w:t>process</w:t>
      </w:r>
      <w:r w:rsidRPr="001C2D5B">
        <w:rPr>
          <w:color w:val="000000"/>
          <w:shd w:val="clear" w:color="auto" w:fill="FFFFFF"/>
        </w:rPr>
        <w:t> </w:t>
      </w:r>
      <w:r w:rsidRPr="001C2D5B">
        <w:rPr>
          <w:rStyle w:val="sw"/>
          <w:color w:val="000000"/>
          <w:shd w:val="clear" w:color="auto" w:fill="FFFFFF"/>
        </w:rPr>
        <w:t>simplifies</w:t>
      </w:r>
      <w:r w:rsidRPr="001C2D5B">
        <w:rPr>
          <w:color w:val="000000"/>
          <w:shd w:val="clear" w:color="auto" w:fill="FFFFFF"/>
        </w:rPr>
        <w:t> </w:t>
      </w:r>
      <w:r w:rsidRPr="001C2D5B">
        <w:rPr>
          <w:rStyle w:val="sw"/>
          <w:color w:val="000000"/>
          <w:shd w:val="clear" w:color="auto" w:fill="FFFFFF"/>
        </w:rPr>
        <w:t>operations,</w:t>
      </w:r>
      <w:r w:rsidRPr="001C2D5B">
        <w:rPr>
          <w:color w:val="000000"/>
          <w:shd w:val="clear" w:color="auto" w:fill="FFFFFF"/>
        </w:rPr>
        <w:t> </w:t>
      </w:r>
      <w:r w:rsidRPr="001C2D5B">
        <w:rPr>
          <w:rStyle w:val="sw"/>
          <w:color w:val="000000"/>
          <w:shd w:val="clear" w:color="auto" w:fill="FFFFFF"/>
        </w:rPr>
        <w:t>reduces</w:t>
      </w:r>
      <w:r w:rsidRPr="001C2D5B">
        <w:rPr>
          <w:color w:val="000000"/>
          <w:shd w:val="clear" w:color="auto" w:fill="FFFFFF"/>
        </w:rPr>
        <w:t> </w:t>
      </w:r>
      <w:r w:rsidRPr="001C2D5B">
        <w:rPr>
          <w:rStyle w:val="sw"/>
          <w:color w:val="000000"/>
          <w:shd w:val="clear" w:color="auto" w:fill="FFFFFF"/>
        </w:rPr>
        <w:t>human</w:t>
      </w:r>
      <w:r w:rsidRPr="001C2D5B">
        <w:rPr>
          <w:color w:val="000000"/>
          <w:shd w:val="clear" w:color="auto" w:fill="FFFFFF"/>
        </w:rPr>
        <w:t> </w:t>
      </w:r>
      <w:r w:rsidRPr="001C2D5B">
        <w:rPr>
          <w:rStyle w:val="sw"/>
          <w:color w:val="000000"/>
          <w:shd w:val="clear" w:color="auto" w:fill="FFFFFF"/>
        </w:rPr>
        <w:t>intervention</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increases</w:t>
      </w:r>
      <w:r w:rsidRPr="001C2D5B">
        <w:rPr>
          <w:color w:val="000000"/>
          <w:shd w:val="clear" w:color="auto" w:fill="FFFFFF"/>
        </w:rPr>
        <w:t> </w:t>
      </w:r>
      <w:r w:rsidRPr="001C2D5B">
        <w:rPr>
          <w:rStyle w:val="sw"/>
          <w:color w:val="000000"/>
          <w:shd w:val="clear" w:color="auto" w:fill="FFFFFF"/>
        </w:rPr>
        <w:t>efficiency.</w:t>
      </w:r>
      <w:r w:rsidRPr="001C2D5B">
        <w:rPr>
          <w:color w:val="000000"/>
          <w:shd w:val="clear" w:color="auto" w:fill="FFFFFF"/>
        </w:rPr>
        <w:t> </w:t>
      </w:r>
      <w:r w:rsidRPr="001C2D5B">
        <w:rPr>
          <w:rStyle w:val="sw"/>
          <w:color w:val="000000"/>
          <w:shd w:val="clear" w:color="auto" w:fill="FFFFFF"/>
        </w:rPr>
        <w:t>Moreover,</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program</w:t>
      </w:r>
      <w:r w:rsidRPr="001C2D5B">
        <w:rPr>
          <w:color w:val="000000"/>
          <w:shd w:val="clear" w:color="auto" w:fill="FFFFFF"/>
        </w:rPr>
        <w:t> </w:t>
      </w:r>
      <w:r w:rsidRPr="001C2D5B">
        <w:rPr>
          <w:rStyle w:val="sw"/>
          <w:color w:val="000000"/>
          <w:shd w:val="clear" w:color="auto" w:fill="FFFFFF"/>
        </w:rPr>
        <w:t>is</w:t>
      </w:r>
      <w:r w:rsidRPr="001C2D5B">
        <w:rPr>
          <w:color w:val="000000"/>
          <w:shd w:val="clear" w:color="auto" w:fill="FFFFFF"/>
        </w:rPr>
        <w:t> </w:t>
      </w:r>
      <w:r w:rsidRPr="001C2D5B">
        <w:rPr>
          <w:rStyle w:val="sw"/>
          <w:color w:val="000000"/>
          <w:shd w:val="clear" w:color="auto" w:fill="FFFFFF"/>
        </w:rPr>
        <w:t>particularly</w:t>
      </w:r>
      <w:r w:rsidRPr="001C2D5B">
        <w:rPr>
          <w:color w:val="000000"/>
          <w:shd w:val="clear" w:color="auto" w:fill="FFFFFF"/>
        </w:rPr>
        <w:t> </w:t>
      </w:r>
      <w:r w:rsidRPr="001C2D5B">
        <w:rPr>
          <w:rStyle w:val="sw"/>
          <w:color w:val="000000"/>
          <w:shd w:val="clear" w:color="auto" w:fill="FFFFFF"/>
        </w:rPr>
        <w:t>important</w:t>
      </w:r>
      <w:r w:rsidRPr="001C2D5B">
        <w:rPr>
          <w:color w:val="000000"/>
          <w:shd w:val="clear" w:color="auto" w:fill="FFFFFF"/>
        </w:rPr>
        <w:t> </w:t>
      </w:r>
      <w:r w:rsidRPr="001C2D5B">
        <w:rPr>
          <w:rStyle w:val="sw"/>
          <w:color w:val="000000"/>
          <w:shd w:val="clear" w:color="auto" w:fill="FFFFFF"/>
        </w:rPr>
        <w:t>for</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collection</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plastic</w:t>
      </w:r>
      <w:r w:rsidRPr="001C2D5B">
        <w:rPr>
          <w:color w:val="000000"/>
          <w:shd w:val="clear" w:color="auto" w:fill="FFFFFF"/>
        </w:rPr>
        <w:t> </w:t>
      </w:r>
      <w:r w:rsidRPr="001C2D5B">
        <w:rPr>
          <w:rStyle w:val="sw"/>
          <w:color w:val="000000"/>
          <w:shd w:val="clear" w:color="auto" w:fill="FFFFFF"/>
        </w:rPr>
        <w:t>bottles</w:t>
      </w:r>
      <w:r w:rsidRPr="001C2D5B">
        <w:rPr>
          <w:color w:val="000000"/>
          <w:shd w:val="clear" w:color="auto" w:fill="FFFFFF"/>
        </w:rPr>
        <w:t> </w:t>
      </w:r>
      <w:r w:rsidRPr="001C2D5B">
        <w:rPr>
          <w:rStyle w:val="sw"/>
          <w:color w:val="000000"/>
          <w:shd w:val="clear" w:color="auto" w:fill="FFFFFF"/>
        </w:rPr>
        <w:t>due</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their</w:t>
      </w:r>
      <w:r w:rsidRPr="001C2D5B">
        <w:rPr>
          <w:color w:val="000000"/>
          <w:shd w:val="clear" w:color="auto" w:fill="FFFFFF"/>
        </w:rPr>
        <w:t> </w:t>
      </w:r>
      <w:r w:rsidRPr="001C2D5B">
        <w:rPr>
          <w:rStyle w:val="sw"/>
          <w:color w:val="000000"/>
          <w:shd w:val="clear" w:color="auto" w:fill="FFFFFF"/>
        </w:rPr>
        <w:t>huge</w:t>
      </w:r>
      <w:r w:rsidRPr="001C2D5B">
        <w:rPr>
          <w:color w:val="000000"/>
          <w:shd w:val="clear" w:color="auto" w:fill="FFFFFF"/>
        </w:rPr>
        <w:t> </w:t>
      </w:r>
      <w:r w:rsidRPr="001C2D5B">
        <w:rPr>
          <w:rStyle w:val="sw"/>
          <w:color w:val="000000"/>
          <w:shd w:val="clear" w:color="auto" w:fill="FFFFFF"/>
        </w:rPr>
        <w:t>impact</w:t>
      </w:r>
      <w:r w:rsidRPr="001C2D5B">
        <w:rPr>
          <w:color w:val="000000"/>
          <w:shd w:val="clear" w:color="auto" w:fill="FFFFFF"/>
        </w:rPr>
        <w:t> </w:t>
      </w:r>
      <w:r w:rsidRPr="001C2D5B">
        <w:rPr>
          <w:rStyle w:val="sw"/>
          <w:color w:val="000000"/>
          <w:shd w:val="clear" w:color="auto" w:fill="FFFFFF"/>
        </w:rPr>
        <w:t>on</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environment</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recognition</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their</w:t>
      </w:r>
      <w:r w:rsidRPr="001C2D5B">
        <w:rPr>
          <w:color w:val="000000"/>
          <w:shd w:val="clear" w:color="auto" w:fill="FFFFFF"/>
        </w:rPr>
        <w:t> </w:t>
      </w:r>
      <w:r w:rsidRPr="001C2D5B">
        <w:rPr>
          <w:rStyle w:val="sw"/>
          <w:color w:val="000000"/>
          <w:shd w:val="clear" w:color="auto" w:fill="FFFFFF"/>
        </w:rPr>
        <w:t>recycling</w:t>
      </w:r>
      <w:r w:rsidRPr="001C2D5B">
        <w:rPr>
          <w:color w:val="000000"/>
          <w:shd w:val="clear" w:color="auto" w:fill="FFFFFF"/>
        </w:rPr>
        <w:t> </w:t>
      </w:r>
      <w:r w:rsidRPr="001C2D5B">
        <w:rPr>
          <w:rStyle w:val="sw"/>
          <w:color w:val="000000"/>
          <w:shd w:val="clear" w:color="auto" w:fill="FFFFFF"/>
        </w:rPr>
        <w:t>possibilities.</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program</w:t>
      </w:r>
      <w:r w:rsidRPr="001C2D5B">
        <w:rPr>
          <w:color w:val="000000"/>
          <w:shd w:val="clear" w:color="auto" w:fill="FFFFFF"/>
        </w:rPr>
        <w:t> </w:t>
      </w:r>
      <w:r w:rsidRPr="001C2D5B">
        <w:rPr>
          <w:rStyle w:val="sw"/>
          <w:color w:val="000000"/>
          <w:shd w:val="clear" w:color="auto" w:fill="FFFFFF"/>
        </w:rPr>
        <w:t>helps</w:t>
      </w:r>
      <w:r w:rsidRPr="001C2D5B">
        <w:rPr>
          <w:color w:val="000000"/>
          <w:shd w:val="clear" w:color="auto" w:fill="FFFFFF"/>
        </w:rPr>
        <w:t> </w:t>
      </w:r>
      <w:r w:rsidRPr="001C2D5B">
        <w:rPr>
          <w:rStyle w:val="sw"/>
          <w:color w:val="000000"/>
          <w:shd w:val="clear" w:color="auto" w:fill="FFFFFF"/>
        </w:rPr>
        <w:t>reduce</w:t>
      </w:r>
      <w:r w:rsidRPr="001C2D5B">
        <w:rPr>
          <w:color w:val="000000"/>
          <w:shd w:val="clear" w:color="auto" w:fill="FFFFFF"/>
        </w:rPr>
        <w:t> </w:t>
      </w:r>
      <w:r w:rsidRPr="001C2D5B">
        <w:rPr>
          <w:rStyle w:val="sw"/>
          <w:color w:val="000000"/>
          <w:shd w:val="clear" w:color="auto" w:fill="FFFFFF"/>
        </w:rPr>
        <w:t>plastic</w:t>
      </w:r>
      <w:r w:rsidRPr="001C2D5B">
        <w:rPr>
          <w:color w:val="000000"/>
          <w:shd w:val="clear" w:color="auto" w:fill="FFFFFF"/>
        </w:rPr>
        <w:t> </w:t>
      </w:r>
      <w:r w:rsidRPr="001C2D5B">
        <w:rPr>
          <w:rStyle w:val="sw"/>
          <w:color w:val="000000"/>
          <w:shd w:val="clear" w:color="auto" w:fill="FFFFFF"/>
        </w:rPr>
        <w:t>pollution</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promote</w:t>
      </w:r>
      <w:r w:rsidRPr="001C2D5B">
        <w:rPr>
          <w:color w:val="000000"/>
          <w:shd w:val="clear" w:color="auto" w:fill="FFFFFF"/>
        </w:rPr>
        <w:t> </w:t>
      </w:r>
      <w:r w:rsidRPr="001C2D5B">
        <w:rPr>
          <w:rStyle w:val="sw"/>
          <w:color w:val="000000"/>
          <w:shd w:val="clear" w:color="auto" w:fill="FFFFFF"/>
        </w:rPr>
        <w:t>circular</w:t>
      </w:r>
      <w:r w:rsidRPr="001C2D5B">
        <w:rPr>
          <w:color w:val="000000"/>
          <w:shd w:val="clear" w:color="auto" w:fill="FFFFFF"/>
        </w:rPr>
        <w:t> </w:t>
      </w:r>
      <w:r w:rsidRPr="001C2D5B">
        <w:rPr>
          <w:rStyle w:val="sw"/>
          <w:color w:val="000000"/>
          <w:shd w:val="clear" w:color="auto" w:fill="FFFFFF"/>
        </w:rPr>
        <w:t>business</w:t>
      </w:r>
      <w:r w:rsidRPr="001C2D5B">
        <w:rPr>
          <w:color w:val="000000"/>
          <w:shd w:val="clear" w:color="auto" w:fill="FFFFFF"/>
        </w:rPr>
        <w:t> </w:t>
      </w:r>
      <w:r w:rsidRPr="001C2D5B">
        <w:rPr>
          <w:rStyle w:val="sw"/>
          <w:color w:val="000000"/>
          <w:shd w:val="clear" w:color="auto" w:fill="FFFFFF"/>
        </w:rPr>
        <w:t>models</w:t>
      </w:r>
      <w:r w:rsidRPr="001C2D5B">
        <w:rPr>
          <w:color w:val="000000"/>
          <w:shd w:val="clear" w:color="auto" w:fill="FFFFFF"/>
        </w:rPr>
        <w:t> </w:t>
      </w:r>
      <w:r w:rsidRPr="001C2D5B">
        <w:rPr>
          <w:rStyle w:val="sw"/>
          <w:color w:val="000000"/>
          <w:shd w:val="clear" w:color="auto" w:fill="FFFFFF"/>
        </w:rPr>
        <w:t>by</w:t>
      </w:r>
      <w:r w:rsidRPr="001C2D5B">
        <w:rPr>
          <w:color w:val="000000"/>
          <w:shd w:val="clear" w:color="auto" w:fill="FFFFFF"/>
        </w:rPr>
        <w:t> </w:t>
      </w:r>
      <w:r w:rsidRPr="001C2D5B">
        <w:rPr>
          <w:rStyle w:val="sw"/>
          <w:color w:val="000000"/>
          <w:shd w:val="clear" w:color="auto" w:fill="FFFFFF"/>
        </w:rPr>
        <w:t>emphasizing</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diversion</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this</w:t>
      </w:r>
      <w:r w:rsidRPr="001C2D5B">
        <w:rPr>
          <w:color w:val="000000"/>
          <w:shd w:val="clear" w:color="auto" w:fill="FFFFFF"/>
        </w:rPr>
        <w:t> </w:t>
      </w:r>
      <w:r w:rsidRPr="001C2D5B">
        <w:rPr>
          <w:rStyle w:val="sw"/>
          <w:color w:val="000000"/>
          <w:shd w:val="clear" w:color="auto" w:fill="FFFFFF"/>
        </w:rPr>
        <w:t>material</w:t>
      </w:r>
      <w:r w:rsidRPr="001C2D5B">
        <w:rPr>
          <w:color w:val="000000"/>
          <w:shd w:val="clear" w:color="auto" w:fill="FFFFFF"/>
        </w:rPr>
        <w:t> </w:t>
      </w:r>
      <w:r w:rsidRPr="001C2D5B">
        <w:rPr>
          <w:rStyle w:val="sw"/>
          <w:color w:val="000000"/>
          <w:shd w:val="clear" w:color="auto" w:fill="FFFFFF"/>
        </w:rPr>
        <w:t>from</w:t>
      </w:r>
      <w:r w:rsidRPr="001C2D5B">
        <w:rPr>
          <w:color w:val="000000"/>
          <w:shd w:val="clear" w:color="auto" w:fill="FFFFFF"/>
        </w:rPr>
        <w:t> </w:t>
      </w:r>
      <w:r w:rsidRPr="001C2D5B">
        <w:rPr>
          <w:rStyle w:val="sw"/>
          <w:color w:val="000000"/>
          <w:shd w:val="clear" w:color="auto" w:fill="FFFFFF"/>
        </w:rPr>
        <w:t>landfills.</w:t>
      </w:r>
      <w:r w:rsidRPr="001C2D5B">
        <w:rPr>
          <w:color w:val="000000"/>
          <w:shd w:val="clear" w:color="auto" w:fill="FFFFFF"/>
        </w:rPr>
        <w:t> </w:t>
      </w:r>
      <w:r w:rsidRPr="001C2D5B">
        <w:rPr>
          <w:rStyle w:val="sw"/>
          <w:color w:val="000000"/>
          <w:shd w:val="clear" w:color="auto" w:fill="FFFFFF"/>
        </w:rPr>
        <w:t>Ongoing</w:t>
      </w:r>
      <w:r w:rsidRPr="001C2D5B">
        <w:rPr>
          <w:color w:val="000000"/>
          <w:shd w:val="clear" w:color="auto" w:fill="FFFFFF"/>
        </w:rPr>
        <w:t> </w:t>
      </w:r>
      <w:r w:rsidRPr="001C2D5B">
        <w:rPr>
          <w:rStyle w:val="sw"/>
          <w:color w:val="000000"/>
          <w:shd w:val="clear" w:color="auto" w:fill="FFFFFF"/>
        </w:rPr>
        <w:t>monitoring</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evaluation</w:t>
      </w:r>
      <w:r w:rsidRPr="001C2D5B">
        <w:rPr>
          <w:color w:val="000000"/>
          <w:shd w:val="clear" w:color="auto" w:fill="FFFFFF"/>
        </w:rPr>
        <w:t> </w:t>
      </w:r>
      <w:r w:rsidRPr="001C2D5B">
        <w:rPr>
          <w:rStyle w:val="sw"/>
          <w:color w:val="000000"/>
          <w:shd w:val="clear" w:color="auto" w:fill="FFFFFF"/>
        </w:rPr>
        <w:t>tools</w:t>
      </w:r>
      <w:r w:rsidRPr="001C2D5B">
        <w:rPr>
          <w:color w:val="000000"/>
          <w:shd w:val="clear" w:color="auto" w:fill="FFFFFF"/>
        </w:rPr>
        <w:t> </w:t>
      </w:r>
      <w:r w:rsidRPr="001C2D5B">
        <w:rPr>
          <w:rStyle w:val="sw"/>
          <w:color w:val="000000"/>
          <w:shd w:val="clear" w:color="auto" w:fill="FFFFFF"/>
        </w:rPr>
        <w:t>are</w:t>
      </w:r>
      <w:r w:rsidRPr="001C2D5B">
        <w:rPr>
          <w:color w:val="000000"/>
          <w:shd w:val="clear" w:color="auto" w:fill="FFFFFF"/>
        </w:rPr>
        <w:t> </w:t>
      </w:r>
      <w:r w:rsidRPr="001C2D5B">
        <w:rPr>
          <w:rStyle w:val="sw"/>
          <w:color w:val="000000"/>
          <w:shd w:val="clear" w:color="auto" w:fill="FFFFFF"/>
        </w:rPr>
        <w:t>used</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track</w:t>
      </w:r>
      <w:r w:rsidRPr="001C2D5B">
        <w:rPr>
          <w:color w:val="000000"/>
          <w:shd w:val="clear" w:color="auto" w:fill="FFFFFF"/>
        </w:rPr>
        <w:t> </w:t>
      </w:r>
      <w:r w:rsidRPr="001C2D5B">
        <w:rPr>
          <w:rStyle w:val="sw"/>
          <w:color w:val="000000"/>
          <w:shd w:val="clear" w:color="auto" w:fill="FFFFFF"/>
        </w:rPr>
        <w:t>progress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measure</w:t>
      </w:r>
      <w:r w:rsidRPr="001C2D5B">
        <w:rPr>
          <w:color w:val="000000"/>
          <w:shd w:val="clear" w:color="auto" w:fill="FFFFFF"/>
        </w:rPr>
        <w:t> </w:t>
      </w:r>
      <w:r w:rsidRPr="001C2D5B">
        <w:rPr>
          <w:rStyle w:val="sw"/>
          <w:color w:val="000000"/>
          <w:shd w:val="clear" w:color="auto" w:fill="FFFFFF"/>
        </w:rPr>
        <w:t>impact</w:t>
      </w:r>
      <w:r w:rsidRPr="001C2D5B">
        <w:rPr>
          <w:color w:val="000000"/>
          <w:shd w:val="clear" w:color="auto" w:fill="FFFFFF"/>
        </w:rPr>
        <w:t> </w:t>
      </w:r>
      <w:r w:rsidRPr="001C2D5B">
        <w:rPr>
          <w:rStyle w:val="sw"/>
          <w:color w:val="000000"/>
          <w:shd w:val="clear" w:color="auto" w:fill="FFFFFF"/>
        </w:rPr>
        <w:t>throughout</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Maintain</w:t>
      </w:r>
      <w:r w:rsidRPr="001C2D5B">
        <w:rPr>
          <w:color w:val="000000"/>
          <w:shd w:val="clear" w:color="auto" w:fill="FFFFFF"/>
        </w:rPr>
        <w:t> </w:t>
      </w:r>
      <w:r w:rsidRPr="001C2D5B">
        <w:rPr>
          <w:rStyle w:val="sw"/>
          <w:color w:val="000000"/>
          <w:shd w:val="clear" w:color="auto" w:fill="FFFFFF"/>
        </w:rPr>
        <w:t>coordination</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stakeholders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community</w:t>
      </w:r>
      <w:r w:rsidRPr="001C2D5B">
        <w:rPr>
          <w:color w:val="000000"/>
          <w:shd w:val="clear" w:color="auto" w:fill="FFFFFF"/>
        </w:rPr>
        <w:t> </w:t>
      </w:r>
      <w:r w:rsidRPr="001C2D5B">
        <w:rPr>
          <w:rStyle w:val="sw"/>
          <w:color w:val="000000"/>
          <w:shd w:val="clear" w:color="auto" w:fill="FFFFFF"/>
        </w:rPr>
        <w:t>feedback</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ensure</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remains</w:t>
      </w:r>
      <w:r w:rsidRPr="001C2D5B">
        <w:rPr>
          <w:color w:val="000000"/>
          <w:shd w:val="clear" w:color="auto" w:fill="FFFFFF"/>
        </w:rPr>
        <w:t> </w:t>
      </w:r>
      <w:r w:rsidRPr="001C2D5B">
        <w:rPr>
          <w:rStyle w:val="sw"/>
          <w:color w:val="000000"/>
          <w:shd w:val="clear" w:color="auto" w:fill="FFFFFF"/>
        </w:rPr>
        <w:t>flexible</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aligns</w:t>
      </w:r>
      <w:r w:rsidRPr="001C2D5B">
        <w:rPr>
          <w:color w:val="000000"/>
          <w:shd w:val="clear" w:color="auto" w:fill="FFFFFF"/>
        </w:rPr>
        <w:t> </w:t>
      </w:r>
      <w:r w:rsidRPr="001C2D5B">
        <w:rPr>
          <w:rStyle w:val="sw"/>
          <w:color w:val="000000"/>
          <w:shd w:val="clear" w:color="auto" w:fill="FFFFFF"/>
        </w:rPr>
        <w:t>with</w:t>
      </w:r>
      <w:r w:rsidRPr="001C2D5B">
        <w:rPr>
          <w:color w:val="000000"/>
          <w:shd w:val="clear" w:color="auto" w:fill="FFFFFF"/>
        </w:rPr>
        <w:t> </w:t>
      </w:r>
      <w:r w:rsidRPr="001C2D5B">
        <w:rPr>
          <w:rStyle w:val="sw"/>
          <w:color w:val="000000"/>
          <w:shd w:val="clear" w:color="auto" w:fill="FFFFFF"/>
        </w:rPr>
        <w:t>needs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priorities.</w:t>
      </w:r>
      <w:r w:rsidRPr="001C2D5B">
        <w:rPr>
          <w:color w:val="000000"/>
          <w:shd w:val="clear" w:color="auto" w:fill="FFFFFF"/>
        </w:rPr>
        <w:t> </w:t>
      </w:r>
      <w:r w:rsidRPr="001C2D5B">
        <w:rPr>
          <w:rStyle w:val="sw"/>
          <w:color w:val="000000"/>
          <w:shd w:val="clear" w:color="auto" w:fill="FFFFFF"/>
        </w:rPr>
        <w:t>Efforts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promote</w:t>
      </w:r>
      <w:r w:rsidRPr="001C2D5B">
        <w:rPr>
          <w:color w:val="000000"/>
          <w:shd w:val="clear" w:color="auto" w:fill="FFFFFF"/>
        </w:rPr>
        <w:t> </w:t>
      </w:r>
      <w:r w:rsidRPr="001C2D5B">
        <w:rPr>
          <w:rStyle w:val="sw"/>
          <w:color w:val="000000"/>
          <w:shd w:val="clear" w:color="auto" w:fill="FFFFFF"/>
        </w:rPr>
        <w:t>education</w:t>
      </w:r>
      <w:r w:rsidRPr="001C2D5B">
        <w:rPr>
          <w:color w:val="000000"/>
          <w:shd w:val="clear" w:color="auto" w:fill="FFFFFF"/>
        </w:rPr>
        <w:t> </w:t>
      </w:r>
      <w:r w:rsidRPr="001C2D5B">
        <w:rPr>
          <w:rStyle w:val="sw"/>
          <w:color w:val="000000"/>
          <w:shd w:val="clear" w:color="auto" w:fill="FFFFFF"/>
        </w:rPr>
        <w:t>are</w:t>
      </w:r>
      <w:r w:rsidRPr="001C2D5B">
        <w:rPr>
          <w:color w:val="000000"/>
          <w:shd w:val="clear" w:color="auto" w:fill="FFFFFF"/>
        </w:rPr>
        <w:t> </w:t>
      </w:r>
      <w:r w:rsidRPr="001C2D5B">
        <w:rPr>
          <w:rStyle w:val="sw"/>
          <w:color w:val="000000"/>
          <w:shd w:val="clear" w:color="auto" w:fill="FFFFFF"/>
        </w:rPr>
        <w:t>at</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heart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entire</w:t>
      </w:r>
      <w:r w:rsidRPr="001C2D5B">
        <w:rPr>
          <w:color w:val="000000"/>
          <w:shd w:val="clear" w:color="auto" w:fill="FFFFFF"/>
        </w:rPr>
        <w:t> </w:t>
      </w:r>
      <w:r w:rsidRPr="001C2D5B">
        <w:rPr>
          <w:rStyle w:val="sw"/>
          <w:color w:val="000000"/>
          <w:shd w:val="clear" w:color="auto" w:fill="FFFFFF"/>
        </w:rPr>
        <w:t>program,</w:t>
      </w:r>
      <w:r w:rsidRPr="001C2D5B">
        <w:rPr>
          <w:color w:val="000000"/>
          <w:shd w:val="clear" w:color="auto" w:fill="FFFFFF"/>
        </w:rPr>
        <w:t> </w:t>
      </w:r>
      <w:r w:rsidRPr="001C2D5B">
        <w:rPr>
          <w:rStyle w:val="sw"/>
          <w:color w:val="000000"/>
          <w:shd w:val="clear" w:color="auto" w:fill="FFFFFF"/>
        </w:rPr>
        <w:t>raising</w:t>
      </w:r>
      <w:r w:rsidRPr="001C2D5B">
        <w:rPr>
          <w:color w:val="000000"/>
          <w:shd w:val="clear" w:color="auto" w:fill="FFFFFF"/>
        </w:rPr>
        <w:t> </w:t>
      </w:r>
      <w:r w:rsidRPr="001C2D5B">
        <w:rPr>
          <w:rStyle w:val="sw"/>
          <w:color w:val="000000"/>
          <w:shd w:val="clear" w:color="auto" w:fill="FFFFFF"/>
        </w:rPr>
        <w:t>awareness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changing</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behavior</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residents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businesses.</w:t>
      </w:r>
      <w:r w:rsidRPr="001C2D5B">
        <w:rPr>
          <w:color w:val="000000"/>
          <w:shd w:val="clear" w:color="auto" w:fill="FFFFFF"/>
        </w:rPr>
        <w:t> </w:t>
      </w:r>
      <w:r w:rsidRPr="001C2D5B">
        <w:rPr>
          <w:rStyle w:val="sw"/>
          <w:color w:val="000000"/>
          <w:shd w:val="clear" w:color="auto" w:fill="FFFFFF"/>
        </w:rPr>
        <w:t>Promote</w:t>
      </w:r>
      <w:r w:rsidRPr="001C2D5B">
        <w:rPr>
          <w:color w:val="000000"/>
          <w:shd w:val="clear" w:color="auto" w:fill="FFFFFF"/>
        </w:rPr>
        <w:t> </w:t>
      </w:r>
      <w:r w:rsidRPr="001C2D5B">
        <w:rPr>
          <w:rStyle w:val="sw"/>
          <w:color w:val="000000"/>
          <w:shd w:val="clear" w:color="auto" w:fill="FFFFFF"/>
        </w:rPr>
        <w:t>best</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through</w:t>
      </w:r>
      <w:r w:rsidRPr="001C2D5B">
        <w:rPr>
          <w:color w:val="000000"/>
          <w:shd w:val="clear" w:color="auto" w:fill="FFFFFF"/>
        </w:rPr>
        <w:t> </w:t>
      </w:r>
      <w:r w:rsidRPr="001C2D5B">
        <w:rPr>
          <w:rStyle w:val="sw"/>
          <w:color w:val="000000"/>
          <w:shd w:val="clear" w:color="auto" w:fill="FFFFFF"/>
        </w:rPr>
        <w:t>education,</w:t>
      </w:r>
      <w:r w:rsidRPr="001C2D5B">
        <w:rPr>
          <w:color w:val="000000"/>
          <w:shd w:val="clear" w:color="auto" w:fill="FFFFFF"/>
        </w:rPr>
        <w:t> </w:t>
      </w:r>
      <w:r w:rsidRPr="001C2D5B">
        <w:rPr>
          <w:rStyle w:val="sw"/>
          <w:color w:val="000000"/>
          <w:shd w:val="clear" w:color="auto" w:fill="FFFFFF"/>
        </w:rPr>
        <w:t>debate</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public</w:t>
      </w:r>
      <w:r w:rsidRPr="001C2D5B">
        <w:rPr>
          <w:color w:val="000000"/>
          <w:shd w:val="clear" w:color="auto" w:fill="FFFFFF"/>
        </w:rPr>
        <w:t> </w:t>
      </w:r>
      <w:r w:rsidRPr="001C2D5B">
        <w:rPr>
          <w:rStyle w:val="sw"/>
          <w:color w:val="000000"/>
          <w:shd w:val="clear" w:color="auto" w:fill="FFFFFF"/>
        </w:rPr>
        <w:t>awareness</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encourage</w:t>
      </w:r>
      <w:r w:rsidRPr="001C2D5B">
        <w:rPr>
          <w:color w:val="000000"/>
          <w:shd w:val="clear" w:color="auto" w:fill="FFFFFF"/>
        </w:rPr>
        <w:t> </w:t>
      </w:r>
      <w:r w:rsidRPr="001C2D5B">
        <w:rPr>
          <w:rStyle w:val="sw"/>
          <w:color w:val="000000"/>
          <w:shd w:val="clear" w:color="auto" w:fill="FFFFFF"/>
        </w:rPr>
        <w:t>participation</w:t>
      </w:r>
      <w:r w:rsidRPr="001C2D5B">
        <w:rPr>
          <w:color w:val="000000"/>
          <w:shd w:val="clear" w:color="auto" w:fill="FFFFFF"/>
        </w:rPr>
        <w:t> </w:t>
      </w:r>
      <w:r w:rsidRPr="001C2D5B">
        <w:rPr>
          <w:rStyle w:val="sw"/>
          <w:color w:val="000000"/>
          <w:shd w:val="clear" w:color="auto" w:fill="FFFFFF"/>
        </w:rPr>
        <w:t>in</w:t>
      </w:r>
      <w:r w:rsidRPr="001C2D5B">
        <w:rPr>
          <w:color w:val="000000"/>
          <w:shd w:val="clear" w:color="auto" w:fill="FFFFFF"/>
        </w:rPr>
        <w:t> </w:t>
      </w:r>
      <w:r w:rsidRPr="001C2D5B">
        <w:rPr>
          <w:rStyle w:val="sw"/>
          <w:color w:val="000000"/>
          <w:shd w:val="clear" w:color="auto" w:fill="FFFFFF"/>
        </w:rPr>
        <w:t>sustainable</w:t>
      </w:r>
      <w:r w:rsidRPr="001C2D5B">
        <w:rPr>
          <w:color w:val="000000"/>
          <w:shd w:val="clear" w:color="auto" w:fill="FFFFFF"/>
        </w:rPr>
        <w:t> </w:t>
      </w:r>
      <w:r w:rsidRPr="001C2D5B">
        <w:rPr>
          <w:rStyle w:val="sw"/>
          <w:color w:val="000000"/>
          <w:shd w:val="clear" w:color="auto" w:fill="FFFFFF"/>
        </w:rPr>
        <w:t>development</w:t>
      </w:r>
      <w:r w:rsidRPr="001C2D5B">
        <w:rPr>
          <w:color w:val="000000"/>
          <w:shd w:val="clear" w:color="auto" w:fill="FFFFFF"/>
        </w:rPr>
        <w:t> </w:t>
      </w:r>
      <w:r w:rsidRPr="001C2D5B">
        <w:rPr>
          <w:rStyle w:val="sw"/>
          <w:color w:val="000000"/>
          <w:shd w:val="clear" w:color="auto" w:fill="FFFFFF"/>
        </w:rPr>
        <w:t>pro</w:t>
      </w:r>
      <w:r w:rsidRPr="001C2D5B">
        <w:rPr>
          <w:rStyle w:val="sw"/>
          <w:color w:val="000000"/>
          <w:shd w:val="clear" w:color="auto" w:fill="FFFFFF"/>
        </w:rPr>
        <w:lastRenderedPageBreak/>
        <w:t>jects.</w:t>
      </w:r>
      <w:r w:rsidRPr="001C2D5B">
        <w:rPr>
          <w:color w:val="000000"/>
          <w:shd w:val="clear" w:color="auto" w:fill="FFFFFF"/>
        </w:rPr>
        <w:t> </w:t>
      </w:r>
      <w:r w:rsidRPr="001C2D5B">
        <w:rPr>
          <w:rStyle w:val="sw"/>
          <w:color w:val="000000"/>
          <w:shd w:val="clear" w:color="auto" w:fill="FFFFFF"/>
        </w:rPr>
        <w:t>There</w:t>
      </w:r>
      <w:r w:rsidRPr="001C2D5B">
        <w:rPr>
          <w:color w:val="000000"/>
          <w:shd w:val="clear" w:color="auto" w:fill="FFFFFF"/>
        </w:rPr>
        <w:t> </w:t>
      </w:r>
      <w:r w:rsidRPr="001C2D5B">
        <w:rPr>
          <w:rStyle w:val="sw"/>
          <w:color w:val="000000"/>
          <w:shd w:val="clear" w:color="auto" w:fill="FFFFFF"/>
        </w:rPr>
        <w:t>will</w:t>
      </w:r>
      <w:r w:rsidRPr="001C2D5B">
        <w:rPr>
          <w:color w:val="000000"/>
          <w:shd w:val="clear" w:color="auto" w:fill="FFFFFF"/>
        </w:rPr>
        <w:t> </w:t>
      </w:r>
      <w:r w:rsidRPr="001C2D5B">
        <w:rPr>
          <w:rStyle w:val="sw"/>
          <w:color w:val="000000"/>
          <w:shd w:val="clear" w:color="auto" w:fill="FFFFFF"/>
        </w:rPr>
        <w:t>be</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special</w:t>
      </w:r>
      <w:r w:rsidRPr="001C2D5B">
        <w:rPr>
          <w:color w:val="000000"/>
          <w:shd w:val="clear" w:color="auto" w:fill="FFFFFF"/>
        </w:rPr>
        <w:t> </w:t>
      </w:r>
      <w:r w:rsidRPr="001C2D5B">
        <w:rPr>
          <w:rStyle w:val="sw"/>
          <w:color w:val="000000"/>
          <w:shd w:val="clear" w:color="auto" w:fill="FFFFFF"/>
        </w:rPr>
        <w:t>moment</w:t>
      </w:r>
      <w:r w:rsidRPr="001C2D5B">
        <w:rPr>
          <w:color w:val="000000"/>
          <w:shd w:val="clear" w:color="auto" w:fill="FFFFFF"/>
        </w:rPr>
        <w:t> </w:t>
      </w:r>
      <w:r w:rsidRPr="001C2D5B">
        <w:rPr>
          <w:rStyle w:val="sw"/>
          <w:color w:val="000000"/>
          <w:shd w:val="clear" w:color="auto" w:fill="FFFFFF"/>
        </w:rPr>
        <w:t>of</w:t>
      </w:r>
      <w:r w:rsidRPr="001C2D5B">
        <w:rPr>
          <w:color w:val="000000"/>
          <w:shd w:val="clear" w:color="auto" w:fill="FFFFFF"/>
        </w:rPr>
        <w:t> </w:t>
      </w:r>
      <w:r w:rsidRPr="001C2D5B">
        <w:rPr>
          <w:rStyle w:val="sw"/>
          <w:color w:val="000000"/>
          <w:shd w:val="clear" w:color="auto" w:fill="FFFFFF"/>
        </w:rPr>
        <w:t>reflection</w:t>
      </w:r>
      <w:r w:rsidRPr="001C2D5B">
        <w:rPr>
          <w:color w:val="000000"/>
          <w:shd w:val="clear" w:color="auto" w:fill="FFFFFF"/>
        </w:rPr>
        <w:t> </w:t>
      </w:r>
      <w:r w:rsidRPr="001C2D5B">
        <w:rPr>
          <w:rStyle w:val="sw"/>
          <w:color w:val="000000"/>
          <w:shd w:val="clear" w:color="auto" w:fill="FFFFFF"/>
        </w:rPr>
        <w:t>when</w:t>
      </w:r>
      <w:r w:rsidRPr="001C2D5B">
        <w:rPr>
          <w:color w:val="000000"/>
          <w:shd w:val="clear" w:color="auto" w:fill="FFFFFF"/>
        </w:rPr>
        <w:t> </w:t>
      </w:r>
      <w:r w:rsidRPr="001C2D5B">
        <w:rPr>
          <w:rStyle w:val="sw"/>
          <w:color w:val="000000"/>
          <w:shd w:val="clear" w:color="auto" w:fill="FFFFFF"/>
        </w:rPr>
        <w:t>a</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comes</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an</w:t>
      </w:r>
      <w:r w:rsidRPr="001C2D5B">
        <w:rPr>
          <w:color w:val="000000"/>
          <w:shd w:val="clear" w:color="auto" w:fill="FFFFFF"/>
        </w:rPr>
        <w:t> </w:t>
      </w:r>
      <w:r w:rsidRPr="001C2D5B">
        <w:rPr>
          <w:rStyle w:val="sw"/>
          <w:color w:val="000000"/>
          <w:shd w:val="clear" w:color="auto" w:fill="FFFFFF"/>
        </w:rPr>
        <w:t>end.</w:t>
      </w:r>
      <w:r w:rsidRPr="001C2D5B">
        <w:rPr>
          <w:color w:val="000000"/>
          <w:shd w:val="clear" w:color="auto" w:fill="FFFFFF"/>
        </w:rPr>
        <w:t> </w:t>
      </w:r>
      <w:r w:rsidRPr="001C2D5B">
        <w:rPr>
          <w:rStyle w:val="sw"/>
          <w:color w:val="000000"/>
          <w:shd w:val="clear" w:color="auto" w:fill="FFFFFF"/>
        </w:rPr>
        <w:t>Lessons</w:t>
      </w:r>
      <w:r w:rsidRPr="001C2D5B">
        <w:rPr>
          <w:color w:val="000000"/>
          <w:shd w:val="clear" w:color="auto" w:fill="FFFFFF"/>
        </w:rPr>
        <w:t> </w:t>
      </w:r>
      <w:r w:rsidRPr="001C2D5B">
        <w:rPr>
          <w:rStyle w:val="sw"/>
          <w:color w:val="000000"/>
          <w:shd w:val="clear" w:color="auto" w:fill="FFFFFF"/>
        </w:rPr>
        <w:t>learned,</w:t>
      </w:r>
      <w:r w:rsidRPr="001C2D5B">
        <w:rPr>
          <w:color w:val="000000"/>
          <w:shd w:val="clear" w:color="auto" w:fill="FFFFFF"/>
        </w:rPr>
        <w:t> </w:t>
      </w:r>
      <w:r w:rsidRPr="001C2D5B">
        <w:rPr>
          <w:rStyle w:val="sw"/>
          <w:color w:val="000000"/>
          <w:shd w:val="clear" w:color="auto" w:fill="FFFFFF"/>
        </w:rPr>
        <w:t>achievements</w:t>
      </w:r>
      <w:r w:rsidRPr="001C2D5B">
        <w:rPr>
          <w:color w:val="000000"/>
          <w:shd w:val="clear" w:color="auto" w:fill="FFFFFF"/>
        </w:rPr>
        <w:t> </w:t>
      </w:r>
      <w:r w:rsidRPr="001C2D5B">
        <w:rPr>
          <w:rStyle w:val="sw"/>
          <w:color w:val="000000"/>
          <w:shd w:val="clear" w:color="auto" w:fill="FFFFFF"/>
        </w:rPr>
        <w:t>celebrated,</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plans</w:t>
      </w:r>
      <w:r w:rsidRPr="001C2D5B">
        <w:rPr>
          <w:color w:val="000000"/>
          <w:shd w:val="clear" w:color="auto" w:fill="FFFFFF"/>
        </w:rPr>
        <w:t> </w:t>
      </w:r>
      <w:r w:rsidRPr="001C2D5B">
        <w:rPr>
          <w:rStyle w:val="sw"/>
          <w:color w:val="000000"/>
          <w:shd w:val="clear" w:color="auto" w:fill="FFFFFF"/>
        </w:rPr>
        <w:t>developed</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continue</w:t>
      </w:r>
      <w:r w:rsidRPr="001C2D5B">
        <w:rPr>
          <w:color w:val="000000"/>
          <w:shd w:val="clear" w:color="auto" w:fill="FFFFFF"/>
        </w:rPr>
        <w:t> </w:t>
      </w:r>
      <w:r w:rsidRPr="001C2D5B">
        <w:rPr>
          <w:rStyle w:val="sw"/>
          <w:color w:val="000000"/>
          <w:shd w:val="clear" w:color="auto" w:fill="FFFFFF"/>
        </w:rPr>
        <w:t>and</w:t>
      </w:r>
      <w:r w:rsidRPr="001C2D5B">
        <w:rPr>
          <w:color w:val="000000"/>
          <w:shd w:val="clear" w:color="auto" w:fill="FFFFFF"/>
        </w:rPr>
        <w:t> </w:t>
      </w:r>
      <w:r w:rsidRPr="001C2D5B">
        <w:rPr>
          <w:rStyle w:val="sw"/>
          <w:color w:val="000000"/>
          <w:shd w:val="clear" w:color="auto" w:fill="FFFFFF"/>
        </w:rPr>
        <w:t>expand</w:t>
      </w:r>
      <w:r w:rsidRPr="001C2D5B">
        <w:rPr>
          <w:color w:val="000000"/>
          <w:shd w:val="clear" w:color="auto" w:fill="FFFFFF"/>
        </w:rPr>
        <w:t> </w:t>
      </w:r>
      <w:r w:rsidRPr="001C2D5B">
        <w:rPr>
          <w:rStyle w:val="sw"/>
          <w:color w:val="000000"/>
          <w:shd w:val="clear" w:color="auto" w:fill="FFFFFF"/>
        </w:rPr>
        <w:t>the</w:t>
      </w:r>
      <w:r w:rsidRPr="001C2D5B">
        <w:rPr>
          <w:color w:val="000000"/>
          <w:shd w:val="clear" w:color="auto" w:fill="FFFFFF"/>
        </w:rPr>
        <w:t> </w:t>
      </w:r>
      <w:r w:rsidRPr="001C2D5B">
        <w:rPr>
          <w:rStyle w:val="sw"/>
          <w:color w:val="000000"/>
          <w:shd w:val="clear" w:color="auto" w:fill="FFFFFF"/>
        </w:rPr>
        <w:t>project.</w:t>
      </w:r>
      <w:r w:rsidRPr="001C2D5B">
        <w:rPr>
          <w:color w:val="000000"/>
          <w:shd w:val="clear" w:color="auto" w:fill="FFFFFF"/>
        </w:rPr>
        <w:t> </w:t>
      </w:r>
      <w:r w:rsidRPr="001C2D5B">
        <w:rPr>
          <w:rStyle w:val="sw"/>
          <w:color w:val="000000"/>
          <w:shd w:val="clear" w:color="auto" w:fill="FFFFFF"/>
        </w:rPr>
        <w:t>By</w:t>
      </w:r>
      <w:r w:rsidRPr="001C2D5B">
        <w:rPr>
          <w:color w:val="000000"/>
          <w:shd w:val="clear" w:color="auto" w:fill="FFFFFF"/>
        </w:rPr>
        <w:t> </w:t>
      </w:r>
      <w:r w:rsidRPr="001C2D5B">
        <w:rPr>
          <w:rStyle w:val="sw"/>
          <w:color w:val="000000"/>
          <w:shd w:val="clear" w:color="auto" w:fill="FFFFFF"/>
        </w:rPr>
        <w:t>following</w:t>
      </w:r>
      <w:r w:rsidRPr="001C2D5B">
        <w:rPr>
          <w:color w:val="000000"/>
          <w:shd w:val="clear" w:color="auto" w:fill="FFFFFF"/>
        </w:rPr>
        <w:t> </w:t>
      </w:r>
      <w:r w:rsidRPr="001C2D5B">
        <w:rPr>
          <w:rStyle w:val="sw"/>
          <w:color w:val="000000"/>
          <w:shd w:val="clear" w:color="auto" w:fill="FFFFFF"/>
        </w:rPr>
        <w:t>these</w:t>
      </w:r>
      <w:r w:rsidRPr="001C2D5B">
        <w:rPr>
          <w:color w:val="000000"/>
          <w:shd w:val="clear" w:color="auto" w:fill="FFFFFF"/>
        </w:rPr>
        <w:t> </w:t>
      </w:r>
      <w:r w:rsidRPr="001C2D5B">
        <w:rPr>
          <w:rStyle w:val="sw"/>
          <w:color w:val="000000"/>
          <w:shd w:val="clear" w:color="auto" w:fill="FFFFFF"/>
        </w:rPr>
        <w:t>best</w:t>
      </w:r>
      <w:r w:rsidRPr="001C2D5B">
        <w:rPr>
          <w:color w:val="000000"/>
          <w:shd w:val="clear" w:color="auto" w:fill="FFFFFF"/>
        </w:rPr>
        <w:t> </w:t>
      </w:r>
      <w:r w:rsidRPr="001C2D5B">
        <w:rPr>
          <w:rStyle w:val="sw"/>
          <w:color w:val="000000"/>
          <w:shd w:val="clear" w:color="auto" w:fill="FFFFFF"/>
        </w:rPr>
        <w:t>practices,</w:t>
      </w:r>
      <w:r w:rsidRPr="001C2D5B">
        <w:rPr>
          <w:color w:val="000000"/>
          <w:shd w:val="clear" w:color="auto" w:fill="FFFFFF"/>
        </w:rPr>
        <w:t> </w:t>
      </w:r>
      <w:r w:rsidRPr="001C2D5B">
        <w:rPr>
          <w:rStyle w:val="sw"/>
          <w:color w:val="000000"/>
          <w:shd w:val="clear" w:color="auto" w:fill="FFFFFF"/>
        </w:rPr>
        <w:t>waste</w:t>
      </w:r>
      <w:r w:rsidRPr="001C2D5B">
        <w:rPr>
          <w:color w:val="000000"/>
          <w:shd w:val="clear" w:color="auto" w:fill="FFFFFF"/>
        </w:rPr>
        <w:t> </w:t>
      </w:r>
      <w:r w:rsidRPr="001C2D5B">
        <w:rPr>
          <w:rStyle w:val="sw"/>
          <w:color w:val="000000"/>
          <w:shd w:val="clear" w:color="auto" w:fill="FFFFFF"/>
        </w:rPr>
        <w:t>management</w:t>
      </w:r>
      <w:r w:rsidRPr="001C2D5B">
        <w:rPr>
          <w:color w:val="000000"/>
          <w:shd w:val="clear" w:color="auto" w:fill="FFFFFF"/>
        </w:rPr>
        <w:t> </w:t>
      </w:r>
      <w:r w:rsidRPr="001C2D5B">
        <w:rPr>
          <w:rStyle w:val="sw"/>
          <w:color w:val="000000"/>
          <w:shd w:val="clear" w:color="auto" w:fill="FFFFFF"/>
        </w:rPr>
        <w:t>programs</w:t>
      </w:r>
      <w:r w:rsidRPr="001C2D5B">
        <w:rPr>
          <w:color w:val="000000"/>
          <w:shd w:val="clear" w:color="auto" w:fill="FFFFFF"/>
        </w:rPr>
        <w:t> </w:t>
      </w:r>
      <w:r w:rsidRPr="001C2D5B">
        <w:rPr>
          <w:rStyle w:val="sw"/>
          <w:color w:val="000000"/>
          <w:shd w:val="clear" w:color="auto" w:fill="FFFFFF"/>
        </w:rPr>
        <w:t>not</w:t>
      </w:r>
      <w:r w:rsidRPr="001C2D5B">
        <w:rPr>
          <w:color w:val="000000"/>
          <w:shd w:val="clear" w:color="auto" w:fill="FFFFFF"/>
        </w:rPr>
        <w:t> </w:t>
      </w:r>
      <w:r w:rsidRPr="001C2D5B">
        <w:rPr>
          <w:rStyle w:val="sw"/>
          <w:color w:val="000000"/>
          <w:shd w:val="clear" w:color="auto" w:fill="FFFFFF"/>
        </w:rPr>
        <w:t>only</w:t>
      </w:r>
      <w:r w:rsidRPr="001C2D5B">
        <w:rPr>
          <w:color w:val="000000"/>
          <w:shd w:val="clear" w:color="auto" w:fill="FFFFFF"/>
        </w:rPr>
        <w:t> </w:t>
      </w:r>
      <w:r w:rsidRPr="001C2D5B">
        <w:rPr>
          <w:rStyle w:val="sw"/>
          <w:color w:val="000000"/>
          <w:shd w:val="clear" w:color="auto" w:fill="FFFFFF"/>
        </w:rPr>
        <w:t>solve</w:t>
      </w:r>
      <w:r w:rsidRPr="001C2D5B">
        <w:rPr>
          <w:color w:val="000000"/>
          <w:shd w:val="clear" w:color="auto" w:fill="FFFFFF"/>
        </w:rPr>
        <w:t> </w:t>
      </w:r>
      <w:r w:rsidRPr="001C2D5B">
        <w:rPr>
          <w:rStyle w:val="sw"/>
          <w:color w:val="000000"/>
          <w:shd w:val="clear" w:color="auto" w:fill="FFFFFF"/>
        </w:rPr>
        <w:t>immediate</w:t>
      </w:r>
      <w:r w:rsidRPr="001C2D5B">
        <w:rPr>
          <w:color w:val="000000"/>
          <w:shd w:val="clear" w:color="auto" w:fill="FFFFFF"/>
        </w:rPr>
        <w:t> </w:t>
      </w:r>
      <w:r w:rsidRPr="001C2D5B">
        <w:rPr>
          <w:rStyle w:val="sw"/>
          <w:color w:val="000000"/>
          <w:shd w:val="clear" w:color="auto" w:fill="FFFFFF"/>
        </w:rPr>
        <w:t>problems</w:t>
      </w:r>
      <w:r w:rsidRPr="001C2D5B">
        <w:rPr>
          <w:color w:val="000000"/>
          <w:shd w:val="clear" w:color="auto" w:fill="FFFFFF"/>
        </w:rPr>
        <w:t> </w:t>
      </w:r>
      <w:r w:rsidRPr="001C2D5B">
        <w:rPr>
          <w:rStyle w:val="sw"/>
          <w:color w:val="000000"/>
          <w:shd w:val="clear" w:color="auto" w:fill="FFFFFF"/>
        </w:rPr>
        <w:t>but</w:t>
      </w:r>
      <w:r w:rsidRPr="001C2D5B">
        <w:rPr>
          <w:color w:val="000000"/>
          <w:shd w:val="clear" w:color="auto" w:fill="FFFFFF"/>
        </w:rPr>
        <w:t> </w:t>
      </w:r>
      <w:r w:rsidRPr="001C2D5B">
        <w:rPr>
          <w:rStyle w:val="sw"/>
          <w:color w:val="000000"/>
          <w:shd w:val="clear" w:color="auto" w:fill="FFFFFF"/>
        </w:rPr>
        <w:t>also</w:t>
      </w:r>
      <w:r w:rsidRPr="001C2D5B">
        <w:rPr>
          <w:color w:val="000000"/>
          <w:shd w:val="clear" w:color="auto" w:fill="FFFFFF"/>
        </w:rPr>
        <w:t> </w:t>
      </w:r>
      <w:r w:rsidRPr="001C2D5B">
        <w:rPr>
          <w:rStyle w:val="sw"/>
          <w:color w:val="000000"/>
          <w:shd w:val="clear" w:color="auto" w:fill="FFFFFF"/>
        </w:rPr>
        <w:t>foster</w:t>
      </w:r>
      <w:r w:rsidRPr="001C2D5B">
        <w:rPr>
          <w:color w:val="000000"/>
          <w:shd w:val="clear" w:color="auto" w:fill="FFFFFF"/>
        </w:rPr>
        <w:t> </w:t>
      </w:r>
      <w:r w:rsidRPr="001C2D5B">
        <w:rPr>
          <w:rStyle w:val="sw"/>
          <w:color w:val="000000"/>
          <w:shd w:val="clear" w:color="auto" w:fill="FFFFFF"/>
        </w:rPr>
        <w:t>long-term</w:t>
      </w:r>
      <w:r w:rsidRPr="001C2D5B">
        <w:rPr>
          <w:color w:val="000000"/>
          <w:shd w:val="clear" w:color="auto" w:fill="FFFFFF"/>
        </w:rPr>
        <w:t> </w:t>
      </w:r>
      <w:r w:rsidRPr="001C2D5B">
        <w:rPr>
          <w:rStyle w:val="sw"/>
          <w:color w:val="000000"/>
          <w:shd w:val="clear" w:color="auto" w:fill="FFFFFF"/>
        </w:rPr>
        <w:t>change,</w:t>
      </w:r>
      <w:r w:rsidRPr="001C2D5B">
        <w:rPr>
          <w:color w:val="000000"/>
          <w:shd w:val="clear" w:color="auto" w:fill="FFFFFF"/>
        </w:rPr>
        <w:t> </w:t>
      </w:r>
      <w:r w:rsidRPr="001C2D5B">
        <w:rPr>
          <w:rStyle w:val="sw"/>
          <w:color w:val="000000"/>
          <w:shd w:val="clear" w:color="auto" w:fill="FFFFFF"/>
        </w:rPr>
        <w:t>leading</w:t>
      </w:r>
      <w:r w:rsidRPr="001C2D5B">
        <w:rPr>
          <w:color w:val="000000"/>
          <w:shd w:val="clear" w:color="auto" w:fill="FFFFFF"/>
        </w:rPr>
        <w:t> </w:t>
      </w:r>
      <w:r w:rsidRPr="001C2D5B">
        <w:rPr>
          <w:rStyle w:val="sw"/>
          <w:color w:val="000000"/>
          <w:shd w:val="clear" w:color="auto" w:fill="FFFFFF"/>
        </w:rPr>
        <w:t>to</w:t>
      </w:r>
      <w:r w:rsidRPr="001C2D5B">
        <w:rPr>
          <w:color w:val="000000"/>
          <w:shd w:val="clear" w:color="auto" w:fill="FFFFFF"/>
        </w:rPr>
        <w:t> </w:t>
      </w:r>
      <w:r w:rsidRPr="001C2D5B">
        <w:rPr>
          <w:rStyle w:val="sw"/>
          <w:color w:val="000000"/>
          <w:shd w:val="clear" w:color="auto" w:fill="FFFFFF"/>
        </w:rPr>
        <w:t>safer,</w:t>
      </w:r>
      <w:r w:rsidRPr="001C2D5B">
        <w:rPr>
          <w:color w:val="000000"/>
          <w:shd w:val="clear" w:color="auto" w:fill="FFFFFF"/>
        </w:rPr>
        <w:t> </w:t>
      </w:r>
      <w:r w:rsidRPr="001C2D5B">
        <w:rPr>
          <w:rStyle w:val="sw"/>
          <w:color w:val="000000"/>
          <w:shd w:val="clear" w:color="auto" w:fill="FFFFFF"/>
        </w:rPr>
        <w:t>stronger</w:t>
      </w:r>
      <w:r w:rsidRPr="001C2D5B">
        <w:rPr>
          <w:color w:val="000000"/>
          <w:shd w:val="clear" w:color="auto" w:fill="FFFFFF"/>
        </w:rPr>
        <w:t> </w:t>
      </w:r>
      <w:r w:rsidRPr="001C2D5B">
        <w:rPr>
          <w:rStyle w:val="sw"/>
          <w:color w:val="000000"/>
          <w:shd w:val="clear" w:color="auto" w:fill="FFFFFF"/>
        </w:rPr>
        <w:t>communities.</w:t>
      </w:r>
    </w:p>
    <w:p w14:paraId="70F2D6D0" w14:textId="62409322" w:rsidR="00CC66D4" w:rsidRPr="001C2D5B" w:rsidRDefault="00CC66D4" w:rsidP="00E212A2">
      <w:pPr>
        <w:pStyle w:val="BodyText"/>
        <w:spacing w:line="360" w:lineRule="auto"/>
        <w:jc w:val="both"/>
        <w:rPr>
          <w:b/>
        </w:rPr>
      </w:pPr>
    </w:p>
    <w:p w14:paraId="6AA1B543" w14:textId="1611A4F0" w:rsidR="004C268F" w:rsidRDefault="004C268F" w:rsidP="00E212A2">
      <w:pPr>
        <w:pStyle w:val="Heading1"/>
        <w:tabs>
          <w:tab w:val="left" w:pos="599"/>
          <w:tab w:val="left" w:pos="1300"/>
        </w:tabs>
        <w:spacing w:before="89"/>
        <w:ind w:left="0" w:right="101"/>
        <w:jc w:val="both"/>
      </w:pPr>
      <w:r>
        <w:rPr>
          <w:noProof/>
        </w:rPr>
        <w:drawing>
          <wp:anchor distT="0" distB="0" distL="114300" distR="114300" simplePos="0" relativeHeight="251666432" behindDoc="0" locked="0" layoutInCell="1" allowOverlap="1" wp14:anchorId="1F25160D" wp14:editId="15B2F503">
            <wp:simplePos x="0" y="0"/>
            <wp:positionH relativeFrom="column">
              <wp:posOffset>-81865</wp:posOffset>
            </wp:positionH>
            <wp:positionV relativeFrom="paragraph">
              <wp:posOffset>-229</wp:posOffset>
            </wp:positionV>
            <wp:extent cx="6178550" cy="3542030"/>
            <wp:effectExtent l="0" t="0" r="0" b="1270"/>
            <wp:wrapThrough wrapText="bothSides">
              <wp:wrapPolygon edited="0">
                <wp:start x="0" y="0"/>
                <wp:lineTo x="0" y="21492"/>
                <wp:lineTo x="21511" y="21492"/>
                <wp:lineTo x="21511" y="0"/>
                <wp:lineTo x="0" y="0"/>
              </wp:wrapPolygon>
            </wp:wrapThrough>
            <wp:docPr id="106291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915849" name="Picture 1062915849"/>
                    <pic:cNvPicPr/>
                  </pic:nvPicPr>
                  <pic:blipFill>
                    <a:blip r:embed="rId16">
                      <a:extLst>
                        <a:ext uri="{28A0092B-C50C-407E-A947-70E740481C1C}">
                          <a14:useLocalDpi xmlns:a14="http://schemas.microsoft.com/office/drawing/2010/main" val="0"/>
                        </a:ext>
                      </a:extLst>
                    </a:blip>
                    <a:stretch>
                      <a:fillRect/>
                    </a:stretch>
                  </pic:blipFill>
                  <pic:spPr>
                    <a:xfrm>
                      <a:off x="0" y="0"/>
                      <a:ext cx="6178550" cy="3542030"/>
                    </a:xfrm>
                    <a:prstGeom prst="rect">
                      <a:avLst/>
                    </a:prstGeom>
                  </pic:spPr>
                </pic:pic>
              </a:graphicData>
            </a:graphic>
          </wp:anchor>
        </w:drawing>
      </w:r>
    </w:p>
    <w:p w14:paraId="4CCD0E11" w14:textId="139BD728" w:rsidR="004C268F" w:rsidRDefault="00E212A2" w:rsidP="00E212A2">
      <w:pPr>
        <w:pStyle w:val="Heading1"/>
        <w:tabs>
          <w:tab w:val="left" w:pos="599"/>
          <w:tab w:val="left" w:pos="1300"/>
        </w:tabs>
        <w:spacing w:before="89"/>
        <w:ind w:left="0" w:right="101"/>
        <w:jc w:val="both"/>
      </w:pPr>
      <w:r>
        <w:t xml:space="preserve">              </w:t>
      </w:r>
      <w:r w:rsidR="004C268F" w:rsidRPr="004C268F">
        <w:t>Fig</w:t>
      </w:r>
      <w:r w:rsidR="004C268F" w:rsidRPr="004C268F">
        <w:tab/>
        <w:t>3.</w:t>
      </w:r>
      <w:proofErr w:type="gramStart"/>
      <w:r w:rsidR="004C268F" w:rsidRPr="004C268F">
        <w:t>1  BLOCK</w:t>
      </w:r>
      <w:proofErr w:type="gramEnd"/>
      <w:r w:rsidR="004C268F" w:rsidRPr="004C268F">
        <w:t xml:space="preserve"> DIAGRAM OF THE WORK FLOW</w:t>
      </w:r>
    </w:p>
    <w:p w14:paraId="107CABCE" w14:textId="77777777" w:rsidR="004C268F" w:rsidRDefault="004C268F" w:rsidP="00E212A2">
      <w:pPr>
        <w:pStyle w:val="Heading1"/>
        <w:tabs>
          <w:tab w:val="left" w:pos="599"/>
          <w:tab w:val="left" w:pos="1300"/>
        </w:tabs>
        <w:spacing w:before="89"/>
        <w:ind w:left="0" w:right="101"/>
        <w:jc w:val="both"/>
      </w:pPr>
    </w:p>
    <w:p w14:paraId="44736457" w14:textId="77777777" w:rsidR="00E212A2" w:rsidRDefault="00E212A2" w:rsidP="00E212A2">
      <w:pPr>
        <w:pStyle w:val="Heading1"/>
        <w:tabs>
          <w:tab w:val="left" w:pos="599"/>
          <w:tab w:val="left" w:pos="1300"/>
        </w:tabs>
        <w:spacing w:before="89"/>
        <w:ind w:left="0" w:right="101"/>
        <w:jc w:val="both"/>
      </w:pPr>
    </w:p>
    <w:p w14:paraId="55FB49B7" w14:textId="77777777" w:rsidR="00E212A2" w:rsidRDefault="00E212A2" w:rsidP="00E212A2">
      <w:pPr>
        <w:pStyle w:val="Heading1"/>
        <w:tabs>
          <w:tab w:val="left" w:pos="599"/>
          <w:tab w:val="left" w:pos="1300"/>
        </w:tabs>
        <w:spacing w:before="89"/>
        <w:ind w:left="0" w:right="101"/>
        <w:jc w:val="both"/>
      </w:pPr>
    </w:p>
    <w:p w14:paraId="732FE4DC" w14:textId="77777777" w:rsidR="00E212A2" w:rsidRDefault="00E212A2" w:rsidP="00E212A2">
      <w:pPr>
        <w:pStyle w:val="Heading1"/>
        <w:tabs>
          <w:tab w:val="left" w:pos="599"/>
          <w:tab w:val="left" w:pos="1300"/>
        </w:tabs>
        <w:spacing w:before="89"/>
        <w:ind w:left="0" w:right="101"/>
        <w:jc w:val="both"/>
      </w:pPr>
    </w:p>
    <w:p w14:paraId="35CA9611" w14:textId="77777777" w:rsidR="00E212A2" w:rsidRDefault="00E212A2" w:rsidP="00E212A2">
      <w:pPr>
        <w:pStyle w:val="Heading1"/>
        <w:tabs>
          <w:tab w:val="left" w:pos="599"/>
          <w:tab w:val="left" w:pos="1300"/>
        </w:tabs>
        <w:spacing w:before="89"/>
        <w:ind w:left="0" w:right="101"/>
        <w:jc w:val="both"/>
      </w:pPr>
    </w:p>
    <w:p w14:paraId="6B950D4B" w14:textId="77777777" w:rsidR="00E212A2" w:rsidRDefault="00E212A2" w:rsidP="00E212A2">
      <w:pPr>
        <w:pStyle w:val="Heading1"/>
        <w:tabs>
          <w:tab w:val="left" w:pos="599"/>
          <w:tab w:val="left" w:pos="1300"/>
        </w:tabs>
        <w:spacing w:before="89"/>
        <w:ind w:left="0" w:right="101"/>
        <w:jc w:val="both"/>
      </w:pPr>
    </w:p>
    <w:p w14:paraId="3DCBF74B" w14:textId="77777777" w:rsidR="00E212A2" w:rsidRDefault="00E212A2" w:rsidP="00E212A2">
      <w:pPr>
        <w:pStyle w:val="Heading1"/>
        <w:tabs>
          <w:tab w:val="left" w:pos="599"/>
          <w:tab w:val="left" w:pos="1300"/>
        </w:tabs>
        <w:spacing w:before="89"/>
        <w:ind w:left="0" w:right="101"/>
        <w:jc w:val="both"/>
      </w:pPr>
    </w:p>
    <w:p w14:paraId="664DAF1B" w14:textId="77777777" w:rsidR="00E212A2" w:rsidRDefault="00E212A2" w:rsidP="00E212A2">
      <w:pPr>
        <w:pStyle w:val="Heading1"/>
        <w:tabs>
          <w:tab w:val="left" w:pos="599"/>
          <w:tab w:val="left" w:pos="1300"/>
        </w:tabs>
        <w:spacing w:before="89"/>
        <w:ind w:left="0" w:right="101"/>
        <w:jc w:val="both"/>
      </w:pPr>
    </w:p>
    <w:p w14:paraId="34CAF830" w14:textId="77777777" w:rsidR="00E212A2" w:rsidRDefault="00E212A2" w:rsidP="00E212A2">
      <w:pPr>
        <w:pStyle w:val="Heading1"/>
        <w:tabs>
          <w:tab w:val="left" w:pos="599"/>
          <w:tab w:val="left" w:pos="1300"/>
        </w:tabs>
        <w:spacing w:before="89"/>
        <w:ind w:left="0" w:right="101"/>
        <w:jc w:val="both"/>
      </w:pPr>
    </w:p>
    <w:p w14:paraId="4E475C91" w14:textId="77777777" w:rsidR="00E212A2" w:rsidRDefault="00E212A2" w:rsidP="00E212A2">
      <w:pPr>
        <w:pStyle w:val="Heading1"/>
        <w:tabs>
          <w:tab w:val="left" w:pos="599"/>
          <w:tab w:val="left" w:pos="1300"/>
        </w:tabs>
        <w:spacing w:before="89"/>
        <w:ind w:left="0" w:right="101"/>
        <w:jc w:val="both"/>
      </w:pPr>
    </w:p>
    <w:p w14:paraId="6370248B" w14:textId="77777777" w:rsidR="00E212A2" w:rsidRPr="004C268F" w:rsidRDefault="00E212A2" w:rsidP="00E212A2">
      <w:pPr>
        <w:pStyle w:val="Heading1"/>
        <w:tabs>
          <w:tab w:val="left" w:pos="599"/>
          <w:tab w:val="left" w:pos="1300"/>
        </w:tabs>
        <w:spacing w:before="89"/>
        <w:ind w:left="0" w:right="101"/>
        <w:jc w:val="both"/>
      </w:pPr>
    </w:p>
    <w:p w14:paraId="2F27D190" w14:textId="46B11BA8" w:rsidR="00CC66D4" w:rsidRDefault="00CC66D4" w:rsidP="00E212A2">
      <w:pPr>
        <w:pStyle w:val="BodyText"/>
        <w:spacing w:before="1"/>
        <w:jc w:val="both"/>
        <w:rPr>
          <w:b/>
          <w:sz w:val="26"/>
        </w:rPr>
      </w:pPr>
    </w:p>
    <w:p w14:paraId="259F5FA6" w14:textId="201EF84F" w:rsidR="00CC66D4" w:rsidRDefault="006D501E" w:rsidP="00E212A2">
      <w:pPr>
        <w:pStyle w:val="ListParagraph"/>
        <w:numPr>
          <w:ilvl w:val="1"/>
          <w:numId w:val="9"/>
        </w:numPr>
        <w:tabs>
          <w:tab w:val="left" w:pos="643"/>
        </w:tabs>
        <w:jc w:val="both"/>
        <w:rPr>
          <w:b/>
          <w:sz w:val="28"/>
        </w:rPr>
      </w:pPr>
      <w:proofErr w:type="gramStart"/>
      <w:r>
        <w:rPr>
          <w:b/>
          <w:sz w:val="28"/>
        </w:rPr>
        <w:lastRenderedPageBreak/>
        <w:t xml:space="preserve">SOFTWARE </w:t>
      </w:r>
      <w:r w:rsidR="00D63ED6">
        <w:rPr>
          <w:b/>
          <w:spacing w:val="-4"/>
          <w:sz w:val="28"/>
        </w:rPr>
        <w:t xml:space="preserve"> </w:t>
      </w:r>
      <w:r w:rsidR="00D63ED6">
        <w:rPr>
          <w:b/>
          <w:sz w:val="28"/>
        </w:rPr>
        <w:t>DESCRIPTION</w:t>
      </w:r>
      <w:proofErr w:type="gramEnd"/>
    </w:p>
    <w:p w14:paraId="6E253114" w14:textId="77777777" w:rsidR="00CC66D4" w:rsidRDefault="00CC66D4" w:rsidP="00E212A2">
      <w:pPr>
        <w:pStyle w:val="BodyText"/>
        <w:jc w:val="both"/>
        <w:rPr>
          <w:b/>
        </w:rPr>
      </w:pPr>
    </w:p>
    <w:p w14:paraId="23D8BAF0" w14:textId="774F6F64" w:rsidR="00CC66D4" w:rsidRDefault="006D501E" w:rsidP="00E212A2">
      <w:pPr>
        <w:pStyle w:val="Heading1"/>
        <w:numPr>
          <w:ilvl w:val="2"/>
          <w:numId w:val="9"/>
        </w:numPr>
        <w:tabs>
          <w:tab w:val="left" w:pos="852"/>
        </w:tabs>
        <w:jc w:val="both"/>
      </w:pPr>
      <w:proofErr w:type="gramStart"/>
      <w:r>
        <w:t xml:space="preserve">HTML </w:t>
      </w:r>
      <w:r w:rsidR="00D63ED6">
        <w:t>:</w:t>
      </w:r>
      <w:proofErr w:type="gramEnd"/>
    </w:p>
    <w:p w14:paraId="0792289E" w14:textId="77777777" w:rsidR="00211CFF" w:rsidRDefault="00211CFF" w:rsidP="00E212A2">
      <w:pPr>
        <w:pStyle w:val="BodyText"/>
        <w:spacing w:before="6"/>
        <w:jc w:val="both"/>
      </w:pPr>
    </w:p>
    <w:p w14:paraId="2BE5A967" w14:textId="56FDA331" w:rsidR="00CC66D4" w:rsidRDefault="00211CFF" w:rsidP="00E212A2">
      <w:pPr>
        <w:pStyle w:val="BodyText"/>
        <w:spacing w:before="1" w:line="360" w:lineRule="auto"/>
        <w:ind w:left="220" w:right="324" w:firstLine="500"/>
        <w:jc w:val="both"/>
      </w:pPr>
      <w:r w:rsidRPr="00211CFF">
        <w:t xml:space="preserve">HTML, proposed by Tim Berners-Lee in 1989, debuted as HTML 1.0 in 1993 for sharing documents online. It evolved through versions like HTML 2.0 (1995) and HTML 4.01 (1999), introducing features such as forms and multimedia support. HTML5, launched in 2014, revolutionized web development with new semantic elements and enhanced multimedia capabilities. It continues to evolve to improve compatibility across devices and browsers, reflecting the dynamic nature of the web. </w:t>
      </w:r>
      <w:r>
        <w:t xml:space="preserve">HTML, which stands for </w:t>
      </w:r>
      <w:proofErr w:type="spellStart"/>
      <w:r>
        <w:t>HyperText</w:t>
      </w:r>
      <w:proofErr w:type="spellEnd"/>
      <w:r>
        <w:t xml:space="preserve"> Markup Language, is the standard language used to create and design web pages. It provides a structured way to organize and format content on the internet.  HTML uses a system of tags to define the structure and layout of a web page. These tags are enclosed in angle brackets &lt;&gt; and come in pairs, with an opening tag and a closing tag, surrounding the content they affect. For example, `&lt;p&gt;` is the opening tag for a paragraph, and `&lt;/p&gt;` is the closing tag. HTML allows you to create headings, paragraphs, lists, links, images, forms, and much more. It provides a foundation upon which other web technologies, such as CSS (Cascading Style Sheets) and JavaScript, can be built upon to enhance the design and functionality of a website. In summary, HTML is the backbone of web development, providing the structure and organization necessary for creating and displaying content on the internet.</w:t>
      </w:r>
      <w:r w:rsidRPr="00211CFF">
        <w:t xml:space="preserve"> </w:t>
      </w:r>
      <w:r>
        <w:t xml:space="preserve"> HTML documents consist of elements, each with its own purpose and meaning, such as headers, navigation menus, and footers. These elements can be styled and manipulated using CSS to enhance their appearance and layout. HTML5, the latest version of HTML, introduces new features like native video and audio support, semantic elements for clearer markup, and enhanced form controls for better user experience. Understanding HTML is essential for anyone interested in web development, as it serves as the foundation for building interactive and engaging websites. With its simplicity and versatility, HTML remains a fundamental skill for creating content on the World Wide Web.</w:t>
      </w:r>
    </w:p>
    <w:p w14:paraId="1DCDF4A8" w14:textId="77777777" w:rsidR="00F03355" w:rsidRDefault="00F03355" w:rsidP="00E212A2">
      <w:pPr>
        <w:pStyle w:val="Heading1"/>
        <w:spacing w:line="360" w:lineRule="auto"/>
        <w:ind w:left="220"/>
        <w:jc w:val="both"/>
      </w:pPr>
      <w:r>
        <w:lastRenderedPageBreak/>
        <w:t>Features</w:t>
      </w:r>
    </w:p>
    <w:p w14:paraId="012FA4A8" w14:textId="77777777" w:rsidR="00F03355" w:rsidRDefault="00F03355" w:rsidP="00E212A2">
      <w:pPr>
        <w:pStyle w:val="ListParagraph"/>
        <w:numPr>
          <w:ilvl w:val="3"/>
          <w:numId w:val="5"/>
        </w:numPr>
        <w:tabs>
          <w:tab w:val="left" w:pos="940"/>
          <w:tab w:val="left" w:pos="941"/>
        </w:tabs>
        <w:spacing w:line="276" w:lineRule="auto"/>
        <w:ind w:hanging="361"/>
        <w:jc w:val="both"/>
        <w:rPr>
          <w:sz w:val="28"/>
        </w:rPr>
      </w:pPr>
      <w:r w:rsidRPr="001B3E43">
        <w:rPr>
          <w:sz w:val="28"/>
        </w:rPr>
        <w:t>Structure: HTML provides a structured format for creating web pages by using elements such as headings, paragraphs, lists, and links. These elements define the content and layout of a web page, making it easy to organize and present information.</w:t>
      </w:r>
    </w:p>
    <w:p w14:paraId="1BCC696C" w14:textId="77777777" w:rsidR="00F03355" w:rsidRDefault="00F03355" w:rsidP="00E212A2">
      <w:pPr>
        <w:pStyle w:val="ListParagraph"/>
        <w:tabs>
          <w:tab w:val="left" w:pos="940"/>
          <w:tab w:val="left" w:pos="941"/>
        </w:tabs>
        <w:spacing w:line="276" w:lineRule="auto"/>
        <w:ind w:firstLine="0"/>
        <w:jc w:val="both"/>
        <w:rPr>
          <w:sz w:val="28"/>
        </w:rPr>
      </w:pPr>
    </w:p>
    <w:p w14:paraId="0BF5040B" w14:textId="77777777" w:rsidR="00F03355" w:rsidRPr="005566F1" w:rsidRDefault="00F03355" w:rsidP="00E212A2">
      <w:pPr>
        <w:pStyle w:val="ListParagraph"/>
        <w:numPr>
          <w:ilvl w:val="3"/>
          <w:numId w:val="5"/>
        </w:numPr>
        <w:tabs>
          <w:tab w:val="left" w:pos="940"/>
          <w:tab w:val="left" w:pos="941"/>
        </w:tabs>
        <w:spacing w:line="276" w:lineRule="auto"/>
        <w:ind w:hanging="361"/>
        <w:jc w:val="both"/>
        <w:rPr>
          <w:sz w:val="28"/>
        </w:rPr>
      </w:pPr>
      <w:r w:rsidRPr="00C27383">
        <w:rPr>
          <w:sz w:val="28"/>
        </w:rPr>
        <w:t>Semantic Markup: HTML supports semantic markup, allowing developers to use tags that convey the meaning and purpose of the content. Semantic elements like `&lt;header&gt;`, `&lt;footer&gt;`, `&lt;nav&gt;`, and `&lt;article&gt;` provide clarity and improve accessibility for both users and search engines.</w:t>
      </w:r>
    </w:p>
    <w:p w14:paraId="51A8D4A0" w14:textId="77777777" w:rsidR="00F03355" w:rsidRPr="001B3E43" w:rsidRDefault="00F03355" w:rsidP="00E212A2">
      <w:pPr>
        <w:pStyle w:val="ListParagraph"/>
        <w:tabs>
          <w:tab w:val="left" w:pos="940"/>
          <w:tab w:val="left" w:pos="941"/>
        </w:tabs>
        <w:spacing w:line="276" w:lineRule="auto"/>
        <w:ind w:firstLine="0"/>
        <w:jc w:val="both"/>
        <w:rPr>
          <w:sz w:val="28"/>
        </w:rPr>
      </w:pPr>
    </w:p>
    <w:p w14:paraId="54F1F047" w14:textId="77777777" w:rsidR="00F03355" w:rsidRDefault="00F03355" w:rsidP="00E212A2">
      <w:pPr>
        <w:pStyle w:val="ListParagraph"/>
        <w:numPr>
          <w:ilvl w:val="3"/>
          <w:numId w:val="5"/>
        </w:numPr>
        <w:tabs>
          <w:tab w:val="left" w:pos="940"/>
          <w:tab w:val="left" w:pos="941"/>
        </w:tabs>
        <w:spacing w:line="276" w:lineRule="auto"/>
        <w:ind w:hanging="361"/>
        <w:jc w:val="both"/>
        <w:rPr>
          <w:sz w:val="28"/>
        </w:rPr>
      </w:pPr>
      <w:r w:rsidRPr="002525C2">
        <w:rPr>
          <w:sz w:val="28"/>
        </w:rPr>
        <w:t>Multimedia Integration: HTML enables the integration of multimedia elements such as images, videos, and audio into web pages using tags like `&lt;</w:t>
      </w:r>
      <w:proofErr w:type="spellStart"/>
      <w:r w:rsidRPr="002525C2">
        <w:rPr>
          <w:sz w:val="28"/>
        </w:rPr>
        <w:t>img</w:t>
      </w:r>
      <w:proofErr w:type="spellEnd"/>
      <w:r w:rsidRPr="002525C2">
        <w:rPr>
          <w:sz w:val="28"/>
        </w:rPr>
        <w:t>&gt;`, `&lt;video&gt;`, and `&lt;audio&gt;`. This allows for rich and interactive content that enhances user experience.</w:t>
      </w:r>
    </w:p>
    <w:p w14:paraId="609BB666" w14:textId="77777777" w:rsidR="00F03355" w:rsidRPr="0000377A" w:rsidRDefault="00F03355" w:rsidP="00E212A2">
      <w:pPr>
        <w:tabs>
          <w:tab w:val="left" w:pos="940"/>
          <w:tab w:val="left" w:pos="941"/>
        </w:tabs>
        <w:spacing w:line="276" w:lineRule="auto"/>
        <w:jc w:val="both"/>
        <w:rPr>
          <w:sz w:val="28"/>
        </w:rPr>
      </w:pPr>
    </w:p>
    <w:p w14:paraId="50B14264" w14:textId="3FD55CA1" w:rsidR="00F03355" w:rsidRDefault="00F03355" w:rsidP="00E212A2">
      <w:pPr>
        <w:pStyle w:val="ListParagraph"/>
        <w:numPr>
          <w:ilvl w:val="3"/>
          <w:numId w:val="5"/>
        </w:numPr>
        <w:tabs>
          <w:tab w:val="left" w:pos="940"/>
          <w:tab w:val="left" w:pos="941"/>
        </w:tabs>
        <w:spacing w:line="276" w:lineRule="auto"/>
        <w:ind w:hanging="361"/>
        <w:jc w:val="both"/>
        <w:rPr>
          <w:sz w:val="28"/>
        </w:rPr>
      </w:pPr>
      <w:r w:rsidRPr="00915656">
        <w:rPr>
          <w:sz w:val="28"/>
        </w:rPr>
        <w:t>Forms and Input Controls: HTML includes form elements such as `&lt;form&gt;`, `&lt;input&gt;`, `&lt;</w:t>
      </w:r>
      <w:proofErr w:type="spellStart"/>
      <w:r w:rsidRPr="00915656">
        <w:rPr>
          <w:sz w:val="28"/>
        </w:rPr>
        <w:t>textarea</w:t>
      </w:r>
      <w:proofErr w:type="spellEnd"/>
      <w:r w:rsidRPr="00915656">
        <w:rPr>
          <w:sz w:val="28"/>
        </w:rPr>
        <w:t>&gt;`, and `&lt;button&gt;` for creating interactive forms and capturing user input. These elements facilitate user interaction, data submission, and feedback collection on web pages.</w:t>
      </w:r>
    </w:p>
    <w:p w14:paraId="3B4CE047" w14:textId="77777777" w:rsidR="00F03355" w:rsidRPr="00915656" w:rsidRDefault="00F03355" w:rsidP="00E212A2">
      <w:pPr>
        <w:tabs>
          <w:tab w:val="left" w:pos="940"/>
          <w:tab w:val="left" w:pos="941"/>
        </w:tabs>
        <w:spacing w:line="360" w:lineRule="auto"/>
        <w:jc w:val="both"/>
        <w:rPr>
          <w:sz w:val="28"/>
        </w:rPr>
      </w:pPr>
    </w:p>
    <w:p w14:paraId="0F44D77E" w14:textId="56060407" w:rsidR="00F03355" w:rsidRDefault="00F03355" w:rsidP="00E212A2">
      <w:pPr>
        <w:pStyle w:val="ListParagraph"/>
        <w:numPr>
          <w:ilvl w:val="3"/>
          <w:numId w:val="5"/>
        </w:numPr>
        <w:tabs>
          <w:tab w:val="left" w:pos="940"/>
          <w:tab w:val="left" w:pos="941"/>
        </w:tabs>
        <w:spacing w:before="160" w:line="276" w:lineRule="auto"/>
        <w:ind w:right="330"/>
        <w:jc w:val="both"/>
        <w:rPr>
          <w:sz w:val="28"/>
        </w:rPr>
      </w:pPr>
      <w:r w:rsidRPr="00B27885">
        <w:rPr>
          <w:sz w:val="28"/>
        </w:rPr>
        <w:t>Accessibility: HTML supports accessibility features such as alt attributes for images, tab</w:t>
      </w:r>
      <w:r w:rsidR="00262322">
        <w:rPr>
          <w:sz w:val="28"/>
        </w:rPr>
        <w:t xml:space="preserve"> </w:t>
      </w:r>
      <w:r w:rsidRPr="00B27885">
        <w:rPr>
          <w:sz w:val="28"/>
        </w:rPr>
        <w:t>index for keyboard navigation, and semantic markup for screen readers. By adhering to accessibility best practices, developers can ensure that web content is usable and accessible to users with</w:t>
      </w:r>
      <w:r>
        <w:t xml:space="preserve"> </w:t>
      </w:r>
      <w:r w:rsidRPr="00B27885">
        <w:rPr>
          <w:sz w:val="28"/>
        </w:rPr>
        <w:t>disabilities</w:t>
      </w:r>
      <w:r>
        <w:t>.</w:t>
      </w:r>
    </w:p>
    <w:p w14:paraId="3DE88F4B" w14:textId="77777777" w:rsidR="00F03355" w:rsidRPr="00F03355" w:rsidRDefault="00F03355" w:rsidP="00E212A2">
      <w:pPr>
        <w:pStyle w:val="BodyText"/>
        <w:spacing w:before="1" w:line="276" w:lineRule="auto"/>
        <w:ind w:left="220" w:right="324" w:firstLine="500"/>
        <w:jc w:val="both"/>
      </w:pPr>
    </w:p>
    <w:p w14:paraId="24A0AD23" w14:textId="45D6A1B2" w:rsidR="00CC66D4" w:rsidRDefault="005734B0" w:rsidP="00E212A2">
      <w:pPr>
        <w:pStyle w:val="Heading1"/>
        <w:numPr>
          <w:ilvl w:val="2"/>
          <w:numId w:val="9"/>
        </w:numPr>
        <w:tabs>
          <w:tab w:val="left" w:pos="852"/>
        </w:tabs>
        <w:jc w:val="both"/>
      </w:pPr>
      <w:proofErr w:type="gramStart"/>
      <w:r>
        <w:t>CSS</w:t>
      </w:r>
      <w:r w:rsidR="009D02C7">
        <w:t xml:space="preserve"> </w:t>
      </w:r>
      <w:r w:rsidR="00D63ED6">
        <w:t>:</w:t>
      </w:r>
      <w:proofErr w:type="gramEnd"/>
    </w:p>
    <w:p w14:paraId="4509567C" w14:textId="77777777" w:rsidR="00F03355" w:rsidRDefault="00F03355" w:rsidP="00E212A2">
      <w:pPr>
        <w:pStyle w:val="Heading1"/>
        <w:tabs>
          <w:tab w:val="left" w:pos="852"/>
        </w:tabs>
        <w:ind w:left="0"/>
        <w:jc w:val="both"/>
      </w:pPr>
    </w:p>
    <w:p w14:paraId="64BFFB1D" w14:textId="6D2145A1"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CSS, short for Cascading Style Sheets, is a fundamental technology used to define the presentation and layout of web pages written in HTML and XHTML. It provides a mechanism for separating document structure (HTML) from presentation aspects (styling), allowing developers to style web pages with precision and consistency.</w:t>
      </w:r>
    </w:p>
    <w:p w14:paraId="1ECDB821" w14:textId="5A7C499F"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 xml:space="preserve">One of the key features of CSS is its ability to control the visual appearance of HTML elements, including text, colors, fonts, spacing, and positioning. CSS achieves this through a set of rules that target HTML elements and apply styling </w:t>
      </w:r>
      <w:r w:rsidRPr="00F03355">
        <w:rPr>
          <w:b w:val="0"/>
          <w:bCs w:val="0"/>
        </w:rPr>
        <w:lastRenderedPageBreak/>
        <w:t>properties to them. These rules consist of selectors that specify which elements to style and declarations that define the styling properties to be applied.</w:t>
      </w:r>
    </w:p>
    <w:p w14:paraId="69123C80" w14:textId="5C664545"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CSS offers various selectors to target HTML elements based on their type, class, ID, attributes, and relationship to other elements in the document. This flexibility allows developers to apply styles selectively and efficiently, ensuring a consistent and cohesive design across web pages.</w:t>
      </w:r>
    </w:p>
    <w:p w14:paraId="7591A556" w14:textId="456F5D97"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Furthermore, CSS supports inheritance and cascading, which are essential principles that determine how styles are applied and overridden. Inheritance enables child elements to inherit styles from their parent elements, reducing the need for redundant styling rules. Cascading refers to the process of resolving conflicts when multiple CSS rules target the same element, with specificity and source order playing a crucial role in determining which styles take precedence.</w:t>
      </w:r>
    </w:p>
    <w:p w14:paraId="3B9F73F5" w14:textId="1211F862" w:rsidR="00F03355" w:rsidRPr="00F03355" w:rsidRDefault="00F03355" w:rsidP="00E212A2">
      <w:pPr>
        <w:pStyle w:val="Heading1"/>
        <w:tabs>
          <w:tab w:val="left" w:pos="852"/>
        </w:tabs>
        <w:spacing w:line="360" w:lineRule="auto"/>
        <w:jc w:val="both"/>
        <w:rPr>
          <w:b w:val="0"/>
          <w:bCs w:val="0"/>
        </w:rPr>
      </w:pPr>
      <w:r w:rsidRPr="00F03355">
        <w:rPr>
          <w:b w:val="0"/>
          <w:bCs w:val="0"/>
        </w:rPr>
        <w:t>In addition to basic styling properties like color, font, and margin, CSS also offers advanced features such as transitions, animations, and flexbox/grid layouts, enabling developers to create visually rich and interactive web experiences.</w:t>
      </w:r>
    </w:p>
    <w:p w14:paraId="26A97004" w14:textId="34040A04"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Overall, CSS is a powerful styling language that complements HTML, allowing developers to create well-designed and visually appealing web pages that are responsive, accessible, and user-friendly.</w:t>
      </w:r>
    </w:p>
    <w:p w14:paraId="027AEDD6" w14:textId="77777777" w:rsidR="00F03355" w:rsidRDefault="00F03355" w:rsidP="00E212A2">
      <w:pPr>
        <w:pStyle w:val="Heading1"/>
        <w:tabs>
          <w:tab w:val="left" w:pos="852"/>
        </w:tabs>
        <w:spacing w:line="360" w:lineRule="auto"/>
        <w:jc w:val="both"/>
      </w:pPr>
    </w:p>
    <w:p w14:paraId="5737118C" w14:textId="3C207FE1" w:rsidR="00F03355" w:rsidRPr="00F03355" w:rsidRDefault="009D02C7" w:rsidP="00E212A2">
      <w:pPr>
        <w:pStyle w:val="Heading1"/>
        <w:numPr>
          <w:ilvl w:val="2"/>
          <w:numId w:val="9"/>
        </w:numPr>
        <w:tabs>
          <w:tab w:val="left" w:pos="852"/>
        </w:tabs>
        <w:spacing w:line="360" w:lineRule="auto"/>
        <w:jc w:val="both"/>
      </w:pPr>
      <w:proofErr w:type="gramStart"/>
      <w:r>
        <w:t>PYTHON :</w:t>
      </w:r>
      <w:proofErr w:type="gramEnd"/>
    </w:p>
    <w:p w14:paraId="4EBE2A29" w14:textId="6C01734B"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Python is a versatile and powerful programming language known for its simplicity, readability, and flexibility. It was created by Guido van Rossum and first released in 1991, with an emphasis on code readability and a clear, expressive syntax. Python is widely used in various domains, including web development, data science, artificial intelligence, scientific computing, and automation.</w:t>
      </w:r>
    </w:p>
    <w:p w14:paraId="53982100" w14:textId="4230C8D5" w:rsidR="00F03355" w:rsidRPr="00F03355" w:rsidRDefault="00F03355" w:rsidP="00E212A2">
      <w:pPr>
        <w:pStyle w:val="Heading1"/>
        <w:tabs>
          <w:tab w:val="left" w:pos="852"/>
        </w:tabs>
        <w:spacing w:line="360" w:lineRule="auto"/>
        <w:jc w:val="both"/>
        <w:rPr>
          <w:b w:val="0"/>
          <w:bCs w:val="0"/>
        </w:rPr>
      </w:pPr>
      <w:r>
        <w:rPr>
          <w:b w:val="0"/>
          <w:bCs w:val="0"/>
        </w:rPr>
        <w:tab/>
      </w:r>
      <w:r>
        <w:rPr>
          <w:b w:val="0"/>
          <w:bCs w:val="0"/>
        </w:rPr>
        <w:tab/>
      </w:r>
      <w:r w:rsidRPr="00F03355">
        <w:rPr>
          <w:b w:val="0"/>
          <w:bCs w:val="0"/>
        </w:rPr>
        <w:t>One of Python's key features is its easy-to-understand syntax, which makes it accessible to beginners and experienced developers alike. Python code is typically concise and expressive, allowing developers to accomplish complex tasks with minimal lines of code. This readability contributes to faster development cycles and easier maintenance of codebases.</w:t>
      </w:r>
    </w:p>
    <w:p w14:paraId="68754C6E" w14:textId="2B5482E2" w:rsidR="00F03355" w:rsidRPr="00F03355" w:rsidRDefault="00F03355" w:rsidP="00E212A2">
      <w:pPr>
        <w:pStyle w:val="Heading1"/>
        <w:tabs>
          <w:tab w:val="left" w:pos="852"/>
        </w:tabs>
        <w:spacing w:line="360" w:lineRule="auto"/>
        <w:ind w:left="142"/>
        <w:jc w:val="both"/>
        <w:rPr>
          <w:b w:val="0"/>
          <w:bCs w:val="0"/>
        </w:rPr>
      </w:pPr>
      <w:r>
        <w:rPr>
          <w:b w:val="0"/>
          <w:bCs w:val="0"/>
        </w:rPr>
        <w:lastRenderedPageBreak/>
        <w:tab/>
      </w:r>
      <w:r>
        <w:rPr>
          <w:b w:val="0"/>
          <w:bCs w:val="0"/>
        </w:rPr>
        <w:tab/>
      </w:r>
      <w:r w:rsidRPr="00F03355">
        <w:rPr>
          <w:b w:val="0"/>
          <w:bCs w:val="0"/>
        </w:rPr>
        <w:t>Python supports multiple programming paradigms, including procedural, object-oriented, and functional programming styles. This versatility enables developers to choose the most suitable approach for their specific needs and preferences. Python's object-oriented features facilitate code organization and reuse, while its functional programming capabilities allow for elegant solutions to problems involving data manipulation and transformation.</w:t>
      </w:r>
    </w:p>
    <w:p w14:paraId="25911E80" w14:textId="0FDA1434" w:rsidR="00F03355" w:rsidRPr="00F03355" w:rsidRDefault="00F03355" w:rsidP="00E212A2">
      <w:pPr>
        <w:pStyle w:val="Heading1"/>
        <w:tabs>
          <w:tab w:val="left" w:pos="852"/>
        </w:tabs>
        <w:spacing w:line="360" w:lineRule="auto"/>
        <w:ind w:left="142"/>
        <w:jc w:val="both"/>
        <w:rPr>
          <w:b w:val="0"/>
          <w:bCs w:val="0"/>
        </w:rPr>
      </w:pPr>
      <w:r>
        <w:rPr>
          <w:b w:val="0"/>
          <w:bCs w:val="0"/>
        </w:rPr>
        <w:tab/>
      </w:r>
      <w:r>
        <w:rPr>
          <w:b w:val="0"/>
          <w:bCs w:val="0"/>
        </w:rPr>
        <w:tab/>
      </w:r>
      <w:r w:rsidRPr="00F03355">
        <w:rPr>
          <w:b w:val="0"/>
          <w:bCs w:val="0"/>
        </w:rPr>
        <w:t>Moreover, Python boasts a rich ecosystem of libraries and frameworks that extend its functionality and enable developers to build a wide range of applications efficiently. Libraries like NumPy, pandas, and Matplotlib are popular choices for data analysis and visualization, while frameworks like Django and Flask are widely used for web development.</w:t>
      </w:r>
    </w:p>
    <w:p w14:paraId="3AA7556B" w14:textId="00D83631" w:rsidR="00F03355" w:rsidRPr="00F03355" w:rsidRDefault="00F03355" w:rsidP="00E212A2">
      <w:pPr>
        <w:pStyle w:val="Heading1"/>
        <w:tabs>
          <w:tab w:val="left" w:pos="852"/>
        </w:tabs>
        <w:spacing w:line="360" w:lineRule="auto"/>
        <w:ind w:left="142"/>
        <w:jc w:val="both"/>
        <w:rPr>
          <w:b w:val="0"/>
          <w:bCs w:val="0"/>
        </w:rPr>
      </w:pPr>
      <w:r>
        <w:rPr>
          <w:b w:val="0"/>
          <w:bCs w:val="0"/>
        </w:rPr>
        <w:tab/>
      </w:r>
      <w:r>
        <w:rPr>
          <w:b w:val="0"/>
          <w:bCs w:val="0"/>
        </w:rPr>
        <w:tab/>
      </w:r>
      <w:r w:rsidRPr="00F03355">
        <w:rPr>
          <w:b w:val="0"/>
          <w:bCs w:val="0"/>
        </w:rPr>
        <w:t>Additionally, Python's extensive standard library provides built-in modules and functions for tasks such as file I/O, networking, regular expressions, and more, further enhancing its capabilities and reducing the need for external dependencies.</w:t>
      </w:r>
    </w:p>
    <w:p w14:paraId="2A8E5126" w14:textId="7DF84218" w:rsidR="005734B0" w:rsidRDefault="00F03355" w:rsidP="00E212A2">
      <w:pPr>
        <w:pStyle w:val="Heading1"/>
        <w:tabs>
          <w:tab w:val="left" w:pos="852"/>
        </w:tabs>
        <w:spacing w:line="360" w:lineRule="auto"/>
        <w:ind w:left="142"/>
        <w:jc w:val="both"/>
        <w:rPr>
          <w:b w:val="0"/>
          <w:bCs w:val="0"/>
        </w:rPr>
      </w:pPr>
      <w:r>
        <w:rPr>
          <w:b w:val="0"/>
          <w:bCs w:val="0"/>
        </w:rPr>
        <w:tab/>
      </w:r>
      <w:r>
        <w:rPr>
          <w:b w:val="0"/>
          <w:bCs w:val="0"/>
        </w:rPr>
        <w:tab/>
      </w:r>
      <w:r w:rsidRPr="00F03355">
        <w:rPr>
          <w:b w:val="0"/>
          <w:bCs w:val="0"/>
        </w:rPr>
        <w:t>Overall, Python's simplicity, readability, versatility, and extensive ecosystem make it a preferred choice for developers seeking to build scalable, maintainable, and high-performance software solutions across diverse domains.</w:t>
      </w:r>
    </w:p>
    <w:p w14:paraId="0E9EF8C7" w14:textId="77777777" w:rsidR="00CC66D4" w:rsidRDefault="00CC66D4" w:rsidP="00E212A2">
      <w:pPr>
        <w:pStyle w:val="Heading1"/>
        <w:tabs>
          <w:tab w:val="left" w:pos="852"/>
        </w:tabs>
        <w:spacing w:line="360" w:lineRule="auto"/>
        <w:ind w:left="142"/>
        <w:jc w:val="both"/>
        <w:rPr>
          <w:b w:val="0"/>
          <w:bCs w:val="0"/>
        </w:rPr>
      </w:pPr>
    </w:p>
    <w:p w14:paraId="03C45D6E" w14:textId="47A06D30" w:rsidR="00D33A4E" w:rsidRPr="00D33A4E" w:rsidRDefault="00D33A4E" w:rsidP="00E212A2">
      <w:pPr>
        <w:pStyle w:val="Heading1"/>
        <w:tabs>
          <w:tab w:val="left" w:pos="852"/>
        </w:tabs>
        <w:spacing w:line="360" w:lineRule="auto"/>
        <w:ind w:left="142"/>
        <w:jc w:val="both"/>
      </w:pPr>
      <w:r>
        <w:t xml:space="preserve">3.4 </w:t>
      </w:r>
      <w:r w:rsidRPr="00D33A4E">
        <w:t>HARDWARE DESCRIPTION:</w:t>
      </w:r>
    </w:p>
    <w:p w14:paraId="3A6151EB" w14:textId="739E12B7" w:rsidR="00237EEE" w:rsidRPr="00E212A2" w:rsidRDefault="00D33A4E" w:rsidP="00E212A2">
      <w:pPr>
        <w:pStyle w:val="Heading1"/>
        <w:tabs>
          <w:tab w:val="left" w:pos="852"/>
        </w:tabs>
        <w:spacing w:line="360" w:lineRule="auto"/>
        <w:ind w:left="142"/>
        <w:jc w:val="both"/>
        <w:rPr>
          <w:b w:val="0"/>
          <w:bCs w:val="0"/>
        </w:rPr>
      </w:pPr>
      <w:r>
        <w:rPr>
          <w:rStyle w:val="sw"/>
          <w:color w:val="000000"/>
          <w:shd w:val="clear" w:color="auto" w:fill="FFFFFF"/>
        </w:rPr>
        <w:t>3.4.1</w:t>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Belts</w:t>
      </w:r>
      <w:r w:rsidR="00621F87" w:rsidRPr="00E212A2">
        <w:rPr>
          <w:rStyle w:val="sw"/>
          <w:b w:val="0"/>
          <w:bCs w:val="0"/>
          <w:color w:val="000000"/>
          <w:shd w:val="clear" w:color="auto" w:fill="FFFFFF"/>
        </w:rPr>
        <w:t>:</w:t>
      </w:r>
      <w:r w:rsidR="00621F87" w:rsidRPr="00E212A2">
        <w:rPr>
          <w:b w:val="0"/>
          <w:bCs w:val="0"/>
          <w:color w:val="000000"/>
          <w:shd w:val="clear" w:color="auto" w:fill="FFFFFF"/>
        </w:rPr>
        <w:br/>
      </w:r>
      <w:r w:rsidR="00E212A2">
        <w:rPr>
          <w:rStyle w:val="sw"/>
          <w:b w:val="0"/>
          <w:bCs w:val="0"/>
          <w:color w:val="000000"/>
          <w:shd w:val="clear" w:color="auto" w:fill="FFFFFF"/>
        </w:rPr>
        <w:tab/>
      </w:r>
      <w:r w:rsidR="00621F87" w:rsidRPr="00E212A2">
        <w:rPr>
          <w:rStyle w:val="sw"/>
          <w:b w:val="0"/>
          <w:bCs w:val="0"/>
          <w:color w:val="000000"/>
          <w:shd w:val="clear" w:color="auto" w:fill="FFFFFF"/>
        </w:rPr>
        <w:t>Conveyor</w:t>
      </w:r>
      <w:r w:rsidR="00621F87" w:rsidRPr="00E212A2">
        <w:rPr>
          <w:b w:val="0"/>
          <w:bCs w:val="0"/>
          <w:color w:val="000000"/>
          <w:shd w:val="clear" w:color="auto" w:fill="FFFFFF"/>
        </w:rPr>
        <w:t> </w:t>
      </w:r>
      <w:r w:rsidR="00621F87" w:rsidRPr="00E212A2">
        <w:rPr>
          <w:rStyle w:val="sw"/>
          <w:b w:val="0"/>
          <w:bCs w:val="0"/>
          <w:color w:val="000000"/>
          <w:shd w:val="clear" w:color="auto" w:fill="FFFFFF"/>
        </w:rPr>
        <w:t>Belts</w:t>
      </w:r>
      <w:r w:rsidR="00621F87" w:rsidRPr="00E212A2">
        <w:rPr>
          <w:b w:val="0"/>
          <w:bCs w:val="0"/>
          <w:color w:val="000000"/>
          <w:shd w:val="clear" w:color="auto" w:fill="FFFFFF"/>
        </w:rPr>
        <w:t> </w:t>
      </w:r>
      <w:r w:rsidR="00621F87" w:rsidRPr="00E212A2">
        <w:rPr>
          <w:rStyle w:val="sw"/>
          <w:b w:val="0"/>
          <w:bCs w:val="0"/>
          <w:color w:val="000000"/>
          <w:shd w:val="clear" w:color="auto" w:fill="FFFFFF"/>
        </w:rPr>
        <w:t>are</w:t>
      </w:r>
      <w:r w:rsidR="00621F87" w:rsidRPr="00E212A2">
        <w:rPr>
          <w:b w:val="0"/>
          <w:bCs w:val="0"/>
          <w:color w:val="000000"/>
          <w:shd w:val="clear" w:color="auto" w:fill="FFFFFF"/>
        </w:rPr>
        <w:t> </w:t>
      </w:r>
      <w:r w:rsidR="00621F87" w:rsidRPr="00E212A2">
        <w:rPr>
          <w:rStyle w:val="sw"/>
          <w:b w:val="0"/>
          <w:bCs w:val="0"/>
          <w:color w:val="000000"/>
          <w:shd w:val="clear" w:color="auto" w:fill="FFFFFF"/>
        </w:rPr>
        <w:t>an</w:t>
      </w:r>
      <w:r w:rsidR="00621F87" w:rsidRPr="00E212A2">
        <w:rPr>
          <w:b w:val="0"/>
          <w:bCs w:val="0"/>
          <w:color w:val="000000"/>
          <w:shd w:val="clear" w:color="auto" w:fill="FFFFFF"/>
        </w:rPr>
        <w:t> </w:t>
      </w:r>
      <w:r w:rsidR="00621F87" w:rsidRPr="00E212A2">
        <w:rPr>
          <w:rStyle w:val="sw"/>
          <w:b w:val="0"/>
          <w:bCs w:val="0"/>
          <w:color w:val="000000"/>
          <w:shd w:val="clear" w:color="auto" w:fill="FFFFFF"/>
        </w:rPr>
        <w:t>important</w:t>
      </w:r>
      <w:r w:rsidR="00621F87" w:rsidRPr="00E212A2">
        <w:rPr>
          <w:b w:val="0"/>
          <w:bCs w:val="0"/>
          <w:color w:val="000000"/>
          <w:shd w:val="clear" w:color="auto" w:fill="FFFFFF"/>
        </w:rPr>
        <w:t> </w:t>
      </w:r>
      <w:r w:rsidR="00621F87" w:rsidRPr="00E212A2">
        <w:rPr>
          <w:rStyle w:val="sw"/>
          <w:b w:val="0"/>
          <w:bCs w:val="0"/>
          <w:color w:val="000000"/>
          <w:shd w:val="clear" w:color="auto" w:fill="FFFFFF"/>
        </w:rPr>
        <w:t>material</w:t>
      </w:r>
      <w:r w:rsidR="00621F87" w:rsidRPr="00E212A2">
        <w:rPr>
          <w:b w:val="0"/>
          <w:bCs w:val="0"/>
          <w:color w:val="000000"/>
          <w:shd w:val="clear" w:color="auto" w:fill="FFFFFF"/>
        </w:rPr>
        <w:t> </w:t>
      </w:r>
      <w:r w:rsidR="00621F87" w:rsidRPr="00E212A2">
        <w:rPr>
          <w:rStyle w:val="sw"/>
          <w:b w:val="0"/>
          <w:bCs w:val="0"/>
          <w:color w:val="000000"/>
          <w:shd w:val="clear" w:color="auto" w:fill="FFFFFF"/>
        </w:rPr>
        <w:t>handling</w:t>
      </w:r>
      <w:r w:rsidR="00621F87" w:rsidRPr="00E212A2">
        <w:rPr>
          <w:b w:val="0"/>
          <w:bCs w:val="0"/>
          <w:color w:val="000000"/>
          <w:shd w:val="clear" w:color="auto" w:fill="FFFFFF"/>
        </w:rPr>
        <w:t> </w:t>
      </w:r>
      <w:r w:rsidR="00621F87" w:rsidRPr="00E212A2">
        <w:rPr>
          <w:rStyle w:val="sw"/>
          <w:b w:val="0"/>
          <w:bCs w:val="0"/>
          <w:color w:val="000000"/>
          <w:shd w:val="clear" w:color="auto" w:fill="FFFFFF"/>
        </w:rPr>
        <w:t>equipment</w:t>
      </w:r>
      <w:r w:rsidR="00621F87" w:rsidRPr="00E212A2">
        <w:rPr>
          <w:b w:val="0"/>
          <w:bCs w:val="0"/>
          <w:color w:val="000000"/>
          <w:shd w:val="clear" w:color="auto" w:fill="FFFFFF"/>
        </w:rPr>
        <w:t> </w:t>
      </w:r>
      <w:r w:rsidR="00621F87" w:rsidRPr="00E212A2">
        <w:rPr>
          <w:rStyle w:val="sw"/>
          <w:b w:val="0"/>
          <w:bCs w:val="0"/>
          <w:color w:val="000000"/>
          <w:shd w:val="clear" w:color="auto" w:fill="FFFFFF"/>
        </w:rPr>
        <w:t>and</w:t>
      </w:r>
      <w:r w:rsidR="00621F87" w:rsidRPr="00E212A2">
        <w:rPr>
          <w:b w:val="0"/>
          <w:bCs w:val="0"/>
          <w:color w:val="000000"/>
          <w:shd w:val="clear" w:color="auto" w:fill="FFFFFF"/>
        </w:rPr>
        <w:t> </w:t>
      </w:r>
      <w:r w:rsidR="00621F87" w:rsidRPr="00E212A2">
        <w:rPr>
          <w:rStyle w:val="sw"/>
          <w:b w:val="0"/>
          <w:bCs w:val="0"/>
          <w:color w:val="000000"/>
          <w:shd w:val="clear" w:color="auto" w:fill="FFFFFF"/>
        </w:rPr>
        <w:t>are</w:t>
      </w:r>
      <w:r w:rsidR="00621F87" w:rsidRPr="00E212A2">
        <w:rPr>
          <w:b w:val="0"/>
          <w:bCs w:val="0"/>
          <w:color w:val="000000"/>
          <w:shd w:val="clear" w:color="auto" w:fill="FFFFFF"/>
        </w:rPr>
        <w:t> </w:t>
      </w:r>
      <w:r w:rsidR="00621F87" w:rsidRPr="00E212A2">
        <w:rPr>
          <w:rStyle w:val="sw"/>
          <w:b w:val="0"/>
          <w:bCs w:val="0"/>
          <w:color w:val="000000"/>
          <w:shd w:val="clear" w:color="auto" w:fill="FFFFFF"/>
        </w:rPr>
        <w:t>widely</w:t>
      </w:r>
      <w:r w:rsidR="00621F87" w:rsidRPr="00E212A2">
        <w:rPr>
          <w:b w:val="0"/>
          <w:bCs w:val="0"/>
          <w:color w:val="000000"/>
          <w:shd w:val="clear" w:color="auto" w:fill="FFFFFF"/>
        </w:rPr>
        <w:t> </w:t>
      </w:r>
      <w:r w:rsidR="00621F87" w:rsidRPr="00E212A2">
        <w:rPr>
          <w:rStyle w:val="sw"/>
          <w:b w:val="0"/>
          <w:bCs w:val="0"/>
          <w:color w:val="000000"/>
          <w:shd w:val="clear" w:color="auto" w:fill="FFFFFF"/>
        </w:rPr>
        <w:t>used</w:t>
      </w:r>
      <w:r w:rsidR="00621F87" w:rsidRPr="00E212A2">
        <w:rPr>
          <w:b w:val="0"/>
          <w:bCs w:val="0"/>
          <w:color w:val="000000"/>
          <w:shd w:val="clear" w:color="auto" w:fill="FFFFFF"/>
        </w:rPr>
        <w:t> </w:t>
      </w:r>
      <w:r w:rsidR="00621F87" w:rsidRPr="00E212A2">
        <w:rPr>
          <w:rStyle w:val="sw"/>
          <w:b w:val="0"/>
          <w:bCs w:val="0"/>
          <w:color w:val="000000"/>
          <w:shd w:val="clear" w:color="auto" w:fill="FFFFFF"/>
        </w:rPr>
        <w:t>in</w:t>
      </w:r>
      <w:r w:rsidR="00621F87" w:rsidRPr="00E212A2">
        <w:rPr>
          <w:b w:val="0"/>
          <w:bCs w:val="0"/>
          <w:color w:val="000000"/>
          <w:shd w:val="clear" w:color="auto" w:fill="FFFFFF"/>
        </w:rPr>
        <w:t> </w:t>
      </w:r>
      <w:r w:rsidR="00621F87" w:rsidRPr="00E212A2">
        <w:rPr>
          <w:rStyle w:val="sw"/>
          <w:b w:val="0"/>
          <w:bCs w:val="0"/>
          <w:color w:val="000000"/>
          <w:shd w:val="clear" w:color="auto" w:fill="FFFFFF"/>
        </w:rPr>
        <w:t>many</w:t>
      </w:r>
      <w:r w:rsidR="00621F87" w:rsidRPr="00E212A2">
        <w:rPr>
          <w:b w:val="0"/>
          <w:bCs w:val="0"/>
          <w:color w:val="000000"/>
          <w:shd w:val="clear" w:color="auto" w:fill="FFFFFF"/>
        </w:rPr>
        <w:t> </w:t>
      </w:r>
      <w:r w:rsidR="00621F87" w:rsidRPr="00E212A2">
        <w:rPr>
          <w:rStyle w:val="sw"/>
          <w:b w:val="0"/>
          <w:bCs w:val="0"/>
          <w:color w:val="000000"/>
          <w:shd w:val="clear" w:color="auto" w:fill="FFFFFF"/>
        </w:rPr>
        <w:t>industries,</w:t>
      </w:r>
      <w:r w:rsidR="00621F87" w:rsidRPr="00E212A2">
        <w:rPr>
          <w:b w:val="0"/>
          <w:bCs w:val="0"/>
          <w:color w:val="000000"/>
          <w:shd w:val="clear" w:color="auto" w:fill="FFFFFF"/>
        </w:rPr>
        <w:t> </w:t>
      </w:r>
      <w:r w:rsidR="00621F87" w:rsidRPr="00E212A2">
        <w:rPr>
          <w:rStyle w:val="sw"/>
          <w:b w:val="0"/>
          <w:bCs w:val="0"/>
          <w:color w:val="000000"/>
          <w:shd w:val="clear" w:color="auto" w:fill="FFFFFF"/>
        </w:rPr>
        <w:t>from</w:t>
      </w:r>
      <w:r w:rsidR="00621F87" w:rsidRPr="00E212A2">
        <w:rPr>
          <w:b w:val="0"/>
          <w:bCs w:val="0"/>
          <w:color w:val="000000"/>
          <w:shd w:val="clear" w:color="auto" w:fill="FFFFFF"/>
        </w:rPr>
        <w:t> </w:t>
      </w:r>
      <w:r w:rsidR="00621F87" w:rsidRPr="00E212A2">
        <w:rPr>
          <w:rStyle w:val="sw"/>
          <w:b w:val="0"/>
          <w:bCs w:val="0"/>
          <w:color w:val="000000"/>
          <w:shd w:val="clear" w:color="auto" w:fill="FFFFFF"/>
        </w:rPr>
        <w:t>manufacturing</w:t>
      </w:r>
      <w:r w:rsidR="00621F87" w:rsidRPr="00E212A2">
        <w:rPr>
          <w:b w:val="0"/>
          <w:bCs w:val="0"/>
          <w:color w:val="000000"/>
          <w:shd w:val="clear" w:color="auto" w:fill="FFFFFF"/>
        </w:rPr>
        <w:t> </w:t>
      </w:r>
      <w:r w:rsidR="00621F87" w:rsidRPr="00E212A2">
        <w:rPr>
          <w:rStyle w:val="sw"/>
          <w:b w:val="0"/>
          <w:bCs w:val="0"/>
          <w:color w:val="000000"/>
          <w:shd w:val="clear" w:color="auto" w:fill="FFFFFF"/>
        </w:rPr>
        <w:t>to</w:t>
      </w:r>
      <w:r w:rsidR="00621F87" w:rsidRPr="00E212A2">
        <w:rPr>
          <w:b w:val="0"/>
          <w:bCs w:val="0"/>
          <w:color w:val="000000"/>
          <w:shd w:val="clear" w:color="auto" w:fill="FFFFFF"/>
        </w:rPr>
        <w:t> </w:t>
      </w:r>
      <w:r w:rsidR="00621F87" w:rsidRPr="00E212A2">
        <w:rPr>
          <w:rStyle w:val="sw"/>
          <w:b w:val="0"/>
          <w:bCs w:val="0"/>
          <w:color w:val="000000"/>
          <w:shd w:val="clear" w:color="auto" w:fill="FFFFFF"/>
        </w:rPr>
        <w:t>transportation</w:t>
      </w:r>
      <w:r w:rsidR="00621F87" w:rsidRPr="00E212A2">
        <w:rPr>
          <w:b w:val="0"/>
          <w:bCs w:val="0"/>
          <w:color w:val="000000"/>
          <w:shd w:val="clear" w:color="auto" w:fill="FFFFFF"/>
        </w:rPr>
        <w:t> </w:t>
      </w:r>
      <w:r w:rsidR="00621F87" w:rsidRPr="00E212A2">
        <w:rPr>
          <w:rStyle w:val="sw"/>
          <w:b w:val="0"/>
          <w:bCs w:val="0"/>
          <w:color w:val="000000"/>
          <w:shd w:val="clear" w:color="auto" w:fill="FFFFFF"/>
        </w:rPr>
        <w:t>and</w:t>
      </w:r>
      <w:r w:rsidR="00621F87" w:rsidRPr="00E212A2">
        <w:rPr>
          <w:b w:val="0"/>
          <w:bCs w:val="0"/>
          <w:color w:val="000000"/>
          <w:shd w:val="clear" w:color="auto" w:fill="FFFFFF"/>
        </w:rPr>
        <w:t> </w:t>
      </w:r>
      <w:r w:rsidR="00621F87" w:rsidRPr="00E212A2">
        <w:rPr>
          <w:rStyle w:val="sw"/>
          <w:b w:val="0"/>
          <w:bCs w:val="0"/>
          <w:color w:val="000000"/>
          <w:shd w:val="clear" w:color="auto" w:fill="FFFFFF"/>
        </w:rPr>
        <w:t>waste</w:t>
      </w:r>
      <w:r w:rsidR="00621F87" w:rsidRPr="00E212A2">
        <w:rPr>
          <w:b w:val="0"/>
          <w:bCs w:val="0"/>
          <w:color w:val="000000"/>
          <w:shd w:val="clear" w:color="auto" w:fill="FFFFFF"/>
        </w:rPr>
        <w:t> </w:t>
      </w:r>
      <w:r w:rsidR="00621F87" w:rsidRPr="00E212A2">
        <w:rPr>
          <w:rStyle w:val="sw"/>
          <w:b w:val="0"/>
          <w:bCs w:val="0"/>
          <w:color w:val="000000"/>
          <w:shd w:val="clear" w:color="auto" w:fill="FFFFFF"/>
        </w:rPr>
        <w:t>management.</w:t>
      </w:r>
      <w:r w:rsidR="00621F87" w:rsidRPr="00E212A2">
        <w:rPr>
          <w:b w:val="0"/>
          <w:bCs w:val="0"/>
          <w:color w:val="000000"/>
          <w:shd w:val="clear" w:color="auto" w:fill="FFFFFF"/>
        </w:rPr>
        <w:t> </w:t>
      </w:r>
      <w:r w:rsidR="00621F87" w:rsidRPr="00E212A2">
        <w:rPr>
          <w:rStyle w:val="sw"/>
          <w:b w:val="0"/>
          <w:bCs w:val="0"/>
          <w:color w:val="000000"/>
          <w:shd w:val="clear" w:color="auto" w:fill="FFFFFF"/>
        </w:rPr>
        <w:t>Conveyors</w:t>
      </w:r>
      <w:r w:rsidR="00621F87" w:rsidRPr="00E212A2">
        <w:rPr>
          <w:b w:val="0"/>
          <w:bCs w:val="0"/>
          <w:color w:val="000000"/>
          <w:shd w:val="clear" w:color="auto" w:fill="FFFFFF"/>
        </w:rPr>
        <w:t> </w:t>
      </w:r>
      <w:r w:rsidR="00621F87" w:rsidRPr="00E212A2">
        <w:rPr>
          <w:rStyle w:val="sw"/>
          <w:b w:val="0"/>
          <w:bCs w:val="0"/>
          <w:color w:val="000000"/>
          <w:shd w:val="clear" w:color="auto" w:fill="FFFFFF"/>
        </w:rPr>
        <w:t>use</w:t>
      </w:r>
      <w:r w:rsidR="00621F87" w:rsidRPr="00E212A2">
        <w:rPr>
          <w:b w:val="0"/>
          <w:bCs w:val="0"/>
          <w:color w:val="000000"/>
          <w:shd w:val="clear" w:color="auto" w:fill="FFFFFF"/>
        </w:rPr>
        <w:t> </w:t>
      </w:r>
      <w:r w:rsidR="00621F87" w:rsidRPr="00E212A2">
        <w:rPr>
          <w:rStyle w:val="sw"/>
          <w:b w:val="0"/>
          <w:bCs w:val="0"/>
          <w:color w:val="000000"/>
          <w:shd w:val="clear" w:color="auto" w:fill="FFFFFF"/>
        </w:rPr>
        <w:t>conveyor</w:t>
      </w:r>
      <w:r w:rsidR="00621F87" w:rsidRPr="00E212A2">
        <w:rPr>
          <w:b w:val="0"/>
          <w:bCs w:val="0"/>
          <w:color w:val="000000"/>
          <w:shd w:val="clear" w:color="auto" w:fill="FFFFFF"/>
        </w:rPr>
        <w:t> </w:t>
      </w:r>
      <w:r w:rsidR="00621F87" w:rsidRPr="00E212A2">
        <w:rPr>
          <w:rStyle w:val="sw"/>
          <w:b w:val="0"/>
          <w:bCs w:val="0"/>
          <w:color w:val="000000"/>
          <w:shd w:val="clear" w:color="auto" w:fill="FFFFFF"/>
        </w:rPr>
        <w:t>belts</w:t>
      </w:r>
      <w:r w:rsidR="00621F87" w:rsidRPr="00E212A2">
        <w:rPr>
          <w:b w:val="0"/>
          <w:bCs w:val="0"/>
          <w:color w:val="000000"/>
          <w:shd w:val="clear" w:color="auto" w:fill="FFFFFF"/>
        </w:rPr>
        <w:t> </w:t>
      </w:r>
      <w:r w:rsidR="00621F87" w:rsidRPr="00E212A2">
        <w:rPr>
          <w:rStyle w:val="sw"/>
          <w:b w:val="0"/>
          <w:bCs w:val="0"/>
          <w:color w:val="000000"/>
          <w:shd w:val="clear" w:color="auto" w:fill="FFFFFF"/>
        </w:rPr>
        <w:t>made</w:t>
      </w:r>
      <w:r w:rsidR="00621F87" w:rsidRPr="00E212A2">
        <w:rPr>
          <w:b w:val="0"/>
          <w:bCs w:val="0"/>
          <w:color w:val="000000"/>
          <w:shd w:val="clear" w:color="auto" w:fill="FFFFFF"/>
        </w:rPr>
        <w:t> </w:t>
      </w:r>
      <w:r w:rsidR="00621F87" w:rsidRPr="00E212A2">
        <w:rPr>
          <w:rStyle w:val="sw"/>
          <w:b w:val="0"/>
          <w:bCs w:val="0"/>
          <w:color w:val="000000"/>
          <w:shd w:val="clear" w:color="auto" w:fill="FFFFFF"/>
        </w:rPr>
        <w:t>of</w:t>
      </w:r>
      <w:r w:rsidR="00621F87" w:rsidRPr="00E212A2">
        <w:rPr>
          <w:b w:val="0"/>
          <w:bCs w:val="0"/>
          <w:color w:val="000000"/>
          <w:shd w:val="clear" w:color="auto" w:fill="FFFFFF"/>
        </w:rPr>
        <w:t> </w:t>
      </w:r>
      <w:r w:rsidR="00621F87" w:rsidRPr="00E212A2">
        <w:rPr>
          <w:rStyle w:val="sw"/>
          <w:b w:val="0"/>
          <w:bCs w:val="0"/>
          <w:color w:val="000000"/>
          <w:shd w:val="clear" w:color="auto" w:fill="FFFFFF"/>
        </w:rPr>
        <w:t>durable</w:t>
      </w:r>
      <w:r w:rsidR="00621F87" w:rsidRPr="00E212A2">
        <w:rPr>
          <w:b w:val="0"/>
          <w:bCs w:val="0"/>
          <w:color w:val="000000"/>
          <w:shd w:val="clear" w:color="auto" w:fill="FFFFFF"/>
        </w:rPr>
        <w:t> </w:t>
      </w:r>
      <w:r w:rsidR="00621F87" w:rsidRPr="00E212A2">
        <w:rPr>
          <w:rStyle w:val="sw"/>
          <w:b w:val="0"/>
          <w:bCs w:val="0"/>
          <w:color w:val="000000"/>
          <w:shd w:val="clear" w:color="auto" w:fill="FFFFFF"/>
        </w:rPr>
        <w:t>materials</w:t>
      </w:r>
      <w:r w:rsidR="00621F87" w:rsidRPr="00E212A2">
        <w:rPr>
          <w:b w:val="0"/>
          <w:bCs w:val="0"/>
          <w:color w:val="000000"/>
          <w:shd w:val="clear" w:color="auto" w:fill="FFFFFF"/>
        </w:rPr>
        <w:t> </w:t>
      </w:r>
      <w:r w:rsidR="00621F87" w:rsidRPr="00E212A2">
        <w:rPr>
          <w:rStyle w:val="sw"/>
          <w:b w:val="0"/>
          <w:bCs w:val="0"/>
          <w:color w:val="000000"/>
          <w:shd w:val="clear" w:color="auto" w:fill="FFFFFF"/>
        </w:rPr>
        <w:t>that</w:t>
      </w:r>
      <w:r w:rsidR="00621F87" w:rsidRPr="00E212A2">
        <w:rPr>
          <w:b w:val="0"/>
          <w:bCs w:val="0"/>
          <w:color w:val="000000"/>
          <w:shd w:val="clear" w:color="auto" w:fill="FFFFFF"/>
        </w:rPr>
        <w:t> </w:t>
      </w:r>
      <w:r w:rsidR="00621F87" w:rsidRPr="00E212A2">
        <w:rPr>
          <w:rStyle w:val="sw"/>
          <w:b w:val="0"/>
          <w:bCs w:val="0"/>
          <w:color w:val="000000"/>
          <w:shd w:val="clear" w:color="auto" w:fill="FFFFFF"/>
        </w:rPr>
        <w:t>help</w:t>
      </w:r>
      <w:r w:rsidR="00621F87" w:rsidRPr="00E212A2">
        <w:rPr>
          <w:b w:val="0"/>
          <w:bCs w:val="0"/>
          <w:color w:val="000000"/>
          <w:shd w:val="clear" w:color="auto" w:fill="FFFFFF"/>
        </w:rPr>
        <w:t> </w:t>
      </w:r>
      <w:r w:rsidR="00621F87" w:rsidRPr="00E212A2">
        <w:rPr>
          <w:rStyle w:val="sw"/>
          <w:b w:val="0"/>
          <w:bCs w:val="0"/>
          <w:color w:val="000000"/>
          <w:shd w:val="clear" w:color="auto" w:fill="FFFFFF"/>
        </w:rPr>
        <w:t>move</w:t>
      </w:r>
      <w:r w:rsidR="00621F87" w:rsidRPr="00E212A2">
        <w:rPr>
          <w:b w:val="0"/>
          <w:bCs w:val="0"/>
          <w:color w:val="000000"/>
          <w:shd w:val="clear" w:color="auto" w:fill="FFFFFF"/>
        </w:rPr>
        <w:t> </w:t>
      </w:r>
      <w:r w:rsidR="00621F87" w:rsidRPr="00E212A2">
        <w:rPr>
          <w:rStyle w:val="sw"/>
          <w:b w:val="0"/>
          <w:bCs w:val="0"/>
          <w:color w:val="000000"/>
          <w:shd w:val="clear" w:color="auto" w:fill="FFFFFF"/>
        </w:rPr>
        <w:t>goods</w:t>
      </w:r>
      <w:r w:rsidR="00621F87" w:rsidRPr="00E212A2">
        <w:rPr>
          <w:b w:val="0"/>
          <w:bCs w:val="0"/>
          <w:color w:val="000000"/>
          <w:shd w:val="clear" w:color="auto" w:fill="FFFFFF"/>
        </w:rPr>
        <w:t> </w:t>
      </w:r>
      <w:r w:rsidR="00621F87" w:rsidRPr="00E212A2">
        <w:rPr>
          <w:rStyle w:val="sw"/>
          <w:b w:val="0"/>
          <w:bCs w:val="0"/>
          <w:color w:val="000000"/>
          <w:shd w:val="clear" w:color="auto" w:fill="FFFFFF"/>
        </w:rPr>
        <w:t>from</w:t>
      </w:r>
      <w:r w:rsidR="00621F87" w:rsidRPr="00E212A2">
        <w:rPr>
          <w:b w:val="0"/>
          <w:bCs w:val="0"/>
          <w:color w:val="000000"/>
          <w:shd w:val="clear" w:color="auto" w:fill="FFFFFF"/>
        </w:rPr>
        <w:t> </w:t>
      </w:r>
      <w:r w:rsidR="00621F87" w:rsidRPr="00E212A2">
        <w:rPr>
          <w:rStyle w:val="sw"/>
          <w:b w:val="0"/>
          <w:bCs w:val="0"/>
          <w:color w:val="000000"/>
          <w:shd w:val="clear" w:color="auto" w:fill="FFFFFF"/>
        </w:rPr>
        <w:t>one</w:t>
      </w:r>
      <w:r w:rsidR="00621F87" w:rsidRPr="00E212A2">
        <w:rPr>
          <w:b w:val="0"/>
          <w:bCs w:val="0"/>
          <w:color w:val="000000"/>
          <w:shd w:val="clear" w:color="auto" w:fill="FFFFFF"/>
        </w:rPr>
        <w:t> </w:t>
      </w:r>
      <w:r w:rsidR="00621F87" w:rsidRPr="00E212A2">
        <w:rPr>
          <w:rStyle w:val="sw"/>
          <w:b w:val="0"/>
          <w:bCs w:val="0"/>
          <w:color w:val="000000"/>
          <w:shd w:val="clear" w:color="auto" w:fill="FFFFFF"/>
        </w:rPr>
        <w:t>place</w:t>
      </w:r>
      <w:r w:rsidR="00621F87" w:rsidRPr="00E212A2">
        <w:rPr>
          <w:b w:val="0"/>
          <w:bCs w:val="0"/>
          <w:color w:val="000000"/>
          <w:shd w:val="clear" w:color="auto" w:fill="FFFFFF"/>
        </w:rPr>
        <w:t> </w:t>
      </w:r>
      <w:r w:rsidR="00621F87" w:rsidRPr="00E212A2">
        <w:rPr>
          <w:rStyle w:val="sw"/>
          <w:b w:val="0"/>
          <w:bCs w:val="0"/>
          <w:color w:val="000000"/>
          <w:shd w:val="clear" w:color="auto" w:fill="FFFFFF"/>
        </w:rPr>
        <w:t>to</w:t>
      </w:r>
      <w:r w:rsidR="00621F87" w:rsidRPr="00E212A2">
        <w:rPr>
          <w:b w:val="0"/>
          <w:bCs w:val="0"/>
          <w:color w:val="000000"/>
          <w:shd w:val="clear" w:color="auto" w:fill="FFFFFF"/>
        </w:rPr>
        <w:t> </w:t>
      </w:r>
      <w:r w:rsidR="00621F87" w:rsidRPr="00E212A2">
        <w:rPr>
          <w:rStyle w:val="sw"/>
          <w:b w:val="0"/>
          <w:bCs w:val="0"/>
          <w:color w:val="000000"/>
          <w:shd w:val="clear" w:color="auto" w:fill="FFFFFF"/>
        </w:rPr>
        <w:t>another,</w:t>
      </w:r>
      <w:r w:rsidR="00621F87" w:rsidRPr="00E212A2">
        <w:rPr>
          <w:b w:val="0"/>
          <w:bCs w:val="0"/>
          <w:color w:val="000000"/>
          <w:shd w:val="clear" w:color="auto" w:fill="FFFFFF"/>
        </w:rPr>
        <w:t> </w:t>
      </w:r>
      <w:r w:rsidR="00621F87" w:rsidRPr="00E212A2">
        <w:rPr>
          <w:rStyle w:val="sw"/>
          <w:b w:val="0"/>
          <w:bCs w:val="0"/>
          <w:color w:val="000000"/>
          <w:shd w:val="clear" w:color="auto" w:fill="FFFFFF"/>
        </w:rPr>
        <w:t>speeding</w:t>
      </w:r>
      <w:r w:rsidR="00621F87" w:rsidRPr="00E212A2">
        <w:rPr>
          <w:b w:val="0"/>
          <w:bCs w:val="0"/>
          <w:color w:val="000000"/>
          <w:shd w:val="clear" w:color="auto" w:fill="FFFFFF"/>
        </w:rPr>
        <w:t> </w:t>
      </w:r>
      <w:r w:rsidR="00621F87" w:rsidRPr="00E212A2">
        <w:rPr>
          <w:rStyle w:val="sw"/>
          <w:b w:val="0"/>
          <w:bCs w:val="0"/>
          <w:color w:val="000000"/>
          <w:shd w:val="clear" w:color="auto" w:fill="FFFFFF"/>
        </w:rPr>
        <w:t>up</w:t>
      </w:r>
      <w:r w:rsidR="00621F87" w:rsidRPr="00E212A2">
        <w:rPr>
          <w:b w:val="0"/>
          <w:bCs w:val="0"/>
          <w:color w:val="000000"/>
          <w:shd w:val="clear" w:color="auto" w:fill="FFFFFF"/>
        </w:rPr>
        <w:t> </w:t>
      </w:r>
      <w:r w:rsidR="00621F87" w:rsidRPr="00E212A2">
        <w:rPr>
          <w:rStyle w:val="sw"/>
          <w:b w:val="0"/>
          <w:bCs w:val="0"/>
          <w:color w:val="000000"/>
          <w:shd w:val="clear" w:color="auto" w:fill="FFFFFF"/>
        </w:rPr>
        <w:t>the</w:t>
      </w:r>
      <w:r w:rsidR="00621F87" w:rsidRPr="00E212A2">
        <w:rPr>
          <w:b w:val="0"/>
          <w:bCs w:val="0"/>
          <w:color w:val="000000"/>
          <w:shd w:val="clear" w:color="auto" w:fill="FFFFFF"/>
        </w:rPr>
        <w:t> </w:t>
      </w:r>
      <w:r w:rsidR="00621F87" w:rsidRPr="00E212A2">
        <w:rPr>
          <w:rStyle w:val="sw"/>
          <w:b w:val="0"/>
          <w:bCs w:val="0"/>
          <w:color w:val="000000"/>
          <w:shd w:val="clear" w:color="auto" w:fill="FFFFFF"/>
        </w:rPr>
        <w:t>process</w:t>
      </w:r>
      <w:r w:rsidR="00621F87" w:rsidRPr="00E212A2">
        <w:rPr>
          <w:b w:val="0"/>
          <w:bCs w:val="0"/>
          <w:color w:val="000000"/>
          <w:shd w:val="clear" w:color="auto" w:fill="FFFFFF"/>
        </w:rPr>
        <w:t> </w:t>
      </w:r>
      <w:r w:rsidR="00621F87" w:rsidRPr="00E212A2">
        <w:rPr>
          <w:rStyle w:val="sw"/>
          <w:b w:val="0"/>
          <w:bCs w:val="0"/>
          <w:color w:val="000000"/>
          <w:shd w:val="clear" w:color="auto" w:fill="FFFFFF"/>
        </w:rPr>
        <w:t>and</w:t>
      </w:r>
      <w:r w:rsidR="00621F87" w:rsidRPr="00E212A2">
        <w:rPr>
          <w:b w:val="0"/>
          <w:bCs w:val="0"/>
          <w:color w:val="000000"/>
          <w:shd w:val="clear" w:color="auto" w:fill="FFFFFF"/>
        </w:rPr>
        <w:t> </w:t>
      </w:r>
      <w:r w:rsidR="00621F87" w:rsidRPr="00E212A2">
        <w:rPr>
          <w:rStyle w:val="sw"/>
          <w:b w:val="0"/>
          <w:bCs w:val="0"/>
          <w:color w:val="000000"/>
          <w:shd w:val="clear" w:color="auto" w:fill="FFFFFF"/>
        </w:rPr>
        <w:t>making</w:t>
      </w:r>
      <w:r w:rsidR="00621F87" w:rsidRPr="00E212A2">
        <w:rPr>
          <w:b w:val="0"/>
          <w:bCs w:val="0"/>
          <w:color w:val="000000"/>
          <w:shd w:val="clear" w:color="auto" w:fill="FFFFFF"/>
        </w:rPr>
        <w:t> </w:t>
      </w:r>
      <w:r w:rsidR="00621F87" w:rsidRPr="00E212A2">
        <w:rPr>
          <w:rStyle w:val="sw"/>
          <w:b w:val="0"/>
          <w:bCs w:val="0"/>
          <w:color w:val="000000"/>
          <w:shd w:val="clear" w:color="auto" w:fill="FFFFFF"/>
        </w:rPr>
        <w:t>it</w:t>
      </w:r>
      <w:r w:rsidR="00621F87" w:rsidRPr="00E212A2">
        <w:rPr>
          <w:b w:val="0"/>
          <w:bCs w:val="0"/>
          <w:color w:val="000000"/>
          <w:shd w:val="clear" w:color="auto" w:fill="FFFFFF"/>
        </w:rPr>
        <w:t> </w:t>
      </w:r>
      <w:r w:rsidR="00621F87" w:rsidRPr="00E212A2">
        <w:rPr>
          <w:rStyle w:val="sw"/>
          <w:b w:val="0"/>
          <w:bCs w:val="0"/>
          <w:color w:val="000000"/>
          <w:shd w:val="clear" w:color="auto" w:fill="FFFFFF"/>
        </w:rPr>
        <w:t>more</w:t>
      </w:r>
      <w:r w:rsidR="00621F87" w:rsidRPr="00E212A2">
        <w:rPr>
          <w:b w:val="0"/>
          <w:bCs w:val="0"/>
          <w:color w:val="000000"/>
          <w:shd w:val="clear" w:color="auto" w:fill="FFFFFF"/>
        </w:rPr>
        <w:t> </w:t>
      </w:r>
      <w:r w:rsidR="00621F87" w:rsidRPr="00E212A2">
        <w:rPr>
          <w:rStyle w:val="sw"/>
          <w:b w:val="0"/>
          <w:bCs w:val="0"/>
          <w:color w:val="000000"/>
          <w:shd w:val="clear" w:color="auto" w:fill="FFFFFF"/>
        </w:rPr>
        <w:t>efficient.</w:t>
      </w:r>
      <w:r w:rsidR="00621F87" w:rsidRPr="00E212A2">
        <w:rPr>
          <w:b w:val="0"/>
          <w:bCs w:val="0"/>
          <w:color w:val="000000"/>
          <w:shd w:val="clear" w:color="auto" w:fill="FFFFFF"/>
        </w:rPr>
        <w:t> </w:t>
      </w:r>
      <w:r w:rsidR="00621F87" w:rsidRPr="00E212A2">
        <w:rPr>
          <w:rStyle w:val="sw"/>
          <w:b w:val="0"/>
          <w:bCs w:val="0"/>
          <w:color w:val="000000"/>
          <w:shd w:val="clear" w:color="auto" w:fill="FFFFFF"/>
        </w:rPr>
        <w:t>In</w:t>
      </w:r>
      <w:r w:rsidR="00621F87" w:rsidRPr="00E212A2">
        <w:rPr>
          <w:b w:val="0"/>
          <w:bCs w:val="0"/>
          <w:color w:val="000000"/>
          <w:shd w:val="clear" w:color="auto" w:fill="FFFFFF"/>
        </w:rPr>
        <w:t> </w:t>
      </w:r>
      <w:r w:rsidR="00621F87" w:rsidRPr="00E212A2">
        <w:rPr>
          <w:rStyle w:val="sw"/>
          <w:b w:val="0"/>
          <w:bCs w:val="0"/>
          <w:color w:val="000000"/>
          <w:shd w:val="clear" w:color="auto" w:fill="FFFFFF"/>
        </w:rPr>
        <w:t>waste</w:t>
      </w:r>
      <w:r w:rsidR="00621F87" w:rsidRPr="00E212A2">
        <w:rPr>
          <w:b w:val="0"/>
          <w:bCs w:val="0"/>
          <w:color w:val="000000"/>
          <w:shd w:val="clear" w:color="auto" w:fill="FFFFFF"/>
        </w:rPr>
        <w:t> </w:t>
      </w:r>
      <w:r w:rsidR="00621F87" w:rsidRPr="00E212A2">
        <w:rPr>
          <w:rStyle w:val="sw"/>
          <w:b w:val="0"/>
          <w:bCs w:val="0"/>
          <w:color w:val="000000"/>
          <w:shd w:val="clear" w:color="auto" w:fill="FFFFFF"/>
        </w:rPr>
        <w:t>management</w:t>
      </w:r>
      <w:r w:rsidR="00621F87" w:rsidRPr="00E212A2">
        <w:rPr>
          <w:b w:val="0"/>
          <w:bCs w:val="0"/>
          <w:color w:val="000000"/>
          <w:shd w:val="clear" w:color="auto" w:fill="FFFFFF"/>
        </w:rPr>
        <w:t> </w:t>
      </w:r>
      <w:r w:rsidR="00621F87" w:rsidRPr="00E212A2">
        <w:rPr>
          <w:rStyle w:val="sw"/>
          <w:b w:val="0"/>
          <w:bCs w:val="0"/>
          <w:color w:val="000000"/>
          <w:shd w:val="clear" w:color="auto" w:fill="FFFFFF"/>
        </w:rPr>
        <w:t>projects,</w:t>
      </w:r>
      <w:r w:rsidR="00621F87" w:rsidRPr="00E212A2">
        <w:rPr>
          <w:b w:val="0"/>
          <w:bCs w:val="0"/>
          <w:color w:val="000000"/>
          <w:shd w:val="clear" w:color="auto" w:fill="FFFFFF"/>
        </w:rPr>
        <w:t> </w:t>
      </w:r>
      <w:r w:rsidR="00621F87" w:rsidRPr="00E212A2">
        <w:rPr>
          <w:rStyle w:val="sw"/>
          <w:b w:val="0"/>
          <w:bCs w:val="0"/>
          <w:color w:val="000000"/>
          <w:shd w:val="clear" w:color="auto" w:fill="FFFFFF"/>
        </w:rPr>
        <w:t>conveyors</w:t>
      </w:r>
      <w:r w:rsidR="00621F87" w:rsidRPr="00E212A2">
        <w:rPr>
          <w:b w:val="0"/>
          <w:bCs w:val="0"/>
          <w:color w:val="000000"/>
          <w:shd w:val="clear" w:color="auto" w:fill="FFFFFF"/>
        </w:rPr>
        <w:t> </w:t>
      </w:r>
      <w:r w:rsidR="00621F87" w:rsidRPr="00E212A2">
        <w:rPr>
          <w:rStyle w:val="sw"/>
          <w:b w:val="0"/>
          <w:bCs w:val="0"/>
          <w:color w:val="000000"/>
          <w:shd w:val="clear" w:color="auto" w:fill="FFFFFF"/>
        </w:rPr>
        <w:t>are</w:t>
      </w:r>
      <w:r w:rsidR="00621F87" w:rsidRPr="00E212A2">
        <w:rPr>
          <w:b w:val="0"/>
          <w:bCs w:val="0"/>
          <w:color w:val="000000"/>
          <w:shd w:val="clear" w:color="auto" w:fill="FFFFFF"/>
        </w:rPr>
        <w:t> </w:t>
      </w:r>
      <w:r w:rsidR="00621F87" w:rsidRPr="00E212A2">
        <w:rPr>
          <w:rStyle w:val="sw"/>
          <w:b w:val="0"/>
          <w:bCs w:val="0"/>
          <w:color w:val="000000"/>
          <w:shd w:val="clear" w:color="auto" w:fill="FFFFFF"/>
        </w:rPr>
        <w:t>the</w:t>
      </w:r>
      <w:r w:rsidR="00621F87" w:rsidRPr="00E212A2">
        <w:rPr>
          <w:b w:val="0"/>
          <w:bCs w:val="0"/>
          <w:color w:val="000000"/>
          <w:shd w:val="clear" w:color="auto" w:fill="FFFFFF"/>
        </w:rPr>
        <w:t> </w:t>
      </w:r>
      <w:r w:rsidR="00621F87" w:rsidRPr="00E212A2">
        <w:rPr>
          <w:rStyle w:val="sw"/>
          <w:b w:val="0"/>
          <w:bCs w:val="0"/>
          <w:color w:val="000000"/>
          <w:shd w:val="clear" w:color="auto" w:fill="FFFFFF"/>
        </w:rPr>
        <w:t>main</w:t>
      </w:r>
      <w:r w:rsidR="00621F87" w:rsidRPr="00E212A2">
        <w:rPr>
          <w:b w:val="0"/>
          <w:bCs w:val="0"/>
          <w:color w:val="000000"/>
          <w:shd w:val="clear" w:color="auto" w:fill="FFFFFF"/>
        </w:rPr>
        <w:t> </w:t>
      </w:r>
      <w:r w:rsidR="00621F87" w:rsidRPr="00E212A2">
        <w:rPr>
          <w:rStyle w:val="sw"/>
          <w:b w:val="0"/>
          <w:bCs w:val="0"/>
          <w:color w:val="000000"/>
          <w:shd w:val="clear" w:color="auto" w:fill="FFFFFF"/>
        </w:rPr>
        <w:t>means</w:t>
      </w:r>
      <w:r w:rsidR="00621F87" w:rsidRPr="00E212A2">
        <w:rPr>
          <w:b w:val="0"/>
          <w:bCs w:val="0"/>
          <w:color w:val="000000"/>
          <w:shd w:val="clear" w:color="auto" w:fill="FFFFFF"/>
        </w:rPr>
        <w:t> </w:t>
      </w:r>
      <w:r w:rsidR="00621F87" w:rsidRPr="00E212A2">
        <w:rPr>
          <w:rStyle w:val="sw"/>
          <w:b w:val="0"/>
          <w:bCs w:val="0"/>
          <w:color w:val="000000"/>
          <w:shd w:val="clear" w:color="auto" w:fill="FFFFFF"/>
        </w:rPr>
        <w:t>of</w:t>
      </w:r>
      <w:r w:rsidR="00621F87" w:rsidRPr="00E212A2">
        <w:rPr>
          <w:b w:val="0"/>
          <w:bCs w:val="0"/>
          <w:color w:val="000000"/>
          <w:shd w:val="clear" w:color="auto" w:fill="FFFFFF"/>
        </w:rPr>
        <w:t> </w:t>
      </w:r>
      <w:r w:rsidR="00621F87" w:rsidRPr="00E212A2">
        <w:rPr>
          <w:rStyle w:val="sw"/>
          <w:b w:val="0"/>
          <w:bCs w:val="0"/>
          <w:color w:val="000000"/>
          <w:shd w:val="clear" w:color="auto" w:fill="FFFFFF"/>
        </w:rPr>
        <w:t>transporting</w:t>
      </w:r>
      <w:r w:rsidR="00621F87" w:rsidRPr="00E212A2">
        <w:rPr>
          <w:b w:val="0"/>
          <w:bCs w:val="0"/>
          <w:color w:val="000000"/>
          <w:shd w:val="clear" w:color="auto" w:fill="FFFFFF"/>
        </w:rPr>
        <w:t> </w:t>
      </w:r>
      <w:r w:rsidR="00621F87" w:rsidRPr="00E212A2">
        <w:rPr>
          <w:rStyle w:val="sw"/>
          <w:b w:val="0"/>
          <w:bCs w:val="0"/>
          <w:color w:val="000000"/>
          <w:shd w:val="clear" w:color="auto" w:fill="FFFFFF"/>
        </w:rPr>
        <w:t>waste</w:t>
      </w:r>
      <w:r w:rsidR="00621F87" w:rsidRPr="00E212A2">
        <w:rPr>
          <w:b w:val="0"/>
          <w:bCs w:val="0"/>
          <w:color w:val="000000"/>
          <w:shd w:val="clear" w:color="auto" w:fill="FFFFFF"/>
        </w:rPr>
        <w:t> </w:t>
      </w:r>
      <w:r w:rsidR="00621F87" w:rsidRPr="00E212A2">
        <w:rPr>
          <w:rStyle w:val="sw"/>
          <w:b w:val="0"/>
          <w:bCs w:val="0"/>
          <w:color w:val="000000"/>
          <w:shd w:val="clear" w:color="auto" w:fill="FFFFFF"/>
        </w:rPr>
        <w:t>for</w:t>
      </w:r>
      <w:r w:rsidR="00621F87" w:rsidRPr="00E212A2">
        <w:rPr>
          <w:b w:val="0"/>
          <w:bCs w:val="0"/>
          <w:color w:val="000000"/>
          <w:shd w:val="clear" w:color="auto" w:fill="FFFFFF"/>
        </w:rPr>
        <w:t> </w:t>
      </w:r>
      <w:r w:rsidR="00621F87" w:rsidRPr="00E212A2">
        <w:rPr>
          <w:rStyle w:val="sw"/>
          <w:b w:val="0"/>
          <w:bCs w:val="0"/>
          <w:color w:val="000000"/>
          <w:shd w:val="clear" w:color="auto" w:fill="FFFFFF"/>
        </w:rPr>
        <w:t>separation</w:t>
      </w:r>
      <w:r w:rsidR="00621F87" w:rsidRPr="00E212A2">
        <w:rPr>
          <w:b w:val="0"/>
          <w:bCs w:val="0"/>
          <w:color w:val="000000"/>
          <w:shd w:val="clear" w:color="auto" w:fill="FFFFFF"/>
        </w:rPr>
        <w:t> </w:t>
      </w:r>
      <w:r w:rsidR="00621F87" w:rsidRPr="00E212A2">
        <w:rPr>
          <w:rStyle w:val="sw"/>
          <w:b w:val="0"/>
          <w:bCs w:val="0"/>
          <w:color w:val="000000"/>
          <w:shd w:val="clear" w:color="auto" w:fill="FFFFFF"/>
        </w:rPr>
        <w:t>and</w:t>
      </w:r>
      <w:r w:rsidR="00621F87" w:rsidRPr="00E212A2">
        <w:rPr>
          <w:b w:val="0"/>
          <w:bCs w:val="0"/>
          <w:color w:val="000000"/>
          <w:shd w:val="clear" w:color="auto" w:fill="FFFFFF"/>
        </w:rPr>
        <w:t> </w:t>
      </w:r>
      <w:r w:rsidR="00621F87" w:rsidRPr="00E212A2">
        <w:rPr>
          <w:rStyle w:val="sw"/>
          <w:b w:val="0"/>
          <w:bCs w:val="0"/>
          <w:color w:val="000000"/>
          <w:shd w:val="clear" w:color="auto" w:fill="FFFFFF"/>
        </w:rPr>
        <w:t>processing.</w:t>
      </w:r>
    </w:p>
    <w:p w14:paraId="35352EAD" w14:textId="4DE458A9" w:rsidR="00CC66D4" w:rsidRPr="00E212A2" w:rsidRDefault="00621F87" w:rsidP="00E212A2">
      <w:pPr>
        <w:pStyle w:val="BodyText"/>
        <w:spacing w:line="360" w:lineRule="auto"/>
        <w:ind w:left="142"/>
        <w:jc w:val="both"/>
      </w:pPr>
      <w:r w:rsidRPr="00E212A2">
        <w:t xml:space="preserve"> </w:t>
      </w:r>
    </w:p>
    <w:p w14:paraId="07CF2161" w14:textId="3B56A3B5" w:rsidR="00621F87" w:rsidRPr="00E212A2" w:rsidRDefault="00D33A4E" w:rsidP="00D33A4E">
      <w:pPr>
        <w:pStyle w:val="BodyText"/>
        <w:spacing w:line="360" w:lineRule="auto"/>
        <w:ind w:left="142"/>
        <w:rPr>
          <w:rStyle w:val="sw"/>
          <w:color w:val="000000"/>
          <w:shd w:val="clear" w:color="auto" w:fill="FFFFFF"/>
        </w:rPr>
      </w:pPr>
      <w:r w:rsidRPr="00D33A4E">
        <w:rPr>
          <w:rStyle w:val="sw"/>
          <w:b/>
          <w:bCs/>
          <w:color w:val="000000"/>
          <w:shd w:val="clear" w:color="auto" w:fill="FFFFFF"/>
        </w:rPr>
        <w:t>3.4.</w:t>
      </w:r>
      <w:r w:rsidRPr="00D33A4E">
        <w:rPr>
          <w:rStyle w:val="sw"/>
          <w:b/>
          <w:bCs/>
          <w:color w:val="000000"/>
          <w:shd w:val="clear" w:color="auto" w:fill="FFFFFF"/>
        </w:rPr>
        <w:t>2</w:t>
      </w:r>
      <w:r>
        <w:rPr>
          <w:rStyle w:val="sw"/>
          <w:b/>
          <w:bCs/>
          <w:color w:val="000000"/>
          <w:shd w:val="clear" w:color="auto" w:fill="FFFFFF"/>
        </w:rPr>
        <w:t xml:space="preserve"> </w:t>
      </w:r>
      <w:r w:rsidR="00621F87" w:rsidRPr="00D33A4E">
        <w:rPr>
          <w:rStyle w:val="sw"/>
          <w:b/>
          <w:bCs/>
          <w:color w:val="000000"/>
          <w:shd w:val="clear" w:color="auto" w:fill="FFFFFF"/>
        </w:rPr>
        <w:t>Conveyor</w:t>
      </w:r>
      <w:r w:rsidR="00621F87" w:rsidRPr="00E212A2">
        <w:rPr>
          <w:color w:val="000000"/>
          <w:shd w:val="clear" w:color="auto" w:fill="FFFFFF"/>
        </w:rPr>
        <w:t> </w:t>
      </w:r>
      <w:r w:rsidR="00621F87" w:rsidRPr="00E212A2">
        <w:rPr>
          <w:rStyle w:val="sw"/>
          <w:b/>
          <w:bCs/>
          <w:color w:val="000000"/>
          <w:shd w:val="clear" w:color="auto" w:fill="FFFFFF"/>
        </w:rPr>
        <w:t>Pushers:</w:t>
      </w:r>
      <w:r w:rsidR="00621F87" w:rsidRPr="00E212A2">
        <w:rPr>
          <w:b/>
          <w:bCs/>
          <w:color w:val="000000"/>
          <w:shd w:val="clear" w:color="auto" w:fill="FFFFFF"/>
        </w:rPr>
        <w:br/>
      </w:r>
      <w:r w:rsidR="00E212A2">
        <w:rPr>
          <w:rStyle w:val="sw"/>
          <w:color w:val="000000"/>
          <w:shd w:val="clear" w:color="auto" w:fill="FFFFFF"/>
        </w:rPr>
        <w:tab/>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Pushers</w:t>
      </w:r>
      <w:r w:rsidR="00621F87" w:rsidRPr="00E212A2">
        <w:rPr>
          <w:color w:val="000000"/>
          <w:shd w:val="clear" w:color="auto" w:fill="FFFFFF"/>
        </w:rPr>
        <w:t> </w:t>
      </w:r>
      <w:r w:rsidR="00621F87" w:rsidRPr="00E212A2">
        <w:rPr>
          <w:rStyle w:val="sw"/>
          <w:color w:val="000000"/>
          <w:shd w:val="clear" w:color="auto" w:fill="FFFFFF"/>
        </w:rPr>
        <w:t>are</w:t>
      </w:r>
      <w:r w:rsidR="00621F87" w:rsidRPr="00E212A2">
        <w:rPr>
          <w:color w:val="000000"/>
          <w:shd w:val="clear" w:color="auto" w:fill="FFFFFF"/>
        </w:rPr>
        <w:t> </w:t>
      </w:r>
      <w:r w:rsidR="00621F87" w:rsidRPr="00E212A2">
        <w:rPr>
          <w:rStyle w:val="sw"/>
          <w:color w:val="000000"/>
          <w:shd w:val="clear" w:color="auto" w:fill="FFFFFF"/>
        </w:rPr>
        <w:t>mechanical</w:t>
      </w:r>
      <w:r w:rsidR="00621F87" w:rsidRPr="00E212A2">
        <w:rPr>
          <w:color w:val="000000"/>
          <w:shd w:val="clear" w:color="auto" w:fill="FFFFFF"/>
        </w:rPr>
        <w:t> </w:t>
      </w:r>
      <w:r w:rsidR="00621F87" w:rsidRPr="00E212A2">
        <w:rPr>
          <w:rStyle w:val="sw"/>
          <w:color w:val="000000"/>
          <w:shd w:val="clear" w:color="auto" w:fill="FFFFFF"/>
        </w:rPr>
        <w:t>devices</w:t>
      </w:r>
      <w:r w:rsidR="00621F87" w:rsidRPr="00E212A2">
        <w:rPr>
          <w:color w:val="000000"/>
          <w:shd w:val="clear" w:color="auto" w:fill="FFFFFF"/>
        </w:rPr>
        <w:t> </w:t>
      </w:r>
      <w:r w:rsidR="00621F87" w:rsidRPr="00E212A2">
        <w:rPr>
          <w:rStyle w:val="sw"/>
          <w:color w:val="000000"/>
          <w:shd w:val="clear" w:color="auto" w:fill="FFFFFF"/>
        </w:rPr>
        <w:t>integrated</w:t>
      </w:r>
      <w:r w:rsidR="00621F87" w:rsidRPr="00E212A2">
        <w:rPr>
          <w:color w:val="000000"/>
          <w:shd w:val="clear" w:color="auto" w:fill="FFFFFF"/>
        </w:rPr>
        <w:t> </w:t>
      </w:r>
      <w:r w:rsidR="00621F87" w:rsidRPr="00E212A2">
        <w:rPr>
          <w:rStyle w:val="sw"/>
          <w:color w:val="000000"/>
          <w:shd w:val="clear" w:color="auto" w:fill="FFFFFF"/>
        </w:rPr>
        <w:t>into</w:t>
      </w:r>
      <w:r w:rsidR="00621F87" w:rsidRPr="00E212A2">
        <w:rPr>
          <w:color w:val="000000"/>
          <w:shd w:val="clear" w:color="auto" w:fill="FFFFFF"/>
        </w:rPr>
        <w:t> </w:t>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systems</w:t>
      </w:r>
      <w:r w:rsidR="00621F87" w:rsidRPr="00E212A2">
        <w:rPr>
          <w:color w:val="000000"/>
          <w:shd w:val="clear" w:color="auto" w:fill="FFFFFF"/>
        </w:rPr>
        <w:t> </w:t>
      </w:r>
      <w:r w:rsidR="00621F87" w:rsidRPr="00E212A2">
        <w:rPr>
          <w:rStyle w:val="sw"/>
          <w:color w:val="000000"/>
          <w:shd w:val="clear" w:color="auto" w:fill="FFFFFF"/>
        </w:rPr>
        <w:t>that</w:t>
      </w:r>
      <w:r w:rsidR="00621F87" w:rsidRPr="00E212A2">
        <w:rPr>
          <w:color w:val="000000"/>
          <w:shd w:val="clear" w:color="auto" w:fill="FFFFFF"/>
        </w:rPr>
        <w:lastRenderedPageBreak/>
        <w:t> </w:t>
      </w:r>
      <w:r w:rsidR="00621F87" w:rsidRPr="00E212A2">
        <w:rPr>
          <w:rStyle w:val="sw"/>
          <w:color w:val="000000"/>
          <w:shd w:val="clear" w:color="auto" w:fill="FFFFFF"/>
        </w:rPr>
        <w:t>assist</w:t>
      </w:r>
      <w:r w:rsidR="00621F87" w:rsidRPr="00E212A2">
        <w:rPr>
          <w:color w:val="000000"/>
          <w:shd w:val="clear" w:color="auto" w:fill="FFFFFF"/>
        </w:rPr>
        <w:t> </w:t>
      </w:r>
      <w:r w:rsidR="00621F87" w:rsidRPr="00E212A2">
        <w:rPr>
          <w:rStyle w:val="sw"/>
          <w:color w:val="000000"/>
          <w:shd w:val="clear" w:color="auto" w:fill="FFFFFF"/>
        </w:rPr>
        <w:t>in</w:t>
      </w:r>
      <w:r w:rsidR="00621F87" w:rsidRPr="00E212A2">
        <w:rPr>
          <w:color w:val="000000"/>
          <w:shd w:val="clear" w:color="auto" w:fill="FFFFFF"/>
        </w:rPr>
        <w:t> </w:t>
      </w:r>
      <w:r w:rsidR="00621F87" w:rsidRPr="00E212A2">
        <w:rPr>
          <w:rStyle w:val="sw"/>
          <w:color w:val="000000"/>
          <w:shd w:val="clear" w:color="auto" w:fill="FFFFFF"/>
        </w:rPr>
        <w:t>material</w:t>
      </w:r>
      <w:r w:rsidR="00621F87" w:rsidRPr="00E212A2">
        <w:rPr>
          <w:color w:val="000000"/>
          <w:shd w:val="clear" w:color="auto" w:fill="FFFFFF"/>
        </w:rPr>
        <w:t> </w:t>
      </w:r>
      <w:r w:rsidR="00621F87" w:rsidRPr="00E212A2">
        <w:rPr>
          <w:rStyle w:val="sw"/>
          <w:color w:val="000000"/>
          <w:shd w:val="clear" w:color="auto" w:fill="FFFFFF"/>
        </w:rPr>
        <w:t>handling</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identification.</w:t>
      </w:r>
      <w:r w:rsidR="00621F87" w:rsidRPr="00E212A2">
        <w:rPr>
          <w:color w:val="000000"/>
          <w:shd w:val="clear" w:color="auto" w:fill="FFFFFF"/>
        </w:rPr>
        <w:t> </w:t>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pushers,</w:t>
      </w:r>
      <w:r w:rsidR="00621F87" w:rsidRPr="00E212A2">
        <w:rPr>
          <w:color w:val="000000"/>
          <w:shd w:val="clear" w:color="auto" w:fill="FFFFFF"/>
        </w:rPr>
        <w:t> </w:t>
      </w:r>
      <w:r w:rsidR="00621F87" w:rsidRPr="00E212A2">
        <w:rPr>
          <w:rStyle w:val="sw"/>
          <w:color w:val="000000"/>
          <w:shd w:val="clear" w:color="auto" w:fill="FFFFFF"/>
        </w:rPr>
        <w:t>usually</w:t>
      </w:r>
      <w:r w:rsidR="00621F87" w:rsidRPr="00E212A2">
        <w:rPr>
          <w:color w:val="000000"/>
          <w:shd w:val="clear" w:color="auto" w:fill="FFFFFF"/>
        </w:rPr>
        <w:t> </w:t>
      </w:r>
      <w:r w:rsidR="00621F87" w:rsidRPr="00E212A2">
        <w:rPr>
          <w:rStyle w:val="sw"/>
          <w:color w:val="000000"/>
          <w:shd w:val="clear" w:color="auto" w:fill="FFFFFF"/>
        </w:rPr>
        <w:t>powered</w:t>
      </w:r>
      <w:r w:rsidR="00621F87" w:rsidRPr="00E212A2">
        <w:rPr>
          <w:color w:val="000000"/>
          <w:shd w:val="clear" w:color="auto" w:fill="FFFFFF"/>
        </w:rPr>
        <w:t> </w:t>
      </w:r>
      <w:r w:rsidR="00621F87" w:rsidRPr="00E212A2">
        <w:rPr>
          <w:rStyle w:val="sw"/>
          <w:color w:val="000000"/>
          <w:shd w:val="clear" w:color="auto" w:fill="FFFFFF"/>
        </w:rPr>
        <w:t>by</w:t>
      </w:r>
      <w:r w:rsidR="00621F87" w:rsidRPr="00E212A2">
        <w:rPr>
          <w:color w:val="000000"/>
          <w:shd w:val="clear" w:color="auto" w:fill="FFFFFF"/>
        </w:rPr>
        <w:t> </w:t>
      </w:r>
      <w:r w:rsidR="00621F87" w:rsidRPr="00E212A2">
        <w:rPr>
          <w:rStyle w:val="sw"/>
          <w:color w:val="000000"/>
          <w:shd w:val="clear" w:color="auto" w:fill="FFFFFF"/>
        </w:rPr>
        <w:t>motors</w:t>
      </w:r>
      <w:r w:rsidR="00621F87" w:rsidRPr="00E212A2">
        <w:rPr>
          <w:color w:val="000000"/>
          <w:shd w:val="clear" w:color="auto" w:fill="FFFFFF"/>
        </w:rPr>
        <w:t> </w:t>
      </w:r>
      <w:r w:rsidR="00621F87" w:rsidRPr="00E212A2">
        <w:rPr>
          <w:rStyle w:val="sw"/>
          <w:color w:val="000000"/>
          <w:shd w:val="clear" w:color="auto" w:fill="FFFFFF"/>
        </w:rPr>
        <w:t>or</w:t>
      </w:r>
      <w:r w:rsidR="00621F87" w:rsidRPr="00E212A2">
        <w:rPr>
          <w:color w:val="000000"/>
          <w:shd w:val="clear" w:color="auto" w:fill="FFFFFF"/>
        </w:rPr>
        <w:t> </w:t>
      </w:r>
      <w:r w:rsidR="00621F87" w:rsidRPr="00E212A2">
        <w:rPr>
          <w:rStyle w:val="sw"/>
          <w:color w:val="000000"/>
          <w:shd w:val="clear" w:color="auto" w:fill="FFFFFF"/>
        </w:rPr>
        <w:t>actuators,</w:t>
      </w:r>
      <w:r w:rsidR="00621F87" w:rsidRPr="00E212A2">
        <w:rPr>
          <w:color w:val="000000"/>
          <w:shd w:val="clear" w:color="auto" w:fill="FFFFFF"/>
        </w:rPr>
        <w:t> </w:t>
      </w:r>
      <w:r w:rsidR="00621F87" w:rsidRPr="00E212A2">
        <w:rPr>
          <w:rStyle w:val="sw"/>
          <w:color w:val="000000"/>
          <w:shd w:val="clear" w:color="auto" w:fill="FFFFFF"/>
        </w:rPr>
        <w:t>use</w:t>
      </w:r>
      <w:r w:rsidR="00621F87" w:rsidRPr="00E212A2">
        <w:rPr>
          <w:color w:val="000000"/>
          <w:shd w:val="clear" w:color="auto" w:fill="FFFFFF"/>
        </w:rPr>
        <w:t> </w:t>
      </w:r>
      <w:r w:rsidR="00621F87" w:rsidRPr="00E212A2">
        <w:rPr>
          <w:rStyle w:val="sw"/>
          <w:color w:val="000000"/>
          <w:shd w:val="clear" w:color="auto" w:fill="FFFFFF"/>
        </w:rPr>
        <w:t>control</w:t>
      </w:r>
      <w:r w:rsidR="00621F87" w:rsidRPr="00E212A2">
        <w:rPr>
          <w:color w:val="000000"/>
          <w:shd w:val="clear" w:color="auto" w:fill="FFFFFF"/>
        </w:rPr>
        <w:t> </w:t>
      </w:r>
      <w:r w:rsidR="00621F87" w:rsidRPr="00E212A2">
        <w:rPr>
          <w:rStyle w:val="sw"/>
          <w:color w:val="000000"/>
          <w:shd w:val="clear" w:color="auto" w:fill="FFFFFF"/>
        </w:rPr>
        <w:t>power</w:t>
      </w:r>
      <w:r w:rsidR="00621F87" w:rsidRPr="00E212A2">
        <w:rPr>
          <w:color w:val="000000"/>
          <w:shd w:val="clear" w:color="auto" w:fill="FFFFFF"/>
        </w:rPr>
        <w:t> </w:t>
      </w:r>
      <w:r w:rsidR="00621F87" w:rsidRPr="00E212A2">
        <w:rPr>
          <w:rStyle w:val="sw"/>
          <w:color w:val="000000"/>
          <w:shd w:val="clear" w:color="auto" w:fill="FFFFFF"/>
        </w:rPr>
        <w:t>to</w:t>
      </w:r>
      <w:r w:rsidR="00621F87" w:rsidRPr="00E212A2">
        <w:rPr>
          <w:color w:val="000000"/>
          <w:shd w:val="clear" w:color="auto" w:fill="FFFFFF"/>
        </w:rPr>
        <w:t> </w:t>
      </w:r>
      <w:r w:rsidR="00621F87" w:rsidRPr="00E212A2">
        <w:rPr>
          <w:rStyle w:val="sw"/>
          <w:color w:val="000000"/>
          <w:shd w:val="clear" w:color="auto" w:fill="FFFFFF"/>
        </w:rPr>
        <w:t>move</w:t>
      </w:r>
      <w:r w:rsidR="00621F87" w:rsidRPr="00E212A2">
        <w:rPr>
          <w:color w:val="000000"/>
          <w:shd w:val="clear" w:color="auto" w:fill="FFFFFF"/>
        </w:rPr>
        <w:t> </w:t>
      </w:r>
      <w:r w:rsidR="00621F87" w:rsidRPr="00E212A2">
        <w:rPr>
          <w:rStyle w:val="sw"/>
          <w:color w:val="000000"/>
          <w:shd w:val="clear" w:color="auto" w:fill="FFFFFF"/>
        </w:rPr>
        <w:t>material</w:t>
      </w:r>
      <w:r w:rsidR="00621F87" w:rsidRPr="00E212A2">
        <w:rPr>
          <w:color w:val="000000"/>
          <w:shd w:val="clear" w:color="auto" w:fill="FFFFFF"/>
        </w:rPr>
        <w:t> </w:t>
      </w:r>
      <w:r w:rsidR="00621F87" w:rsidRPr="00E212A2">
        <w:rPr>
          <w:rStyle w:val="sw"/>
          <w:color w:val="000000"/>
          <w:shd w:val="clear" w:color="auto" w:fill="FFFFFF"/>
        </w:rPr>
        <w:t>along</w:t>
      </w:r>
      <w:r w:rsidR="00621F87" w:rsidRPr="00E212A2">
        <w:rPr>
          <w:color w:val="000000"/>
          <w:shd w:val="clear" w:color="auto" w:fill="FFFFFF"/>
        </w:rPr>
        <w:t> </w:t>
      </w:r>
      <w:r w:rsidR="00621F87" w:rsidRPr="00E212A2">
        <w:rPr>
          <w:rStyle w:val="sw"/>
          <w:color w:val="000000"/>
          <w:shd w:val="clear" w:color="auto" w:fill="FFFFFF"/>
        </w:rPr>
        <w:t>a</w:t>
      </w:r>
      <w:r w:rsidR="00621F87" w:rsidRPr="00E212A2">
        <w:rPr>
          <w:color w:val="000000"/>
          <w:shd w:val="clear" w:color="auto" w:fill="FFFFFF"/>
        </w:rPr>
        <w:t> </w:t>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belt</w:t>
      </w:r>
      <w:r w:rsidR="00621F87" w:rsidRPr="00E212A2">
        <w:rPr>
          <w:color w:val="000000"/>
          <w:shd w:val="clear" w:color="auto" w:fill="FFFFFF"/>
        </w:rPr>
        <w:t> </w:t>
      </w:r>
      <w:r w:rsidR="00621F87" w:rsidRPr="00E212A2">
        <w:rPr>
          <w:rStyle w:val="sw"/>
          <w:color w:val="000000"/>
          <w:shd w:val="clear" w:color="auto" w:fill="FFFFFF"/>
        </w:rPr>
        <w:t>according</w:t>
      </w:r>
      <w:r w:rsidR="00621F87" w:rsidRPr="00E212A2">
        <w:rPr>
          <w:color w:val="000000"/>
          <w:shd w:val="clear" w:color="auto" w:fill="FFFFFF"/>
        </w:rPr>
        <w:t> </w:t>
      </w:r>
      <w:r w:rsidR="00621F87" w:rsidRPr="00E212A2">
        <w:rPr>
          <w:rStyle w:val="sw"/>
          <w:color w:val="000000"/>
          <w:shd w:val="clear" w:color="auto" w:fill="FFFFFF"/>
        </w:rPr>
        <w:t>to</w:t>
      </w:r>
      <w:r w:rsidR="00621F87" w:rsidRPr="00E212A2">
        <w:rPr>
          <w:color w:val="000000"/>
          <w:shd w:val="clear" w:color="auto" w:fill="FFFFFF"/>
        </w:rPr>
        <w:t> </w:t>
      </w:r>
      <w:r w:rsidR="00621F87" w:rsidRPr="00E212A2">
        <w:rPr>
          <w:rStyle w:val="sw"/>
          <w:color w:val="000000"/>
          <w:shd w:val="clear" w:color="auto" w:fill="FFFFFF"/>
        </w:rPr>
        <w:t>a</w:t>
      </w:r>
      <w:r w:rsidR="00621F87" w:rsidRPr="00E212A2">
        <w:rPr>
          <w:color w:val="000000"/>
          <w:shd w:val="clear" w:color="auto" w:fill="FFFFFF"/>
        </w:rPr>
        <w:t> </w:t>
      </w:r>
      <w:r w:rsidR="00621F87" w:rsidRPr="00E212A2">
        <w:rPr>
          <w:rStyle w:val="sw"/>
          <w:color w:val="000000"/>
          <w:shd w:val="clear" w:color="auto" w:fill="FFFFFF"/>
        </w:rPr>
        <w:t>predetermined</w:t>
      </w:r>
      <w:r w:rsidR="00621F87" w:rsidRPr="00E212A2">
        <w:rPr>
          <w:color w:val="000000"/>
          <w:shd w:val="clear" w:color="auto" w:fill="FFFFFF"/>
        </w:rPr>
        <w:t> </w:t>
      </w:r>
      <w:r w:rsidR="00621F87" w:rsidRPr="00E212A2">
        <w:rPr>
          <w:rStyle w:val="sw"/>
          <w:color w:val="000000"/>
          <w:shd w:val="clear" w:color="auto" w:fill="FFFFFF"/>
        </w:rPr>
        <w:t>process.</w:t>
      </w:r>
      <w:r w:rsidR="00621F87" w:rsidRPr="00E212A2">
        <w:rPr>
          <w:color w:val="000000"/>
          <w:shd w:val="clear" w:color="auto" w:fill="FFFFFF"/>
        </w:rPr>
        <w:t> </w:t>
      </w:r>
      <w:r w:rsidR="00621F87" w:rsidRPr="00E212A2">
        <w:rPr>
          <w:rStyle w:val="sw"/>
          <w:color w:val="000000"/>
          <w:shd w:val="clear" w:color="auto" w:fill="FFFFFF"/>
        </w:rPr>
        <w:t>In</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management,</w:t>
      </w:r>
      <w:r w:rsidR="00621F87" w:rsidRPr="00E212A2">
        <w:rPr>
          <w:color w:val="000000"/>
          <w:shd w:val="clear" w:color="auto" w:fill="FFFFFF"/>
        </w:rPr>
        <w:t> </w:t>
      </w:r>
      <w:r w:rsidR="00621F87" w:rsidRPr="00E212A2">
        <w:rPr>
          <w:rStyle w:val="sw"/>
          <w:color w:val="000000"/>
          <w:shd w:val="clear" w:color="auto" w:fill="FFFFFF"/>
        </w:rPr>
        <w:t>conveyor</w:t>
      </w:r>
      <w:r w:rsidR="00621F87" w:rsidRPr="00E212A2">
        <w:rPr>
          <w:color w:val="000000"/>
          <w:shd w:val="clear" w:color="auto" w:fill="FFFFFF"/>
        </w:rPr>
        <w:t> </w:t>
      </w:r>
      <w:r w:rsidR="00621F87" w:rsidRPr="00E212A2">
        <w:rPr>
          <w:rStyle w:val="sw"/>
          <w:color w:val="000000"/>
          <w:shd w:val="clear" w:color="auto" w:fill="FFFFFF"/>
        </w:rPr>
        <w:t>pushers</w:t>
      </w:r>
      <w:r w:rsidR="00621F87" w:rsidRPr="00E212A2">
        <w:rPr>
          <w:color w:val="000000"/>
          <w:shd w:val="clear" w:color="auto" w:fill="FFFFFF"/>
        </w:rPr>
        <w:t> </w:t>
      </w:r>
      <w:r w:rsidR="00621F87" w:rsidRPr="00E212A2">
        <w:rPr>
          <w:rStyle w:val="sw"/>
          <w:color w:val="000000"/>
          <w:shd w:val="clear" w:color="auto" w:fill="FFFFFF"/>
        </w:rPr>
        <w:t>play</w:t>
      </w:r>
      <w:r w:rsidR="00621F87" w:rsidRPr="00E212A2">
        <w:rPr>
          <w:color w:val="000000"/>
          <w:shd w:val="clear" w:color="auto" w:fill="FFFFFF"/>
        </w:rPr>
        <w:t> </w:t>
      </w:r>
      <w:r w:rsidR="00621F87" w:rsidRPr="00E212A2">
        <w:rPr>
          <w:rStyle w:val="sw"/>
          <w:color w:val="000000"/>
          <w:shd w:val="clear" w:color="auto" w:fill="FFFFFF"/>
        </w:rPr>
        <w:t>an</w:t>
      </w:r>
      <w:r w:rsidR="00621F87" w:rsidRPr="00E212A2">
        <w:rPr>
          <w:color w:val="000000"/>
          <w:shd w:val="clear" w:color="auto" w:fill="FFFFFF"/>
        </w:rPr>
        <w:t> </w:t>
      </w:r>
      <w:r w:rsidR="00621F87" w:rsidRPr="00E212A2">
        <w:rPr>
          <w:rStyle w:val="sw"/>
          <w:color w:val="000000"/>
          <w:shd w:val="clear" w:color="auto" w:fill="FFFFFF"/>
        </w:rPr>
        <w:t>important</w:t>
      </w:r>
      <w:r w:rsidR="00621F87" w:rsidRPr="00E212A2">
        <w:rPr>
          <w:color w:val="000000"/>
          <w:shd w:val="clear" w:color="auto" w:fill="FFFFFF"/>
        </w:rPr>
        <w:t> </w:t>
      </w:r>
      <w:r w:rsidR="00621F87" w:rsidRPr="00E212A2">
        <w:rPr>
          <w:rStyle w:val="sw"/>
          <w:color w:val="000000"/>
          <w:shd w:val="clear" w:color="auto" w:fill="FFFFFF"/>
        </w:rPr>
        <w:t>role</w:t>
      </w:r>
      <w:r w:rsidR="00621F87" w:rsidRPr="00E212A2">
        <w:rPr>
          <w:color w:val="000000"/>
          <w:shd w:val="clear" w:color="auto" w:fill="FFFFFF"/>
        </w:rPr>
        <w:t> </w:t>
      </w:r>
      <w:r w:rsidR="00621F87" w:rsidRPr="00E212A2">
        <w:rPr>
          <w:rStyle w:val="sw"/>
          <w:color w:val="000000"/>
          <w:shd w:val="clear" w:color="auto" w:fill="FFFFFF"/>
        </w:rPr>
        <w:t>in</w:t>
      </w:r>
      <w:r w:rsidR="00621F87" w:rsidRPr="00E212A2">
        <w:rPr>
          <w:color w:val="000000"/>
          <w:shd w:val="clear" w:color="auto" w:fill="FFFFFF"/>
        </w:rPr>
        <w:t> </w:t>
      </w:r>
      <w:r w:rsidR="00621F87" w:rsidRPr="00E212A2">
        <w:rPr>
          <w:rStyle w:val="sw"/>
          <w:color w:val="000000"/>
          <w:shd w:val="clear" w:color="auto" w:fill="FFFFFF"/>
        </w:rPr>
        <w:t>taking</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to</w:t>
      </w:r>
      <w:r w:rsidR="00621F87" w:rsidRPr="00E212A2">
        <w:rPr>
          <w:color w:val="000000"/>
          <w:shd w:val="clear" w:color="auto" w:fill="FFFFFF"/>
        </w:rPr>
        <w:t> </w:t>
      </w:r>
      <w:r w:rsidR="00621F87" w:rsidRPr="00E212A2">
        <w:rPr>
          <w:rStyle w:val="sw"/>
          <w:color w:val="000000"/>
          <w:shd w:val="clear" w:color="auto" w:fill="FFFFFF"/>
        </w:rPr>
        <w:t>the</w:t>
      </w:r>
      <w:r w:rsidR="00621F87" w:rsidRPr="00E212A2">
        <w:rPr>
          <w:color w:val="000000"/>
          <w:shd w:val="clear" w:color="auto" w:fill="FFFFFF"/>
        </w:rPr>
        <w:t> </w:t>
      </w:r>
      <w:r w:rsidR="00621F87" w:rsidRPr="00E212A2">
        <w:rPr>
          <w:rStyle w:val="sw"/>
          <w:color w:val="000000"/>
          <w:shd w:val="clear" w:color="auto" w:fill="FFFFFF"/>
        </w:rPr>
        <w:t>designated</w:t>
      </w:r>
      <w:r w:rsidR="00621F87" w:rsidRPr="00E212A2">
        <w:rPr>
          <w:color w:val="000000"/>
          <w:shd w:val="clear" w:color="auto" w:fill="FFFFFF"/>
        </w:rPr>
        <w:t> </w:t>
      </w:r>
      <w:r w:rsidR="00621F87" w:rsidRPr="00E212A2">
        <w:rPr>
          <w:rStyle w:val="sw"/>
          <w:color w:val="000000"/>
          <w:shd w:val="clear" w:color="auto" w:fill="FFFFFF"/>
        </w:rPr>
        <w:t>location</w:t>
      </w:r>
      <w:r w:rsidR="00621F87" w:rsidRPr="00E212A2">
        <w:rPr>
          <w:color w:val="000000"/>
          <w:shd w:val="clear" w:color="auto" w:fill="FFFFFF"/>
        </w:rPr>
        <w:t> </w:t>
      </w:r>
      <w:r w:rsidR="00621F87" w:rsidRPr="00E212A2">
        <w:rPr>
          <w:rStyle w:val="sw"/>
          <w:color w:val="000000"/>
          <w:shd w:val="clear" w:color="auto" w:fill="FFFFFF"/>
        </w:rPr>
        <w:t>for</w:t>
      </w:r>
      <w:r w:rsidR="00621F87" w:rsidRPr="00E212A2">
        <w:rPr>
          <w:color w:val="000000"/>
          <w:shd w:val="clear" w:color="auto" w:fill="FFFFFF"/>
        </w:rPr>
        <w:t> </w:t>
      </w:r>
      <w:r w:rsidR="00621F87" w:rsidRPr="00E212A2">
        <w:rPr>
          <w:rStyle w:val="sw"/>
          <w:color w:val="000000"/>
          <w:shd w:val="clear" w:color="auto" w:fill="FFFFFF"/>
        </w:rPr>
        <w:t>segregation</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processing.</w:t>
      </w:r>
    </w:p>
    <w:p w14:paraId="36D39B7D" w14:textId="77777777" w:rsidR="00621F87" w:rsidRPr="00E212A2" w:rsidRDefault="00621F87" w:rsidP="00E212A2">
      <w:pPr>
        <w:pStyle w:val="BodyText"/>
        <w:spacing w:line="360" w:lineRule="auto"/>
        <w:jc w:val="both"/>
        <w:rPr>
          <w:rStyle w:val="sw"/>
          <w:color w:val="000000"/>
          <w:shd w:val="clear" w:color="auto" w:fill="FFFFFF"/>
        </w:rPr>
      </w:pPr>
    </w:p>
    <w:p w14:paraId="11804E92" w14:textId="3DD12D29" w:rsidR="00621F87" w:rsidRPr="00E212A2" w:rsidRDefault="00D33A4E" w:rsidP="00D33A4E">
      <w:pPr>
        <w:pStyle w:val="BodyText"/>
        <w:spacing w:line="360" w:lineRule="auto"/>
      </w:pPr>
      <w:proofErr w:type="gramStart"/>
      <w:r w:rsidRPr="00D33A4E">
        <w:rPr>
          <w:rStyle w:val="sw"/>
          <w:b/>
          <w:bCs/>
          <w:color w:val="000000"/>
          <w:shd w:val="clear" w:color="auto" w:fill="FFFFFF"/>
        </w:rPr>
        <w:t>3.4.</w:t>
      </w:r>
      <w:r w:rsidRPr="00D33A4E">
        <w:rPr>
          <w:rStyle w:val="sw"/>
          <w:b/>
          <w:bCs/>
          <w:color w:val="000000"/>
          <w:shd w:val="clear" w:color="auto" w:fill="FFFFFF"/>
        </w:rPr>
        <w:t>3</w:t>
      </w:r>
      <w:r>
        <w:rPr>
          <w:rStyle w:val="sw"/>
          <w:b/>
          <w:bCs/>
          <w:color w:val="000000"/>
          <w:shd w:val="clear" w:color="auto" w:fill="FFFFFF"/>
        </w:rPr>
        <w:t xml:space="preserve">  </w:t>
      </w:r>
      <w:r w:rsidR="00621F87" w:rsidRPr="00D33A4E">
        <w:rPr>
          <w:rStyle w:val="sw"/>
          <w:b/>
          <w:bCs/>
          <w:color w:val="000000"/>
          <w:shd w:val="clear" w:color="auto" w:fill="FFFFFF"/>
        </w:rPr>
        <w:t>Cameras</w:t>
      </w:r>
      <w:proofErr w:type="gramEnd"/>
      <w:r w:rsidR="00621F87" w:rsidRPr="00E212A2">
        <w:rPr>
          <w:rStyle w:val="sw"/>
          <w:color w:val="000000"/>
          <w:shd w:val="clear" w:color="auto" w:fill="FFFFFF"/>
        </w:rPr>
        <w:t>:</w:t>
      </w:r>
      <w:r w:rsidR="00621F87" w:rsidRPr="00E212A2">
        <w:rPr>
          <w:color w:val="000000"/>
          <w:shd w:val="clear" w:color="auto" w:fill="FFFFFF"/>
        </w:rPr>
        <w:br/>
      </w:r>
      <w:r w:rsidR="00E212A2">
        <w:rPr>
          <w:rStyle w:val="sw"/>
          <w:color w:val="000000"/>
          <w:shd w:val="clear" w:color="auto" w:fill="FFFFFF"/>
        </w:rPr>
        <w:tab/>
      </w:r>
      <w:r w:rsidR="00621F87" w:rsidRPr="00E212A2">
        <w:rPr>
          <w:rStyle w:val="sw"/>
          <w:color w:val="000000"/>
          <w:shd w:val="clear" w:color="auto" w:fill="FFFFFF"/>
        </w:rPr>
        <w:t>Cameras</w:t>
      </w:r>
      <w:r w:rsidR="00621F87" w:rsidRPr="00E212A2">
        <w:rPr>
          <w:color w:val="000000"/>
          <w:shd w:val="clear" w:color="auto" w:fill="FFFFFF"/>
        </w:rPr>
        <w:t> </w:t>
      </w:r>
      <w:r w:rsidR="00621F87" w:rsidRPr="00E212A2">
        <w:rPr>
          <w:rStyle w:val="sw"/>
          <w:color w:val="000000"/>
          <w:shd w:val="clear" w:color="auto" w:fill="FFFFFF"/>
        </w:rPr>
        <w:t>are</w:t>
      </w:r>
      <w:r w:rsidR="00621F87" w:rsidRPr="00E212A2">
        <w:rPr>
          <w:color w:val="000000"/>
          <w:shd w:val="clear" w:color="auto" w:fill="FFFFFF"/>
        </w:rPr>
        <w:t> </w:t>
      </w:r>
      <w:r w:rsidR="00621F87" w:rsidRPr="00E212A2">
        <w:rPr>
          <w:rStyle w:val="sw"/>
          <w:color w:val="000000"/>
          <w:shd w:val="clear" w:color="auto" w:fill="FFFFFF"/>
        </w:rPr>
        <w:t>an</w:t>
      </w:r>
      <w:r w:rsidR="00621F87" w:rsidRPr="00E212A2">
        <w:rPr>
          <w:color w:val="000000"/>
          <w:shd w:val="clear" w:color="auto" w:fill="FFFFFF"/>
        </w:rPr>
        <w:t> </w:t>
      </w:r>
      <w:r w:rsidR="00621F87" w:rsidRPr="00E212A2">
        <w:rPr>
          <w:rStyle w:val="sw"/>
          <w:color w:val="000000"/>
          <w:shd w:val="clear" w:color="auto" w:fill="FFFFFF"/>
        </w:rPr>
        <w:t>important</w:t>
      </w:r>
      <w:r w:rsidR="00621F87" w:rsidRPr="00E212A2">
        <w:rPr>
          <w:color w:val="000000"/>
          <w:shd w:val="clear" w:color="auto" w:fill="FFFFFF"/>
        </w:rPr>
        <w:t> </w:t>
      </w:r>
      <w:r w:rsidR="00621F87" w:rsidRPr="00E212A2">
        <w:rPr>
          <w:rStyle w:val="sw"/>
          <w:color w:val="000000"/>
          <w:shd w:val="clear" w:color="auto" w:fill="FFFFFF"/>
        </w:rPr>
        <w:t>part</w:t>
      </w:r>
      <w:r w:rsidR="00621F87" w:rsidRPr="00E212A2">
        <w:rPr>
          <w:color w:val="000000"/>
          <w:shd w:val="clear" w:color="auto" w:fill="FFFFFF"/>
        </w:rPr>
        <w:t> </w:t>
      </w:r>
      <w:r w:rsidR="00621F87" w:rsidRPr="00E212A2">
        <w:rPr>
          <w:rStyle w:val="sw"/>
          <w:color w:val="000000"/>
          <w:shd w:val="clear" w:color="auto" w:fill="FFFFFF"/>
        </w:rPr>
        <w:t>of</w:t>
      </w:r>
      <w:r w:rsidR="00621F87" w:rsidRPr="00E212A2">
        <w:rPr>
          <w:color w:val="000000"/>
          <w:shd w:val="clear" w:color="auto" w:fill="FFFFFF"/>
        </w:rPr>
        <w:t> </w:t>
      </w:r>
      <w:r w:rsidR="00621F87" w:rsidRPr="00E212A2">
        <w:rPr>
          <w:rStyle w:val="sw"/>
          <w:color w:val="000000"/>
          <w:shd w:val="clear" w:color="auto" w:fill="FFFFFF"/>
        </w:rPr>
        <w:t>technology</w:t>
      </w:r>
      <w:r w:rsidR="00621F87" w:rsidRPr="00E212A2">
        <w:rPr>
          <w:color w:val="000000"/>
          <w:shd w:val="clear" w:color="auto" w:fill="FFFFFF"/>
        </w:rPr>
        <w:t> </w:t>
      </w:r>
      <w:r w:rsidR="00621F87" w:rsidRPr="00E212A2">
        <w:rPr>
          <w:rStyle w:val="sw"/>
          <w:color w:val="000000"/>
          <w:shd w:val="clear" w:color="auto" w:fill="FFFFFF"/>
        </w:rPr>
        <w:t>that</w:t>
      </w:r>
      <w:r w:rsidR="00621F87" w:rsidRPr="00E212A2">
        <w:rPr>
          <w:color w:val="000000"/>
          <w:shd w:val="clear" w:color="auto" w:fill="FFFFFF"/>
        </w:rPr>
        <w:t> </w:t>
      </w:r>
      <w:r w:rsidR="00621F87" w:rsidRPr="00E212A2">
        <w:rPr>
          <w:rStyle w:val="sw"/>
          <w:color w:val="000000"/>
          <w:shd w:val="clear" w:color="auto" w:fill="FFFFFF"/>
        </w:rPr>
        <w:t>uses</w:t>
      </w:r>
      <w:r w:rsidR="00621F87" w:rsidRPr="00E212A2">
        <w:rPr>
          <w:color w:val="000000"/>
          <w:shd w:val="clear" w:color="auto" w:fill="FFFFFF"/>
        </w:rPr>
        <w:t> </w:t>
      </w:r>
      <w:r w:rsidR="00621F87" w:rsidRPr="00E212A2">
        <w:rPr>
          <w:rStyle w:val="sw"/>
          <w:color w:val="000000"/>
          <w:shd w:val="clear" w:color="auto" w:fill="FFFFFF"/>
        </w:rPr>
        <w:t>recommended</w:t>
      </w:r>
      <w:r w:rsidR="00621F87" w:rsidRPr="00E212A2">
        <w:rPr>
          <w:color w:val="000000"/>
          <w:shd w:val="clear" w:color="auto" w:fill="FFFFFF"/>
        </w:rPr>
        <w:t> </w:t>
      </w:r>
      <w:r w:rsidR="00621F87" w:rsidRPr="00E212A2">
        <w:rPr>
          <w:rStyle w:val="sw"/>
          <w:color w:val="000000"/>
          <w:shd w:val="clear" w:color="auto" w:fill="FFFFFF"/>
        </w:rPr>
        <w:t>techniques</w:t>
      </w:r>
      <w:r w:rsidR="00621F87" w:rsidRPr="00E212A2">
        <w:rPr>
          <w:color w:val="000000"/>
          <w:shd w:val="clear" w:color="auto" w:fill="FFFFFF"/>
        </w:rPr>
        <w:t> </w:t>
      </w:r>
      <w:r w:rsidR="00621F87" w:rsidRPr="00E212A2">
        <w:rPr>
          <w:rStyle w:val="sw"/>
          <w:color w:val="000000"/>
          <w:shd w:val="clear" w:color="auto" w:fill="FFFFFF"/>
        </w:rPr>
        <w:t>for</w:t>
      </w:r>
      <w:r w:rsidR="00621F87" w:rsidRPr="00E212A2">
        <w:rPr>
          <w:color w:val="000000"/>
          <w:shd w:val="clear" w:color="auto" w:fill="FFFFFF"/>
        </w:rPr>
        <w:t> </w:t>
      </w:r>
      <w:r w:rsidR="00621F87" w:rsidRPr="00E212A2">
        <w:rPr>
          <w:rStyle w:val="sw"/>
          <w:color w:val="000000"/>
          <w:shd w:val="clear" w:color="auto" w:fill="FFFFFF"/>
        </w:rPr>
        <w:t>tracking</w:t>
      </w:r>
      <w:r w:rsidR="00621F87" w:rsidRPr="00E212A2">
        <w:rPr>
          <w:color w:val="000000"/>
          <w:shd w:val="clear" w:color="auto" w:fill="FFFFFF"/>
        </w:rPr>
        <w:t> </w:t>
      </w:r>
      <w:r w:rsidR="00621F87" w:rsidRPr="00E212A2">
        <w:rPr>
          <w:rStyle w:val="sw"/>
          <w:color w:val="000000"/>
          <w:shd w:val="clear" w:color="auto" w:fill="FFFFFF"/>
        </w:rPr>
        <w:t>time,</w:t>
      </w:r>
      <w:r w:rsidR="00621F87" w:rsidRPr="00E212A2">
        <w:rPr>
          <w:color w:val="000000"/>
          <w:shd w:val="clear" w:color="auto" w:fill="FFFFFF"/>
        </w:rPr>
        <w:t> </w:t>
      </w:r>
      <w:r w:rsidR="00621F87" w:rsidRPr="00E212A2">
        <w:rPr>
          <w:rStyle w:val="sw"/>
          <w:color w:val="000000"/>
          <w:shd w:val="clear" w:color="auto" w:fill="FFFFFF"/>
        </w:rPr>
        <w:t>analysis</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decision</w:t>
      </w:r>
      <w:r w:rsidR="00621F87" w:rsidRPr="00E212A2">
        <w:rPr>
          <w:color w:val="000000"/>
          <w:shd w:val="clear" w:color="auto" w:fill="FFFFFF"/>
        </w:rPr>
        <w:t> </w:t>
      </w:r>
      <w:r w:rsidR="00621F87" w:rsidRPr="00E212A2">
        <w:rPr>
          <w:rStyle w:val="sw"/>
          <w:color w:val="000000"/>
          <w:shd w:val="clear" w:color="auto" w:fill="FFFFFF"/>
        </w:rPr>
        <w:t>making.</w:t>
      </w:r>
      <w:r w:rsidR="00621F87" w:rsidRPr="00E212A2">
        <w:rPr>
          <w:color w:val="000000"/>
          <w:shd w:val="clear" w:color="auto" w:fill="FFFFFF"/>
        </w:rPr>
        <w:t> </w:t>
      </w:r>
      <w:r w:rsidR="00621F87" w:rsidRPr="00E212A2">
        <w:rPr>
          <w:rStyle w:val="sw"/>
          <w:color w:val="000000"/>
          <w:shd w:val="clear" w:color="auto" w:fill="FFFFFF"/>
        </w:rPr>
        <w:t>In</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management</w:t>
      </w:r>
      <w:r w:rsidR="00621F87" w:rsidRPr="00E212A2">
        <w:rPr>
          <w:color w:val="000000"/>
          <w:shd w:val="clear" w:color="auto" w:fill="FFFFFF"/>
        </w:rPr>
        <w:t> </w:t>
      </w:r>
      <w:r w:rsidR="00621F87" w:rsidRPr="00E212A2">
        <w:rPr>
          <w:rStyle w:val="sw"/>
          <w:color w:val="000000"/>
          <w:shd w:val="clear" w:color="auto" w:fill="FFFFFF"/>
        </w:rPr>
        <w:t>projects,</w:t>
      </w:r>
      <w:r w:rsidR="00621F87" w:rsidRPr="00E212A2">
        <w:rPr>
          <w:color w:val="000000"/>
          <w:shd w:val="clear" w:color="auto" w:fill="FFFFFF"/>
        </w:rPr>
        <w:t> </w:t>
      </w:r>
      <w:r w:rsidR="00621F87" w:rsidRPr="00E212A2">
        <w:rPr>
          <w:rStyle w:val="sw"/>
          <w:color w:val="000000"/>
          <w:shd w:val="clear" w:color="auto" w:fill="FFFFFF"/>
        </w:rPr>
        <w:t>cameras</w:t>
      </w:r>
      <w:r w:rsidR="00621F87" w:rsidRPr="00E212A2">
        <w:rPr>
          <w:color w:val="000000"/>
          <w:shd w:val="clear" w:color="auto" w:fill="FFFFFF"/>
        </w:rPr>
        <w:t> </w:t>
      </w:r>
      <w:r w:rsidR="00621F87" w:rsidRPr="00E212A2">
        <w:rPr>
          <w:rStyle w:val="sw"/>
          <w:color w:val="000000"/>
          <w:shd w:val="clear" w:color="auto" w:fill="FFFFFF"/>
        </w:rPr>
        <w:t>are</w:t>
      </w:r>
      <w:r w:rsidR="00621F87" w:rsidRPr="00E212A2">
        <w:rPr>
          <w:color w:val="000000"/>
          <w:shd w:val="clear" w:color="auto" w:fill="FFFFFF"/>
        </w:rPr>
        <w:t> </w:t>
      </w:r>
      <w:r w:rsidR="00621F87" w:rsidRPr="00E212A2">
        <w:rPr>
          <w:rStyle w:val="sw"/>
          <w:color w:val="000000"/>
          <w:shd w:val="clear" w:color="auto" w:fill="FFFFFF"/>
        </w:rPr>
        <w:t>often</w:t>
      </w:r>
      <w:r w:rsidR="00621F87" w:rsidRPr="00E212A2">
        <w:rPr>
          <w:color w:val="000000"/>
          <w:shd w:val="clear" w:color="auto" w:fill="FFFFFF"/>
        </w:rPr>
        <w:t> </w:t>
      </w:r>
      <w:r w:rsidR="00621F87" w:rsidRPr="00E212A2">
        <w:rPr>
          <w:rStyle w:val="sw"/>
          <w:color w:val="000000"/>
          <w:shd w:val="clear" w:color="auto" w:fill="FFFFFF"/>
        </w:rPr>
        <w:t>used</w:t>
      </w:r>
      <w:r w:rsidR="00621F87" w:rsidRPr="00E212A2">
        <w:rPr>
          <w:color w:val="000000"/>
          <w:shd w:val="clear" w:color="auto" w:fill="FFFFFF"/>
        </w:rPr>
        <w:t> </w:t>
      </w:r>
      <w:r w:rsidR="00621F87" w:rsidRPr="00E212A2">
        <w:rPr>
          <w:rStyle w:val="sw"/>
          <w:color w:val="000000"/>
          <w:shd w:val="clear" w:color="auto" w:fill="FFFFFF"/>
        </w:rPr>
        <w:t>to</w:t>
      </w:r>
      <w:r w:rsidR="00621F87" w:rsidRPr="00E212A2">
        <w:rPr>
          <w:color w:val="000000"/>
          <w:shd w:val="clear" w:color="auto" w:fill="FFFFFF"/>
        </w:rPr>
        <w:t> </w:t>
      </w:r>
      <w:r w:rsidR="00621F87" w:rsidRPr="00E212A2">
        <w:rPr>
          <w:rStyle w:val="sw"/>
          <w:color w:val="000000"/>
          <w:shd w:val="clear" w:color="auto" w:fill="FFFFFF"/>
        </w:rPr>
        <w:t>capture</w:t>
      </w:r>
      <w:r w:rsidR="00621F87" w:rsidRPr="00E212A2">
        <w:rPr>
          <w:color w:val="000000"/>
          <w:shd w:val="clear" w:color="auto" w:fill="FFFFFF"/>
        </w:rPr>
        <w:t> </w:t>
      </w:r>
      <w:r w:rsidR="00621F87" w:rsidRPr="00E212A2">
        <w:rPr>
          <w:rStyle w:val="sw"/>
          <w:color w:val="000000"/>
          <w:shd w:val="clear" w:color="auto" w:fill="FFFFFF"/>
        </w:rPr>
        <w:t>images</w:t>
      </w:r>
      <w:r w:rsidR="00621F87" w:rsidRPr="00E212A2">
        <w:rPr>
          <w:color w:val="000000"/>
          <w:shd w:val="clear" w:color="auto" w:fill="FFFFFF"/>
        </w:rPr>
        <w:t> </w:t>
      </w:r>
      <w:r w:rsidR="00621F87" w:rsidRPr="00E212A2">
        <w:rPr>
          <w:rStyle w:val="sw"/>
          <w:color w:val="000000"/>
          <w:shd w:val="clear" w:color="auto" w:fill="FFFFFF"/>
        </w:rPr>
        <w:t>or</w:t>
      </w:r>
      <w:r w:rsidR="00621F87" w:rsidRPr="00E212A2">
        <w:rPr>
          <w:color w:val="000000"/>
          <w:shd w:val="clear" w:color="auto" w:fill="FFFFFF"/>
        </w:rPr>
        <w:t> </w:t>
      </w:r>
      <w:r w:rsidR="00621F87" w:rsidRPr="00E212A2">
        <w:rPr>
          <w:rStyle w:val="sw"/>
          <w:color w:val="000000"/>
          <w:shd w:val="clear" w:color="auto" w:fill="FFFFFF"/>
        </w:rPr>
        <w:t>video</w:t>
      </w:r>
      <w:r w:rsidR="00621F87" w:rsidRPr="00E212A2">
        <w:rPr>
          <w:color w:val="000000"/>
          <w:shd w:val="clear" w:color="auto" w:fill="FFFFFF"/>
        </w:rPr>
        <w:t> </w:t>
      </w:r>
      <w:r w:rsidR="00621F87" w:rsidRPr="00E212A2">
        <w:rPr>
          <w:rStyle w:val="sw"/>
          <w:color w:val="000000"/>
          <w:shd w:val="clear" w:color="auto" w:fill="FFFFFF"/>
        </w:rPr>
        <w:t>footage</w:t>
      </w:r>
      <w:r w:rsidR="00621F87" w:rsidRPr="00E212A2">
        <w:rPr>
          <w:color w:val="000000"/>
          <w:shd w:val="clear" w:color="auto" w:fill="FFFFFF"/>
        </w:rPr>
        <w:t> </w:t>
      </w:r>
      <w:r w:rsidR="00621F87" w:rsidRPr="00E212A2">
        <w:rPr>
          <w:rStyle w:val="sw"/>
          <w:color w:val="000000"/>
          <w:shd w:val="clear" w:color="auto" w:fill="FFFFFF"/>
        </w:rPr>
        <w:t>of</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These</w:t>
      </w:r>
      <w:r w:rsidR="00621F87" w:rsidRPr="00E212A2">
        <w:rPr>
          <w:color w:val="000000"/>
          <w:shd w:val="clear" w:color="auto" w:fill="FFFFFF"/>
        </w:rPr>
        <w:t> </w:t>
      </w:r>
      <w:r w:rsidR="00621F87" w:rsidRPr="00E212A2">
        <w:rPr>
          <w:rStyle w:val="sw"/>
          <w:color w:val="000000"/>
          <w:shd w:val="clear" w:color="auto" w:fill="FFFFFF"/>
        </w:rPr>
        <w:t>images</w:t>
      </w:r>
      <w:r w:rsidR="00621F87" w:rsidRPr="00E212A2">
        <w:rPr>
          <w:color w:val="000000"/>
          <w:shd w:val="clear" w:color="auto" w:fill="FFFFFF"/>
        </w:rPr>
        <w:t> </w:t>
      </w:r>
      <w:r w:rsidR="00621F87" w:rsidRPr="00E212A2">
        <w:rPr>
          <w:rStyle w:val="sw"/>
          <w:color w:val="000000"/>
          <w:shd w:val="clear" w:color="auto" w:fill="FFFFFF"/>
        </w:rPr>
        <w:t>are</w:t>
      </w:r>
      <w:r w:rsidR="00621F87" w:rsidRPr="00E212A2">
        <w:rPr>
          <w:color w:val="000000"/>
          <w:shd w:val="clear" w:color="auto" w:fill="FFFFFF"/>
        </w:rPr>
        <w:t> </w:t>
      </w:r>
      <w:r w:rsidR="00621F87" w:rsidRPr="00E212A2">
        <w:rPr>
          <w:rStyle w:val="sw"/>
          <w:color w:val="000000"/>
          <w:shd w:val="clear" w:color="auto" w:fill="FFFFFF"/>
        </w:rPr>
        <w:t>then</w:t>
      </w:r>
      <w:r w:rsidR="00621F87" w:rsidRPr="00E212A2">
        <w:rPr>
          <w:color w:val="000000"/>
          <w:shd w:val="clear" w:color="auto" w:fill="FFFFFF"/>
        </w:rPr>
        <w:t> </w:t>
      </w:r>
      <w:r w:rsidR="00621F87" w:rsidRPr="00E212A2">
        <w:rPr>
          <w:rStyle w:val="sw"/>
          <w:color w:val="000000"/>
          <w:shd w:val="clear" w:color="auto" w:fill="FFFFFF"/>
        </w:rPr>
        <w:t>processed</w:t>
      </w:r>
      <w:r w:rsidR="00621F87" w:rsidRPr="00E212A2">
        <w:rPr>
          <w:color w:val="000000"/>
          <w:shd w:val="clear" w:color="auto" w:fill="FFFFFF"/>
        </w:rPr>
        <w:t> </w:t>
      </w:r>
      <w:r w:rsidR="00621F87" w:rsidRPr="00E212A2">
        <w:rPr>
          <w:rStyle w:val="sw"/>
          <w:color w:val="000000"/>
          <w:shd w:val="clear" w:color="auto" w:fill="FFFFFF"/>
        </w:rPr>
        <w:t>using</w:t>
      </w:r>
      <w:r w:rsidR="00621F87" w:rsidRPr="00E212A2">
        <w:rPr>
          <w:color w:val="000000"/>
          <w:shd w:val="clear" w:color="auto" w:fill="FFFFFF"/>
        </w:rPr>
        <w:t> </w:t>
      </w:r>
      <w:r w:rsidR="00621F87" w:rsidRPr="00E212A2">
        <w:rPr>
          <w:rStyle w:val="sw"/>
          <w:color w:val="000000"/>
          <w:shd w:val="clear" w:color="auto" w:fill="FFFFFF"/>
        </w:rPr>
        <w:t>computer</w:t>
      </w:r>
      <w:r w:rsidR="00621F87" w:rsidRPr="00E212A2">
        <w:rPr>
          <w:color w:val="000000"/>
          <w:shd w:val="clear" w:color="auto" w:fill="FFFFFF"/>
        </w:rPr>
        <w:t> </w:t>
      </w:r>
      <w:r w:rsidR="00621F87" w:rsidRPr="00E212A2">
        <w:rPr>
          <w:rStyle w:val="sw"/>
          <w:color w:val="000000"/>
          <w:shd w:val="clear" w:color="auto" w:fill="FFFFFF"/>
        </w:rPr>
        <w:t>vision</w:t>
      </w:r>
      <w:r w:rsidR="00621F87" w:rsidRPr="00E212A2">
        <w:rPr>
          <w:color w:val="000000"/>
          <w:shd w:val="clear" w:color="auto" w:fill="FFFFFF"/>
        </w:rPr>
        <w:t> </w:t>
      </w:r>
      <w:r w:rsidR="00621F87" w:rsidRPr="00E212A2">
        <w:rPr>
          <w:rStyle w:val="sw"/>
          <w:color w:val="000000"/>
          <w:shd w:val="clear" w:color="auto" w:fill="FFFFFF"/>
        </w:rPr>
        <w:t>algorithms</w:t>
      </w:r>
      <w:r w:rsidR="00621F87" w:rsidRPr="00E212A2">
        <w:rPr>
          <w:color w:val="000000"/>
          <w:shd w:val="clear" w:color="auto" w:fill="FFFFFF"/>
        </w:rPr>
        <w:t> </w:t>
      </w:r>
      <w:r w:rsidR="00621F87" w:rsidRPr="00E212A2">
        <w:rPr>
          <w:rStyle w:val="sw"/>
          <w:color w:val="000000"/>
          <w:shd w:val="clear" w:color="auto" w:fill="FFFFFF"/>
        </w:rPr>
        <w:t>to</w:t>
      </w:r>
      <w:r w:rsidR="00621F87" w:rsidRPr="00E212A2">
        <w:rPr>
          <w:color w:val="000000"/>
          <w:shd w:val="clear" w:color="auto" w:fill="FFFFFF"/>
        </w:rPr>
        <w:t> </w:t>
      </w:r>
      <w:r w:rsidR="00621F87" w:rsidRPr="00E212A2">
        <w:rPr>
          <w:rStyle w:val="sw"/>
          <w:color w:val="000000"/>
          <w:shd w:val="clear" w:color="auto" w:fill="FFFFFF"/>
        </w:rPr>
        <w:t>analyze</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categorize</w:t>
      </w:r>
      <w:r w:rsidR="00621F87" w:rsidRPr="00E212A2">
        <w:rPr>
          <w:color w:val="000000"/>
          <w:shd w:val="clear" w:color="auto" w:fill="FFFFFF"/>
        </w:rPr>
        <w:t> </w:t>
      </w:r>
      <w:r w:rsidR="00621F87" w:rsidRPr="00E212A2">
        <w:rPr>
          <w:rStyle w:val="sw"/>
          <w:color w:val="000000"/>
          <w:shd w:val="clear" w:color="auto" w:fill="FFFFFF"/>
        </w:rPr>
        <w:t>the</w:t>
      </w:r>
      <w:r w:rsidR="00621F87" w:rsidRPr="00E212A2">
        <w:rPr>
          <w:color w:val="000000"/>
          <w:shd w:val="clear" w:color="auto" w:fill="FFFFFF"/>
        </w:rPr>
        <w:t> </w:t>
      </w:r>
      <w:r w:rsidR="00621F87" w:rsidRPr="00E212A2">
        <w:rPr>
          <w:rStyle w:val="sw"/>
          <w:color w:val="000000"/>
          <w:shd w:val="clear" w:color="auto" w:fill="FFFFFF"/>
        </w:rPr>
        <w:t>data,</w:t>
      </w:r>
      <w:r w:rsidR="00621F87" w:rsidRPr="00E212A2">
        <w:rPr>
          <w:color w:val="000000"/>
          <w:shd w:val="clear" w:color="auto" w:fill="FFFFFF"/>
        </w:rPr>
        <w:t> </w:t>
      </w:r>
      <w:r w:rsidR="00621F87" w:rsidRPr="00E212A2">
        <w:rPr>
          <w:rStyle w:val="sw"/>
          <w:color w:val="000000"/>
          <w:shd w:val="clear" w:color="auto" w:fill="FFFFFF"/>
        </w:rPr>
        <w:t>thus</w:t>
      </w:r>
      <w:r w:rsidR="00621F87" w:rsidRPr="00E212A2">
        <w:rPr>
          <w:color w:val="000000"/>
          <w:shd w:val="clear" w:color="auto" w:fill="FFFFFF"/>
        </w:rPr>
        <w:t> </w:t>
      </w:r>
      <w:r w:rsidR="00621F87" w:rsidRPr="00E212A2">
        <w:rPr>
          <w:rStyle w:val="sw"/>
          <w:color w:val="000000"/>
          <w:shd w:val="clear" w:color="auto" w:fill="FFFFFF"/>
        </w:rPr>
        <w:t>facilitating</w:t>
      </w:r>
      <w:r w:rsidR="00621F87" w:rsidRPr="00E212A2">
        <w:rPr>
          <w:color w:val="000000"/>
          <w:shd w:val="clear" w:color="auto" w:fill="FFFFFF"/>
        </w:rPr>
        <w:t> </w:t>
      </w:r>
      <w:r w:rsidR="00621F87" w:rsidRPr="00E212A2">
        <w:rPr>
          <w:rStyle w:val="sw"/>
          <w:color w:val="000000"/>
          <w:shd w:val="clear" w:color="auto" w:fill="FFFFFF"/>
        </w:rPr>
        <w:t>classification</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processing.</w:t>
      </w:r>
      <w:r w:rsidR="00621F87" w:rsidRPr="00E212A2">
        <w:rPr>
          <w:color w:val="000000"/>
          <w:shd w:val="clear" w:color="auto" w:fill="FFFFFF"/>
        </w:rPr>
        <w:t> </w:t>
      </w:r>
      <w:r w:rsidR="00621F87" w:rsidRPr="00E212A2">
        <w:rPr>
          <w:rStyle w:val="sw"/>
          <w:color w:val="000000"/>
          <w:shd w:val="clear" w:color="auto" w:fill="FFFFFF"/>
        </w:rPr>
        <w:t>Cameras</w:t>
      </w:r>
      <w:r w:rsidR="00621F87" w:rsidRPr="00E212A2">
        <w:rPr>
          <w:color w:val="000000"/>
          <w:shd w:val="clear" w:color="auto" w:fill="FFFFFF"/>
        </w:rPr>
        <w:t> </w:t>
      </w:r>
      <w:r w:rsidR="00621F87" w:rsidRPr="00E212A2">
        <w:rPr>
          <w:rStyle w:val="sw"/>
          <w:color w:val="000000"/>
          <w:shd w:val="clear" w:color="auto" w:fill="FFFFFF"/>
        </w:rPr>
        <w:t>capture</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with</w:t>
      </w:r>
      <w:r w:rsidR="00621F87" w:rsidRPr="00E212A2">
        <w:rPr>
          <w:color w:val="000000"/>
          <w:shd w:val="clear" w:color="auto" w:fill="FFFFFF"/>
        </w:rPr>
        <w:t> </w:t>
      </w:r>
      <w:r w:rsidR="00621F87" w:rsidRPr="00E212A2">
        <w:rPr>
          <w:rStyle w:val="sw"/>
          <w:color w:val="000000"/>
          <w:shd w:val="clear" w:color="auto" w:fill="FFFFFF"/>
        </w:rPr>
        <w:t>high</w:t>
      </w:r>
      <w:r w:rsidR="00621F87" w:rsidRPr="00E212A2">
        <w:rPr>
          <w:color w:val="000000"/>
          <w:shd w:val="clear" w:color="auto" w:fill="FFFFFF"/>
        </w:rPr>
        <w:t> </w:t>
      </w:r>
      <w:r w:rsidR="00621F87" w:rsidRPr="00E212A2">
        <w:rPr>
          <w:rStyle w:val="sw"/>
          <w:color w:val="000000"/>
          <w:shd w:val="clear" w:color="auto" w:fill="FFFFFF"/>
        </w:rPr>
        <w:t>speed</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accuracy,</w:t>
      </w:r>
      <w:r w:rsidR="00621F87" w:rsidRPr="00E212A2">
        <w:rPr>
          <w:color w:val="000000"/>
          <w:shd w:val="clear" w:color="auto" w:fill="FFFFFF"/>
        </w:rPr>
        <w:t> </w:t>
      </w:r>
      <w:r w:rsidR="00621F87" w:rsidRPr="00E212A2">
        <w:rPr>
          <w:rStyle w:val="sw"/>
          <w:color w:val="000000"/>
          <w:shd w:val="clear" w:color="auto" w:fill="FFFFFF"/>
        </w:rPr>
        <w:t>increasing</w:t>
      </w:r>
      <w:r w:rsidR="00621F87" w:rsidRPr="00E212A2">
        <w:rPr>
          <w:color w:val="000000"/>
          <w:shd w:val="clear" w:color="auto" w:fill="FFFFFF"/>
        </w:rPr>
        <w:t> </w:t>
      </w:r>
      <w:r w:rsidR="00621F87" w:rsidRPr="00E212A2">
        <w:rPr>
          <w:rStyle w:val="sw"/>
          <w:color w:val="000000"/>
          <w:shd w:val="clear" w:color="auto" w:fill="FFFFFF"/>
        </w:rPr>
        <w:t>the</w:t>
      </w:r>
      <w:r w:rsidR="00621F87" w:rsidRPr="00E212A2">
        <w:rPr>
          <w:color w:val="000000"/>
          <w:shd w:val="clear" w:color="auto" w:fill="FFFFFF"/>
        </w:rPr>
        <w:t> </w:t>
      </w:r>
      <w:r w:rsidR="00621F87" w:rsidRPr="00E212A2">
        <w:rPr>
          <w:rStyle w:val="sw"/>
          <w:color w:val="000000"/>
          <w:shd w:val="clear" w:color="auto" w:fill="FFFFFF"/>
        </w:rPr>
        <w:t>efficiency</w:t>
      </w:r>
      <w:r w:rsidR="00621F87" w:rsidRPr="00E212A2">
        <w:rPr>
          <w:color w:val="000000"/>
          <w:shd w:val="clear" w:color="auto" w:fill="FFFFFF"/>
        </w:rPr>
        <w:t> </w:t>
      </w:r>
      <w:r w:rsidR="00621F87" w:rsidRPr="00E212A2">
        <w:rPr>
          <w:rStyle w:val="sw"/>
          <w:color w:val="000000"/>
          <w:shd w:val="clear" w:color="auto" w:fill="FFFFFF"/>
        </w:rPr>
        <w:t>and</w:t>
      </w:r>
      <w:r w:rsidR="00621F87" w:rsidRPr="00E212A2">
        <w:rPr>
          <w:color w:val="000000"/>
          <w:shd w:val="clear" w:color="auto" w:fill="FFFFFF"/>
        </w:rPr>
        <w:t> </w:t>
      </w:r>
      <w:r w:rsidR="00621F87" w:rsidRPr="00E212A2">
        <w:rPr>
          <w:rStyle w:val="sw"/>
          <w:color w:val="000000"/>
          <w:shd w:val="clear" w:color="auto" w:fill="FFFFFF"/>
        </w:rPr>
        <w:t>reliability</w:t>
      </w:r>
      <w:r w:rsidR="00621F87" w:rsidRPr="00E212A2">
        <w:rPr>
          <w:color w:val="000000"/>
          <w:shd w:val="clear" w:color="auto" w:fill="FFFFFF"/>
        </w:rPr>
        <w:t> </w:t>
      </w:r>
      <w:r w:rsidR="00621F87" w:rsidRPr="00E212A2">
        <w:rPr>
          <w:rStyle w:val="sw"/>
          <w:color w:val="000000"/>
          <w:shd w:val="clear" w:color="auto" w:fill="FFFFFF"/>
        </w:rPr>
        <w:t>of</w:t>
      </w:r>
      <w:r w:rsidR="00621F87" w:rsidRPr="00E212A2">
        <w:rPr>
          <w:color w:val="000000"/>
          <w:shd w:val="clear" w:color="auto" w:fill="FFFFFF"/>
        </w:rPr>
        <w:t> </w:t>
      </w:r>
      <w:r w:rsidR="00621F87" w:rsidRPr="00E212A2">
        <w:rPr>
          <w:rStyle w:val="sw"/>
          <w:color w:val="000000"/>
          <w:shd w:val="clear" w:color="auto" w:fill="FFFFFF"/>
        </w:rPr>
        <w:t>waste</w:t>
      </w:r>
      <w:r w:rsidR="00621F87" w:rsidRPr="00E212A2">
        <w:rPr>
          <w:color w:val="000000"/>
          <w:shd w:val="clear" w:color="auto" w:fill="FFFFFF"/>
        </w:rPr>
        <w:t> </w:t>
      </w:r>
      <w:r w:rsidR="00621F87" w:rsidRPr="00E212A2">
        <w:rPr>
          <w:rStyle w:val="sw"/>
          <w:color w:val="000000"/>
          <w:shd w:val="clear" w:color="auto" w:fill="FFFFFF"/>
        </w:rPr>
        <w:t>management.</w:t>
      </w:r>
    </w:p>
    <w:p w14:paraId="26953A9E" w14:textId="77777777" w:rsidR="00621F87" w:rsidRPr="00E212A2" w:rsidRDefault="00621F87" w:rsidP="00E212A2">
      <w:pPr>
        <w:spacing w:line="360" w:lineRule="auto"/>
        <w:jc w:val="both"/>
        <w:rPr>
          <w:sz w:val="28"/>
          <w:szCs w:val="28"/>
        </w:rPr>
      </w:pPr>
    </w:p>
    <w:p w14:paraId="63617E4D" w14:textId="77777777" w:rsidR="00621F87" w:rsidRPr="00E212A2" w:rsidRDefault="00621F87" w:rsidP="00E212A2">
      <w:pPr>
        <w:spacing w:line="360" w:lineRule="auto"/>
        <w:jc w:val="both"/>
        <w:rPr>
          <w:sz w:val="28"/>
          <w:szCs w:val="28"/>
        </w:rPr>
      </w:pPr>
    </w:p>
    <w:p w14:paraId="12A37CC8" w14:textId="32358827" w:rsidR="00621F87" w:rsidRPr="00E212A2" w:rsidRDefault="00D33A4E" w:rsidP="00D33A4E">
      <w:pPr>
        <w:spacing w:line="360" w:lineRule="auto"/>
        <w:rPr>
          <w:sz w:val="28"/>
          <w:szCs w:val="28"/>
        </w:rPr>
        <w:sectPr w:rsidR="00621F87" w:rsidRPr="00E212A2" w:rsidSect="00496170">
          <w:pgSz w:w="11910" w:h="16840"/>
          <w:pgMar w:top="1340" w:right="960" w:bottom="940" w:left="1220" w:header="0" w:footer="748" w:gutter="0"/>
          <w:cols w:space="720"/>
        </w:sectPr>
      </w:pPr>
      <w:proofErr w:type="gramStart"/>
      <w:r>
        <w:rPr>
          <w:rStyle w:val="sw"/>
          <w:b/>
          <w:bCs/>
          <w:color w:val="000000"/>
          <w:sz w:val="28"/>
          <w:szCs w:val="28"/>
          <w:shd w:val="clear" w:color="auto" w:fill="FFFFFF"/>
        </w:rPr>
        <w:t xml:space="preserve">3.4.4  </w:t>
      </w:r>
      <w:r w:rsidR="00621F87" w:rsidRPr="00E212A2">
        <w:rPr>
          <w:rStyle w:val="sw"/>
          <w:b/>
          <w:bCs/>
          <w:color w:val="000000"/>
          <w:sz w:val="28"/>
          <w:szCs w:val="28"/>
          <w:shd w:val="clear" w:color="auto" w:fill="FFFFFF"/>
        </w:rPr>
        <w:t>Arduino</w:t>
      </w:r>
      <w:proofErr w:type="gramEnd"/>
      <w:r w:rsidR="00621F87" w:rsidRPr="00E212A2">
        <w:rPr>
          <w:rStyle w:val="sw"/>
          <w:color w:val="000000"/>
          <w:sz w:val="28"/>
          <w:szCs w:val="28"/>
          <w:shd w:val="clear" w:color="auto" w:fill="FFFFFF"/>
        </w:rPr>
        <w:t>:</w:t>
      </w:r>
      <w:r w:rsidR="00621F87" w:rsidRPr="00E212A2">
        <w:rPr>
          <w:color w:val="000000"/>
          <w:sz w:val="28"/>
          <w:szCs w:val="28"/>
          <w:shd w:val="clear" w:color="auto" w:fill="FFFFFF"/>
        </w:rPr>
        <w:br/>
      </w:r>
      <w:r w:rsidR="00E212A2">
        <w:rPr>
          <w:rStyle w:val="sw"/>
          <w:color w:val="000000"/>
          <w:sz w:val="28"/>
          <w:szCs w:val="28"/>
          <w:shd w:val="clear" w:color="auto" w:fill="FFFFFF"/>
        </w:rPr>
        <w:tab/>
      </w:r>
      <w:r w:rsidR="00621F87" w:rsidRPr="00E212A2">
        <w:rPr>
          <w:rStyle w:val="sw"/>
          <w:color w:val="000000"/>
          <w:sz w:val="28"/>
          <w:szCs w:val="28"/>
          <w:shd w:val="clear" w:color="auto" w:fill="FFFFFF"/>
        </w:rPr>
        <w:t>Arduino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open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source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electronic</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device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known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for</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its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ease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use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ease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use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building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systems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IoT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(Internet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Things)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applications.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Arduino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features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microcontroller</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board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user-friendly</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integrated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development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environment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(IDE)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that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allows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developers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create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solutions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for</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variety</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tasks,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including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controlling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the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electricity</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devices.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In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waste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management,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Arduino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boards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are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often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used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control</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various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components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such</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conveyor</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systems,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sensors,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actuators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data</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processing.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By</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connecting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to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sensors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actuators,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Arduino</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enables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smart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decision-making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automation,</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making</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waste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management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processes</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more</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efficient</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and</w:t>
      </w:r>
      <w:r w:rsidR="00621F87" w:rsidRPr="00E212A2">
        <w:rPr>
          <w:color w:val="000000"/>
          <w:sz w:val="28"/>
          <w:szCs w:val="28"/>
          <w:shd w:val="clear" w:color="auto" w:fill="FFFFFF"/>
        </w:rPr>
        <w:t> </w:t>
      </w:r>
      <w:r w:rsidR="00621F87" w:rsidRPr="00E212A2">
        <w:rPr>
          <w:rStyle w:val="sw"/>
          <w:color w:val="000000"/>
          <w:sz w:val="28"/>
          <w:szCs w:val="28"/>
          <w:shd w:val="clear" w:color="auto" w:fill="FFFFFF"/>
        </w:rPr>
        <w:t>effective.</w:t>
      </w:r>
    </w:p>
    <w:p w14:paraId="4921580A" w14:textId="77777777" w:rsidR="00CC66D4" w:rsidRDefault="00CC66D4" w:rsidP="00E212A2">
      <w:pPr>
        <w:pStyle w:val="BodyText"/>
        <w:spacing w:before="5"/>
        <w:jc w:val="both"/>
        <w:rPr>
          <w:b/>
          <w:sz w:val="30"/>
        </w:rPr>
      </w:pPr>
    </w:p>
    <w:p w14:paraId="1F3B470F" w14:textId="63665B08" w:rsidR="00CC66D4" w:rsidRDefault="003C4B26" w:rsidP="00E212A2">
      <w:pPr>
        <w:pStyle w:val="ListParagraph"/>
        <w:numPr>
          <w:ilvl w:val="1"/>
          <w:numId w:val="5"/>
        </w:numPr>
        <w:tabs>
          <w:tab w:val="left" w:pos="641"/>
        </w:tabs>
        <w:spacing w:before="1" w:line="360" w:lineRule="auto"/>
        <w:ind w:left="640" w:hanging="421"/>
        <w:jc w:val="both"/>
        <w:rPr>
          <w:b/>
          <w:sz w:val="28"/>
        </w:rPr>
      </w:pPr>
      <w:r>
        <w:rPr>
          <w:b/>
          <w:sz w:val="28"/>
        </w:rPr>
        <w:t>SOFTWARE DESCRIPTION</w:t>
      </w:r>
    </w:p>
    <w:p w14:paraId="246C64F7" w14:textId="4D93CE73" w:rsidR="003C4B26" w:rsidRPr="00CF3F7D" w:rsidRDefault="003C4B26" w:rsidP="00E212A2">
      <w:pPr>
        <w:pStyle w:val="ListParagraph"/>
        <w:numPr>
          <w:ilvl w:val="2"/>
          <w:numId w:val="5"/>
        </w:numPr>
        <w:tabs>
          <w:tab w:val="left" w:pos="641"/>
        </w:tabs>
        <w:spacing w:before="1" w:line="360" w:lineRule="auto"/>
        <w:jc w:val="both"/>
        <w:rPr>
          <w:b/>
          <w:sz w:val="28"/>
        </w:rPr>
      </w:pPr>
      <w:r w:rsidRPr="00CF3F7D">
        <w:rPr>
          <w:b/>
          <w:sz w:val="28"/>
        </w:rPr>
        <w:t xml:space="preserve">VISUAL STUDIO CODE </w:t>
      </w:r>
    </w:p>
    <w:p w14:paraId="4021D29B" w14:textId="77777777" w:rsidR="00CC66D4" w:rsidRDefault="00CC66D4" w:rsidP="00E212A2">
      <w:pPr>
        <w:pStyle w:val="BodyText"/>
        <w:spacing w:before="3"/>
        <w:jc w:val="both"/>
        <w:rPr>
          <w:b/>
          <w:sz w:val="27"/>
        </w:rPr>
      </w:pPr>
    </w:p>
    <w:p w14:paraId="41B1FBB9" w14:textId="51447068" w:rsidR="00C558BB" w:rsidRPr="00E212A2" w:rsidRDefault="00621F87" w:rsidP="00E212A2">
      <w:pPr>
        <w:pStyle w:val="BodyText"/>
        <w:spacing w:before="1" w:line="360" w:lineRule="auto"/>
        <w:ind w:left="220" w:right="429" w:firstLine="674"/>
        <w:jc w:val="both"/>
        <w:rPr>
          <w:rStyle w:val="sw"/>
          <w:color w:val="000000"/>
          <w:shd w:val="clear" w:color="auto" w:fill="FFFFFF"/>
        </w:rPr>
      </w:pPr>
      <w:r w:rsidRPr="00E212A2">
        <w:rPr>
          <w:rStyle w:val="sw"/>
          <w:color w:val="000000"/>
          <w:shd w:val="clear" w:color="auto" w:fill="FFFFFF"/>
        </w:rPr>
        <w:t>Visual</w:t>
      </w:r>
      <w:r w:rsidRPr="00E212A2">
        <w:rPr>
          <w:color w:val="000000"/>
          <w:shd w:val="clear" w:color="auto" w:fill="FFFFFF"/>
        </w:rPr>
        <w:t> </w:t>
      </w:r>
      <w:r w:rsidRPr="00E212A2">
        <w:rPr>
          <w:rStyle w:val="sw"/>
          <w:color w:val="000000"/>
          <w:shd w:val="clear" w:color="auto" w:fill="FFFFFF"/>
        </w:rPr>
        <w:t>Studio</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(VS</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is</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lightweight</w:t>
      </w:r>
      <w:r w:rsidRPr="00E212A2">
        <w:rPr>
          <w:color w:val="000000"/>
          <w:shd w:val="clear" w:color="auto" w:fill="FFFFFF"/>
        </w:rPr>
        <w:t> </w:t>
      </w:r>
      <w:r w:rsidRPr="00E212A2">
        <w:rPr>
          <w:rStyle w:val="sw"/>
          <w:color w:val="000000"/>
          <w:shd w:val="clear" w:color="auto" w:fill="FFFFFF"/>
        </w:rPr>
        <w:t>yet</w:t>
      </w:r>
      <w:r w:rsidRPr="00E212A2">
        <w:rPr>
          <w:color w:val="000000"/>
          <w:shd w:val="clear" w:color="auto" w:fill="FFFFFF"/>
        </w:rPr>
        <w:t> </w:t>
      </w:r>
      <w:r w:rsidRPr="00E212A2">
        <w:rPr>
          <w:rStyle w:val="sw"/>
          <w:color w:val="000000"/>
          <w:shd w:val="clear" w:color="auto" w:fill="FFFFFF"/>
        </w:rPr>
        <w:t>powerful</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editor</w:t>
      </w:r>
      <w:r w:rsidRPr="00E212A2">
        <w:rPr>
          <w:color w:val="000000"/>
          <w:shd w:val="clear" w:color="auto" w:fill="FFFFFF"/>
        </w:rPr>
        <w:t> </w:t>
      </w:r>
      <w:r w:rsidRPr="00E212A2">
        <w:rPr>
          <w:rStyle w:val="sw"/>
          <w:color w:val="000000"/>
          <w:shd w:val="clear" w:color="auto" w:fill="FFFFFF"/>
        </w:rPr>
        <w:t>developed</w:t>
      </w:r>
      <w:r w:rsidRPr="00E212A2">
        <w:rPr>
          <w:color w:val="000000"/>
          <w:shd w:val="clear" w:color="auto" w:fill="FFFFFF"/>
        </w:rPr>
        <w:t> </w:t>
      </w:r>
      <w:r w:rsidRPr="00E212A2">
        <w:rPr>
          <w:rStyle w:val="sw"/>
          <w:color w:val="000000"/>
          <w:shd w:val="clear" w:color="auto" w:fill="FFFFFF"/>
        </w:rPr>
        <w:t>by</w:t>
      </w:r>
      <w:r w:rsidRPr="00E212A2">
        <w:rPr>
          <w:color w:val="000000"/>
          <w:shd w:val="clear" w:color="auto" w:fill="FFFFFF"/>
        </w:rPr>
        <w:t> </w:t>
      </w:r>
      <w:r w:rsidRPr="00E212A2">
        <w:rPr>
          <w:rStyle w:val="sw"/>
          <w:color w:val="000000"/>
          <w:shd w:val="clear" w:color="auto" w:fill="FFFFFF"/>
        </w:rPr>
        <w:t>Microsoft.</w:t>
      </w:r>
      <w:r w:rsidRPr="00E212A2">
        <w:rPr>
          <w:color w:val="000000"/>
          <w:shd w:val="clear" w:color="auto" w:fill="FFFFFF"/>
        </w:rPr>
        <w:t> </w:t>
      </w:r>
      <w:r w:rsidRPr="00E212A2">
        <w:rPr>
          <w:rStyle w:val="sw"/>
          <w:color w:val="000000"/>
          <w:shd w:val="clear" w:color="auto" w:fill="FFFFFF"/>
        </w:rPr>
        <w:t>Its</w:t>
      </w:r>
      <w:r w:rsidRPr="00E212A2">
        <w:rPr>
          <w:color w:val="000000"/>
          <w:shd w:val="clear" w:color="auto" w:fill="FFFFFF"/>
        </w:rPr>
        <w:t> </w:t>
      </w:r>
      <w:r w:rsidRPr="00E212A2">
        <w:rPr>
          <w:rStyle w:val="sw"/>
          <w:color w:val="000000"/>
          <w:shd w:val="clear" w:color="auto" w:fill="FFFFFF"/>
        </w:rPr>
        <w:t>excellent</w:t>
      </w:r>
      <w:r w:rsidRPr="00E212A2">
        <w:rPr>
          <w:color w:val="000000"/>
          <w:shd w:val="clear" w:color="auto" w:fill="FFFFFF"/>
        </w:rPr>
        <w:t> </w:t>
      </w:r>
      <w:r w:rsidRPr="00E212A2">
        <w:rPr>
          <w:rStyle w:val="sw"/>
          <w:color w:val="000000"/>
          <w:shd w:val="clear" w:color="auto" w:fill="FFFFFF"/>
        </w:rPr>
        <w:t>design,</w:t>
      </w:r>
      <w:r w:rsidRPr="00E212A2">
        <w:rPr>
          <w:color w:val="000000"/>
          <w:shd w:val="clear" w:color="auto" w:fill="FFFFFF"/>
        </w:rPr>
        <w:t> </w:t>
      </w:r>
      <w:r w:rsidRPr="00E212A2">
        <w:rPr>
          <w:rStyle w:val="sw"/>
          <w:color w:val="000000"/>
          <w:shd w:val="clear" w:color="auto" w:fill="FFFFFF"/>
        </w:rPr>
        <w:t>performance,</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user-friendliness</w:t>
      </w:r>
      <w:r w:rsidRPr="00E212A2">
        <w:rPr>
          <w:color w:val="000000"/>
          <w:shd w:val="clear" w:color="auto" w:fill="FFFFFF"/>
        </w:rPr>
        <w:t> </w:t>
      </w:r>
      <w:r w:rsidRPr="00E212A2">
        <w:rPr>
          <w:rStyle w:val="sw"/>
          <w:color w:val="000000"/>
          <w:shd w:val="clear" w:color="auto" w:fill="FFFFFF"/>
        </w:rPr>
        <w:t>make</w:t>
      </w:r>
      <w:r w:rsidRPr="00E212A2">
        <w:rPr>
          <w:color w:val="000000"/>
          <w:shd w:val="clear" w:color="auto" w:fill="FFFFFF"/>
        </w:rPr>
        <w:t> </w:t>
      </w:r>
      <w:r w:rsidRPr="00E212A2">
        <w:rPr>
          <w:rStyle w:val="sw"/>
          <w:color w:val="000000"/>
          <w:shd w:val="clear" w:color="auto" w:fill="FFFFFF"/>
        </w:rPr>
        <w:t>it</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popular</w:t>
      </w:r>
      <w:r w:rsidRPr="00E212A2">
        <w:rPr>
          <w:color w:val="000000"/>
          <w:shd w:val="clear" w:color="auto" w:fill="FFFFFF"/>
        </w:rPr>
        <w:t> </w:t>
      </w:r>
      <w:r w:rsidRPr="00E212A2">
        <w:rPr>
          <w:rStyle w:val="sw"/>
          <w:color w:val="000000"/>
          <w:shd w:val="clear" w:color="auto" w:fill="FFFFFF"/>
        </w:rPr>
        <w:t>choice</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across</w:t>
      </w:r>
      <w:r w:rsidRPr="00E212A2">
        <w:rPr>
          <w:color w:val="000000"/>
          <w:shd w:val="clear" w:color="auto" w:fill="FFFFFF"/>
        </w:rPr>
        <w:t> </w:t>
      </w:r>
      <w:r w:rsidRPr="00E212A2">
        <w:rPr>
          <w:rStyle w:val="sw"/>
          <w:color w:val="000000"/>
          <w:shd w:val="clear" w:color="auto" w:fill="FFFFFF"/>
        </w:rPr>
        <w:t>many</w:t>
      </w:r>
      <w:r w:rsidRPr="00E212A2">
        <w:rPr>
          <w:color w:val="000000"/>
          <w:shd w:val="clear" w:color="auto" w:fill="FFFFFF"/>
        </w:rPr>
        <w:t> </w:t>
      </w:r>
      <w:r w:rsidRPr="00E212A2">
        <w:rPr>
          <w:rStyle w:val="sw"/>
          <w:color w:val="000000"/>
          <w:shd w:val="clear" w:color="auto" w:fill="FFFFFF"/>
        </w:rPr>
        <w:t>programming</w:t>
      </w:r>
      <w:r w:rsidRPr="00E212A2">
        <w:rPr>
          <w:color w:val="000000"/>
          <w:shd w:val="clear" w:color="auto" w:fill="FFFFFF"/>
        </w:rPr>
        <w:t> </w:t>
      </w:r>
      <w:r w:rsidRPr="00E212A2">
        <w:rPr>
          <w:rStyle w:val="sw"/>
          <w:color w:val="000000"/>
          <w:shd w:val="clear" w:color="auto" w:fill="FFFFFF"/>
        </w:rPr>
        <w:t>languages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platforms.</w:t>
      </w:r>
      <w:r w:rsidRPr="00E212A2">
        <w:rPr>
          <w:color w:val="000000"/>
          <w:shd w:val="clear" w:color="auto" w:fill="FFFFFF"/>
        </w:rPr>
        <w:t> </w:t>
      </w:r>
      <w:r w:rsidRPr="00E212A2">
        <w:rPr>
          <w:rStyle w:val="sw"/>
          <w:color w:val="000000"/>
          <w:shd w:val="clear" w:color="auto" w:fill="FFFFFF"/>
        </w:rPr>
        <w:t>One</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its</w:t>
      </w:r>
      <w:r w:rsidRPr="00E212A2">
        <w:rPr>
          <w:color w:val="000000"/>
          <w:shd w:val="clear" w:color="auto" w:fill="FFFFFF"/>
        </w:rPr>
        <w:t> </w:t>
      </w:r>
      <w:r w:rsidRPr="00E212A2">
        <w:rPr>
          <w:rStyle w:val="sw"/>
          <w:color w:val="000000"/>
          <w:shd w:val="clear" w:color="auto" w:fill="FFFFFF"/>
        </w:rPr>
        <w:t>best</w:t>
      </w:r>
      <w:r w:rsidRPr="00E212A2">
        <w:rPr>
          <w:color w:val="000000"/>
          <w:shd w:val="clear" w:color="auto" w:fill="FFFFFF"/>
        </w:rPr>
        <w:t> </w:t>
      </w:r>
      <w:r w:rsidRPr="00E212A2">
        <w:rPr>
          <w:rStyle w:val="sw"/>
          <w:color w:val="000000"/>
          <w:shd w:val="clear" w:color="auto" w:fill="FFFFFF"/>
        </w:rPr>
        <w:t>features</w:t>
      </w:r>
      <w:r w:rsidRPr="00E212A2">
        <w:rPr>
          <w:color w:val="000000"/>
          <w:shd w:val="clear" w:color="auto" w:fill="FFFFFF"/>
        </w:rPr>
        <w:t> </w:t>
      </w:r>
      <w:r w:rsidRPr="00E212A2">
        <w:rPr>
          <w:rStyle w:val="sw"/>
          <w:color w:val="000000"/>
          <w:shd w:val="clear" w:color="auto" w:fill="FFFFFF"/>
        </w:rPr>
        <w:t>is</w:t>
      </w:r>
      <w:r w:rsidRPr="00E212A2">
        <w:rPr>
          <w:color w:val="000000"/>
          <w:shd w:val="clear" w:color="auto" w:fill="FFFFFF"/>
        </w:rPr>
        <w:t> </w:t>
      </w:r>
      <w:r w:rsidRPr="00E212A2">
        <w:rPr>
          <w:rStyle w:val="sw"/>
          <w:color w:val="000000"/>
          <w:shd w:val="clear" w:color="auto" w:fill="FFFFFF"/>
        </w:rPr>
        <w:t>its</w:t>
      </w:r>
      <w:r w:rsidRPr="00E212A2">
        <w:rPr>
          <w:color w:val="000000"/>
          <w:shd w:val="clear" w:color="auto" w:fill="FFFFFF"/>
        </w:rPr>
        <w:t> </w:t>
      </w:r>
      <w:r w:rsidRPr="00E212A2">
        <w:rPr>
          <w:rStyle w:val="sw"/>
          <w:color w:val="000000"/>
          <w:shd w:val="clear" w:color="auto" w:fill="FFFFFF"/>
        </w:rPr>
        <w:t>versatility,</w:t>
      </w:r>
      <w:r w:rsidRPr="00E212A2">
        <w:rPr>
          <w:color w:val="000000"/>
          <w:shd w:val="clear" w:color="auto" w:fill="FFFFFF"/>
        </w:rPr>
        <w:t> </w:t>
      </w:r>
      <w:r w:rsidRPr="00E212A2">
        <w:rPr>
          <w:rStyle w:val="sw"/>
          <w:color w:val="000000"/>
          <w:shd w:val="clear" w:color="auto" w:fill="FFFFFF"/>
        </w:rPr>
        <w:t>providing</w:t>
      </w:r>
      <w:r w:rsidRPr="00E212A2">
        <w:rPr>
          <w:color w:val="000000"/>
          <w:shd w:val="clear" w:color="auto" w:fill="FFFFFF"/>
        </w:rPr>
        <w:t> </w:t>
      </w:r>
      <w:r w:rsidRPr="00E212A2">
        <w:rPr>
          <w:rStyle w:val="sw"/>
          <w:color w:val="000000"/>
          <w:shd w:val="clear" w:color="auto" w:fill="FFFFFF"/>
        </w:rPr>
        <w:t>support</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many</w:t>
      </w:r>
      <w:r w:rsidRPr="00E212A2">
        <w:rPr>
          <w:color w:val="000000"/>
          <w:shd w:val="clear" w:color="auto" w:fill="FFFFFF"/>
        </w:rPr>
        <w:t> </w:t>
      </w:r>
      <w:r w:rsidRPr="00E212A2">
        <w:rPr>
          <w:rStyle w:val="sw"/>
          <w:color w:val="000000"/>
          <w:shd w:val="clear" w:color="auto" w:fill="FFFFFF"/>
        </w:rPr>
        <w:t>programming</w:t>
      </w:r>
      <w:r w:rsidRPr="00E212A2">
        <w:rPr>
          <w:color w:val="000000"/>
          <w:shd w:val="clear" w:color="auto" w:fill="FFFFFF"/>
        </w:rPr>
        <w:t> </w:t>
      </w:r>
      <w:r w:rsidRPr="00E212A2">
        <w:rPr>
          <w:rStyle w:val="sw"/>
          <w:color w:val="000000"/>
          <w:shd w:val="clear" w:color="auto" w:fill="FFFFFF"/>
        </w:rPr>
        <w:t>languages</w:t>
      </w:r>
      <w:r w:rsidRPr="00E212A2">
        <w:rPr>
          <w:color w:val="000000"/>
          <w:shd w:val="clear" w:color="auto" w:fill="FFFFFF"/>
        </w:rPr>
        <w:t> </w:t>
      </w:r>
      <w:r w:rsidRPr="00E212A2">
        <w:rPr>
          <w:rStyle w:val="sw"/>
          <w:color w:val="000000"/>
          <w:shd w:val="clear" w:color="auto" w:fill="FFFFFF"/>
        </w:rPr>
        <w:t>​​through</w:t>
      </w:r>
      <w:r w:rsidRPr="00E212A2">
        <w:rPr>
          <w:color w:val="000000"/>
          <w:shd w:val="clear" w:color="auto" w:fill="FFFFFF"/>
        </w:rPr>
        <w:t> </w:t>
      </w:r>
      <w:r w:rsidRPr="00E212A2">
        <w:rPr>
          <w:rStyle w:val="sw"/>
          <w:color w:val="000000"/>
          <w:shd w:val="clear" w:color="auto" w:fill="FFFFFF"/>
        </w:rPr>
        <w:t>extensions,</w:t>
      </w:r>
      <w:r w:rsidRPr="00E212A2">
        <w:rPr>
          <w:color w:val="000000"/>
          <w:shd w:val="clear" w:color="auto" w:fill="FFFFFF"/>
        </w:rPr>
        <w:t> </w:t>
      </w:r>
      <w:r w:rsidRPr="00E212A2">
        <w:rPr>
          <w:rStyle w:val="sw"/>
          <w:color w:val="000000"/>
          <w:shd w:val="clear" w:color="auto" w:fill="FFFFFF"/>
        </w:rPr>
        <w:t>thus</w:t>
      </w:r>
      <w:r w:rsidRPr="00E212A2">
        <w:rPr>
          <w:color w:val="000000"/>
          <w:shd w:val="clear" w:color="auto" w:fill="FFFFFF"/>
        </w:rPr>
        <w:t> </w:t>
      </w:r>
      <w:r w:rsidRPr="00E212A2">
        <w:rPr>
          <w:rStyle w:val="sw"/>
          <w:color w:val="000000"/>
          <w:shd w:val="clear" w:color="auto" w:fill="FFFFFF"/>
        </w:rPr>
        <w:t>enhancing</w:t>
      </w:r>
      <w:r w:rsidRPr="00E212A2">
        <w:rPr>
          <w:color w:val="000000"/>
          <w:shd w:val="clear" w:color="auto" w:fill="FFFFFF"/>
        </w:rPr>
        <w:t> </w:t>
      </w:r>
      <w:r w:rsidRPr="00E212A2">
        <w:rPr>
          <w:rStyle w:val="sw"/>
          <w:color w:val="000000"/>
          <w:shd w:val="clear" w:color="auto" w:fill="FFFFFF"/>
        </w:rPr>
        <w:t>its</w:t>
      </w:r>
      <w:r w:rsidRPr="00E212A2">
        <w:rPr>
          <w:color w:val="000000"/>
          <w:shd w:val="clear" w:color="auto" w:fill="FFFFFF"/>
        </w:rPr>
        <w:t> </w:t>
      </w:r>
      <w:r w:rsidRPr="00E212A2">
        <w:rPr>
          <w:rStyle w:val="sw"/>
          <w:color w:val="000000"/>
          <w:shd w:val="clear" w:color="auto" w:fill="FFFFFF"/>
        </w:rPr>
        <w:t>functionality</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meet</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needs</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developer.</w:t>
      </w:r>
      <w:r w:rsidRPr="00E212A2">
        <w:rPr>
          <w:color w:val="000000"/>
          <w:shd w:val="clear" w:color="auto" w:fill="FFFFFF"/>
        </w:rPr>
        <w:t> </w:t>
      </w:r>
      <w:r w:rsidRPr="00E212A2">
        <w:rPr>
          <w:rStyle w:val="sw"/>
          <w:color w:val="000000"/>
          <w:shd w:val="clear" w:color="auto" w:fill="FFFFFF"/>
        </w:rPr>
        <w:t>It</w:t>
      </w:r>
      <w:r w:rsidRPr="00E212A2">
        <w:rPr>
          <w:color w:val="000000"/>
          <w:shd w:val="clear" w:color="auto" w:fill="FFFFFF"/>
        </w:rPr>
        <w:t> </w:t>
      </w:r>
      <w:r w:rsidRPr="00E212A2">
        <w:rPr>
          <w:rStyle w:val="sw"/>
          <w:color w:val="000000"/>
          <w:shd w:val="clear" w:color="auto" w:fill="FFFFFF"/>
        </w:rPr>
        <w:t>allows</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focus</w:t>
      </w:r>
      <w:r w:rsidRPr="00E212A2">
        <w:rPr>
          <w:color w:val="000000"/>
          <w:shd w:val="clear" w:color="auto" w:fill="FFFFFF"/>
        </w:rPr>
        <w:t> </w:t>
      </w:r>
      <w:r w:rsidRPr="00E212A2">
        <w:rPr>
          <w:rStyle w:val="sw"/>
          <w:color w:val="000000"/>
          <w:shd w:val="clear" w:color="auto" w:fill="FFFFFF"/>
        </w:rPr>
        <w:t>on</w:t>
      </w:r>
      <w:r w:rsidRPr="00E212A2">
        <w:rPr>
          <w:color w:val="000000"/>
          <w:shd w:val="clear" w:color="auto" w:fill="FFFFFF"/>
        </w:rPr>
        <w:t> </w:t>
      </w:r>
      <w:r w:rsidRPr="00E212A2">
        <w:rPr>
          <w:rStyle w:val="sw"/>
          <w:color w:val="000000"/>
          <w:shd w:val="clear" w:color="auto" w:fill="FFFFFF"/>
        </w:rPr>
        <w:t>their</w:t>
      </w:r>
      <w:r w:rsidRPr="00E212A2">
        <w:rPr>
          <w:color w:val="000000"/>
          <w:shd w:val="clear" w:color="auto" w:fill="FFFFFF"/>
        </w:rPr>
        <w:t> </w:t>
      </w:r>
      <w:r w:rsidRPr="00E212A2">
        <w:rPr>
          <w:rStyle w:val="sw"/>
          <w:color w:val="000000"/>
          <w:shd w:val="clear" w:color="auto" w:fill="FFFFFF"/>
        </w:rPr>
        <w:t>rights</w:t>
      </w:r>
      <w:r w:rsidRPr="00E212A2">
        <w:rPr>
          <w:color w:val="000000"/>
          <w:shd w:val="clear" w:color="auto" w:fill="FFFFFF"/>
        </w:rPr>
        <w:t> </w:t>
      </w:r>
      <w:r w:rsidRPr="00E212A2">
        <w:rPr>
          <w:rStyle w:val="sw"/>
          <w:color w:val="000000"/>
          <w:shd w:val="clear" w:color="auto" w:fill="FFFFFF"/>
        </w:rPr>
        <w:t>without</w:t>
      </w:r>
      <w:r w:rsidRPr="00E212A2">
        <w:rPr>
          <w:color w:val="000000"/>
          <w:shd w:val="clear" w:color="auto" w:fill="FFFFFF"/>
        </w:rPr>
        <w:t> </w:t>
      </w:r>
      <w:r w:rsidRPr="00E212A2">
        <w:rPr>
          <w:rStyle w:val="sw"/>
          <w:color w:val="000000"/>
          <w:shd w:val="clear" w:color="auto" w:fill="FFFFFF"/>
        </w:rPr>
        <w:t>unnecessary</w:t>
      </w:r>
      <w:r w:rsidRPr="00E212A2">
        <w:rPr>
          <w:color w:val="000000"/>
          <w:shd w:val="clear" w:color="auto" w:fill="FFFFFF"/>
        </w:rPr>
        <w:t> </w:t>
      </w:r>
      <w:r w:rsidRPr="00E212A2">
        <w:rPr>
          <w:rStyle w:val="sw"/>
          <w:color w:val="000000"/>
          <w:shd w:val="clear" w:color="auto" w:fill="FFFFFF"/>
        </w:rPr>
        <w:t>distractions.</w:t>
      </w:r>
      <w:r w:rsidRPr="00E212A2">
        <w:rPr>
          <w:color w:val="000000"/>
          <w:shd w:val="clear" w:color="auto" w:fill="FFFFFF"/>
        </w:rPr>
        <w:t> </w:t>
      </w:r>
      <w:r w:rsidRPr="00E212A2">
        <w:rPr>
          <w:rStyle w:val="sw"/>
          <w:color w:val="000000"/>
          <w:shd w:val="clear" w:color="auto" w:fill="FFFFFF"/>
        </w:rPr>
        <w:t>Its</w:t>
      </w:r>
      <w:r w:rsidRPr="00E212A2">
        <w:rPr>
          <w:color w:val="000000"/>
          <w:shd w:val="clear" w:color="auto" w:fill="FFFFFF"/>
        </w:rPr>
        <w:t> </w:t>
      </w:r>
      <w:r w:rsidRPr="00E212A2">
        <w:rPr>
          <w:rStyle w:val="sw"/>
          <w:color w:val="000000"/>
          <w:shd w:val="clear" w:color="auto" w:fill="FFFFFF"/>
        </w:rPr>
        <w:t>interface</w:t>
      </w:r>
      <w:r w:rsidRPr="00E212A2">
        <w:rPr>
          <w:color w:val="000000"/>
          <w:shd w:val="clear" w:color="auto" w:fill="FFFFFF"/>
        </w:rPr>
        <w:t> </w:t>
      </w:r>
      <w:r w:rsidRPr="00E212A2">
        <w:rPr>
          <w:rStyle w:val="sw"/>
          <w:color w:val="000000"/>
          <w:shd w:val="clear" w:color="auto" w:fill="FFFFFF"/>
        </w:rPr>
        <w:t>includes</w:t>
      </w:r>
      <w:r w:rsidRPr="00E212A2">
        <w:rPr>
          <w:color w:val="000000"/>
          <w:shd w:val="clear" w:color="auto" w:fill="FFFFFF"/>
        </w:rPr>
        <w:t> </w:t>
      </w:r>
      <w:r w:rsidRPr="00E212A2">
        <w:rPr>
          <w:rStyle w:val="sw"/>
          <w:color w:val="000000"/>
          <w:shd w:val="clear" w:color="auto" w:fill="FFFFFF"/>
        </w:rPr>
        <w:t>features</w:t>
      </w:r>
      <w:r w:rsidRPr="00E212A2">
        <w:rPr>
          <w:color w:val="000000"/>
          <w:shd w:val="clear" w:color="auto" w:fill="FFFFFF"/>
        </w:rPr>
        <w:t> </w:t>
      </w:r>
      <w:r w:rsidRPr="00E212A2">
        <w:rPr>
          <w:rStyle w:val="sw"/>
          <w:color w:val="000000"/>
          <w:shd w:val="clear" w:color="auto" w:fill="FFFFFF"/>
        </w:rPr>
        <w:t>such</w:t>
      </w:r>
      <w:r w:rsidRPr="00E212A2">
        <w:rPr>
          <w:color w:val="000000"/>
          <w:shd w:val="clear" w:color="auto" w:fill="FFFFFF"/>
        </w:rPr>
        <w:t> </w:t>
      </w:r>
      <w:r w:rsidRPr="00E212A2">
        <w:rPr>
          <w:rStyle w:val="sw"/>
          <w:color w:val="000000"/>
          <w:shd w:val="clear" w:color="auto" w:fill="FFFFFF"/>
        </w:rPr>
        <w:t>as</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file</w:t>
      </w:r>
      <w:r w:rsidRPr="00E212A2">
        <w:rPr>
          <w:color w:val="000000"/>
          <w:shd w:val="clear" w:color="auto" w:fill="FFFFFF"/>
        </w:rPr>
        <w:t> </w:t>
      </w:r>
      <w:r w:rsidRPr="00E212A2">
        <w:rPr>
          <w:rStyle w:val="sw"/>
          <w:color w:val="000000"/>
          <w:shd w:val="clear" w:color="auto" w:fill="FFFFFF"/>
        </w:rPr>
        <w:t>browser,</w:t>
      </w:r>
      <w:r w:rsidRPr="00E212A2">
        <w:rPr>
          <w:color w:val="000000"/>
          <w:shd w:val="clear" w:color="auto" w:fill="FFFFFF"/>
        </w:rPr>
        <w:t> </w:t>
      </w:r>
      <w:r w:rsidRPr="00E212A2">
        <w:rPr>
          <w:rStyle w:val="sw"/>
          <w:color w:val="000000"/>
          <w:shd w:val="clear" w:color="auto" w:fill="FFFFFF"/>
        </w:rPr>
        <w:t>an</w:t>
      </w:r>
      <w:r w:rsidRPr="00E212A2">
        <w:rPr>
          <w:color w:val="000000"/>
          <w:shd w:val="clear" w:color="auto" w:fill="FFFFFF"/>
        </w:rPr>
        <w:t> </w:t>
      </w:r>
      <w:r w:rsidRPr="00E212A2">
        <w:rPr>
          <w:rStyle w:val="sw"/>
          <w:color w:val="000000"/>
          <w:shd w:val="clear" w:color="auto" w:fill="FFFFFF"/>
        </w:rPr>
        <w:t>integrated</w:t>
      </w:r>
      <w:r w:rsidRPr="00E212A2">
        <w:rPr>
          <w:color w:val="000000"/>
          <w:shd w:val="clear" w:color="auto" w:fill="FFFFFF"/>
        </w:rPr>
        <w:t> </w:t>
      </w:r>
      <w:r w:rsidRPr="00E212A2">
        <w:rPr>
          <w:rStyle w:val="sw"/>
          <w:color w:val="000000"/>
          <w:shd w:val="clear" w:color="auto" w:fill="FFFFFF"/>
        </w:rPr>
        <w:t>terminal,</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variety</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customization</w:t>
      </w:r>
      <w:r w:rsidRPr="00E212A2">
        <w:rPr>
          <w:color w:val="000000"/>
          <w:shd w:val="clear" w:color="auto" w:fill="FFFFFF"/>
        </w:rPr>
        <w:t> </w:t>
      </w:r>
      <w:r w:rsidRPr="00E212A2">
        <w:rPr>
          <w:rStyle w:val="sw"/>
          <w:color w:val="000000"/>
          <w:shd w:val="clear" w:color="auto" w:fill="FFFFFF"/>
        </w:rPr>
        <w:t>options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color</w:t>
      </w:r>
      <w:r w:rsidRPr="00E212A2">
        <w:rPr>
          <w:color w:val="000000"/>
          <w:shd w:val="clear" w:color="auto" w:fill="FFFFFF"/>
        </w:rPr>
        <w:t> </w:t>
      </w:r>
      <w:r w:rsidRPr="00E212A2">
        <w:rPr>
          <w:rStyle w:val="sw"/>
          <w:color w:val="000000"/>
          <w:shd w:val="clear" w:color="auto" w:fill="FFFFFF"/>
        </w:rPr>
        <w:t>schemes</w:t>
      </w:r>
      <w:r w:rsidRPr="00E212A2">
        <w:rPr>
          <w:color w:val="000000"/>
          <w:shd w:val="clear" w:color="auto" w:fill="FFFFFF"/>
        </w:rPr>
        <w:t> </w:t>
      </w:r>
      <w:r w:rsidRPr="00E212A2">
        <w:rPr>
          <w:rStyle w:val="sw"/>
          <w:color w:val="000000"/>
          <w:shd w:val="clear" w:color="auto" w:fill="FFFFFF"/>
        </w:rPr>
        <w:t>that</w:t>
      </w:r>
      <w:r w:rsidRPr="00E212A2">
        <w:rPr>
          <w:color w:val="000000"/>
          <w:shd w:val="clear" w:color="auto" w:fill="FFFFFF"/>
        </w:rPr>
        <w:t> </w:t>
      </w:r>
      <w:r w:rsidRPr="00E212A2">
        <w:rPr>
          <w:rStyle w:val="sw"/>
          <w:color w:val="000000"/>
          <w:shd w:val="clear" w:color="auto" w:fill="FFFFFF"/>
        </w:rPr>
        <w:t>allow</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customize</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coding</w:t>
      </w:r>
      <w:r w:rsidRPr="00E212A2">
        <w:rPr>
          <w:color w:val="000000"/>
          <w:shd w:val="clear" w:color="auto" w:fill="FFFFFF"/>
        </w:rPr>
        <w:t> </w:t>
      </w:r>
      <w:r w:rsidRPr="00E212A2">
        <w:rPr>
          <w:rStyle w:val="sw"/>
          <w:color w:val="000000"/>
          <w:shd w:val="clear" w:color="auto" w:fill="FFFFFF"/>
        </w:rPr>
        <w:t>environment</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themselves.</w:t>
      </w:r>
      <w:r w:rsidRPr="00E212A2">
        <w:rPr>
          <w:color w:val="000000"/>
          <w:shd w:val="clear" w:color="auto" w:fill="FFFFFF"/>
        </w:rPr>
        <w:t> </w:t>
      </w:r>
      <w:r w:rsidRPr="00E212A2">
        <w:rPr>
          <w:rStyle w:val="sw"/>
          <w:color w:val="000000"/>
          <w:shd w:val="clear" w:color="auto" w:fill="FFFFFF"/>
        </w:rPr>
        <w:t>Additionally,</w:t>
      </w:r>
      <w:r w:rsidRPr="00E212A2">
        <w:rPr>
          <w:color w:val="000000"/>
          <w:shd w:val="clear" w:color="auto" w:fill="FFFFFF"/>
        </w:rPr>
        <w:t> </w:t>
      </w:r>
      <w:r w:rsidRPr="00E212A2">
        <w:rPr>
          <w:rStyle w:val="sw"/>
          <w:color w:val="000000"/>
          <w:shd w:val="clear" w:color="auto" w:fill="FFFFFF"/>
        </w:rPr>
        <w:t>VS</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has</w:t>
      </w:r>
      <w:r w:rsidRPr="00E212A2">
        <w:rPr>
          <w:color w:val="000000"/>
          <w:shd w:val="clear" w:color="auto" w:fill="FFFFFF"/>
        </w:rPr>
        <w:t> </w:t>
      </w:r>
      <w:r w:rsidRPr="00E212A2">
        <w:rPr>
          <w:rStyle w:val="sw"/>
          <w:color w:val="000000"/>
          <w:shd w:val="clear" w:color="auto" w:fill="FFFFFF"/>
        </w:rPr>
        <w:t>Git</w:t>
      </w:r>
      <w:r w:rsidRPr="00E212A2">
        <w:rPr>
          <w:color w:val="000000"/>
          <w:shd w:val="clear" w:color="auto" w:fill="FFFFFF"/>
        </w:rPr>
        <w:t> </w:t>
      </w:r>
      <w:r w:rsidRPr="00E212A2">
        <w:rPr>
          <w:rStyle w:val="sw"/>
          <w:color w:val="000000"/>
          <w:shd w:val="clear" w:color="auto" w:fill="FFFFFF"/>
        </w:rPr>
        <w:t>integration</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seamless</w:t>
      </w:r>
      <w:r w:rsidRPr="00E212A2">
        <w:rPr>
          <w:color w:val="000000"/>
          <w:shd w:val="clear" w:color="auto" w:fill="FFFFFF"/>
        </w:rPr>
        <w:t> </w:t>
      </w:r>
      <w:r w:rsidRPr="00E212A2">
        <w:rPr>
          <w:rStyle w:val="sw"/>
          <w:color w:val="000000"/>
          <w:shd w:val="clear" w:color="auto" w:fill="FFFFFF"/>
        </w:rPr>
        <w:t>version</w:t>
      </w:r>
      <w:r w:rsidRPr="00E212A2">
        <w:rPr>
          <w:color w:val="000000"/>
          <w:shd w:val="clear" w:color="auto" w:fill="FFFFFF"/>
        </w:rPr>
        <w:t> </w:t>
      </w:r>
      <w:r w:rsidRPr="00E212A2">
        <w:rPr>
          <w:rStyle w:val="sw"/>
          <w:color w:val="000000"/>
          <w:shd w:val="clear" w:color="auto" w:fill="FFFFFF"/>
        </w:rPr>
        <w:t>control</w:t>
      </w:r>
      <w:r w:rsidRPr="00E212A2">
        <w:rPr>
          <w:color w:val="000000"/>
          <w:shd w:val="clear" w:color="auto" w:fill="FFFFFF"/>
        </w:rPr>
        <w:t> </w:t>
      </w:r>
      <w:r w:rsidRPr="00E212A2">
        <w:rPr>
          <w:rStyle w:val="sw"/>
          <w:color w:val="000000"/>
          <w:shd w:val="clear" w:color="auto" w:fill="FFFFFF"/>
        </w:rPr>
        <w:t>right</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editor.</w:t>
      </w:r>
      <w:r w:rsidRPr="00E212A2">
        <w:rPr>
          <w:color w:val="000000"/>
          <w:shd w:val="clear" w:color="auto" w:fill="FFFFFF"/>
        </w:rPr>
        <w:t> </w:t>
      </w:r>
      <w:r w:rsidRPr="00E212A2">
        <w:rPr>
          <w:rStyle w:val="sw"/>
          <w:color w:val="000000"/>
          <w:shd w:val="clear" w:color="auto" w:fill="FFFFFF"/>
        </w:rPr>
        <w:t>These</w:t>
      </w:r>
      <w:r w:rsidRPr="00E212A2">
        <w:rPr>
          <w:color w:val="000000"/>
          <w:shd w:val="clear" w:color="auto" w:fill="FFFFFF"/>
        </w:rPr>
        <w:t> </w:t>
      </w:r>
      <w:r w:rsidRPr="00E212A2">
        <w:rPr>
          <w:rStyle w:val="sw"/>
          <w:color w:val="000000"/>
          <w:shd w:val="clear" w:color="auto" w:fill="FFFFFF"/>
        </w:rPr>
        <w:t>extensions</w:t>
      </w:r>
      <w:r w:rsidRPr="00E212A2">
        <w:rPr>
          <w:color w:val="000000"/>
          <w:shd w:val="clear" w:color="auto" w:fill="FFFFFF"/>
        </w:rPr>
        <w:t> </w:t>
      </w:r>
      <w:r w:rsidRPr="00E212A2">
        <w:rPr>
          <w:rStyle w:val="sw"/>
          <w:color w:val="000000"/>
          <w:shd w:val="clear" w:color="auto" w:fill="FFFFFF"/>
        </w:rPr>
        <w:t>are</w:t>
      </w:r>
      <w:r w:rsidRPr="00E212A2">
        <w:rPr>
          <w:color w:val="000000"/>
          <w:shd w:val="clear" w:color="auto" w:fill="FFFFFF"/>
        </w:rPr>
        <w:t> </w:t>
      </w:r>
      <w:r w:rsidRPr="00E212A2">
        <w:rPr>
          <w:rStyle w:val="sw"/>
          <w:color w:val="000000"/>
          <w:shd w:val="clear" w:color="auto" w:fill="FFFFFF"/>
        </w:rPr>
        <w:t>available</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Visual</w:t>
      </w:r>
      <w:r w:rsidRPr="00E212A2">
        <w:rPr>
          <w:color w:val="000000"/>
          <w:shd w:val="clear" w:color="auto" w:fill="FFFFFF"/>
        </w:rPr>
        <w:t> </w:t>
      </w:r>
      <w:r w:rsidRPr="00E212A2">
        <w:rPr>
          <w:rStyle w:val="sw"/>
          <w:color w:val="000000"/>
          <w:shd w:val="clear" w:color="auto" w:fill="FFFFFF"/>
        </w:rPr>
        <w:t>Studio</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Marketplace</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provide</w:t>
      </w:r>
      <w:r w:rsidRPr="00E212A2">
        <w:rPr>
          <w:color w:val="000000"/>
          <w:shd w:val="clear" w:color="auto" w:fill="FFFFFF"/>
        </w:rPr>
        <w:t> </w:t>
      </w:r>
      <w:r w:rsidRPr="00E212A2">
        <w:rPr>
          <w:rStyle w:val="sw"/>
          <w:color w:val="000000"/>
          <w:shd w:val="clear" w:color="auto" w:fill="FFFFFF"/>
        </w:rPr>
        <w:t>additional</w:t>
      </w:r>
      <w:r w:rsidRPr="00E212A2">
        <w:rPr>
          <w:color w:val="000000"/>
          <w:shd w:val="clear" w:color="auto" w:fill="FFFFFF"/>
        </w:rPr>
        <w:t> </w:t>
      </w:r>
      <w:r w:rsidRPr="00E212A2">
        <w:rPr>
          <w:rStyle w:val="sw"/>
          <w:color w:val="000000"/>
          <w:shd w:val="clear" w:color="auto" w:fill="FFFFFF"/>
        </w:rPr>
        <w:t>features</w:t>
      </w:r>
      <w:r w:rsidRPr="00E212A2">
        <w:rPr>
          <w:color w:val="000000"/>
          <w:shd w:val="clear" w:color="auto" w:fill="FFFFFF"/>
        </w:rPr>
        <w:t> </w:t>
      </w:r>
      <w:r w:rsidRPr="00E212A2">
        <w:rPr>
          <w:rStyle w:val="sw"/>
          <w:color w:val="000000"/>
          <w:shd w:val="clear" w:color="auto" w:fill="FFFFFF"/>
        </w:rPr>
        <w:t>such</w:t>
      </w:r>
      <w:r w:rsidRPr="00E212A2">
        <w:rPr>
          <w:color w:val="000000"/>
          <w:shd w:val="clear" w:color="auto" w:fill="FFFFFF"/>
        </w:rPr>
        <w:t> </w:t>
      </w:r>
      <w:r w:rsidRPr="00E212A2">
        <w:rPr>
          <w:rStyle w:val="sw"/>
          <w:color w:val="000000"/>
          <w:shd w:val="clear" w:color="auto" w:fill="FFFFFF"/>
        </w:rPr>
        <w:t>as</w:t>
      </w:r>
      <w:r w:rsidRPr="00E212A2">
        <w:rPr>
          <w:color w:val="000000"/>
          <w:shd w:val="clear" w:color="auto" w:fill="FFFFFF"/>
        </w:rPr>
        <w:t> </w:t>
      </w:r>
      <w:r w:rsidRPr="00E212A2">
        <w:rPr>
          <w:rStyle w:val="sw"/>
          <w:color w:val="000000"/>
          <w:shd w:val="clear" w:color="auto" w:fill="FFFFFF"/>
        </w:rPr>
        <w:t>language</w:t>
      </w:r>
      <w:r w:rsidRPr="00E212A2">
        <w:rPr>
          <w:color w:val="000000"/>
          <w:shd w:val="clear" w:color="auto" w:fill="FFFFFF"/>
        </w:rPr>
        <w:t> </w:t>
      </w:r>
      <w:r w:rsidRPr="00E212A2">
        <w:rPr>
          <w:rStyle w:val="sw"/>
          <w:color w:val="000000"/>
          <w:shd w:val="clear" w:color="auto" w:fill="FFFFFF"/>
        </w:rPr>
        <w:t>support,</w:t>
      </w:r>
      <w:r w:rsidRPr="00E212A2">
        <w:rPr>
          <w:color w:val="000000"/>
          <w:shd w:val="clear" w:color="auto" w:fill="FFFFFF"/>
        </w:rPr>
        <w:t> </w:t>
      </w:r>
      <w:r w:rsidRPr="00E212A2">
        <w:rPr>
          <w:rStyle w:val="sw"/>
          <w:color w:val="000000"/>
          <w:shd w:val="clear" w:color="auto" w:fill="FFFFFF"/>
        </w:rPr>
        <w:t>debugging</w:t>
      </w:r>
      <w:r w:rsidRPr="00E212A2">
        <w:rPr>
          <w:color w:val="000000"/>
          <w:shd w:val="clear" w:color="auto" w:fill="FFFFFF"/>
        </w:rPr>
        <w:t> </w:t>
      </w:r>
      <w:r w:rsidRPr="00E212A2">
        <w:rPr>
          <w:rStyle w:val="sw"/>
          <w:color w:val="000000"/>
          <w:shd w:val="clear" w:color="auto" w:fill="FFFFFF"/>
        </w:rPr>
        <w:t>tools,</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snippets,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integration</w:t>
      </w:r>
      <w:r w:rsidRPr="00E212A2">
        <w:rPr>
          <w:color w:val="000000"/>
          <w:shd w:val="clear" w:color="auto" w:fill="FFFFFF"/>
        </w:rPr>
        <w:t> </w:t>
      </w:r>
      <w:r w:rsidRPr="00E212A2">
        <w:rPr>
          <w:rStyle w:val="sw"/>
          <w:color w:val="000000"/>
          <w:shd w:val="clear" w:color="auto" w:fill="FFFFFF"/>
        </w:rPr>
        <w:t>with</w:t>
      </w:r>
      <w:r w:rsidRPr="00E212A2">
        <w:rPr>
          <w:color w:val="000000"/>
          <w:shd w:val="clear" w:color="auto" w:fill="FFFFFF"/>
        </w:rPr>
        <w:t> </w:t>
      </w:r>
      <w:r w:rsidRPr="00E212A2">
        <w:rPr>
          <w:rStyle w:val="sw"/>
          <w:color w:val="000000"/>
          <w:shd w:val="clear" w:color="auto" w:fill="FFFFFF"/>
        </w:rPr>
        <w:t>various</w:t>
      </w:r>
      <w:r w:rsidRPr="00E212A2">
        <w:rPr>
          <w:color w:val="000000"/>
          <w:shd w:val="clear" w:color="auto" w:fill="FFFFFF"/>
        </w:rPr>
        <w:t> </w:t>
      </w:r>
      <w:r w:rsidRPr="00E212A2">
        <w:rPr>
          <w:rStyle w:val="sw"/>
          <w:color w:val="000000"/>
          <w:shd w:val="clear" w:color="auto" w:fill="FFFFFF"/>
        </w:rPr>
        <w:t>development</w:t>
      </w:r>
      <w:r w:rsidRPr="00E212A2">
        <w:rPr>
          <w:color w:val="000000"/>
          <w:shd w:val="clear" w:color="auto" w:fill="FFFFFF"/>
        </w:rPr>
        <w:t> </w:t>
      </w:r>
      <w:r w:rsidRPr="00E212A2">
        <w:rPr>
          <w:rStyle w:val="sw"/>
          <w:color w:val="000000"/>
          <w:shd w:val="clear" w:color="auto" w:fill="FFFFFF"/>
        </w:rPr>
        <w:t>programs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services.</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can</w:t>
      </w:r>
      <w:r w:rsidRPr="00E212A2">
        <w:rPr>
          <w:color w:val="000000"/>
          <w:shd w:val="clear" w:color="auto" w:fill="FFFFFF"/>
        </w:rPr>
        <w:t> </w:t>
      </w:r>
      <w:r w:rsidRPr="00E212A2">
        <w:rPr>
          <w:rStyle w:val="sw"/>
          <w:color w:val="000000"/>
          <w:shd w:val="clear" w:color="auto" w:fill="FFFFFF"/>
        </w:rPr>
        <w:t>easily</w:t>
      </w:r>
      <w:r w:rsidRPr="00E212A2">
        <w:rPr>
          <w:color w:val="000000"/>
          <w:shd w:val="clear" w:color="auto" w:fill="FFFFFF"/>
        </w:rPr>
        <w:t> </w:t>
      </w:r>
      <w:r w:rsidRPr="00E212A2">
        <w:rPr>
          <w:rStyle w:val="sw"/>
          <w:color w:val="000000"/>
          <w:shd w:val="clear" w:color="auto" w:fill="FFFFFF"/>
        </w:rPr>
        <w:t>install</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manage</w:t>
      </w:r>
      <w:r w:rsidRPr="00E212A2">
        <w:rPr>
          <w:color w:val="000000"/>
          <w:shd w:val="clear" w:color="auto" w:fill="FFFFFF"/>
        </w:rPr>
        <w:t> </w:t>
      </w:r>
      <w:r w:rsidRPr="00E212A2">
        <w:rPr>
          <w:rStyle w:val="sw"/>
          <w:color w:val="000000"/>
          <w:shd w:val="clear" w:color="auto" w:fill="FFFFFF"/>
        </w:rPr>
        <w:t>extensions</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customize</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experience</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improve</w:t>
      </w:r>
      <w:r w:rsidRPr="00E212A2">
        <w:rPr>
          <w:color w:val="000000"/>
          <w:shd w:val="clear" w:color="auto" w:fill="FFFFFF"/>
        </w:rPr>
        <w:t> </w:t>
      </w:r>
      <w:r w:rsidRPr="00E212A2">
        <w:rPr>
          <w:rStyle w:val="sw"/>
          <w:color w:val="000000"/>
          <w:shd w:val="clear" w:color="auto" w:fill="FFFFFF"/>
        </w:rPr>
        <w:t>workflow,</w:t>
      </w:r>
      <w:r w:rsidRPr="00E212A2">
        <w:rPr>
          <w:color w:val="000000"/>
          <w:shd w:val="clear" w:color="auto" w:fill="FFFFFF"/>
        </w:rPr>
        <w:t> </w:t>
      </w:r>
      <w:r w:rsidRPr="00E212A2">
        <w:rPr>
          <w:rStyle w:val="sw"/>
          <w:color w:val="000000"/>
          <w:shd w:val="clear" w:color="auto" w:fill="FFFFFF"/>
        </w:rPr>
        <w:t>allowing</w:t>
      </w:r>
      <w:r w:rsidRPr="00E212A2">
        <w:rPr>
          <w:color w:val="000000"/>
          <w:shd w:val="clear" w:color="auto" w:fill="FFFFFF"/>
        </w:rPr>
        <w:t> </w:t>
      </w:r>
      <w:r w:rsidRPr="00E212A2">
        <w:rPr>
          <w:rStyle w:val="sw"/>
          <w:color w:val="000000"/>
          <w:shd w:val="clear" w:color="auto" w:fill="FFFFFF"/>
        </w:rPr>
        <w:t>VS</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adapt</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different</w:t>
      </w:r>
      <w:r w:rsidRPr="00E212A2">
        <w:rPr>
          <w:color w:val="000000"/>
          <w:shd w:val="clear" w:color="auto" w:fill="FFFFFF"/>
        </w:rPr>
        <w:t> </w:t>
      </w:r>
      <w:r w:rsidRPr="00E212A2">
        <w:rPr>
          <w:rStyle w:val="sw"/>
          <w:color w:val="000000"/>
          <w:shd w:val="clear" w:color="auto" w:fill="FFFFFF"/>
        </w:rPr>
        <w:t>tasks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workflows.</w:t>
      </w:r>
      <w:r w:rsidRPr="00E212A2">
        <w:rPr>
          <w:color w:val="000000"/>
          <w:shd w:val="clear" w:color="auto" w:fill="FFFFFF"/>
        </w:rPr>
        <w:t> </w:t>
      </w:r>
      <w:r w:rsidRPr="00E212A2">
        <w:rPr>
          <w:rStyle w:val="sw"/>
          <w:color w:val="000000"/>
          <w:shd w:val="clear" w:color="auto" w:fill="FFFFFF"/>
        </w:rPr>
        <w:t>Debugging</w:t>
      </w:r>
      <w:r w:rsidRPr="00E212A2">
        <w:rPr>
          <w:color w:val="000000"/>
          <w:shd w:val="clear" w:color="auto" w:fill="FFFFFF"/>
        </w:rPr>
        <w:t> </w:t>
      </w:r>
      <w:r w:rsidRPr="00E212A2">
        <w:rPr>
          <w:rStyle w:val="sw"/>
          <w:color w:val="000000"/>
          <w:shd w:val="clear" w:color="auto" w:fill="FFFFFF"/>
        </w:rPr>
        <w:t>capabilities</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languages</w:t>
      </w:r>
      <w:r w:rsidRPr="00E212A2">
        <w:rPr>
          <w:color w:val="000000"/>
          <w:shd w:val="clear" w:color="auto" w:fill="FFFFFF"/>
        </w:rPr>
        <w:t> </w:t>
      </w:r>
      <w:r w:rsidRPr="00E212A2">
        <w:rPr>
          <w:rStyle w:val="sw"/>
          <w:color w:val="000000"/>
          <w:shd w:val="clear" w:color="auto" w:fill="FFFFFF"/>
        </w:rPr>
        <w:t>​​such</w:t>
      </w:r>
      <w:r w:rsidRPr="00E212A2">
        <w:rPr>
          <w:color w:val="000000"/>
          <w:shd w:val="clear" w:color="auto" w:fill="FFFFFF"/>
        </w:rPr>
        <w:t> </w:t>
      </w:r>
      <w:r w:rsidRPr="00E212A2">
        <w:rPr>
          <w:rStyle w:val="sw"/>
          <w:color w:val="000000"/>
          <w:shd w:val="clear" w:color="auto" w:fill="FFFFFF"/>
        </w:rPr>
        <w:t>as</w:t>
      </w:r>
      <w:r w:rsidRPr="00E212A2">
        <w:rPr>
          <w:color w:val="000000"/>
          <w:shd w:val="clear" w:color="auto" w:fill="FFFFFF"/>
        </w:rPr>
        <w:t> </w:t>
      </w:r>
      <w:r w:rsidRPr="00E212A2">
        <w:rPr>
          <w:rStyle w:val="sw"/>
          <w:color w:val="000000"/>
          <w:shd w:val="clear" w:color="auto" w:fill="FFFFFF"/>
        </w:rPr>
        <w:t>JavaScript,</w:t>
      </w:r>
      <w:r w:rsidRPr="00E212A2">
        <w:rPr>
          <w:color w:val="000000"/>
          <w:shd w:val="clear" w:color="auto" w:fill="FFFFFF"/>
        </w:rPr>
        <w:t> </w:t>
      </w:r>
      <w:r w:rsidRPr="00E212A2">
        <w:rPr>
          <w:rStyle w:val="sw"/>
          <w:color w:val="000000"/>
          <w:shd w:val="clear" w:color="auto" w:fill="FFFFFF"/>
        </w:rPr>
        <w:t>Python,</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C#.</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can</w:t>
      </w:r>
      <w:r w:rsidRPr="00E212A2">
        <w:rPr>
          <w:color w:val="000000"/>
          <w:shd w:val="clear" w:color="auto" w:fill="FFFFFF"/>
        </w:rPr>
        <w:t> </w:t>
      </w:r>
      <w:r w:rsidRPr="00E212A2">
        <w:rPr>
          <w:rStyle w:val="sw"/>
          <w:color w:val="000000"/>
          <w:shd w:val="clear" w:color="auto" w:fill="FFFFFF"/>
        </w:rPr>
        <w:t>set</w:t>
      </w:r>
      <w:r w:rsidRPr="00E212A2">
        <w:rPr>
          <w:color w:val="000000"/>
          <w:shd w:val="clear" w:color="auto" w:fill="FFFFFF"/>
        </w:rPr>
        <w:t> </w:t>
      </w:r>
      <w:r w:rsidRPr="00E212A2">
        <w:rPr>
          <w:rStyle w:val="sw"/>
          <w:color w:val="000000"/>
          <w:shd w:val="clear" w:color="auto" w:fill="FFFFFF"/>
        </w:rPr>
        <w:t>breakpoints,</w:t>
      </w:r>
      <w:r w:rsidRPr="00E212A2">
        <w:rPr>
          <w:color w:val="000000"/>
          <w:shd w:val="clear" w:color="auto" w:fill="FFFFFF"/>
        </w:rPr>
        <w:t> </w:t>
      </w:r>
      <w:r w:rsidRPr="00E212A2">
        <w:rPr>
          <w:rStyle w:val="sw"/>
          <w:color w:val="000000"/>
          <w:shd w:val="clear" w:color="auto" w:fill="FFFFFF"/>
        </w:rPr>
        <w:t>analyze</w:t>
      </w:r>
      <w:r w:rsidRPr="00E212A2">
        <w:rPr>
          <w:color w:val="000000"/>
          <w:shd w:val="clear" w:color="auto" w:fill="FFFFFF"/>
        </w:rPr>
        <w:t> </w:t>
      </w:r>
      <w:r w:rsidRPr="00E212A2">
        <w:rPr>
          <w:rStyle w:val="sw"/>
          <w:color w:val="000000"/>
          <w:shd w:val="clear" w:color="auto" w:fill="FFFFFF"/>
        </w:rPr>
        <w:t>variables,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push</w:t>
      </w:r>
      <w:r w:rsidRPr="00E212A2">
        <w:rPr>
          <w:color w:val="000000"/>
          <w:shd w:val="clear" w:color="auto" w:fill="FFFFFF"/>
        </w:rPr>
        <w:t> </w:t>
      </w:r>
      <w:r w:rsidRPr="00E212A2">
        <w:rPr>
          <w:rStyle w:val="sw"/>
          <w:color w:val="000000"/>
          <w:shd w:val="clear" w:color="auto" w:fill="FFFFFF"/>
        </w:rPr>
        <w:t>code</w:t>
      </w:r>
      <w:r w:rsidRPr="00E212A2">
        <w:rPr>
          <w:color w:val="000000"/>
          <w:shd w:val="clear" w:color="auto" w:fill="FFFFFF"/>
        </w:rPr>
        <w:t> </w:t>
      </w:r>
      <w:r w:rsidRPr="00E212A2">
        <w:rPr>
          <w:rStyle w:val="sw"/>
          <w:color w:val="000000"/>
          <w:shd w:val="clear" w:color="auto" w:fill="FFFFFF"/>
        </w:rPr>
        <w:t>directly</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editor</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resolve</w:t>
      </w:r>
      <w:r w:rsidRPr="00E212A2">
        <w:rPr>
          <w:color w:val="000000"/>
          <w:shd w:val="clear" w:color="auto" w:fill="FFFFFF"/>
        </w:rPr>
        <w:t> </w:t>
      </w:r>
      <w:r w:rsidRPr="00E212A2">
        <w:rPr>
          <w:rStyle w:val="sw"/>
          <w:color w:val="000000"/>
          <w:shd w:val="clear" w:color="auto" w:fill="FFFFFF"/>
        </w:rPr>
        <w:t>issues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usability</w:t>
      </w:r>
      <w:r w:rsidRPr="00E212A2">
        <w:rPr>
          <w:color w:val="000000"/>
          <w:shd w:val="clear" w:color="auto" w:fill="FFFFFF"/>
        </w:rPr>
        <w:t> </w:t>
      </w:r>
      <w:r w:rsidRPr="00E212A2">
        <w:rPr>
          <w:rStyle w:val="sw"/>
          <w:color w:val="000000"/>
          <w:shd w:val="clear" w:color="auto" w:fill="FFFFFF"/>
        </w:rPr>
        <w:t>issues.</w:t>
      </w:r>
      <w:r w:rsidRPr="00E212A2">
        <w:rPr>
          <w:color w:val="000000"/>
          <w:shd w:val="clear" w:color="auto" w:fill="FFFFFF"/>
        </w:rPr>
        <w:t> </w:t>
      </w:r>
      <w:r w:rsidRPr="00E212A2">
        <w:rPr>
          <w:rStyle w:val="sw"/>
          <w:color w:val="000000"/>
          <w:shd w:val="clear" w:color="auto" w:fill="FFFFFF"/>
        </w:rPr>
        <w:t>This</w:t>
      </w:r>
      <w:r w:rsidRPr="00E212A2">
        <w:rPr>
          <w:color w:val="000000"/>
          <w:shd w:val="clear" w:color="auto" w:fill="FFFFFF"/>
        </w:rPr>
        <w:t> </w:t>
      </w:r>
      <w:r w:rsidRPr="00E212A2">
        <w:rPr>
          <w:rStyle w:val="sw"/>
          <w:color w:val="000000"/>
          <w:shd w:val="clear" w:color="auto" w:fill="FFFFFF"/>
        </w:rPr>
        <w:t>integrated</w:t>
      </w:r>
      <w:r w:rsidRPr="00E212A2">
        <w:rPr>
          <w:color w:val="000000"/>
          <w:shd w:val="clear" w:color="auto" w:fill="FFFFFF"/>
        </w:rPr>
        <w:t> </w:t>
      </w:r>
      <w:r w:rsidRPr="00E212A2">
        <w:rPr>
          <w:rStyle w:val="sw"/>
          <w:color w:val="000000"/>
          <w:shd w:val="clear" w:color="auto" w:fill="FFFFFF"/>
        </w:rPr>
        <w:t>problem-solving</w:t>
      </w:r>
      <w:r w:rsidRPr="00E212A2">
        <w:rPr>
          <w:color w:val="000000"/>
          <w:shd w:val="clear" w:color="auto" w:fill="FFFFFF"/>
        </w:rPr>
        <w:t> </w:t>
      </w:r>
      <w:r w:rsidRPr="00E212A2">
        <w:rPr>
          <w:rStyle w:val="sw"/>
          <w:color w:val="000000"/>
          <w:shd w:val="clear" w:color="auto" w:fill="FFFFFF"/>
        </w:rPr>
        <w:t>approach</w:t>
      </w:r>
      <w:r w:rsidRPr="00E212A2">
        <w:rPr>
          <w:color w:val="000000"/>
          <w:shd w:val="clear" w:color="auto" w:fill="FFFFFF"/>
        </w:rPr>
        <w:t> </w:t>
      </w:r>
      <w:r w:rsidRPr="00E212A2">
        <w:rPr>
          <w:rStyle w:val="sw"/>
          <w:color w:val="000000"/>
          <w:shd w:val="clear" w:color="auto" w:fill="FFFFFF"/>
        </w:rPr>
        <w:t>is</w:t>
      </w:r>
      <w:r w:rsidRPr="00E212A2">
        <w:rPr>
          <w:color w:val="000000"/>
          <w:shd w:val="clear" w:color="auto" w:fill="FFFFFF"/>
        </w:rPr>
        <w:t> </w:t>
      </w:r>
      <w:r w:rsidRPr="00E212A2">
        <w:rPr>
          <w:rStyle w:val="sw"/>
          <w:color w:val="000000"/>
          <w:shd w:val="clear" w:color="auto" w:fill="FFFFFF"/>
        </w:rPr>
        <w:t>more</w:t>
      </w:r>
      <w:r w:rsidRPr="00E212A2">
        <w:rPr>
          <w:color w:val="000000"/>
          <w:shd w:val="clear" w:color="auto" w:fill="FFFFFF"/>
        </w:rPr>
        <w:t> </w:t>
      </w:r>
      <w:r w:rsidRPr="00E212A2">
        <w:rPr>
          <w:rStyle w:val="sw"/>
          <w:color w:val="000000"/>
          <w:shd w:val="clear" w:color="auto" w:fill="FFFFFF"/>
        </w:rPr>
        <w:t>efficient</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helps</w:t>
      </w:r>
      <w:r w:rsidRPr="00E212A2">
        <w:rPr>
          <w:color w:val="000000"/>
          <w:shd w:val="clear" w:color="auto" w:fill="FFFFFF"/>
        </w:rPr>
        <w:t> </w:t>
      </w:r>
      <w:r w:rsidRPr="00E212A2">
        <w:rPr>
          <w:rStyle w:val="sw"/>
          <w:color w:val="000000"/>
          <w:shd w:val="clear" w:color="auto" w:fill="FFFFFF"/>
        </w:rPr>
        <w:t>developers</w:t>
      </w:r>
      <w:r w:rsidRPr="00E212A2">
        <w:rPr>
          <w:color w:val="000000"/>
          <w:shd w:val="clear" w:color="auto" w:fill="FFFFFF"/>
        </w:rPr>
        <w:t> </w:t>
      </w:r>
      <w:r w:rsidRPr="00E212A2">
        <w:rPr>
          <w:rStyle w:val="sw"/>
          <w:color w:val="000000"/>
          <w:shd w:val="clear" w:color="auto" w:fill="FFFFFF"/>
        </w:rPr>
        <w:t>better</w:t>
      </w:r>
      <w:r w:rsidRPr="00E212A2">
        <w:rPr>
          <w:color w:val="000000"/>
          <w:shd w:val="clear" w:color="auto" w:fill="FFFFFF"/>
        </w:rPr>
        <w:t> </w:t>
      </w:r>
      <w:r w:rsidRPr="00E212A2">
        <w:rPr>
          <w:rStyle w:val="sw"/>
          <w:color w:val="000000"/>
          <w:shd w:val="clear" w:color="auto" w:fill="FFFFFF"/>
        </w:rPr>
        <w:t>identify</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solve</w:t>
      </w:r>
      <w:r w:rsidRPr="00E212A2">
        <w:rPr>
          <w:color w:val="000000"/>
          <w:shd w:val="clear" w:color="auto" w:fill="FFFFFF"/>
        </w:rPr>
        <w:t> </w:t>
      </w:r>
      <w:r w:rsidRPr="00E212A2">
        <w:rPr>
          <w:rStyle w:val="sw"/>
          <w:color w:val="000000"/>
          <w:shd w:val="clear" w:color="auto" w:fill="FFFFFF"/>
        </w:rPr>
        <w:t>problems.</w:t>
      </w:r>
    </w:p>
    <w:p w14:paraId="318038AF" w14:textId="77777777" w:rsidR="00621F87" w:rsidRDefault="00621F87" w:rsidP="00E212A2">
      <w:pPr>
        <w:pStyle w:val="BodyText"/>
        <w:spacing w:before="1" w:line="360" w:lineRule="auto"/>
        <w:ind w:left="220" w:right="429" w:firstLine="674"/>
        <w:jc w:val="both"/>
        <w:rPr>
          <w:rStyle w:val="sw"/>
          <w:rFonts w:ascii="Arial" w:hAnsi="Arial" w:cs="Arial"/>
          <w:b/>
          <w:bCs/>
          <w:color w:val="000000"/>
          <w:sz w:val="27"/>
          <w:szCs w:val="27"/>
          <w:shd w:val="clear" w:color="auto" w:fill="FFFFFF"/>
        </w:rPr>
      </w:pPr>
    </w:p>
    <w:p w14:paraId="116CF27B" w14:textId="77777777" w:rsidR="00621F87" w:rsidRDefault="00621F87" w:rsidP="00E212A2">
      <w:pPr>
        <w:pStyle w:val="BodyText"/>
        <w:spacing w:before="1" w:line="360" w:lineRule="auto"/>
        <w:ind w:left="220" w:right="429" w:firstLine="674"/>
        <w:jc w:val="both"/>
        <w:rPr>
          <w:rStyle w:val="sw"/>
          <w:rFonts w:ascii="Arial" w:hAnsi="Arial" w:cs="Arial"/>
          <w:b/>
          <w:bCs/>
          <w:color w:val="000000"/>
          <w:sz w:val="27"/>
          <w:szCs w:val="27"/>
          <w:shd w:val="clear" w:color="auto" w:fill="FFFFFF"/>
        </w:rPr>
      </w:pPr>
    </w:p>
    <w:p w14:paraId="3F8B539A" w14:textId="77777777" w:rsidR="00621F87" w:rsidRDefault="00621F87" w:rsidP="00E212A2">
      <w:pPr>
        <w:pStyle w:val="BodyText"/>
        <w:spacing w:before="1" w:line="360" w:lineRule="auto"/>
        <w:ind w:left="220" w:right="429" w:firstLine="674"/>
        <w:jc w:val="both"/>
      </w:pPr>
    </w:p>
    <w:p w14:paraId="4B06BA6E" w14:textId="77777777" w:rsidR="0069245C" w:rsidRPr="00CF3F7D" w:rsidRDefault="0069245C" w:rsidP="00E212A2">
      <w:pPr>
        <w:pStyle w:val="ListParagraph"/>
        <w:numPr>
          <w:ilvl w:val="2"/>
          <w:numId w:val="5"/>
        </w:numPr>
        <w:tabs>
          <w:tab w:val="left" w:pos="641"/>
        </w:tabs>
        <w:spacing w:before="1" w:line="360" w:lineRule="auto"/>
        <w:jc w:val="both"/>
        <w:rPr>
          <w:b/>
          <w:sz w:val="28"/>
        </w:rPr>
      </w:pPr>
      <w:r>
        <w:rPr>
          <w:b/>
          <w:sz w:val="28"/>
        </w:rPr>
        <w:lastRenderedPageBreak/>
        <w:t>FEAUTURES</w:t>
      </w:r>
    </w:p>
    <w:p w14:paraId="4447B24F" w14:textId="77777777"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2F3E22">
        <w:rPr>
          <w:sz w:val="28"/>
        </w:rPr>
        <w:t>Visual Studio Code (VS Code) boasts a plethora of features that cater to the needs of developers across various programming languages and workflows. Here are some of its key features:</w:t>
      </w:r>
    </w:p>
    <w:p w14:paraId="0D90555F" w14:textId="0A187EEE"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A70602">
        <w:rPr>
          <w:b/>
          <w:bCs/>
          <w:sz w:val="28"/>
        </w:rPr>
        <w:t>Cross-Platform Support</w:t>
      </w:r>
      <w:r w:rsidRPr="002F3E22">
        <w:rPr>
          <w:sz w:val="28"/>
        </w:rPr>
        <w:t>: VS Code is available on Windows, macOS, and Linux, ensuring a consistent experience across different operating systems.</w:t>
      </w:r>
    </w:p>
    <w:p w14:paraId="7527DABA" w14:textId="31A79D4E"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A70602">
        <w:rPr>
          <w:b/>
          <w:bCs/>
          <w:sz w:val="28"/>
        </w:rPr>
        <w:t>Intuitive Interface</w:t>
      </w:r>
      <w:r w:rsidRPr="002F3E22">
        <w:rPr>
          <w:sz w:val="28"/>
        </w:rPr>
        <w:t>: Its clean and intuitive interface provides a distraction-free environment for coding, with features like a file explorer, integrated terminal, and customizable layouts.</w:t>
      </w:r>
    </w:p>
    <w:p w14:paraId="14FEFAC6" w14:textId="00114599"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A70602">
        <w:rPr>
          <w:b/>
          <w:bCs/>
          <w:sz w:val="28"/>
        </w:rPr>
        <w:t>Extensibility</w:t>
      </w:r>
      <w:r w:rsidRPr="002F3E22">
        <w:rPr>
          <w:sz w:val="28"/>
        </w:rPr>
        <w:t>: VS Code's rich ecosystem of extensions allows developers to enhance its functionality with support for additional languages, debugging tools, themes, and more. The Visual Studio Code Marketplace offers thousands of extensions created by the community.</w:t>
      </w:r>
    </w:p>
    <w:p w14:paraId="14E7324F" w14:textId="3864CE31"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1B0C01">
        <w:rPr>
          <w:b/>
          <w:bCs/>
          <w:sz w:val="28"/>
        </w:rPr>
        <w:t>Integrated Development Environment (IDE) Features</w:t>
      </w:r>
      <w:r w:rsidRPr="002F3E22">
        <w:rPr>
          <w:sz w:val="28"/>
        </w:rPr>
        <w:t>: Despite being lightweight, VS Code offers powerful IDE-like features such as code autocompletion, syntax highlighting, code snippets, and IntelliSense, which provides context-aware suggestions.</w:t>
      </w:r>
    </w:p>
    <w:p w14:paraId="0481B2E8" w14:textId="32D637FA"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1B0C01">
        <w:rPr>
          <w:b/>
          <w:bCs/>
          <w:sz w:val="28"/>
        </w:rPr>
        <w:t>Built-in Git Integration</w:t>
      </w:r>
      <w:r w:rsidRPr="002F3E22">
        <w:rPr>
          <w:sz w:val="28"/>
        </w:rPr>
        <w:t>: VS Code includes built-in Git integration, enabling version control operations such as commit, push, pull, and merge directly within the editor. It also provides visual indicators for changes and conflicts in the code.</w:t>
      </w:r>
    </w:p>
    <w:p w14:paraId="7EB91637" w14:textId="60552139"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A70602">
        <w:rPr>
          <w:b/>
          <w:bCs/>
          <w:sz w:val="28"/>
        </w:rPr>
        <w:t xml:space="preserve">Debugging </w:t>
      </w:r>
      <w:proofErr w:type="spellStart"/>
      <w:r w:rsidRPr="00A70602">
        <w:rPr>
          <w:b/>
          <w:bCs/>
          <w:sz w:val="28"/>
        </w:rPr>
        <w:t>Tools</w:t>
      </w:r>
      <w:r w:rsidRPr="002F3E22">
        <w:rPr>
          <w:sz w:val="28"/>
        </w:rPr>
        <w:t>:VS</w:t>
      </w:r>
      <w:proofErr w:type="spellEnd"/>
      <w:r w:rsidRPr="002F3E22">
        <w:rPr>
          <w:sz w:val="28"/>
        </w:rPr>
        <w:t xml:space="preserve"> Code offers built-in debugging support for various programming languages, allowing developers to set breakpoints, inspect variables, and step through code to troubleshoot and debug their applications efficiently.</w:t>
      </w:r>
    </w:p>
    <w:p w14:paraId="1D963511" w14:textId="1074891C"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A70602">
        <w:rPr>
          <w:b/>
          <w:bCs/>
          <w:sz w:val="28"/>
        </w:rPr>
        <w:t>Terminal Integration</w:t>
      </w:r>
      <w:r w:rsidRPr="002F3E22">
        <w:rPr>
          <w:sz w:val="28"/>
        </w:rPr>
        <w:t>: The integrated terminal allows developers to run commands, scripts, and terminal-based tools directly within VS Code, eliminating the need to switch between the editor and a separate terminal window.</w:t>
      </w:r>
    </w:p>
    <w:p w14:paraId="267E9509" w14:textId="5C7DF0BC"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2F3E22">
        <w:rPr>
          <w:b/>
          <w:bCs/>
          <w:sz w:val="28"/>
        </w:rPr>
        <w:lastRenderedPageBreak/>
        <w:t>Customization</w:t>
      </w:r>
      <w:r w:rsidRPr="002F3E22">
        <w:rPr>
          <w:sz w:val="28"/>
        </w:rPr>
        <w:t xml:space="preserve">: VS Code is highly customizable, allowing users to personalize their editing experience by configuring settings, </w:t>
      </w:r>
      <w:proofErr w:type="spellStart"/>
      <w:r w:rsidRPr="002F3E22">
        <w:rPr>
          <w:sz w:val="28"/>
        </w:rPr>
        <w:t>keybindings</w:t>
      </w:r>
      <w:proofErr w:type="spellEnd"/>
      <w:r w:rsidRPr="002F3E22">
        <w:rPr>
          <w:sz w:val="28"/>
        </w:rPr>
        <w:t>, and themes. Users can also create their own extensions or contribute to existing ones to extend VS Code's functionality.</w:t>
      </w:r>
    </w:p>
    <w:p w14:paraId="61283529" w14:textId="6CAA6FB7"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2F3E22">
        <w:rPr>
          <w:b/>
          <w:bCs/>
          <w:sz w:val="28"/>
        </w:rPr>
        <w:t xml:space="preserve">Task </w:t>
      </w:r>
      <w:proofErr w:type="spellStart"/>
      <w:r w:rsidRPr="002F3E22">
        <w:rPr>
          <w:b/>
          <w:bCs/>
          <w:sz w:val="28"/>
        </w:rPr>
        <w:t>Automation</w:t>
      </w:r>
      <w:r w:rsidRPr="002F3E22">
        <w:rPr>
          <w:sz w:val="28"/>
        </w:rPr>
        <w:t>:VS</w:t>
      </w:r>
      <w:proofErr w:type="spellEnd"/>
      <w:r w:rsidRPr="002F3E22">
        <w:rPr>
          <w:sz w:val="28"/>
        </w:rPr>
        <w:t xml:space="preserve"> Code supports task automation through its integrated task runner, allowing developers to define and execute tasks such as build scripts, test suites, and deployment processes directly from the editor.</w:t>
      </w:r>
    </w:p>
    <w:p w14:paraId="49E26E04" w14:textId="31AD3823" w:rsidR="00BF4A80" w:rsidRPr="002F3E22" w:rsidRDefault="00BF4A80" w:rsidP="00D24597">
      <w:pPr>
        <w:pStyle w:val="ListParagraph"/>
        <w:numPr>
          <w:ilvl w:val="3"/>
          <w:numId w:val="5"/>
        </w:numPr>
        <w:tabs>
          <w:tab w:val="left" w:pos="940"/>
          <w:tab w:val="left" w:pos="941"/>
        </w:tabs>
        <w:spacing w:line="360" w:lineRule="auto"/>
        <w:ind w:hanging="361"/>
        <w:jc w:val="both"/>
        <w:rPr>
          <w:sz w:val="28"/>
        </w:rPr>
      </w:pPr>
      <w:r w:rsidRPr="002F3E22">
        <w:rPr>
          <w:b/>
          <w:bCs/>
          <w:sz w:val="28"/>
        </w:rPr>
        <w:t>Collaboration</w:t>
      </w:r>
      <w:r w:rsidRPr="002F3E22">
        <w:rPr>
          <w:sz w:val="28"/>
        </w:rPr>
        <w:t>: With features like Live Share, developers can collaborate in real-time with teammates, enabling shared editing sessions, code reviews, and debugging sessions across different locations.</w:t>
      </w:r>
    </w:p>
    <w:p w14:paraId="0EA35C68" w14:textId="77777777" w:rsidR="00BF4A80" w:rsidRPr="002F3E22" w:rsidRDefault="00BF4A80" w:rsidP="00E212A2">
      <w:pPr>
        <w:pStyle w:val="ListParagraph"/>
        <w:numPr>
          <w:ilvl w:val="3"/>
          <w:numId w:val="5"/>
        </w:numPr>
        <w:tabs>
          <w:tab w:val="left" w:pos="940"/>
          <w:tab w:val="left" w:pos="941"/>
        </w:tabs>
        <w:spacing w:line="360" w:lineRule="auto"/>
        <w:ind w:hanging="361"/>
        <w:jc w:val="both"/>
        <w:rPr>
          <w:sz w:val="28"/>
        </w:rPr>
      </w:pPr>
      <w:r w:rsidRPr="002F3E22">
        <w:rPr>
          <w:sz w:val="28"/>
        </w:rPr>
        <w:t>These features, along with its lightweight nature and active community support, make Visual Studio Code a popular choice among developers for writing, debugging, and collaborating on code across a wide range of programming languages and projects.</w:t>
      </w:r>
    </w:p>
    <w:p w14:paraId="02763196" w14:textId="77777777" w:rsidR="00CC66D4" w:rsidRDefault="00CC66D4" w:rsidP="00E212A2">
      <w:pPr>
        <w:pStyle w:val="BodyText"/>
        <w:spacing w:before="10"/>
        <w:jc w:val="both"/>
        <w:rPr>
          <w:sz w:val="15"/>
        </w:rPr>
      </w:pPr>
    </w:p>
    <w:p w14:paraId="5BBE7DC5" w14:textId="3414B131" w:rsidR="003566C9" w:rsidRDefault="003566C9" w:rsidP="00E212A2">
      <w:pPr>
        <w:pStyle w:val="BodyText"/>
        <w:spacing w:before="10"/>
        <w:jc w:val="both"/>
        <w:rPr>
          <w:sz w:val="15"/>
        </w:rPr>
      </w:pPr>
      <w:r>
        <w:rPr>
          <w:noProof/>
          <w:sz w:val="15"/>
        </w:rPr>
        <w:drawing>
          <wp:anchor distT="0" distB="0" distL="114300" distR="114300" simplePos="0" relativeHeight="251667456" behindDoc="0" locked="0" layoutInCell="1" allowOverlap="1" wp14:anchorId="18DE78F3" wp14:editId="03F78E6C">
            <wp:simplePos x="0" y="0"/>
            <wp:positionH relativeFrom="column">
              <wp:posOffset>358775</wp:posOffset>
            </wp:positionH>
            <wp:positionV relativeFrom="paragraph">
              <wp:posOffset>6985</wp:posOffset>
            </wp:positionV>
            <wp:extent cx="5522595" cy="2834640"/>
            <wp:effectExtent l="0" t="0" r="1905" b="3810"/>
            <wp:wrapThrough wrapText="bothSides">
              <wp:wrapPolygon edited="0">
                <wp:start x="0" y="0"/>
                <wp:lineTo x="0" y="21484"/>
                <wp:lineTo x="21533" y="21484"/>
                <wp:lineTo x="21533" y="0"/>
                <wp:lineTo x="0" y="0"/>
              </wp:wrapPolygon>
            </wp:wrapThrough>
            <wp:docPr id="10043196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4319681" name="Picture 1004319681"/>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5522595" cy="2834640"/>
                    </a:xfrm>
                    <a:prstGeom prst="rect">
                      <a:avLst/>
                    </a:prstGeom>
                  </pic:spPr>
                </pic:pic>
              </a:graphicData>
            </a:graphic>
            <wp14:sizeRelH relativeFrom="margin">
              <wp14:pctWidth>0</wp14:pctWidth>
            </wp14:sizeRelH>
          </wp:anchor>
        </w:drawing>
      </w:r>
    </w:p>
    <w:p w14:paraId="6FE5CAA9" w14:textId="77777777" w:rsidR="00CC66D4" w:rsidRDefault="00CC66D4" w:rsidP="00E212A2">
      <w:pPr>
        <w:pStyle w:val="BodyText"/>
        <w:jc w:val="both"/>
        <w:rPr>
          <w:b/>
          <w:sz w:val="30"/>
        </w:rPr>
      </w:pPr>
    </w:p>
    <w:p w14:paraId="05CCEFFA" w14:textId="02C87B17" w:rsidR="003566C9" w:rsidRDefault="003566C9" w:rsidP="006E13B1">
      <w:pPr>
        <w:pStyle w:val="Heading1"/>
        <w:tabs>
          <w:tab w:val="left" w:pos="599"/>
          <w:tab w:val="left" w:pos="1300"/>
        </w:tabs>
        <w:spacing w:before="89"/>
        <w:ind w:left="0" w:right="101" w:firstLine="1560"/>
        <w:jc w:val="both"/>
      </w:pPr>
      <w:r>
        <w:t>Fig</w:t>
      </w:r>
      <w:r>
        <w:tab/>
        <w:t>3.</w:t>
      </w:r>
      <w:r w:rsidR="004C268F">
        <w:t>2</w:t>
      </w:r>
      <w:r>
        <w:tab/>
        <w:t>HTML SAMPLE CODING</w:t>
      </w:r>
    </w:p>
    <w:p w14:paraId="4D9B3089" w14:textId="60A73214" w:rsidR="003566C9" w:rsidRDefault="00253B6D" w:rsidP="00E212A2">
      <w:pPr>
        <w:pStyle w:val="Heading1"/>
        <w:tabs>
          <w:tab w:val="left" w:pos="599"/>
          <w:tab w:val="left" w:pos="1300"/>
        </w:tabs>
        <w:spacing w:before="89"/>
        <w:ind w:left="0" w:right="101"/>
        <w:jc w:val="both"/>
      </w:pPr>
      <w:r>
        <w:rPr>
          <w:b w:val="0"/>
          <w:noProof/>
          <w:sz w:val="40"/>
        </w:rPr>
        <w:lastRenderedPageBreak/>
        <w:drawing>
          <wp:anchor distT="0" distB="0" distL="114300" distR="114300" simplePos="0" relativeHeight="251668480" behindDoc="0" locked="0" layoutInCell="1" allowOverlap="1" wp14:anchorId="0713B9D5" wp14:editId="68E6246A">
            <wp:simplePos x="0" y="0"/>
            <wp:positionH relativeFrom="margin">
              <wp:posOffset>366395</wp:posOffset>
            </wp:positionH>
            <wp:positionV relativeFrom="paragraph">
              <wp:posOffset>64135</wp:posOffset>
            </wp:positionV>
            <wp:extent cx="5566410" cy="2678430"/>
            <wp:effectExtent l="0" t="0" r="0" b="7620"/>
            <wp:wrapThrough wrapText="bothSides">
              <wp:wrapPolygon edited="0">
                <wp:start x="0" y="0"/>
                <wp:lineTo x="0" y="21508"/>
                <wp:lineTo x="21511" y="21508"/>
                <wp:lineTo x="21511" y="0"/>
                <wp:lineTo x="0" y="0"/>
              </wp:wrapPolygon>
            </wp:wrapThrough>
            <wp:docPr id="104065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57937" name="Picture 1040657937"/>
                    <pic:cNvPicPr/>
                  </pic:nvPicPr>
                  <pic:blipFill>
                    <a:blip r:embed="rId18">
                      <a:extLst>
                        <a:ext uri="{28A0092B-C50C-407E-A947-70E740481C1C}">
                          <a14:useLocalDpi xmlns:a14="http://schemas.microsoft.com/office/drawing/2010/main" val="0"/>
                        </a:ext>
                      </a:extLst>
                    </a:blip>
                    <a:stretch>
                      <a:fillRect/>
                    </a:stretch>
                  </pic:blipFill>
                  <pic:spPr>
                    <a:xfrm>
                      <a:off x="0" y="0"/>
                      <a:ext cx="5566410" cy="2678430"/>
                    </a:xfrm>
                    <a:prstGeom prst="rect">
                      <a:avLst/>
                    </a:prstGeom>
                  </pic:spPr>
                </pic:pic>
              </a:graphicData>
            </a:graphic>
            <wp14:sizeRelH relativeFrom="margin">
              <wp14:pctWidth>0</wp14:pctWidth>
            </wp14:sizeRelH>
            <wp14:sizeRelV relativeFrom="margin">
              <wp14:pctHeight>0</wp14:pctHeight>
            </wp14:sizeRelV>
          </wp:anchor>
        </w:drawing>
      </w:r>
    </w:p>
    <w:p w14:paraId="5D9CB5F6" w14:textId="36010846" w:rsidR="00CC66D4" w:rsidRDefault="00CC66D4" w:rsidP="00E212A2">
      <w:pPr>
        <w:pStyle w:val="BodyText"/>
        <w:spacing w:before="1"/>
        <w:jc w:val="both"/>
        <w:rPr>
          <w:b/>
          <w:sz w:val="40"/>
        </w:rPr>
      </w:pPr>
    </w:p>
    <w:p w14:paraId="10FC29C6" w14:textId="625717C6" w:rsidR="003566C9" w:rsidRDefault="003566C9" w:rsidP="006E13B1">
      <w:pPr>
        <w:spacing w:before="89"/>
        <w:ind w:left="1048" w:right="1151" w:firstLine="653"/>
        <w:jc w:val="both"/>
        <w:rPr>
          <w:b/>
          <w:sz w:val="28"/>
        </w:rPr>
      </w:pPr>
      <w:r>
        <w:rPr>
          <w:b/>
          <w:sz w:val="28"/>
        </w:rPr>
        <w:t>Fig</w:t>
      </w:r>
      <w:r>
        <w:rPr>
          <w:b/>
          <w:spacing w:val="-1"/>
          <w:sz w:val="28"/>
        </w:rPr>
        <w:t xml:space="preserve"> </w:t>
      </w:r>
      <w:r>
        <w:rPr>
          <w:b/>
          <w:sz w:val="28"/>
        </w:rPr>
        <w:t>3.</w:t>
      </w:r>
      <w:r w:rsidR="00253B6D">
        <w:rPr>
          <w:b/>
          <w:sz w:val="28"/>
        </w:rPr>
        <w:t xml:space="preserve">3   </w:t>
      </w:r>
      <w:r>
        <w:rPr>
          <w:b/>
          <w:sz w:val="28"/>
        </w:rPr>
        <w:t>HTML SAMPLE CODING</w:t>
      </w:r>
    </w:p>
    <w:p w14:paraId="3A49B27C" w14:textId="77777777" w:rsidR="003566C9" w:rsidRDefault="003566C9" w:rsidP="00E212A2">
      <w:pPr>
        <w:pStyle w:val="BodyText"/>
        <w:spacing w:before="1"/>
        <w:jc w:val="both"/>
        <w:rPr>
          <w:b/>
          <w:sz w:val="40"/>
        </w:rPr>
      </w:pPr>
    </w:p>
    <w:p w14:paraId="198DD5A4" w14:textId="77777777" w:rsidR="003566C9" w:rsidRDefault="003566C9" w:rsidP="00E212A2">
      <w:pPr>
        <w:pStyle w:val="BodyText"/>
        <w:spacing w:before="1"/>
        <w:jc w:val="both"/>
        <w:rPr>
          <w:b/>
          <w:sz w:val="40"/>
        </w:rPr>
      </w:pPr>
    </w:p>
    <w:p w14:paraId="6615E6EB" w14:textId="77777777" w:rsidR="00262322" w:rsidRDefault="00262322" w:rsidP="00E212A2">
      <w:pPr>
        <w:pStyle w:val="BodyText"/>
        <w:spacing w:before="1"/>
        <w:jc w:val="both"/>
        <w:rPr>
          <w:b/>
          <w:sz w:val="40"/>
        </w:rPr>
      </w:pPr>
    </w:p>
    <w:p w14:paraId="5FFD83BE" w14:textId="3A920A9B" w:rsidR="00CC66D4" w:rsidRDefault="00D63ED6" w:rsidP="00E212A2">
      <w:pPr>
        <w:pStyle w:val="ListParagraph"/>
        <w:numPr>
          <w:ilvl w:val="1"/>
          <w:numId w:val="5"/>
        </w:numPr>
        <w:tabs>
          <w:tab w:val="left" w:pos="643"/>
        </w:tabs>
        <w:jc w:val="both"/>
        <w:rPr>
          <w:b/>
          <w:sz w:val="28"/>
        </w:rPr>
      </w:pPr>
      <w:r>
        <w:rPr>
          <w:b/>
          <w:sz w:val="28"/>
        </w:rPr>
        <w:t>UNIQUENESS</w:t>
      </w:r>
      <w:r>
        <w:rPr>
          <w:b/>
          <w:spacing w:val="-7"/>
          <w:sz w:val="28"/>
        </w:rPr>
        <w:t xml:space="preserve"> </w:t>
      </w:r>
      <w:r>
        <w:rPr>
          <w:b/>
          <w:sz w:val="28"/>
        </w:rPr>
        <w:t>AND</w:t>
      </w:r>
      <w:r>
        <w:rPr>
          <w:b/>
          <w:spacing w:val="-3"/>
          <w:sz w:val="28"/>
        </w:rPr>
        <w:t xml:space="preserve"> </w:t>
      </w:r>
      <w:r>
        <w:rPr>
          <w:b/>
          <w:sz w:val="28"/>
        </w:rPr>
        <w:t>FEATURES</w:t>
      </w:r>
    </w:p>
    <w:p w14:paraId="1BB40703" w14:textId="77777777" w:rsidR="00CC66D4" w:rsidRDefault="00CC66D4" w:rsidP="00E212A2">
      <w:pPr>
        <w:pStyle w:val="BodyText"/>
        <w:jc w:val="both"/>
        <w:rPr>
          <w:b/>
          <w:sz w:val="30"/>
        </w:rPr>
      </w:pPr>
    </w:p>
    <w:p w14:paraId="647DC2A6" w14:textId="77777777" w:rsidR="00CC66D4" w:rsidRDefault="00CC66D4" w:rsidP="00E212A2">
      <w:pPr>
        <w:pStyle w:val="BodyText"/>
        <w:spacing w:before="6"/>
        <w:jc w:val="both"/>
        <w:rPr>
          <w:b/>
          <w:sz w:val="25"/>
        </w:rPr>
      </w:pPr>
    </w:p>
    <w:p w14:paraId="47A13BDC" w14:textId="320B6DE1" w:rsidR="00CC66D4" w:rsidRPr="00282AEF" w:rsidRDefault="001A7E25" w:rsidP="00E212A2">
      <w:pPr>
        <w:pStyle w:val="ListParagraph"/>
        <w:numPr>
          <w:ilvl w:val="0"/>
          <w:numId w:val="4"/>
        </w:numPr>
        <w:tabs>
          <w:tab w:val="left" w:pos="941"/>
        </w:tabs>
        <w:spacing w:line="360" w:lineRule="auto"/>
        <w:ind w:right="330"/>
        <w:jc w:val="both"/>
        <w:rPr>
          <w:sz w:val="28"/>
        </w:rPr>
      </w:pPr>
      <w:r w:rsidRPr="001A7E25">
        <w:rPr>
          <w:b/>
          <w:bCs/>
          <w:sz w:val="28"/>
        </w:rPr>
        <w:t>IoT Integration</w:t>
      </w:r>
      <w:r w:rsidRPr="001A7E25">
        <w:rPr>
          <w:sz w:val="28"/>
        </w:rPr>
        <w:t>: Utilizing Internet of Things (IoT) sensors to monitor waste levels in real-time, ensuring efficient collection schedules.</w:t>
      </w:r>
    </w:p>
    <w:p w14:paraId="15D569AA" w14:textId="16D0FE84" w:rsidR="00CC66D4" w:rsidRDefault="00E347F6" w:rsidP="00E212A2">
      <w:pPr>
        <w:pStyle w:val="ListParagraph"/>
        <w:numPr>
          <w:ilvl w:val="0"/>
          <w:numId w:val="4"/>
        </w:numPr>
        <w:tabs>
          <w:tab w:val="left" w:pos="941"/>
        </w:tabs>
        <w:spacing w:line="362" w:lineRule="auto"/>
        <w:ind w:right="328"/>
        <w:jc w:val="both"/>
        <w:rPr>
          <w:sz w:val="28"/>
        </w:rPr>
      </w:pPr>
      <w:r w:rsidRPr="00E347F6">
        <w:rPr>
          <w:b/>
          <w:bCs/>
          <w:sz w:val="28"/>
        </w:rPr>
        <w:t>Data Analytics</w:t>
      </w:r>
      <w:r w:rsidRPr="00E347F6">
        <w:rPr>
          <w:sz w:val="28"/>
        </w:rPr>
        <w:t>: Employing advanced analytics to analyze waste generation patterns, optimize collection routes, and minimize operational costs.</w:t>
      </w:r>
    </w:p>
    <w:p w14:paraId="77E11DB4" w14:textId="7FDB1B66" w:rsidR="00E347F6" w:rsidRDefault="00E347F6" w:rsidP="00E212A2">
      <w:pPr>
        <w:pStyle w:val="ListParagraph"/>
        <w:numPr>
          <w:ilvl w:val="0"/>
          <w:numId w:val="4"/>
        </w:numPr>
        <w:tabs>
          <w:tab w:val="left" w:pos="941"/>
        </w:tabs>
        <w:spacing w:line="362" w:lineRule="auto"/>
        <w:ind w:right="328"/>
        <w:jc w:val="both"/>
        <w:rPr>
          <w:sz w:val="28"/>
        </w:rPr>
      </w:pPr>
      <w:r w:rsidRPr="00E347F6">
        <w:rPr>
          <w:b/>
          <w:bCs/>
          <w:sz w:val="28"/>
        </w:rPr>
        <w:t>Smart Routing Algorithms</w:t>
      </w:r>
      <w:r w:rsidRPr="00E347F6">
        <w:rPr>
          <w:sz w:val="28"/>
        </w:rPr>
        <w:t>: Implementing intelligent routing algorithms to optimize collection routes dynamically, considering factors such as traffic conditions and bin fill levels.</w:t>
      </w:r>
    </w:p>
    <w:p w14:paraId="071EAD3B" w14:textId="527FF7CF" w:rsidR="00E347F6" w:rsidRPr="00E347F6" w:rsidRDefault="00E347F6" w:rsidP="00D24597">
      <w:pPr>
        <w:pStyle w:val="ListParagraph"/>
        <w:numPr>
          <w:ilvl w:val="0"/>
          <w:numId w:val="4"/>
        </w:numPr>
        <w:spacing w:line="360" w:lineRule="auto"/>
        <w:jc w:val="both"/>
        <w:rPr>
          <w:sz w:val="28"/>
        </w:rPr>
      </w:pPr>
      <w:r w:rsidRPr="00E347F6">
        <w:rPr>
          <w:b/>
          <w:bCs/>
          <w:sz w:val="28"/>
        </w:rPr>
        <w:t xml:space="preserve">Environmental Impact </w:t>
      </w:r>
      <w:proofErr w:type="gramStart"/>
      <w:r w:rsidRPr="00E347F6">
        <w:rPr>
          <w:b/>
          <w:bCs/>
          <w:sz w:val="28"/>
        </w:rPr>
        <w:t>Reduction</w:t>
      </w:r>
      <w:r w:rsidRPr="00E347F6">
        <w:rPr>
          <w:sz w:val="28"/>
        </w:rPr>
        <w:t xml:space="preserve"> </w:t>
      </w:r>
      <w:r>
        <w:rPr>
          <w:sz w:val="28"/>
        </w:rPr>
        <w:t>:</w:t>
      </w:r>
      <w:proofErr w:type="gramEnd"/>
      <w:r>
        <w:rPr>
          <w:sz w:val="28"/>
        </w:rPr>
        <w:t xml:space="preserve"> </w:t>
      </w:r>
      <w:r w:rsidRPr="00E347F6">
        <w:rPr>
          <w:sz w:val="28"/>
        </w:rPr>
        <w:t>Aiming to reduce environmental impact by minimizing unnecessary waste collection trips and optimizing resource utilization.</w:t>
      </w:r>
    </w:p>
    <w:p w14:paraId="72B187B8" w14:textId="4FCC9105" w:rsidR="00E347F6" w:rsidRDefault="00E347F6" w:rsidP="00D24597">
      <w:pPr>
        <w:pStyle w:val="ListParagraph"/>
        <w:numPr>
          <w:ilvl w:val="0"/>
          <w:numId w:val="4"/>
        </w:numPr>
        <w:tabs>
          <w:tab w:val="left" w:pos="941"/>
        </w:tabs>
        <w:spacing w:line="360" w:lineRule="auto"/>
        <w:ind w:right="316"/>
        <w:jc w:val="both"/>
        <w:rPr>
          <w:sz w:val="28"/>
        </w:rPr>
      </w:pPr>
      <w:r w:rsidRPr="00E347F6">
        <w:rPr>
          <w:b/>
          <w:bCs/>
          <w:sz w:val="28"/>
        </w:rPr>
        <w:t xml:space="preserve">Long-Term </w:t>
      </w:r>
      <w:proofErr w:type="gramStart"/>
      <w:r w:rsidRPr="00E347F6">
        <w:rPr>
          <w:b/>
          <w:bCs/>
          <w:sz w:val="28"/>
        </w:rPr>
        <w:t>Sustainability</w:t>
      </w:r>
      <w:r>
        <w:rPr>
          <w:sz w:val="28"/>
        </w:rPr>
        <w:t xml:space="preserve"> </w:t>
      </w:r>
      <w:r w:rsidRPr="00E347F6">
        <w:rPr>
          <w:sz w:val="28"/>
        </w:rPr>
        <w:t>:</w:t>
      </w:r>
      <w:proofErr w:type="gramEnd"/>
      <w:r w:rsidRPr="00E347F6">
        <w:rPr>
          <w:sz w:val="28"/>
        </w:rPr>
        <w:t xml:space="preserve"> Supporting long-term sustainability goals by promoting efficient resource utilization, reducing carbon footprint, and improving overall waste management practices.</w:t>
      </w:r>
    </w:p>
    <w:p w14:paraId="30C16AEA" w14:textId="77777777" w:rsidR="00CC66D4" w:rsidRDefault="00CC66D4" w:rsidP="00E212A2">
      <w:pPr>
        <w:spacing w:line="360" w:lineRule="auto"/>
        <w:jc w:val="both"/>
        <w:rPr>
          <w:sz w:val="28"/>
        </w:rPr>
        <w:sectPr w:rsidR="00CC66D4" w:rsidSect="00496170">
          <w:pgSz w:w="11910" w:h="16840"/>
          <w:pgMar w:top="1340" w:right="960" w:bottom="1440" w:left="1220" w:header="0" w:footer="748" w:gutter="0"/>
          <w:cols w:space="720"/>
        </w:sectPr>
      </w:pPr>
    </w:p>
    <w:p w14:paraId="072F52A0" w14:textId="77777777" w:rsidR="00CC66D4" w:rsidRDefault="00D63ED6" w:rsidP="00E212A2">
      <w:pPr>
        <w:pStyle w:val="Heading1"/>
        <w:numPr>
          <w:ilvl w:val="1"/>
          <w:numId w:val="5"/>
        </w:numPr>
        <w:tabs>
          <w:tab w:val="left" w:pos="643"/>
        </w:tabs>
        <w:spacing w:before="59"/>
        <w:jc w:val="both"/>
      </w:pPr>
      <w:r>
        <w:lastRenderedPageBreak/>
        <w:t>SUMMARY</w:t>
      </w:r>
    </w:p>
    <w:p w14:paraId="4D559146" w14:textId="77777777" w:rsidR="004C268F" w:rsidRDefault="004C268F" w:rsidP="00E212A2">
      <w:pPr>
        <w:pStyle w:val="BodyText"/>
        <w:spacing w:before="1" w:line="360" w:lineRule="auto"/>
        <w:ind w:left="220" w:right="429" w:firstLine="674"/>
        <w:jc w:val="both"/>
      </w:pPr>
    </w:p>
    <w:p w14:paraId="3B30CA1F" w14:textId="551F6FA8" w:rsidR="00621F87" w:rsidRPr="00E212A2" w:rsidRDefault="00621F87" w:rsidP="00E212A2">
      <w:pPr>
        <w:pStyle w:val="Heading1"/>
        <w:spacing w:before="59" w:line="360" w:lineRule="auto"/>
        <w:ind w:left="562" w:right="605" w:firstLine="2333"/>
        <w:jc w:val="both"/>
        <w:rPr>
          <w:rStyle w:val="sw"/>
          <w:b w:val="0"/>
          <w:bCs w:val="0"/>
          <w:color w:val="000000"/>
          <w:shd w:val="clear" w:color="auto" w:fill="FFFFFF"/>
        </w:rPr>
      </w:pPr>
      <w:r w:rsidRPr="00E212A2">
        <w:rPr>
          <w:rStyle w:val="sw"/>
          <w:b w:val="0"/>
          <w:bCs w:val="0"/>
          <w:color w:val="000000"/>
          <w:shd w:val="clear" w:color="auto" w:fill="FFFFFF"/>
        </w:rPr>
        <w:t>This</w:t>
      </w:r>
      <w:r w:rsidRPr="00E212A2">
        <w:rPr>
          <w:b w:val="0"/>
          <w:bCs w:val="0"/>
          <w:color w:val="000000"/>
          <w:shd w:val="clear" w:color="auto" w:fill="FFFFFF"/>
        </w:rPr>
        <w:t> </w:t>
      </w:r>
      <w:r w:rsidRPr="00E212A2">
        <w:rPr>
          <w:rStyle w:val="sw"/>
          <w:b w:val="0"/>
          <w:bCs w:val="0"/>
          <w:color w:val="000000"/>
          <w:shd w:val="clear" w:color="auto" w:fill="FFFFFF"/>
        </w:rPr>
        <w:t>section</w:t>
      </w:r>
      <w:r w:rsidRPr="00E212A2">
        <w:rPr>
          <w:b w:val="0"/>
          <w:bCs w:val="0"/>
          <w:color w:val="000000"/>
          <w:shd w:val="clear" w:color="auto" w:fill="FFFFFF"/>
        </w:rPr>
        <w:t> </w:t>
      </w:r>
      <w:r w:rsidRPr="00E212A2">
        <w:rPr>
          <w:rStyle w:val="sw"/>
          <w:b w:val="0"/>
          <w:bCs w:val="0"/>
          <w:color w:val="000000"/>
          <w:shd w:val="clear" w:color="auto" w:fill="FFFFFF"/>
        </w:rPr>
        <w:t>provides</w:t>
      </w:r>
      <w:r w:rsidRPr="00E212A2">
        <w:rPr>
          <w:b w:val="0"/>
          <w:bCs w:val="0"/>
          <w:color w:val="000000"/>
          <w:shd w:val="clear" w:color="auto" w:fill="FFFFFF"/>
        </w:rPr>
        <w:t> </w:t>
      </w:r>
      <w:r w:rsidRPr="00E212A2">
        <w:rPr>
          <w:rStyle w:val="sw"/>
          <w:b w:val="0"/>
          <w:bCs w:val="0"/>
          <w:color w:val="000000"/>
          <w:shd w:val="clear" w:color="auto" w:fill="FFFFFF"/>
        </w:rPr>
        <w:t>a</w:t>
      </w:r>
      <w:r w:rsidRPr="00E212A2">
        <w:rPr>
          <w:b w:val="0"/>
          <w:bCs w:val="0"/>
          <w:color w:val="000000"/>
          <w:shd w:val="clear" w:color="auto" w:fill="FFFFFF"/>
        </w:rPr>
        <w:t> </w:t>
      </w:r>
      <w:r w:rsidRPr="00E212A2">
        <w:rPr>
          <w:rStyle w:val="sw"/>
          <w:b w:val="0"/>
          <w:bCs w:val="0"/>
          <w:color w:val="000000"/>
          <w:shd w:val="clear" w:color="auto" w:fill="FFFFFF"/>
        </w:rPr>
        <w:t>brief</w:t>
      </w:r>
      <w:r w:rsidRPr="00E212A2">
        <w:rPr>
          <w:b w:val="0"/>
          <w:bCs w:val="0"/>
          <w:color w:val="000000"/>
          <w:shd w:val="clear" w:color="auto" w:fill="FFFFFF"/>
        </w:rPr>
        <w:t> </w:t>
      </w:r>
      <w:r w:rsidRPr="00E212A2">
        <w:rPr>
          <w:rStyle w:val="sw"/>
          <w:b w:val="0"/>
          <w:bCs w:val="0"/>
          <w:color w:val="000000"/>
          <w:shd w:val="clear" w:color="auto" w:fill="FFFFFF"/>
        </w:rPr>
        <w:t>overview</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methods</w:t>
      </w:r>
      <w:r w:rsidRPr="00E212A2">
        <w:rPr>
          <w:b w:val="0"/>
          <w:bCs w:val="0"/>
          <w:color w:val="000000"/>
          <w:shd w:val="clear" w:color="auto" w:fill="FFFFFF"/>
        </w:rPr>
        <w:t> </w:t>
      </w:r>
      <w:r w:rsidRPr="00E212A2">
        <w:rPr>
          <w:rStyle w:val="sw"/>
          <w:b w:val="0"/>
          <w:bCs w:val="0"/>
          <w:color w:val="000000"/>
          <w:shd w:val="clear" w:color="auto" w:fill="FFFFFF"/>
        </w:rPr>
        <w:t>adopted</w:t>
      </w:r>
      <w:r w:rsidRPr="00E212A2">
        <w:rPr>
          <w:b w:val="0"/>
          <w:bCs w:val="0"/>
          <w:color w:val="000000"/>
          <w:shd w:val="clear" w:color="auto" w:fill="FFFFFF"/>
        </w:rPr>
        <w:t> </w:t>
      </w:r>
      <w:r w:rsidRPr="00E212A2">
        <w:rPr>
          <w:rStyle w:val="sw"/>
          <w:b w:val="0"/>
          <w:bCs w:val="0"/>
          <w:color w:val="000000"/>
          <w:shd w:val="clear" w:color="auto" w:fill="FFFFFF"/>
        </w:rPr>
        <w:t>during</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implementation</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waste</w:t>
      </w:r>
      <w:r w:rsidRPr="00E212A2">
        <w:rPr>
          <w:b w:val="0"/>
          <w:bCs w:val="0"/>
          <w:color w:val="000000"/>
          <w:shd w:val="clear" w:color="auto" w:fill="FFFFFF"/>
        </w:rPr>
        <w:t> </w:t>
      </w:r>
      <w:r w:rsidRPr="00E212A2">
        <w:rPr>
          <w:rStyle w:val="sw"/>
          <w:b w:val="0"/>
          <w:bCs w:val="0"/>
          <w:color w:val="000000"/>
          <w:shd w:val="clear" w:color="auto" w:fill="FFFFFF"/>
        </w:rPr>
        <w:t>management.</w:t>
      </w:r>
      <w:r w:rsidRPr="00E212A2">
        <w:rPr>
          <w:b w:val="0"/>
          <w:bCs w:val="0"/>
          <w:color w:val="000000"/>
          <w:shd w:val="clear" w:color="auto" w:fill="FFFFFF"/>
        </w:rPr>
        <w:t> </w:t>
      </w:r>
      <w:r w:rsidRPr="00E212A2">
        <w:rPr>
          <w:rStyle w:val="sw"/>
          <w:b w:val="0"/>
          <w:bCs w:val="0"/>
          <w:color w:val="000000"/>
          <w:shd w:val="clear" w:color="auto" w:fill="FFFFFF"/>
        </w:rPr>
        <w:t>It</w:t>
      </w:r>
      <w:r w:rsidRPr="00E212A2">
        <w:rPr>
          <w:b w:val="0"/>
          <w:bCs w:val="0"/>
          <w:color w:val="000000"/>
          <w:shd w:val="clear" w:color="auto" w:fill="FFFFFF"/>
        </w:rPr>
        <w:t> </w:t>
      </w:r>
      <w:r w:rsidRPr="00E212A2">
        <w:rPr>
          <w:rStyle w:val="sw"/>
          <w:b w:val="0"/>
          <w:bCs w:val="0"/>
          <w:color w:val="000000"/>
          <w:shd w:val="clear" w:color="auto" w:fill="FFFFFF"/>
        </w:rPr>
        <w:t>describes</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main</w:t>
      </w:r>
      <w:r w:rsidRPr="00E212A2">
        <w:rPr>
          <w:b w:val="0"/>
          <w:bCs w:val="0"/>
          <w:color w:val="000000"/>
          <w:shd w:val="clear" w:color="auto" w:fill="FFFFFF"/>
        </w:rPr>
        <w:t> </w:t>
      </w:r>
      <w:r w:rsidRPr="00E212A2">
        <w:rPr>
          <w:rStyle w:val="sw"/>
          <w:b w:val="0"/>
          <w:bCs w:val="0"/>
          <w:color w:val="000000"/>
          <w:shd w:val="clear" w:color="auto" w:fill="FFFFFF"/>
        </w:rPr>
        <w:t>elements</w:t>
      </w:r>
      <w:r w:rsidRPr="00E212A2">
        <w:rPr>
          <w:b w:val="0"/>
          <w:bCs w:val="0"/>
          <w:color w:val="000000"/>
          <w:shd w:val="clear" w:color="auto" w:fill="FFFFFF"/>
        </w:rPr>
        <w:t> </w:t>
      </w:r>
      <w:r w:rsidRPr="00E212A2">
        <w:rPr>
          <w:rStyle w:val="sw"/>
          <w:b w:val="0"/>
          <w:bCs w:val="0"/>
          <w:color w:val="000000"/>
          <w:shd w:val="clear" w:color="auto" w:fill="FFFFFF"/>
        </w:rPr>
        <w:t>used,</w:t>
      </w:r>
      <w:r w:rsidRPr="00E212A2">
        <w:rPr>
          <w:b w:val="0"/>
          <w:bCs w:val="0"/>
          <w:color w:val="000000"/>
          <w:shd w:val="clear" w:color="auto" w:fill="FFFFFF"/>
        </w:rPr>
        <w:t> </w:t>
      </w:r>
      <w:r w:rsidRPr="00E212A2">
        <w:rPr>
          <w:rStyle w:val="sw"/>
          <w:b w:val="0"/>
          <w:bCs w:val="0"/>
          <w:color w:val="000000"/>
          <w:shd w:val="clear" w:color="auto" w:fill="FFFFFF"/>
        </w:rPr>
        <w:t>such</w:t>
      </w:r>
      <w:r w:rsidRPr="00E212A2">
        <w:rPr>
          <w:b w:val="0"/>
          <w:bCs w:val="0"/>
          <w:color w:val="000000"/>
          <w:shd w:val="clear" w:color="auto" w:fill="FFFFFF"/>
        </w:rPr>
        <w:t> </w:t>
      </w:r>
      <w:r w:rsidRPr="00E212A2">
        <w:rPr>
          <w:rStyle w:val="sw"/>
          <w:b w:val="0"/>
          <w:bCs w:val="0"/>
          <w:color w:val="000000"/>
          <w:shd w:val="clear" w:color="auto" w:fill="FFFFFF"/>
        </w:rPr>
        <w:t>as</w:t>
      </w:r>
      <w:r w:rsidRPr="00E212A2">
        <w:rPr>
          <w:b w:val="0"/>
          <w:bCs w:val="0"/>
          <w:color w:val="000000"/>
          <w:shd w:val="clear" w:color="auto" w:fill="FFFFFF"/>
        </w:rPr>
        <w:t> </w:t>
      </w:r>
      <w:r w:rsidRPr="00E212A2">
        <w:rPr>
          <w:rStyle w:val="sw"/>
          <w:b w:val="0"/>
          <w:bCs w:val="0"/>
          <w:color w:val="000000"/>
          <w:shd w:val="clear" w:color="auto" w:fill="FFFFFF"/>
        </w:rPr>
        <w:t>conveyor</w:t>
      </w:r>
      <w:r w:rsidRPr="00E212A2">
        <w:rPr>
          <w:b w:val="0"/>
          <w:bCs w:val="0"/>
          <w:color w:val="000000"/>
          <w:shd w:val="clear" w:color="auto" w:fill="FFFFFF"/>
        </w:rPr>
        <w:t> </w:t>
      </w:r>
      <w:r w:rsidRPr="00E212A2">
        <w:rPr>
          <w:rStyle w:val="sw"/>
          <w:b w:val="0"/>
          <w:bCs w:val="0"/>
          <w:color w:val="000000"/>
          <w:shd w:val="clear" w:color="auto" w:fill="FFFFFF"/>
        </w:rPr>
        <w:t>belts,</w:t>
      </w:r>
      <w:r w:rsidRPr="00E212A2">
        <w:rPr>
          <w:b w:val="0"/>
          <w:bCs w:val="0"/>
          <w:color w:val="000000"/>
          <w:shd w:val="clear" w:color="auto" w:fill="FFFFFF"/>
        </w:rPr>
        <w:t> </w:t>
      </w:r>
      <w:r w:rsidRPr="00E212A2">
        <w:rPr>
          <w:rStyle w:val="sw"/>
          <w:b w:val="0"/>
          <w:bCs w:val="0"/>
          <w:color w:val="000000"/>
          <w:shd w:val="clear" w:color="auto" w:fill="FFFFFF"/>
        </w:rPr>
        <w:t>dispensers,</w:t>
      </w:r>
      <w:r w:rsidRPr="00E212A2">
        <w:rPr>
          <w:b w:val="0"/>
          <w:bCs w:val="0"/>
          <w:color w:val="000000"/>
          <w:shd w:val="clear" w:color="auto" w:fill="FFFFFF"/>
        </w:rPr>
        <w:t> </w:t>
      </w:r>
      <w:r w:rsidRPr="00E212A2">
        <w:rPr>
          <w:rStyle w:val="sw"/>
          <w:b w:val="0"/>
          <w:bCs w:val="0"/>
          <w:color w:val="000000"/>
          <w:shd w:val="clear" w:color="auto" w:fill="FFFFFF"/>
        </w:rPr>
        <w:t>conveyor</w:t>
      </w:r>
      <w:r w:rsidRPr="00E212A2">
        <w:rPr>
          <w:b w:val="0"/>
          <w:bCs w:val="0"/>
          <w:color w:val="000000"/>
          <w:shd w:val="clear" w:color="auto" w:fill="FFFFFF"/>
        </w:rPr>
        <w:t> </w:t>
      </w:r>
      <w:r w:rsidRPr="00E212A2">
        <w:rPr>
          <w:rStyle w:val="sw"/>
          <w:b w:val="0"/>
          <w:bCs w:val="0"/>
          <w:color w:val="000000"/>
          <w:shd w:val="clear" w:color="auto" w:fill="FFFFFF"/>
        </w:rPr>
        <w:t>belt</w:t>
      </w:r>
      <w:r w:rsidRPr="00E212A2">
        <w:rPr>
          <w:b w:val="0"/>
          <w:bCs w:val="0"/>
          <w:color w:val="000000"/>
          <w:shd w:val="clear" w:color="auto" w:fill="FFFFFF"/>
        </w:rPr>
        <w:t> </w:t>
      </w:r>
      <w:r w:rsidRPr="00E212A2">
        <w:rPr>
          <w:rStyle w:val="sw"/>
          <w:b w:val="0"/>
          <w:bCs w:val="0"/>
          <w:color w:val="000000"/>
          <w:shd w:val="clear" w:color="auto" w:fill="FFFFFF"/>
        </w:rPr>
        <w:t>pushers,</w:t>
      </w:r>
      <w:r w:rsidRPr="00E212A2">
        <w:rPr>
          <w:b w:val="0"/>
          <w:bCs w:val="0"/>
          <w:color w:val="000000"/>
          <w:shd w:val="clear" w:color="auto" w:fill="FFFFFF"/>
        </w:rPr>
        <w:t> </w:t>
      </w:r>
      <w:r w:rsidRPr="00E212A2">
        <w:rPr>
          <w:rStyle w:val="sw"/>
          <w:b w:val="0"/>
          <w:bCs w:val="0"/>
          <w:color w:val="000000"/>
          <w:shd w:val="clear" w:color="auto" w:fill="FFFFFF"/>
        </w:rPr>
        <w:t>camera</w:t>
      </w:r>
      <w:r w:rsidRPr="00E212A2">
        <w:rPr>
          <w:b w:val="0"/>
          <w:bCs w:val="0"/>
          <w:color w:val="000000"/>
          <w:shd w:val="clear" w:color="auto" w:fill="FFFFFF"/>
        </w:rPr>
        <w:t> </w:t>
      </w:r>
      <w:r w:rsidRPr="00E212A2">
        <w:rPr>
          <w:rStyle w:val="sw"/>
          <w:b w:val="0"/>
          <w:bCs w:val="0"/>
          <w:color w:val="000000"/>
          <w:shd w:val="clear" w:color="auto" w:fill="FFFFFF"/>
        </w:rPr>
        <w:t>systems</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Arduino</w:t>
      </w:r>
      <w:r w:rsidRPr="00E212A2">
        <w:rPr>
          <w:b w:val="0"/>
          <w:bCs w:val="0"/>
          <w:color w:val="000000"/>
          <w:shd w:val="clear" w:color="auto" w:fill="FFFFFF"/>
        </w:rPr>
        <w:t> </w:t>
      </w:r>
      <w:r w:rsidRPr="00E212A2">
        <w:rPr>
          <w:rStyle w:val="sw"/>
          <w:b w:val="0"/>
          <w:bCs w:val="0"/>
          <w:color w:val="000000"/>
          <w:shd w:val="clear" w:color="auto" w:fill="FFFFFF"/>
        </w:rPr>
        <w:t>microcontrollers,</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explains</w:t>
      </w:r>
      <w:r w:rsidRPr="00E212A2">
        <w:rPr>
          <w:b w:val="0"/>
          <w:bCs w:val="0"/>
          <w:color w:val="000000"/>
          <w:shd w:val="clear" w:color="auto" w:fill="FFFFFF"/>
        </w:rPr>
        <w:t> </w:t>
      </w:r>
      <w:r w:rsidRPr="00E212A2">
        <w:rPr>
          <w:rStyle w:val="sw"/>
          <w:b w:val="0"/>
          <w:bCs w:val="0"/>
          <w:color w:val="000000"/>
          <w:shd w:val="clear" w:color="auto" w:fill="FFFFFF"/>
        </w:rPr>
        <w:t>their</w:t>
      </w:r>
      <w:r w:rsidRPr="00E212A2">
        <w:rPr>
          <w:b w:val="0"/>
          <w:bCs w:val="0"/>
          <w:color w:val="000000"/>
          <w:shd w:val="clear" w:color="auto" w:fill="FFFFFF"/>
        </w:rPr>
        <w:t> </w:t>
      </w:r>
      <w:r w:rsidRPr="00E212A2">
        <w:rPr>
          <w:rStyle w:val="sw"/>
          <w:b w:val="0"/>
          <w:bCs w:val="0"/>
          <w:color w:val="000000"/>
          <w:shd w:val="clear" w:color="auto" w:fill="FFFFFF"/>
        </w:rPr>
        <w:t>functions</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roles</w:t>
      </w:r>
      <w:r w:rsidRPr="00E212A2">
        <w:rPr>
          <w:b w:val="0"/>
          <w:bCs w:val="0"/>
          <w:color w:val="000000"/>
          <w:shd w:val="clear" w:color="auto" w:fill="FFFFFF"/>
        </w:rPr>
        <w:t> </w:t>
      </w:r>
      <w:r w:rsidRPr="00E212A2">
        <w:rPr>
          <w:rStyle w:val="sw"/>
          <w:b w:val="0"/>
          <w:bCs w:val="0"/>
          <w:color w:val="000000"/>
          <w:shd w:val="clear" w:color="auto" w:fill="FFFFFF"/>
        </w:rPr>
        <w:t>in</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operation</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system.</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equipment</w:t>
      </w:r>
      <w:r w:rsidRPr="00E212A2">
        <w:rPr>
          <w:b w:val="0"/>
          <w:bCs w:val="0"/>
          <w:color w:val="000000"/>
          <w:shd w:val="clear" w:color="auto" w:fill="FFFFFF"/>
        </w:rPr>
        <w:t> </w:t>
      </w:r>
      <w:r w:rsidRPr="00E212A2">
        <w:rPr>
          <w:rStyle w:val="sw"/>
          <w:b w:val="0"/>
          <w:bCs w:val="0"/>
          <w:color w:val="000000"/>
          <w:shd w:val="clear" w:color="auto" w:fill="FFFFFF"/>
        </w:rPr>
        <w:t>involved</w:t>
      </w:r>
      <w:r w:rsidRPr="00E212A2">
        <w:rPr>
          <w:b w:val="0"/>
          <w:bCs w:val="0"/>
          <w:color w:val="000000"/>
          <w:shd w:val="clear" w:color="auto" w:fill="FFFFFF"/>
        </w:rPr>
        <w:t> </w:t>
      </w:r>
      <w:r w:rsidRPr="00E212A2">
        <w:rPr>
          <w:rStyle w:val="sw"/>
          <w:b w:val="0"/>
          <w:bCs w:val="0"/>
          <w:color w:val="000000"/>
          <w:shd w:val="clear" w:color="auto" w:fill="FFFFFF"/>
        </w:rPr>
        <w:t>during</w:t>
      </w:r>
      <w:r w:rsidRPr="00E212A2">
        <w:rPr>
          <w:b w:val="0"/>
          <w:bCs w:val="0"/>
          <w:color w:val="000000"/>
          <w:shd w:val="clear" w:color="auto" w:fill="FFFFFF"/>
        </w:rPr>
        <w:t> </w:t>
      </w:r>
      <w:r w:rsidRPr="00E212A2">
        <w:rPr>
          <w:rStyle w:val="sw"/>
          <w:b w:val="0"/>
          <w:bCs w:val="0"/>
          <w:color w:val="000000"/>
          <w:shd w:val="clear" w:color="auto" w:fill="FFFFFF"/>
        </w:rPr>
        <w:t>use</w:t>
      </w:r>
      <w:r w:rsidRPr="00E212A2">
        <w:rPr>
          <w:b w:val="0"/>
          <w:bCs w:val="0"/>
          <w:color w:val="000000"/>
          <w:shd w:val="clear" w:color="auto" w:fill="FFFFFF"/>
        </w:rPr>
        <w:t> </w:t>
      </w:r>
      <w:r w:rsidRPr="00E212A2">
        <w:rPr>
          <w:rStyle w:val="sw"/>
          <w:b w:val="0"/>
          <w:bCs w:val="0"/>
          <w:color w:val="000000"/>
          <w:shd w:val="clear" w:color="auto" w:fill="FFFFFF"/>
        </w:rPr>
        <w:t>is</w:t>
      </w:r>
      <w:r w:rsidRPr="00E212A2">
        <w:rPr>
          <w:b w:val="0"/>
          <w:bCs w:val="0"/>
          <w:color w:val="000000"/>
          <w:shd w:val="clear" w:color="auto" w:fill="FFFFFF"/>
        </w:rPr>
        <w:t> </w:t>
      </w:r>
      <w:r w:rsidRPr="00E212A2">
        <w:rPr>
          <w:rStyle w:val="sw"/>
          <w:b w:val="0"/>
          <w:bCs w:val="0"/>
          <w:color w:val="000000"/>
          <w:shd w:val="clear" w:color="auto" w:fill="FFFFFF"/>
        </w:rPr>
        <w:t>discussed</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their</w:t>
      </w:r>
      <w:r w:rsidRPr="00E212A2">
        <w:rPr>
          <w:b w:val="0"/>
          <w:bCs w:val="0"/>
          <w:color w:val="000000"/>
          <w:shd w:val="clear" w:color="auto" w:fill="FFFFFF"/>
        </w:rPr>
        <w:t> </w:t>
      </w:r>
      <w:r w:rsidRPr="00E212A2">
        <w:rPr>
          <w:rStyle w:val="sw"/>
          <w:b w:val="0"/>
          <w:bCs w:val="0"/>
          <w:color w:val="000000"/>
          <w:shd w:val="clear" w:color="auto" w:fill="FFFFFF"/>
        </w:rPr>
        <w:t>contribution</w:t>
      </w:r>
      <w:r w:rsidRPr="00E212A2">
        <w:rPr>
          <w:b w:val="0"/>
          <w:bCs w:val="0"/>
          <w:color w:val="000000"/>
          <w:shd w:val="clear" w:color="auto" w:fill="FFFFFF"/>
        </w:rPr>
        <w:t> </w:t>
      </w:r>
      <w:r w:rsidRPr="00E212A2">
        <w:rPr>
          <w:rStyle w:val="sw"/>
          <w:b w:val="0"/>
          <w:bCs w:val="0"/>
          <w:color w:val="000000"/>
          <w:shd w:val="clear" w:color="auto" w:fill="FFFFFF"/>
        </w:rPr>
        <w:t>to</w:t>
      </w:r>
      <w:r w:rsidRPr="00E212A2">
        <w:rPr>
          <w:b w:val="0"/>
          <w:bCs w:val="0"/>
          <w:color w:val="000000"/>
          <w:shd w:val="clear" w:color="auto" w:fill="FFFFFF"/>
        </w:rPr>
        <w:t> </w:t>
      </w:r>
      <w:r w:rsidRPr="00E212A2">
        <w:rPr>
          <w:rStyle w:val="sw"/>
          <w:b w:val="0"/>
          <w:bCs w:val="0"/>
          <w:color w:val="000000"/>
          <w:shd w:val="clear" w:color="auto" w:fill="FFFFFF"/>
        </w:rPr>
        <w:t>all</w:t>
      </w:r>
      <w:r w:rsidRPr="00E212A2">
        <w:rPr>
          <w:b w:val="0"/>
          <w:bCs w:val="0"/>
          <w:color w:val="000000"/>
          <w:shd w:val="clear" w:color="auto" w:fill="FFFFFF"/>
        </w:rPr>
        <w:t> </w:t>
      </w:r>
      <w:r w:rsidRPr="00E212A2">
        <w:rPr>
          <w:rStyle w:val="sw"/>
          <w:b w:val="0"/>
          <w:bCs w:val="0"/>
          <w:color w:val="000000"/>
          <w:shd w:val="clear" w:color="auto" w:fill="FFFFFF"/>
        </w:rPr>
        <w:t>functions</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proofErr w:type="gramStart"/>
      <w:r w:rsidRPr="00E212A2">
        <w:rPr>
          <w:rStyle w:val="sw"/>
          <w:b w:val="0"/>
          <w:bCs w:val="0"/>
          <w:color w:val="000000"/>
          <w:shd w:val="clear" w:color="auto" w:fill="FFFFFF"/>
        </w:rPr>
        <w:t>the</w:t>
      </w:r>
      <w:r w:rsidR="00D33A4E">
        <w:rPr>
          <w:rStyle w:val="sw"/>
          <w:b w:val="0"/>
          <w:bCs w:val="0"/>
          <w:color w:val="000000"/>
          <w:shd w:val="clear" w:color="auto" w:fill="FFFFFF"/>
        </w:rPr>
        <w:t xml:space="preserve"> </w:t>
      </w:r>
      <w:r w:rsidRPr="00E212A2">
        <w:rPr>
          <w:b w:val="0"/>
          <w:bCs w:val="0"/>
          <w:color w:val="000000"/>
          <w:shd w:val="clear" w:color="auto" w:fill="FFFFFF"/>
        </w:rPr>
        <w:t> </w:t>
      </w:r>
      <w:r w:rsidRPr="00E212A2">
        <w:rPr>
          <w:rStyle w:val="sw"/>
          <w:b w:val="0"/>
          <w:bCs w:val="0"/>
          <w:color w:val="000000"/>
          <w:shd w:val="clear" w:color="auto" w:fill="FFFFFF"/>
        </w:rPr>
        <w:t>body</w:t>
      </w:r>
      <w:proofErr w:type="gramEnd"/>
      <w:r w:rsidRPr="00E212A2">
        <w:rPr>
          <w:b w:val="0"/>
          <w:bCs w:val="0"/>
          <w:color w:val="000000"/>
          <w:shd w:val="clear" w:color="auto" w:fill="FFFFFF"/>
        </w:rPr>
        <w:t> </w:t>
      </w:r>
      <w:r w:rsidRPr="00E212A2">
        <w:rPr>
          <w:rStyle w:val="sw"/>
          <w:b w:val="0"/>
          <w:bCs w:val="0"/>
          <w:color w:val="000000"/>
          <w:shd w:val="clear" w:color="auto" w:fill="FFFFFF"/>
        </w:rPr>
        <w:t>is</w:t>
      </w:r>
      <w:r w:rsidRPr="00E212A2">
        <w:rPr>
          <w:b w:val="0"/>
          <w:bCs w:val="0"/>
          <w:color w:val="000000"/>
          <w:shd w:val="clear" w:color="auto" w:fill="FFFFFF"/>
        </w:rPr>
        <w:t> </w:t>
      </w:r>
      <w:r w:rsidRPr="00E212A2">
        <w:rPr>
          <w:rStyle w:val="sw"/>
          <w:b w:val="0"/>
          <w:bCs w:val="0"/>
          <w:color w:val="000000"/>
          <w:shd w:val="clear" w:color="auto" w:fill="FFFFFF"/>
        </w:rPr>
        <w:t>clarified.</w:t>
      </w:r>
      <w:r w:rsidRPr="00E212A2">
        <w:rPr>
          <w:b w:val="0"/>
          <w:bCs w:val="0"/>
          <w:color w:val="000000"/>
          <w:shd w:val="clear" w:color="auto" w:fill="FFFFFF"/>
        </w:rPr>
        <w:t> </w:t>
      </w:r>
      <w:r w:rsidRPr="00E212A2">
        <w:rPr>
          <w:rStyle w:val="sw"/>
          <w:b w:val="0"/>
          <w:bCs w:val="0"/>
          <w:color w:val="000000"/>
          <w:shd w:val="clear" w:color="auto" w:fill="FFFFFF"/>
        </w:rPr>
        <w:t>From</w:t>
      </w:r>
      <w:r w:rsidRPr="00E212A2">
        <w:rPr>
          <w:b w:val="0"/>
          <w:bCs w:val="0"/>
          <w:color w:val="000000"/>
          <w:shd w:val="clear" w:color="auto" w:fill="FFFFFF"/>
        </w:rPr>
        <w:t> </w:t>
      </w:r>
      <w:r w:rsidRPr="00E212A2">
        <w:rPr>
          <w:rStyle w:val="sw"/>
          <w:b w:val="0"/>
          <w:bCs w:val="0"/>
          <w:color w:val="000000"/>
          <w:shd w:val="clear" w:color="auto" w:fill="FFFFFF"/>
        </w:rPr>
        <w:t>conveyors</w:t>
      </w:r>
      <w:r w:rsidRPr="00E212A2">
        <w:rPr>
          <w:b w:val="0"/>
          <w:bCs w:val="0"/>
          <w:color w:val="000000"/>
          <w:shd w:val="clear" w:color="auto" w:fill="FFFFFF"/>
        </w:rPr>
        <w:t> </w:t>
      </w:r>
      <w:r w:rsidRPr="00E212A2">
        <w:rPr>
          <w:rStyle w:val="sw"/>
          <w:b w:val="0"/>
          <w:bCs w:val="0"/>
          <w:color w:val="000000"/>
          <w:shd w:val="clear" w:color="auto" w:fill="FFFFFF"/>
        </w:rPr>
        <w:t>that</w:t>
      </w:r>
      <w:r w:rsidRPr="00E212A2">
        <w:rPr>
          <w:b w:val="0"/>
          <w:bCs w:val="0"/>
          <w:color w:val="000000"/>
          <w:shd w:val="clear" w:color="auto" w:fill="FFFFFF"/>
        </w:rPr>
        <w:t> </w:t>
      </w:r>
      <w:r w:rsidRPr="00E212A2">
        <w:rPr>
          <w:rStyle w:val="sw"/>
          <w:b w:val="0"/>
          <w:bCs w:val="0"/>
          <w:color w:val="000000"/>
          <w:shd w:val="clear" w:color="auto" w:fill="FFFFFF"/>
        </w:rPr>
        <w:t>facilitate</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movement</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waste</w:t>
      </w:r>
      <w:r w:rsidRPr="00E212A2">
        <w:rPr>
          <w:b w:val="0"/>
          <w:bCs w:val="0"/>
          <w:color w:val="000000"/>
          <w:shd w:val="clear" w:color="auto" w:fill="FFFFFF"/>
        </w:rPr>
        <w:t> </w:t>
      </w:r>
      <w:r w:rsidRPr="00E212A2">
        <w:rPr>
          <w:rStyle w:val="sw"/>
          <w:b w:val="0"/>
          <w:bCs w:val="0"/>
          <w:color w:val="000000"/>
          <w:shd w:val="clear" w:color="auto" w:fill="FFFFFF"/>
        </w:rPr>
        <w:t>to</w:t>
      </w:r>
      <w:r w:rsidRPr="00E212A2">
        <w:rPr>
          <w:b w:val="0"/>
          <w:bCs w:val="0"/>
          <w:color w:val="000000"/>
          <w:shd w:val="clear" w:color="auto" w:fill="FFFFFF"/>
        </w:rPr>
        <w:t> </w:t>
      </w:r>
      <w:r w:rsidRPr="00E212A2">
        <w:rPr>
          <w:rStyle w:val="sw"/>
          <w:b w:val="0"/>
          <w:bCs w:val="0"/>
          <w:color w:val="000000"/>
          <w:shd w:val="clear" w:color="auto" w:fill="FFFFFF"/>
        </w:rPr>
        <w:t>camera</w:t>
      </w:r>
      <w:r w:rsidRPr="00E212A2">
        <w:rPr>
          <w:b w:val="0"/>
          <w:bCs w:val="0"/>
          <w:color w:val="000000"/>
          <w:shd w:val="clear" w:color="auto" w:fill="FFFFFF"/>
        </w:rPr>
        <w:t> </w:t>
      </w:r>
      <w:r w:rsidRPr="00E212A2">
        <w:rPr>
          <w:rStyle w:val="sw"/>
          <w:b w:val="0"/>
          <w:bCs w:val="0"/>
          <w:color w:val="000000"/>
          <w:shd w:val="clear" w:color="auto" w:fill="FFFFFF"/>
        </w:rPr>
        <w:t>systems</w:t>
      </w:r>
      <w:r w:rsidRPr="00E212A2">
        <w:rPr>
          <w:b w:val="0"/>
          <w:bCs w:val="0"/>
          <w:color w:val="000000"/>
          <w:shd w:val="clear" w:color="auto" w:fill="FFFFFF"/>
        </w:rPr>
        <w:t> </w:t>
      </w:r>
      <w:r w:rsidRPr="00E212A2">
        <w:rPr>
          <w:rStyle w:val="sw"/>
          <w:b w:val="0"/>
          <w:bCs w:val="0"/>
          <w:color w:val="000000"/>
          <w:shd w:val="clear" w:color="auto" w:fill="FFFFFF"/>
        </w:rPr>
        <w:t>that</w:t>
      </w:r>
      <w:r w:rsidRPr="00E212A2">
        <w:rPr>
          <w:b w:val="0"/>
          <w:bCs w:val="0"/>
          <w:color w:val="000000"/>
          <w:shd w:val="clear" w:color="auto" w:fill="FFFFFF"/>
        </w:rPr>
        <w:t> </w:t>
      </w:r>
      <w:r w:rsidRPr="00E212A2">
        <w:rPr>
          <w:rStyle w:val="sw"/>
          <w:b w:val="0"/>
          <w:bCs w:val="0"/>
          <w:color w:val="000000"/>
          <w:shd w:val="clear" w:color="auto" w:fill="FFFFFF"/>
        </w:rPr>
        <w:t>capture</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sort</w:t>
      </w:r>
      <w:r w:rsidRPr="00E212A2">
        <w:rPr>
          <w:b w:val="0"/>
          <w:bCs w:val="0"/>
          <w:color w:val="000000"/>
          <w:shd w:val="clear" w:color="auto" w:fill="FFFFFF"/>
        </w:rPr>
        <w:t> </w:t>
      </w:r>
      <w:r w:rsidRPr="00E212A2">
        <w:rPr>
          <w:rStyle w:val="sw"/>
          <w:b w:val="0"/>
          <w:bCs w:val="0"/>
          <w:color w:val="000000"/>
          <w:shd w:val="clear" w:color="auto" w:fill="FFFFFF"/>
        </w:rPr>
        <w:t>data,</w:t>
      </w:r>
      <w:r w:rsidRPr="00E212A2">
        <w:rPr>
          <w:b w:val="0"/>
          <w:bCs w:val="0"/>
          <w:color w:val="000000"/>
          <w:shd w:val="clear" w:color="auto" w:fill="FFFFFF"/>
        </w:rPr>
        <w:t> </w:t>
      </w:r>
      <w:r w:rsidRPr="00E212A2">
        <w:rPr>
          <w:rStyle w:val="sw"/>
          <w:b w:val="0"/>
          <w:bCs w:val="0"/>
          <w:color w:val="000000"/>
          <w:shd w:val="clear" w:color="auto" w:fill="FFFFFF"/>
        </w:rPr>
        <w:t>all</w:t>
      </w:r>
      <w:r w:rsidRPr="00E212A2">
        <w:rPr>
          <w:b w:val="0"/>
          <w:bCs w:val="0"/>
          <w:color w:val="000000"/>
          <w:shd w:val="clear" w:color="auto" w:fill="FFFFFF"/>
        </w:rPr>
        <w:t> </w:t>
      </w:r>
      <w:r w:rsidRPr="00E212A2">
        <w:rPr>
          <w:rStyle w:val="sw"/>
          <w:b w:val="0"/>
          <w:bCs w:val="0"/>
          <w:color w:val="000000"/>
          <w:shd w:val="clear" w:color="auto" w:fill="FFFFFF"/>
        </w:rPr>
        <w:t>equipment</w:t>
      </w:r>
      <w:r w:rsidRPr="00E212A2">
        <w:rPr>
          <w:b w:val="0"/>
          <w:bCs w:val="0"/>
          <w:color w:val="000000"/>
          <w:shd w:val="clear" w:color="auto" w:fill="FFFFFF"/>
        </w:rPr>
        <w:t> </w:t>
      </w:r>
      <w:r w:rsidRPr="00E212A2">
        <w:rPr>
          <w:rStyle w:val="sw"/>
          <w:b w:val="0"/>
          <w:bCs w:val="0"/>
          <w:color w:val="000000"/>
          <w:shd w:val="clear" w:color="auto" w:fill="FFFFFF"/>
        </w:rPr>
        <w:t>plays</w:t>
      </w:r>
      <w:r w:rsidRPr="00E212A2">
        <w:rPr>
          <w:b w:val="0"/>
          <w:bCs w:val="0"/>
          <w:color w:val="000000"/>
          <w:shd w:val="clear" w:color="auto" w:fill="FFFFFF"/>
        </w:rPr>
        <w:t> </w:t>
      </w:r>
      <w:r w:rsidRPr="00E212A2">
        <w:rPr>
          <w:rStyle w:val="sw"/>
          <w:b w:val="0"/>
          <w:bCs w:val="0"/>
          <w:color w:val="000000"/>
          <w:shd w:val="clear" w:color="auto" w:fill="FFFFFF"/>
        </w:rPr>
        <w:t>an</w:t>
      </w:r>
      <w:r w:rsidRPr="00E212A2">
        <w:rPr>
          <w:b w:val="0"/>
          <w:bCs w:val="0"/>
          <w:color w:val="000000"/>
          <w:shd w:val="clear" w:color="auto" w:fill="FFFFFF"/>
        </w:rPr>
        <w:t> </w:t>
      </w:r>
      <w:r w:rsidRPr="00E212A2">
        <w:rPr>
          <w:rStyle w:val="sw"/>
          <w:b w:val="0"/>
          <w:bCs w:val="0"/>
          <w:color w:val="000000"/>
          <w:shd w:val="clear" w:color="auto" w:fill="FFFFFF"/>
        </w:rPr>
        <w:t>important</w:t>
      </w:r>
      <w:r w:rsidRPr="00E212A2">
        <w:rPr>
          <w:b w:val="0"/>
          <w:bCs w:val="0"/>
          <w:color w:val="000000"/>
          <w:shd w:val="clear" w:color="auto" w:fill="FFFFFF"/>
        </w:rPr>
        <w:t> </w:t>
      </w:r>
      <w:r w:rsidRPr="00E212A2">
        <w:rPr>
          <w:rStyle w:val="sw"/>
          <w:b w:val="0"/>
          <w:bCs w:val="0"/>
          <w:color w:val="000000"/>
          <w:shd w:val="clear" w:color="auto" w:fill="FFFFFF"/>
        </w:rPr>
        <w:t>role</w:t>
      </w:r>
      <w:r w:rsidRPr="00E212A2">
        <w:rPr>
          <w:b w:val="0"/>
          <w:bCs w:val="0"/>
          <w:color w:val="000000"/>
          <w:shd w:val="clear" w:color="auto" w:fill="FFFFFF"/>
        </w:rPr>
        <w:t> </w:t>
      </w:r>
      <w:r w:rsidRPr="00E212A2">
        <w:rPr>
          <w:rStyle w:val="sw"/>
          <w:b w:val="0"/>
          <w:bCs w:val="0"/>
          <w:color w:val="000000"/>
          <w:shd w:val="clear" w:color="auto" w:fill="FFFFFF"/>
        </w:rPr>
        <w:t>in</w:t>
      </w:r>
      <w:r w:rsidRPr="00E212A2">
        <w:rPr>
          <w:b w:val="0"/>
          <w:bCs w:val="0"/>
          <w:color w:val="000000"/>
          <w:shd w:val="clear" w:color="auto" w:fill="FFFFFF"/>
        </w:rPr>
        <w:t> </w:t>
      </w:r>
      <w:r w:rsidRPr="00E212A2">
        <w:rPr>
          <w:rStyle w:val="sw"/>
          <w:b w:val="0"/>
          <w:bCs w:val="0"/>
          <w:color w:val="000000"/>
          <w:shd w:val="clear" w:color="auto" w:fill="FFFFFF"/>
        </w:rPr>
        <w:t>improving</w:t>
      </w:r>
      <w:r w:rsidRPr="00E212A2">
        <w:rPr>
          <w:b w:val="0"/>
          <w:bCs w:val="0"/>
          <w:color w:val="000000"/>
          <w:shd w:val="clear" w:color="auto" w:fill="FFFFFF"/>
        </w:rPr>
        <w:t> </w:t>
      </w:r>
      <w:r w:rsidRPr="00E212A2">
        <w:rPr>
          <w:rStyle w:val="sw"/>
          <w:b w:val="0"/>
          <w:bCs w:val="0"/>
          <w:color w:val="000000"/>
          <w:shd w:val="clear" w:color="auto" w:fill="FFFFFF"/>
        </w:rPr>
        <w:t>waste</w:t>
      </w:r>
      <w:r w:rsidRPr="00E212A2">
        <w:rPr>
          <w:b w:val="0"/>
          <w:bCs w:val="0"/>
          <w:color w:val="000000"/>
          <w:shd w:val="clear" w:color="auto" w:fill="FFFFFF"/>
        </w:rPr>
        <w:t> </w:t>
      </w:r>
      <w:r w:rsidRPr="00E212A2">
        <w:rPr>
          <w:rStyle w:val="sw"/>
          <w:b w:val="0"/>
          <w:bCs w:val="0"/>
          <w:color w:val="000000"/>
          <w:shd w:val="clear" w:color="auto" w:fill="FFFFFF"/>
        </w:rPr>
        <w:t>management</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operation.</w:t>
      </w:r>
      <w:r w:rsidRPr="00E212A2">
        <w:rPr>
          <w:b w:val="0"/>
          <w:bCs w:val="0"/>
          <w:color w:val="000000"/>
          <w:shd w:val="clear" w:color="auto" w:fill="FFFFFF"/>
        </w:rPr>
        <w:t> </w:t>
      </w:r>
      <w:r w:rsidRPr="00E212A2">
        <w:rPr>
          <w:rStyle w:val="sw"/>
          <w:b w:val="0"/>
          <w:bCs w:val="0"/>
          <w:color w:val="000000"/>
          <w:shd w:val="clear" w:color="auto" w:fill="FFFFFF"/>
        </w:rPr>
        <w:t>About</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importance</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logic</w:t>
      </w:r>
      <w:r w:rsidRPr="00E212A2">
        <w:rPr>
          <w:b w:val="0"/>
          <w:bCs w:val="0"/>
          <w:color w:val="000000"/>
          <w:shd w:val="clear" w:color="auto" w:fill="FFFFFF"/>
        </w:rPr>
        <w:t> </w:t>
      </w:r>
      <w:r w:rsidRPr="00E212A2">
        <w:rPr>
          <w:rStyle w:val="sw"/>
          <w:b w:val="0"/>
          <w:bCs w:val="0"/>
          <w:color w:val="000000"/>
          <w:shd w:val="clear" w:color="auto" w:fill="FFFFFF"/>
        </w:rPr>
        <w:t>programs,</w:t>
      </w:r>
      <w:r w:rsidRPr="00E212A2">
        <w:rPr>
          <w:b w:val="0"/>
          <w:bCs w:val="0"/>
          <w:color w:val="000000"/>
          <w:shd w:val="clear" w:color="auto" w:fill="FFFFFF"/>
        </w:rPr>
        <w:t> </w:t>
      </w:r>
      <w:r w:rsidRPr="00E212A2">
        <w:rPr>
          <w:rStyle w:val="sw"/>
          <w:b w:val="0"/>
          <w:bCs w:val="0"/>
          <w:color w:val="000000"/>
          <w:shd w:val="clear" w:color="auto" w:fill="FFFFFF"/>
        </w:rPr>
        <w:t>especially</w:t>
      </w:r>
      <w:r w:rsidRPr="00E212A2">
        <w:rPr>
          <w:b w:val="0"/>
          <w:bCs w:val="0"/>
          <w:color w:val="000000"/>
          <w:shd w:val="clear" w:color="auto" w:fill="FFFFFF"/>
        </w:rPr>
        <w:t> </w:t>
      </w:r>
      <w:r w:rsidRPr="00E212A2">
        <w:rPr>
          <w:rStyle w:val="sw"/>
          <w:b w:val="0"/>
          <w:bCs w:val="0"/>
          <w:color w:val="000000"/>
          <w:shd w:val="clear" w:color="auto" w:fill="FFFFFF"/>
        </w:rPr>
        <w:t>in</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context</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Arduino</w:t>
      </w:r>
      <w:r w:rsidRPr="00E212A2">
        <w:rPr>
          <w:b w:val="0"/>
          <w:bCs w:val="0"/>
          <w:color w:val="000000"/>
          <w:shd w:val="clear" w:color="auto" w:fill="FFFFFF"/>
        </w:rPr>
        <w:t> </w:t>
      </w:r>
      <w:r w:rsidRPr="00E212A2">
        <w:rPr>
          <w:rStyle w:val="sw"/>
          <w:b w:val="0"/>
          <w:bCs w:val="0"/>
          <w:color w:val="000000"/>
          <w:shd w:val="clear" w:color="auto" w:fill="FFFFFF"/>
        </w:rPr>
        <w:t>microcontrollers.</w:t>
      </w:r>
      <w:r w:rsidRPr="00E212A2">
        <w:rPr>
          <w:b w:val="0"/>
          <w:bCs w:val="0"/>
          <w:color w:val="000000"/>
          <w:shd w:val="clear" w:color="auto" w:fill="FFFFFF"/>
        </w:rPr>
        <w:t> </w:t>
      </w:r>
      <w:r w:rsidRPr="00E212A2">
        <w:rPr>
          <w:rStyle w:val="sw"/>
          <w:b w:val="0"/>
          <w:bCs w:val="0"/>
          <w:color w:val="000000"/>
          <w:shd w:val="clear" w:color="auto" w:fill="FFFFFF"/>
        </w:rPr>
        <w:t>Software</w:t>
      </w:r>
      <w:r w:rsidRPr="00E212A2">
        <w:rPr>
          <w:b w:val="0"/>
          <w:bCs w:val="0"/>
          <w:color w:val="000000"/>
          <w:shd w:val="clear" w:color="auto" w:fill="FFFFFF"/>
        </w:rPr>
        <w:t> </w:t>
      </w:r>
      <w:r w:rsidRPr="00E212A2">
        <w:rPr>
          <w:rStyle w:val="sw"/>
          <w:b w:val="0"/>
          <w:bCs w:val="0"/>
          <w:color w:val="000000"/>
          <w:shd w:val="clear" w:color="auto" w:fill="FFFFFF"/>
        </w:rPr>
        <w:t>products</w:t>
      </w:r>
      <w:r w:rsidRPr="00E212A2">
        <w:rPr>
          <w:b w:val="0"/>
          <w:bCs w:val="0"/>
          <w:color w:val="000000"/>
          <w:shd w:val="clear" w:color="auto" w:fill="FFFFFF"/>
        </w:rPr>
        <w:t> </w:t>
      </w:r>
      <w:r w:rsidRPr="00E212A2">
        <w:rPr>
          <w:rStyle w:val="sw"/>
          <w:b w:val="0"/>
          <w:bCs w:val="0"/>
          <w:color w:val="000000"/>
          <w:shd w:val="clear" w:color="auto" w:fill="FFFFFF"/>
        </w:rPr>
        <w:t>increase</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efficiency</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effectiveness</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systems</w:t>
      </w:r>
      <w:r w:rsidRPr="00E212A2">
        <w:rPr>
          <w:b w:val="0"/>
          <w:bCs w:val="0"/>
          <w:color w:val="000000"/>
          <w:shd w:val="clear" w:color="auto" w:fill="FFFFFF"/>
        </w:rPr>
        <w:t> </w:t>
      </w:r>
      <w:r w:rsidRPr="00E212A2">
        <w:rPr>
          <w:rStyle w:val="sw"/>
          <w:b w:val="0"/>
          <w:bCs w:val="0"/>
          <w:color w:val="000000"/>
          <w:shd w:val="clear" w:color="auto" w:fill="FFFFFF"/>
        </w:rPr>
        <w:t>by</w:t>
      </w:r>
      <w:r w:rsidRPr="00E212A2">
        <w:rPr>
          <w:b w:val="0"/>
          <w:bCs w:val="0"/>
          <w:color w:val="000000"/>
          <w:shd w:val="clear" w:color="auto" w:fill="FFFFFF"/>
        </w:rPr>
        <w:t> </w:t>
      </w:r>
      <w:r w:rsidRPr="00E212A2">
        <w:rPr>
          <w:rStyle w:val="sw"/>
          <w:b w:val="0"/>
          <w:bCs w:val="0"/>
          <w:color w:val="000000"/>
          <w:shd w:val="clear" w:color="auto" w:fill="FFFFFF"/>
        </w:rPr>
        <w:t>communicating</w:t>
      </w:r>
      <w:r w:rsidRPr="00E212A2">
        <w:rPr>
          <w:b w:val="0"/>
          <w:bCs w:val="0"/>
          <w:color w:val="000000"/>
          <w:shd w:val="clear" w:color="auto" w:fill="FFFFFF"/>
        </w:rPr>
        <w:t> </w:t>
      </w:r>
      <w:r w:rsidRPr="00E212A2">
        <w:rPr>
          <w:rStyle w:val="sw"/>
          <w:b w:val="0"/>
          <w:bCs w:val="0"/>
          <w:color w:val="000000"/>
          <w:shd w:val="clear" w:color="auto" w:fill="FFFFFF"/>
        </w:rPr>
        <w:t>between</w:t>
      </w:r>
      <w:r w:rsidRPr="00E212A2">
        <w:rPr>
          <w:b w:val="0"/>
          <w:bCs w:val="0"/>
          <w:color w:val="000000"/>
          <w:shd w:val="clear" w:color="auto" w:fill="FFFFFF"/>
        </w:rPr>
        <w:t> </w:t>
      </w:r>
      <w:r w:rsidRPr="00E212A2">
        <w:rPr>
          <w:rStyle w:val="sw"/>
          <w:b w:val="0"/>
          <w:bCs w:val="0"/>
          <w:color w:val="000000"/>
          <w:shd w:val="clear" w:color="auto" w:fill="FFFFFF"/>
        </w:rPr>
        <w:t>hardware</w:t>
      </w:r>
      <w:r w:rsidRPr="00E212A2">
        <w:rPr>
          <w:b w:val="0"/>
          <w:bCs w:val="0"/>
          <w:color w:val="000000"/>
          <w:shd w:val="clear" w:color="auto" w:fill="FFFFFF"/>
        </w:rPr>
        <w:t> </w:t>
      </w:r>
      <w:r w:rsidRPr="00E212A2">
        <w:rPr>
          <w:rStyle w:val="sw"/>
          <w:b w:val="0"/>
          <w:bCs w:val="0"/>
          <w:color w:val="000000"/>
          <w:shd w:val="clear" w:color="auto" w:fill="FFFFFF"/>
        </w:rPr>
        <w:t>devices</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enabling</w:t>
      </w:r>
      <w:r w:rsidRPr="00E212A2">
        <w:rPr>
          <w:b w:val="0"/>
          <w:bCs w:val="0"/>
          <w:color w:val="000000"/>
          <w:shd w:val="clear" w:color="auto" w:fill="FFFFFF"/>
        </w:rPr>
        <w:t> </w:t>
      </w:r>
      <w:r w:rsidRPr="00E212A2">
        <w:rPr>
          <w:rStyle w:val="sw"/>
          <w:b w:val="0"/>
          <w:bCs w:val="0"/>
          <w:color w:val="000000"/>
          <w:shd w:val="clear" w:color="auto" w:fill="FFFFFF"/>
        </w:rPr>
        <w:t>efficient</w:t>
      </w:r>
      <w:r w:rsidRPr="00E212A2">
        <w:rPr>
          <w:b w:val="0"/>
          <w:bCs w:val="0"/>
          <w:color w:val="000000"/>
          <w:shd w:val="clear" w:color="auto" w:fill="FFFFFF"/>
        </w:rPr>
        <w:t> </w:t>
      </w:r>
      <w:r w:rsidRPr="00E212A2">
        <w:rPr>
          <w:rStyle w:val="sw"/>
          <w:b w:val="0"/>
          <w:bCs w:val="0"/>
          <w:color w:val="000000"/>
          <w:shd w:val="clear" w:color="auto" w:fill="FFFFFF"/>
        </w:rPr>
        <w:t>decisionmaking.</w:t>
      </w:r>
      <w:r w:rsidRPr="00E212A2">
        <w:rPr>
          <w:b w:val="0"/>
          <w:bCs w:val="0"/>
          <w:color w:val="000000"/>
          <w:shd w:val="clear" w:color="auto" w:fill="FFFFFF"/>
        </w:rPr>
        <w:t> </w:t>
      </w:r>
      <w:r w:rsidRPr="00E212A2">
        <w:rPr>
          <w:rStyle w:val="sw"/>
          <w:b w:val="0"/>
          <w:bCs w:val="0"/>
          <w:color w:val="000000"/>
          <w:shd w:val="clear" w:color="auto" w:fill="FFFFFF"/>
        </w:rPr>
        <w:t>Through</w:t>
      </w:r>
      <w:r w:rsidRPr="00E212A2">
        <w:rPr>
          <w:b w:val="0"/>
          <w:bCs w:val="0"/>
          <w:color w:val="000000"/>
          <w:shd w:val="clear" w:color="auto" w:fill="FFFFFF"/>
        </w:rPr>
        <w:t> </w:t>
      </w:r>
      <w:r w:rsidRPr="00E212A2">
        <w:rPr>
          <w:rStyle w:val="sw"/>
          <w:b w:val="0"/>
          <w:bCs w:val="0"/>
          <w:color w:val="000000"/>
          <w:shd w:val="clear" w:color="auto" w:fill="FFFFFF"/>
        </w:rPr>
        <w:t>clear</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concise</w:t>
      </w:r>
      <w:r w:rsidRPr="00E212A2">
        <w:rPr>
          <w:b w:val="0"/>
          <w:bCs w:val="0"/>
          <w:color w:val="000000"/>
          <w:shd w:val="clear" w:color="auto" w:fill="FFFFFF"/>
        </w:rPr>
        <w:t> </w:t>
      </w:r>
      <w:r w:rsidRPr="00E212A2">
        <w:rPr>
          <w:rStyle w:val="sw"/>
          <w:b w:val="0"/>
          <w:bCs w:val="0"/>
          <w:color w:val="000000"/>
          <w:shd w:val="clear" w:color="auto" w:fill="FFFFFF"/>
        </w:rPr>
        <w:t>explanations,</w:t>
      </w:r>
      <w:r w:rsidRPr="00E212A2">
        <w:rPr>
          <w:b w:val="0"/>
          <w:bCs w:val="0"/>
          <w:color w:val="000000"/>
          <w:shd w:val="clear" w:color="auto" w:fill="FFFFFF"/>
        </w:rPr>
        <w:t> </w:t>
      </w:r>
      <w:r w:rsidRPr="00E212A2">
        <w:rPr>
          <w:rStyle w:val="sw"/>
          <w:b w:val="0"/>
          <w:bCs w:val="0"/>
          <w:color w:val="000000"/>
          <w:shd w:val="clear" w:color="auto" w:fill="FFFFFF"/>
        </w:rPr>
        <w:t>readers</w:t>
      </w:r>
      <w:r w:rsidRPr="00E212A2">
        <w:rPr>
          <w:b w:val="0"/>
          <w:bCs w:val="0"/>
          <w:color w:val="000000"/>
          <w:shd w:val="clear" w:color="auto" w:fill="FFFFFF"/>
        </w:rPr>
        <w:t> </w:t>
      </w:r>
      <w:r w:rsidRPr="00E212A2">
        <w:rPr>
          <w:rStyle w:val="sw"/>
          <w:b w:val="0"/>
          <w:bCs w:val="0"/>
          <w:color w:val="000000"/>
          <w:shd w:val="clear" w:color="auto" w:fill="FFFFFF"/>
        </w:rPr>
        <w:t>can</w:t>
      </w:r>
      <w:r w:rsidRPr="00E212A2">
        <w:rPr>
          <w:b w:val="0"/>
          <w:bCs w:val="0"/>
          <w:color w:val="000000"/>
          <w:shd w:val="clear" w:color="auto" w:fill="FFFFFF"/>
        </w:rPr>
        <w:t> </w:t>
      </w:r>
      <w:r w:rsidRPr="00E212A2">
        <w:rPr>
          <w:rStyle w:val="sw"/>
          <w:b w:val="0"/>
          <w:bCs w:val="0"/>
          <w:color w:val="000000"/>
          <w:shd w:val="clear" w:color="auto" w:fill="FFFFFF"/>
        </w:rPr>
        <w:t>gain</w:t>
      </w:r>
      <w:r w:rsidRPr="00E212A2">
        <w:rPr>
          <w:b w:val="0"/>
          <w:bCs w:val="0"/>
          <w:color w:val="000000"/>
          <w:shd w:val="clear" w:color="auto" w:fill="FFFFFF"/>
        </w:rPr>
        <w:t> </w:t>
      </w:r>
      <w:r w:rsidRPr="00E212A2">
        <w:rPr>
          <w:rStyle w:val="sw"/>
          <w:b w:val="0"/>
          <w:bCs w:val="0"/>
          <w:color w:val="000000"/>
          <w:shd w:val="clear" w:color="auto" w:fill="FFFFFF"/>
        </w:rPr>
        <w:t>a</w:t>
      </w:r>
      <w:r w:rsidRPr="00E212A2">
        <w:rPr>
          <w:b w:val="0"/>
          <w:bCs w:val="0"/>
          <w:color w:val="000000"/>
          <w:shd w:val="clear" w:color="auto" w:fill="FFFFFF"/>
        </w:rPr>
        <w:t> </w:t>
      </w:r>
      <w:r w:rsidRPr="00E212A2">
        <w:rPr>
          <w:rStyle w:val="sw"/>
          <w:b w:val="0"/>
          <w:bCs w:val="0"/>
          <w:color w:val="000000"/>
          <w:shd w:val="clear" w:color="auto" w:fill="FFFFFF"/>
        </w:rPr>
        <w:t>deeper</w:t>
      </w:r>
      <w:r w:rsidRPr="00E212A2">
        <w:rPr>
          <w:b w:val="0"/>
          <w:bCs w:val="0"/>
          <w:color w:val="000000"/>
          <w:shd w:val="clear" w:color="auto" w:fill="FFFFFF"/>
        </w:rPr>
        <w:t> </w:t>
      </w:r>
      <w:r w:rsidRPr="00E212A2">
        <w:rPr>
          <w:rStyle w:val="sw"/>
          <w:b w:val="0"/>
          <w:bCs w:val="0"/>
          <w:color w:val="000000"/>
          <w:shd w:val="clear" w:color="auto" w:fill="FFFFFF"/>
        </w:rPr>
        <w:t>understanding</w:t>
      </w:r>
      <w:r w:rsidRPr="00E212A2">
        <w:rPr>
          <w:b w:val="0"/>
          <w:bCs w:val="0"/>
          <w:color w:val="000000"/>
          <w:shd w:val="clear" w:color="auto" w:fill="FFFFFF"/>
        </w:rPr>
        <w:t> </w:t>
      </w:r>
      <w:r w:rsidRPr="00E212A2">
        <w:rPr>
          <w:rStyle w:val="sw"/>
          <w:b w:val="0"/>
          <w:bCs w:val="0"/>
          <w:color w:val="000000"/>
          <w:shd w:val="clear" w:color="auto" w:fill="FFFFFF"/>
        </w:rPr>
        <w:t>of</w:t>
      </w:r>
      <w:r w:rsidRPr="00E212A2">
        <w:rPr>
          <w:b w:val="0"/>
          <w:bCs w:val="0"/>
          <w:color w:val="000000"/>
          <w:shd w:val="clear" w:color="auto" w:fill="FFFFFF"/>
        </w:rPr>
        <w:t> </w:t>
      </w:r>
      <w:r w:rsidRPr="00E212A2">
        <w:rPr>
          <w:rStyle w:val="sw"/>
          <w:b w:val="0"/>
          <w:bCs w:val="0"/>
          <w:color w:val="000000"/>
          <w:shd w:val="clear" w:color="auto" w:fill="FFFFFF"/>
        </w:rPr>
        <w:t>the</w:t>
      </w:r>
      <w:r w:rsidRPr="00E212A2">
        <w:rPr>
          <w:b w:val="0"/>
          <w:bCs w:val="0"/>
          <w:color w:val="000000"/>
          <w:shd w:val="clear" w:color="auto" w:fill="FFFFFF"/>
        </w:rPr>
        <w:t> </w:t>
      </w:r>
      <w:r w:rsidRPr="00E212A2">
        <w:rPr>
          <w:rStyle w:val="sw"/>
          <w:b w:val="0"/>
          <w:bCs w:val="0"/>
          <w:color w:val="000000"/>
          <w:shd w:val="clear" w:color="auto" w:fill="FFFFFF"/>
        </w:rPr>
        <w:t>hardware</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software</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provide</w:t>
      </w:r>
      <w:r w:rsidRPr="00E212A2">
        <w:rPr>
          <w:b w:val="0"/>
          <w:bCs w:val="0"/>
          <w:color w:val="000000"/>
          <w:shd w:val="clear" w:color="auto" w:fill="FFFFFF"/>
        </w:rPr>
        <w:t> </w:t>
      </w:r>
      <w:r w:rsidRPr="00E212A2">
        <w:rPr>
          <w:rStyle w:val="sw"/>
          <w:b w:val="0"/>
          <w:bCs w:val="0"/>
          <w:color w:val="000000"/>
          <w:shd w:val="clear" w:color="auto" w:fill="FFFFFF"/>
        </w:rPr>
        <w:t>a</w:t>
      </w:r>
      <w:r w:rsidRPr="00E212A2">
        <w:rPr>
          <w:b w:val="0"/>
          <w:bCs w:val="0"/>
          <w:color w:val="000000"/>
          <w:shd w:val="clear" w:color="auto" w:fill="FFFFFF"/>
        </w:rPr>
        <w:t> </w:t>
      </w:r>
      <w:r w:rsidRPr="00E212A2">
        <w:rPr>
          <w:rStyle w:val="sw"/>
          <w:b w:val="0"/>
          <w:bCs w:val="0"/>
          <w:color w:val="000000"/>
          <w:shd w:val="clear" w:color="auto" w:fill="FFFFFF"/>
        </w:rPr>
        <w:t>basis</w:t>
      </w:r>
      <w:r w:rsidRPr="00E212A2">
        <w:rPr>
          <w:b w:val="0"/>
          <w:bCs w:val="0"/>
          <w:color w:val="000000"/>
          <w:shd w:val="clear" w:color="auto" w:fill="FFFFFF"/>
        </w:rPr>
        <w:t> </w:t>
      </w:r>
      <w:r w:rsidRPr="00E212A2">
        <w:rPr>
          <w:rStyle w:val="sw"/>
          <w:b w:val="0"/>
          <w:bCs w:val="0"/>
          <w:color w:val="000000"/>
          <w:shd w:val="clear" w:color="auto" w:fill="FFFFFF"/>
        </w:rPr>
        <w:t>for</w:t>
      </w:r>
      <w:r w:rsidRPr="00E212A2">
        <w:rPr>
          <w:b w:val="0"/>
          <w:bCs w:val="0"/>
          <w:color w:val="000000"/>
          <w:shd w:val="clear" w:color="auto" w:fill="FFFFFF"/>
        </w:rPr>
        <w:t> </w:t>
      </w:r>
      <w:r w:rsidRPr="00E212A2">
        <w:rPr>
          <w:rStyle w:val="sw"/>
          <w:b w:val="0"/>
          <w:bCs w:val="0"/>
          <w:color w:val="000000"/>
          <w:shd w:val="clear" w:color="auto" w:fill="FFFFFF"/>
        </w:rPr>
        <w:t>further</w:t>
      </w:r>
      <w:r w:rsidRPr="00E212A2">
        <w:rPr>
          <w:b w:val="0"/>
          <w:bCs w:val="0"/>
          <w:color w:val="000000"/>
          <w:shd w:val="clear" w:color="auto" w:fill="FFFFFF"/>
        </w:rPr>
        <w:t> </w:t>
      </w:r>
      <w:r w:rsidRPr="00E212A2">
        <w:rPr>
          <w:rStyle w:val="sw"/>
          <w:b w:val="0"/>
          <w:bCs w:val="0"/>
          <w:color w:val="000000"/>
          <w:shd w:val="clear" w:color="auto" w:fill="FFFFFF"/>
        </w:rPr>
        <w:t>research</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analysis</w:t>
      </w:r>
      <w:r w:rsidRPr="00E212A2">
        <w:rPr>
          <w:b w:val="0"/>
          <w:bCs w:val="0"/>
          <w:color w:val="000000"/>
          <w:shd w:val="clear" w:color="auto" w:fill="FFFFFF"/>
        </w:rPr>
        <w:t> </w:t>
      </w:r>
      <w:proofErr w:type="gramStart"/>
      <w:r w:rsidRPr="00E212A2">
        <w:rPr>
          <w:rStyle w:val="sw"/>
          <w:b w:val="0"/>
          <w:bCs w:val="0"/>
          <w:color w:val="000000"/>
          <w:shd w:val="clear" w:color="auto" w:fill="FFFFFF"/>
        </w:rPr>
        <w:t>of</w:t>
      </w:r>
      <w:r w:rsidRPr="00E212A2">
        <w:rPr>
          <w:b w:val="0"/>
          <w:bCs w:val="0"/>
          <w:color w:val="000000"/>
          <w:shd w:val="clear" w:color="auto" w:fill="FFFFFF"/>
        </w:rPr>
        <w:t> </w:t>
      </w:r>
      <w:r w:rsidR="00D24597">
        <w:rPr>
          <w:b w:val="0"/>
          <w:bCs w:val="0"/>
          <w:color w:val="000000"/>
          <w:shd w:val="clear" w:color="auto" w:fill="FFFFFF"/>
        </w:rPr>
        <w:t xml:space="preserve"> </w:t>
      </w:r>
      <w:r w:rsidRPr="00E212A2">
        <w:rPr>
          <w:rStyle w:val="sw"/>
          <w:b w:val="0"/>
          <w:bCs w:val="0"/>
          <w:color w:val="000000"/>
          <w:shd w:val="clear" w:color="auto" w:fill="FFFFFF"/>
        </w:rPr>
        <w:t>the</w:t>
      </w:r>
      <w:proofErr w:type="gramEnd"/>
      <w:r w:rsidRPr="00E212A2">
        <w:rPr>
          <w:b w:val="0"/>
          <w:bCs w:val="0"/>
          <w:color w:val="000000"/>
          <w:shd w:val="clear" w:color="auto" w:fill="FFFFFF"/>
        </w:rPr>
        <w:t> </w:t>
      </w:r>
      <w:r w:rsidRPr="00E212A2">
        <w:rPr>
          <w:rStyle w:val="sw"/>
          <w:b w:val="0"/>
          <w:bCs w:val="0"/>
          <w:color w:val="000000"/>
          <w:shd w:val="clear" w:color="auto" w:fill="FFFFFF"/>
        </w:rPr>
        <w:t>system</w:t>
      </w:r>
      <w:r w:rsidRPr="00E212A2">
        <w:rPr>
          <w:b w:val="0"/>
          <w:bCs w:val="0"/>
          <w:color w:val="000000"/>
          <w:shd w:val="clear" w:color="auto" w:fill="FFFFFF"/>
        </w:rPr>
        <w:t> </w:t>
      </w:r>
      <w:r w:rsidRPr="00E212A2">
        <w:rPr>
          <w:rStyle w:val="sw"/>
          <w:b w:val="0"/>
          <w:bCs w:val="0"/>
          <w:color w:val="000000"/>
          <w:shd w:val="clear" w:color="auto" w:fill="FFFFFF"/>
        </w:rPr>
        <w:t>and</w:t>
      </w:r>
      <w:r w:rsidRPr="00E212A2">
        <w:rPr>
          <w:b w:val="0"/>
          <w:bCs w:val="0"/>
          <w:color w:val="000000"/>
          <w:shd w:val="clear" w:color="auto" w:fill="FFFFFF"/>
        </w:rPr>
        <w:t> </w:t>
      </w:r>
      <w:r w:rsidRPr="00E212A2">
        <w:rPr>
          <w:rStyle w:val="sw"/>
          <w:b w:val="0"/>
          <w:bCs w:val="0"/>
          <w:color w:val="000000"/>
          <w:shd w:val="clear" w:color="auto" w:fill="FFFFFF"/>
        </w:rPr>
        <w:t>operation</w:t>
      </w:r>
    </w:p>
    <w:p w14:paraId="3C9CC0CB"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74233D3C"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6A4FD551"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7FFDE1F6"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2FFC3F4D"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78C09CF3"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368611D5"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14482F7B"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5F2CBC47"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7601682F"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2FA86D5F"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0F0E8B54" w14:textId="77777777" w:rsidR="00621F87" w:rsidRDefault="00621F87" w:rsidP="00E212A2">
      <w:pPr>
        <w:pStyle w:val="Heading1"/>
        <w:spacing w:before="59" w:line="360" w:lineRule="auto"/>
        <w:ind w:left="562" w:right="605" w:firstLine="2333"/>
        <w:jc w:val="both"/>
        <w:rPr>
          <w:rStyle w:val="sw"/>
          <w:rFonts w:ascii="Arial" w:hAnsi="Arial" w:cs="Arial"/>
          <w:b w:val="0"/>
          <w:bCs w:val="0"/>
          <w:color w:val="000000"/>
          <w:sz w:val="27"/>
          <w:szCs w:val="27"/>
          <w:shd w:val="clear" w:color="auto" w:fill="FFFFFF"/>
        </w:rPr>
      </w:pPr>
    </w:p>
    <w:p w14:paraId="46FE6DBF" w14:textId="6DDD1DAA" w:rsidR="00E212A2" w:rsidRDefault="006E13B1" w:rsidP="00E212A2">
      <w:pPr>
        <w:pStyle w:val="Heading1"/>
        <w:spacing w:before="59" w:line="360" w:lineRule="auto"/>
        <w:ind w:left="562" w:right="605" w:firstLine="2333"/>
        <w:jc w:val="both"/>
      </w:pPr>
      <w:r>
        <w:rPr>
          <w:rStyle w:val="sw"/>
          <w:rFonts w:ascii="Arial" w:hAnsi="Arial" w:cs="Arial"/>
          <w:b w:val="0"/>
          <w:bCs w:val="0"/>
          <w:color w:val="000000"/>
          <w:sz w:val="27"/>
          <w:szCs w:val="27"/>
          <w:shd w:val="clear" w:color="auto" w:fill="FFFFFF"/>
        </w:rPr>
        <w:lastRenderedPageBreak/>
        <w:t xml:space="preserve">         </w:t>
      </w:r>
      <w:r w:rsidR="00D63ED6">
        <w:t>CHAPTER</w:t>
      </w:r>
      <w:r w:rsidR="00D63ED6">
        <w:rPr>
          <w:spacing w:val="70"/>
        </w:rPr>
        <w:t xml:space="preserve"> </w:t>
      </w:r>
      <w:r w:rsidR="00D63ED6">
        <w:t>4</w:t>
      </w:r>
    </w:p>
    <w:p w14:paraId="67A93CDE" w14:textId="2E59D2F3" w:rsidR="00CC66D4" w:rsidRDefault="00D63ED6" w:rsidP="00E212A2">
      <w:pPr>
        <w:pStyle w:val="Heading1"/>
        <w:spacing w:before="59" w:line="360" w:lineRule="auto"/>
        <w:ind w:left="562" w:right="605" w:firstLine="572"/>
        <w:jc w:val="both"/>
      </w:pPr>
      <w:r>
        <w:t>EXPERIMENTAL</w:t>
      </w:r>
      <w:r>
        <w:rPr>
          <w:spacing w:val="-3"/>
        </w:rPr>
        <w:t xml:space="preserve"> </w:t>
      </w:r>
      <w:r>
        <w:t>RESULTS</w:t>
      </w:r>
      <w:r>
        <w:rPr>
          <w:spacing w:val="-4"/>
        </w:rPr>
        <w:t xml:space="preserve"> </w:t>
      </w:r>
      <w:r>
        <w:t>AND</w:t>
      </w:r>
      <w:r w:rsidR="003A46EE">
        <w:rPr>
          <w:spacing w:val="-3"/>
        </w:rPr>
        <w:t xml:space="preserve"> </w:t>
      </w:r>
      <w:r>
        <w:t>DISCUSSIONS</w:t>
      </w:r>
    </w:p>
    <w:p w14:paraId="629107B5" w14:textId="77777777" w:rsidR="00CC66D4" w:rsidRDefault="00CC66D4" w:rsidP="00E212A2">
      <w:pPr>
        <w:pStyle w:val="BodyText"/>
        <w:spacing w:before="8"/>
        <w:jc w:val="both"/>
        <w:rPr>
          <w:b/>
          <w:sz w:val="41"/>
        </w:rPr>
      </w:pPr>
    </w:p>
    <w:p w14:paraId="600FDC1C" w14:textId="729AE453" w:rsidR="00253B6D" w:rsidRPr="008F76B5" w:rsidRDefault="00D63ED6" w:rsidP="00E212A2">
      <w:pPr>
        <w:pStyle w:val="BodyText"/>
        <w:spacing w:line="360" w:lineRule="auto"/>
        <w:ind w:left="142" w:right="321" w:firstLine="719"/>
        <w:jc w:val="both"/>
      </w:pPr>
      <w:r>
        <w:t>This</w:t>
      </w:r>
      <w:r>
        <w:rPr>
          <w:spacing w:val="1"/>
        </w:rPr>
        <w:t xml:space="preserve"> </w:t>
      </w:r>
      <w:r>
        <w:t>project</w:t>
      </w:r>
      <w:r>
        <w:rPr>
          <w:spacing w:val="1"/>
        </w:rPr>
        <w:t xml:space="preserve"> </w:t>
      </w:r>
      <w:r>
        <w:t>has</w:t>
      </w:r>
      <w:r>
        <w:rPr>
          <w:spacing w:val="1"/>
        </w:rPr>
        <w:t xml:space="preserve"> </w:t>
      </w:r>
      <w:r>
        <w:t>successfully</w:t>
      </w:r>
      <w:r>
        <w:rPr>
          <w:spacing w:val="1"/>
        </w:rPr>
        <w:t xml:space="preserve"> </w:t>
      </w:r>
      <w:r>
        <w:t>overcome</w:t>
      </w:r>
      <w:r>
        <w:rPr>
          <w:spacing w:val="1"/>
        </w:rPr>
        <w:t xml:space="preserve"> </w:t>
      </w:r>
      <w:r>
        <w:t>the</w:t>
      </w:r>
      <w:r>
        <w:rPr>
          <w:spacing w:val="1"/>
        </w:rPr>
        <w:t xml:space="preserve"> </w:t>
      </w:r>
      <w:r>
        <w:t>problem</w:t>
      </w:r>
      <w:r>
        <w:rPr>
          <w:spacing w:val="1"/>
        </w:rPr>
        <w:t xml:space="preserve"> </w:t>
      </w:r>
      <w:r>
        <w:t>of</w:t>
      </w:r>
      <w:r>
        <w:rPr>
          <w:spacing w:val="1"/>
        </w:rPr>
        <w:t xml:space="preserve"> </w:t>
      </w:r>
      <w:r w:rsidR="006616F6">
        <w:t>detection and confirmation of plastics and non-plastics.</w:t>
      </w:r>
      <w:r>
        <w:rPr>
          <w:spacing w:val="70"/>
        </w:rPr>
        <w:t xml:space="preserve"> </w:t>
      </w:r>
      <w:r w:rsidR="006616F6">
        <w:t>The result of the detection also will be shown in the Figure</w:t>
      </w:r>
      <w:r>
        <w:t>.</w:t>
      </w:r>
      <w:r>
        <w:rPr>
          <w:spacing w:val="-2"/>
        </w:rPr>
        <w:t xml:space="preserve"> </w:t>
      </w:r>
      <w:proofErr w:type="gramStart"/>
      <w:r>
        <w:t>Thus</w:t>
      </w:r>
      <w:proofErr w:type="gramEnd"/>
      <w:r>
        <w:rPr>
          <w:spacing w:val="1"/>
        </w:rPr>
        <w:t xml:space="preserve"> </w:t>
      </w:r>
      <w:r w:rsidR="006616F6">
        <w:t>the plastics can be separated.</w:t>
      </w:r>
      <w:r w:rsidR="00253B6D" w:rsidRPr="00253B6D">
        <w:t xml:space="preserve"> </w:t>
      </w:r>
      <w:r w:rsidR="00253B6D">
        <w:t>The</w:t>
      </w:r>
      <w:r w:rsidR="00253B6D">
        <w:rPr>
          <w:spacing w:val="1"/>
        </w:rPr>
        <w:t xml:space="preserve"> </w:t>
      </w:r>
      <w:r w:rsidR="00253B6D">
        <w:t>product</w:t>
      </w:r>
      <w:r w:rsidR="00253B6D">
        <w:rPr>
          <w:spacing w:val="1"/>
        </w:rPr>
        <w:t xml:space="preserve"> </w:t>
      </w:r>
      <w:r w:rsidR="00253B6D">
        <w:t>development</w:t>
      </w:r>
      <w:r w:rsidR="00253B6D">
        <w:rPr>
          <w:spacing w:val="1"/>
        </w:rPr>
        <w:t xml:space="preserve"> </w:t>
      </w:r>
      <w:r w:rsidR="00253B6D">
        <w:t>process</w:t>
      </w:r>
      <w:r w:rsidR="00253B6D">
        <w:rPr>
          <w:spacing w:val="1"/>
        </w:rPr>
        <w:t xml:space="preserve"> </w:t>
      </w:r>
      <w:r w:rsidR="00253B6D">
        <w:t>requires</w:t>
      </w:r>
      <w:r w:rsidR="00253B6D">
        <w:rPr>
          <w:spacing w:val="1"/>
        </w:rPr>
        <w:t xml:space="preserve"> </w:t>
      </w:r>
      <w:r w:rsidR="00253B6D">
        <w:t>a</w:t>
      </w:r>
      <w:r w:rsidR="00253B6D">
        <w:rPr>
          <w:spacing w:val="1"/>
        </w:rPr>
        <w:t xml:space="preserve"> </w:t>
      </w:r>
      <w:r w:rsidR="00253B6D">
        <w:t>large</w:t>
      </w:r>
      <w:r w:rsidR="00253B6D">
        <w:rPr>
          <w:spacing w:val="1"/>
        </w:rPr>
        <w:t xml:space="preserve"> </w:t>
      </w:r>
      <w:r w:rsidR="00253B6D">
        <w:t>survey</w:t>
      </w:r>
      <w:r w:rsidR="00253B6D">
        <w:rPr>
          <w:spacing w:val="1"/>
        </w:rPr>
        <w:t xml:space="preserve"> </w:t>
      </w:r>
      <w:r w:rsidR="00253B6D">
        <w:t>of</w:t>
      </w:r>
      <w:r w:rsidR="00253B6D">
        <w:rPr>
          <w:spacing w:val="1"/>
        </w:rPr>
        <w:t xml:space="preserve"> </w:t>
      </w:r>
      <w:r w:rsidR="00253B6D">
        <w:t>existing</w:t>
      </w:r>
      <w:r w:rsidR="00253B6D">
        <w:rPr>
          <w:spacing w:val="1"/>
        </w:rPr>
        <w:t xml:space="preserve"> </w:t>
      </w:r>
      <w:r w:rsidR="00253B6D">
        <w:t>methods</w:t>
      </w:r>
      <w:r w:rsidR="00253B6D">
        <w:rPr>
          <w:spacing w:val="1"/>
        </w:rPr>
        <w:t xml:space="preserve"> </w:t>
      </w:r>
      <w:r w:rsidR="00253B6D">
        <w:t>and</w:t>
      </w:r>
      <w:r w:rsidR="00253B6D">
        <w:rPr>
          <w:spacing w:val="1"/>
        </w:rPr>
        <w:t xml:space="preserve"> </w:t>
      </w:r>
      <w:r w:rsidR="00253B6D">
        <w:t>growing</w:t>
      </w:r>
      <w:r w:rsidR="00253B6D">
        <w:rPr>
          <w:spacing w:val="1"/>
        </w:rPr>
        <w:t xml:space="preserve"> </w:t>
      </w:r>
      <w:r w:rsidR="00253B6D">
        <w:t>technology.</w:t>
      </w:r>
      <w:r w:rsidR="00253B6D">
        <w:rPr>
          <w:spacing w:val="1"/>
        </w:rPr>
        <w:t xml:space="preserve"> </w:t>
      </w:r>
      <w:r w:rsidR="00253B6D">
        <w:t>Various</w:t>
      </w:r>
      <w:r w:rsidR="00253B6D">
        <w:rPr>
          <w:spacing w:val="1"/>
        </w:rPr>
        <w:t xml:space="preserve"> </w:t>
      </w:r>
      <w:r w:rsidR="00253B6D">
        <w:t>literature</w:t>
      </w:r>
      <w:r w:rsidR="00253B6D">
        <w:rPr>
          <w:spacing w:val="1"/>
        </w:rPr>
        <w:t xml:space="preserve"> </w:t>
      </w:r>
      <w:r w:rsidR="00253B6D">
        <w:t>surveys</w:t>
      </w:r>
      <w:r w:rsidR="00253B6D">
        <w:rPr>
          <w:spacing w:val="1"/>
        </w:rPr>
        <w:t xml:space="preserve"> </w:t>
      </w:r>
      <w:r w:rsidR="00253B6D">
        <w:t>from</w:t>
      </w:r>
      <w:r w:rsidR="00253B6D">
        <w:rPr>
          <w:spacing w:val="1"/>
        </w:rPr>
        <w:t xml:space="preserve"> </w:t>
      </w:r>
      <w:r w:rsidR="00253B6D">
        <w:t>different</w:t>
      </w:r>
      <w:r w:rsidR="00253B6D">
        <w:rPr>
          <w:spacing w:val="1"/>
        </w:rPr>
        <w:t xml:space="preserve"> </w:t>
      </w:r>
      <w:r w:rsidR="00253B6D">
        <w:t xml:space="preserve">journals and conference paper </w:t>
      </w:r>
      <w:proofErr w:type="gramStart"/>
      <w:r w:rsidR="00253B6D">
        <w:t>has</w:t>
      </w:r>
      <w:proofErr w:type="gramEnd"/>
      <w:r w:rsidR="00253B6D">
        <w:t xml:space="preserve"> been studied for best results. This has been</w:t>
      </w:r>
      <w:r w:rsidR="00253B6D">
        <w:rPr>
          <w:spacing w:val="1"/>
        </w:rPr>
        <w:t xml:space="preserve"> </w:t>
      </w:r>
      <w:r w:rsidR="00253B6D">
        <w:t>done</w:t>
      </w:r>
      <w:r w:rsidR="00253B6D">
        <w:rPr>
          <w:spacing w:val="1"/>
        </w:rPr>
        <w:t xml:space="preserve"> </w:t>
      </w:r>
      <w:r w:rsidR="00253B6D">
        <w:t>to</w:t>
      </w:r>
      <w:r w:rsidR="00253B6D">
        <w:rPr>
          <w:spacing w:val="1"/>
        </w:rPr>
        <w:t xml:space="preserve"> </w:t>
      </w:r>
      <w:r w:rsidR="00253B6D">
        <w:t>collect</w:t>
      </w:r>
      <w:r w:rsidR="00253B6D">
        <w:rPr>
          <w:spacing w:val="1"/>
        </w:rPr>
        <w:t xml:space="preserve"> </w:t>
      </w:r>
      <w:r w:rsidR="00253B6D">
        <w:t>information</w:t>
      </w:r>
      <w:r w:rsidR="00253B6D">
        <w:rPr>
          <w:spacing w:val="1"/>
        </w:rPr>
        <w:t xml:space="preserve"> </w:t>
      </w:r>
      <w:r w:rsidR="00253B6D">
        <w:t>about</w:t>
      </w:r>
      <w:r w:rsidR="00253B6D">
        <w:rPr>
          <w:spacing w:val="1"/>
        </w:rPr>
        <w:t xml:space="preserve"> </w:t>
      </w:r>
      <w:r w:rsidR="00253B6D">
        <w:t>the</w:t>
      </w:r>
      <w:r w:rsidR="00253B6D">
        <w:rPr>
          <w:spacing w:val="1"/>
        </w:rPr>
        <w:t xml:space="preserve"> </w:t>
      </w:r>
      <w:r w:rsidR="00253B6D">
        <w:t>dataset</w:t>
      </w:r>
      <w:r w:rsidR="00253B6D">
        <w:rPr>
          <w:spacing w:val="1"/>
        </w:rPr>
        <w:t xml:space="preserve"> </w:t>
      </w:r>
      <w:r w:rsidR="00253B6D">
        <w:t>and</w:t>
      </w:r>
      <w:r w:rsidR="00253B6D">
        <w:rPr>
          <w:spacing w:val="1"/>
        </w:rPr>
        <w:t xml:space="preserve"> </w:t>
      </w:r>
      <w:r w:rsidR="00253B6D">
        <w:t>waste</w:t>
      </w:r>
      <w:r w:rsidR="00253B6D">
        <w:rPr>
          <w:spacing w:val="1"/>
        </w:rPr>
        <w:t xml:space="preserve"> </w:t>
      </w:r>
      <w:r w:rsidR="00253B6D">
        <w:t>level</w:t>
      </w:r>
      <w:r w:rsidR="00253B6D">
        <w:rPr>
          <w:spacing w:val="1"/>
        </w:rPr>
        <w:t xml:space="preserve"> </w:t>
      </w:r>
      <w:r w:rsidR="00253B6D">
        <w:t>controlling</w:t>
      </w:r>
      <w:r w:rsidR="00253B6D">
        <w:rPr>
          <w:spacing w:val="1"/>
        </w:rPr>
        <w:t xml:space="preserve"> </w:t>
      </w:r>
      <w:r w:rsidR="00253B6D">
        <w:t>techniques.</w:t>
      </w:r>
    </w:p>
    <w:p w14:paraId="70E19CA4" w14:textId="5B7C03B3" w:rsidR="00CC66D4" w:rsidRDefault="00CC66D4" w:rsidP="00E212A2">
      <w:pPr>
        <w:pStyle w:val="BodyText"/>
        <w:spacing w:line="360" w:lineRule="auto"/>
        <w:ind w:left="220" w:right="324"/>
        <w:jc w:val="both"/>
      </w:pPr>
    </w:p>
    <w:p w14:paraId="1A434361" w14:textId="77777777" w:rsidR="00CC66D4" w:rsidRDefault="00CC66D4" w:rsidP="00E212A2">
      <w:pPr>
        <w:pStyle w:val="BodyText"/>
        <w:spacing w:before="5"/>
        <w:jc w:val="both"/>
        <w:rPr>
          <w:sz w:val="42"/>
        </w:rPr>
      </w:pPr>
    </w:p>
    <w:p w14:paraId="217CA733" w14:textId="2CDF35F4" w:rsidR="00CC66D4" w:rsidRDefault="00D63ED6" w:rsidP="00E212A2">
      <w:pPr>
        <w:pStyle w:val="Heading1"/>
        <w:numPr>
          <w:ilvl w:val="1"/>
          <w:numId w:val="3"/>
        </w:numPr>
        <w:tabs>
          <w:tab w:val="left" w:pos="643"/>
        </w:tabs>
        <w:jc w:val="both"/>
      </w:pPr>
      <w:r>
        <w:t>RESULT</w:t>
      </w:r>
      <w:r>
        <w:rPr>
          <w:spacing w:val="-1"/>
        </w:rPr>
        <w:t xml:space="preserve"> </w:t>
      </w:r>
      <w:r>
        <w:t>FOR</w:t>
      </w:r>
      <w:r>
        <w:rPr>
          <w:spacing w:val="-3"/>
        </w:rPr>
        <w:t xml:space="preserve"> </w:t>
      </w:r>
      <w:r w:rsidR="006616F6">
        <w:t>PLASTIC DETECTION:</w:t>
      </w:r>
    </w:p>
    <w:p w14:paraId="46270387" w14:textId="63A1918A" w:rsidR="00CC66D4" w:rsidRDefault="00CC66D4" w:rsidP="00E212A2">
      <w:pPr>
        <w:pStyle w:val="BodyText"/>
        <w:spacing w:before="8"/>
        <w:jc w:val="both"/>
        <w:rPr>
          <w:noProof/>
          <w:lang w:val="en-IN" w:eastAsia="en-IN"/>
        </w:rPr>
      </w:pPr>
    </w:p>
    <w:p w14:paraId="22D614AC" w14:textId="77777777" w:rsidR="006E3987" w:rsidRDefault="006E3987" w:rsidP="00E212A2">
      <w:pPr>
        <w:pStyle w:val="BodyText"/>
        <w:spacing w:before="8"/>
        <w:jc w:val="both"/>
        <w:rPr>
          <w:noProof/>
          <w:lang w:val="en-IN" w:eastAsia="en-IN"/>
        </w:rPr>
      </w:pPr>
    </w:p>
    <w:p w14:paraId="10E1D96B" w14:textId="052D81E9" w:rsidR="006E3987" w:rsidRDefault="006E3987" w:rsidP="00E212A2">
      <w:pPr>
        <w:pStyle w:val="BodyText"/>
        <w:spacing w:before="8"/>
        <w:ind w:left="170"/>
        <w:jc w:val="both"/>
        <w:rPr>
          <w:b/>
          <w:sz w:val="10"/>
        </w:rPr>
      </w:pPr>
      <w:r w:rsidRPr="006E3987">
        <w:rPr>
          <w:b/>
          <w:noProof/>
          <w:sz w:val="10"/>
        </w:rPr>
        <w:drawing>
          <wp:inline distT="0" distB="0" distL="0" distR="0" wp14:anchorId="3DDD70B5" wp14:editId="17B1449C">
            <wp:extent cx="5904802" cy="3314700"/>
            <wp:effectExtent l="0" t="0" r="1270" b="0"/>
            <wp:docPr id="28679" name="Picture 1">
              <a:extLst xmlns:a="http://schemas.openxmlformats.org/drawingml/2006/main">
                <a:ext uri="{FF2B5EF4-FFF2-40B4-BE49-F238E27FC236}">
                  <a16:creationId xmlns:a16="http://schemas.microsoft.com/office/drawing/2014/main" id="{D93AB927-0A51-7A1D-DB5E-0BBE5F89A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 name="Picture 1">
                      <a:extLst>
                        <a:ext uri="{FF2B5EF4-FFF2-40B4-BE49-F238E27FC236}">
                          <a16:creationId xmlns:a16="http://schemas.microsoft.com/office/drawing/2014/main" id="{D93AB927-0A51-7A1D-DB5E-0BBE5F89A816}"/>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10934" cy="3318142"/>
                    </a:xfrm>
                    <a:prstGeom prst="rect">
                      <a:avLst/>
                    </a:prstGeom>
                    <a:noFill/>
                    <a:ln>
                      <a:noFill/>
                    </a:ln>
                  </pic:spPr>
                </pic:pic>
              </a:graphicData>
            </a:graphic>
          </wp:inline>
        </w:drawing>
      </w:r>
    </w:p>
    <w:p w14:paraId="1F37578A" w14:textId="77777777" w:rsidR="006E13B1" w:rsidRDefault="006E13B1" w:rsidP="00E212A2">
      <w:pPr>
        <w:spacing w:before="192"/>
        <w:ind w:left="1133" w:right="1085"/>
        <w:jc w:val="both"/>
        <w:rPr>
          <w:b/>
          <w:sz w:val="28"/>
        </w:rPr>
      </w:pPr>
    </w:p>
    <w:p w14:paraId="7E598AE4" w14:textId="5024711B" w:rsidR="00CC66D4" w:rsidRDefault="006E13B1" w:rsidP="00E212A2">
      <w:pPr>
        <w:spacing w:before="192"/>
        <w:ind w:left="1133" w:right="1085"/>
        <w:jc w:val="both"/>
        <w:rPr>
          <w:b/>
          <w:sz w:val="28"/>
        </w:rPr>
      </w:pPr>
      <w:r>
        <w:rPr>
          <w:b/>
          <w:sz w:val="28"/>
        </w:rPr>
        <w:t xml:space="preserve">   </w:t>
      </w:r>
      <w:r w:rsidR="00D63ED6">
        <w:rPr>
          <w:b/>
          <w:sz w:val="28"/>
        </w:rPr>
        <w:t>Figure</w:t>
      </w:r>
      <w:r w:rsidR="00D63ED6">
        <w:rPr>
          <w:b/>
          <w:spacing w:val="-2"/>
          <w:sz w:val="28"/>
        </w:rPr>
        <w:t xml:space="preserve"> </w:t>
      </w:r>
      <w:r w:rsidR="00D63ED6">
        <w:rPr>
          <w:b/>
          <w:sz w:val="28"/>
        </w:rPr>
        <w:t>4.1</w:t>
      </w:r>
      <w:r w:rsidR="00D63ED6">
        <w:rPr>
          <w:b/>
          <w:spacing w:val="-1"/>
          <w:sz w:val="28"/>
        </w:rPr>
        <w:t xml:space="preserve"> </w:t>
      </w:r>
      <w:r w:rsidR="006616F6">
        <w:rPr>
          <w:b/>
          <w:sz w:val="28"/>
        </w:rPr>
        <w:t>A website using HTML to display the output</w:t>
      </w:r>
    </w:p>
    <w:p w14:paraId="70BA8B1B" w14:textId="77777777" w:rsidR="006616F6" w:rsidRDefault="006616F6" w:rsidP="00E212A2">
      <w:pPr>
        <w:spacing w:before="192"/>
        <w:ind w:left="1133" w:right="1085"/>
        <w:jc w:val="both"/>
        <w:rPr>
          <w:b/>
          <w:sz w:val="27"/>
        </w:rPr>
      </w:pPr>
    </w:p>
    <w:p w14:paraId="5F6FCE50" w14:textId="36128DA0" w:rsidR="00CC66D4" w:rsidRDefault="006E3987" w:rsidP="00E212A2">
      <w:pPr>
        <w:pStyle w:val="BodyText"/>
        <w:ind w:left="170"/>
        <w:jc w:val="both"/>
        <w:rPr>
          <w:sz w:val="20"/>
        </w:rPr>
      </w:pPr>
      <w:r w:rsidRPr="006E3987">
        <w:rPr>
          <w:noProof/>
          <w:sz w:val="20"/>
        </w:rPr>
        <w:lastRenderedPageBreak/>
        <w:drawing>
          <wp:inline distT="0" distB="0" distL="0" distR="0" wp14:anchorId="00CFF1C5" wp14:editId="4FF8633D">
            <wp:extent cx="5734050" cy="3224740"/>
            <wp:effectExtent l="0" t="0" r="0" b="0"/>
            <wp:docPr id="29703" name="Picture 1">
              <a:extLst xmlns:a="http://schemas.openxmlformats.org/drawingml/2006/main">
                <a:ext uri="{FF2B5EF4-FFF2-40B4-BE49-F238E27FC236}">
                  <a16:creationId xmlns:a16="http://schemas.microsoft.com/office/drawing/2014/main" id="{803EED3B-D13E-C762-B2A6-51D8173F83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3" name="Picture 1">
                      <a:extLst>
                        <a:ext uri="{FF2B5EF4-FFF2-40B4-BE49-F238E27FC236}">
                          <a16:creationId xmlns:a16="http://schemas.microsoft.com/office/drawing/2014/main" id="{803EED3B-D13E-C762-B2A6-51D8173F8336}"/>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0720" cy="3228491"/>
                    </a:xfrm>
                    <a:prstGeom prst="rect">
                      <a:avLst/>
                    </a:prstGeom>
                    <a:noFill/>
                    <a:ln>
                      <a:noFill/>
                    </a:ln>
                  </pic:spPr>
                </pic:pic>
              </a:graphicData>
            </a:graphic>
          </wp:inline>
        </w:drawing>
      </w:r>
    </w:p>
    <w:p w14:paraId="5F4AC627" w14:textId="77777777" w:rsidR="00CC66D4" w:rsidRDefault="00CC66D4" w:rsidP="00E212A2">
      <w:pPr>
        <w:pStyle w:val="BodyText"/>
        <w:jc w:val="both"/>
        <w:rPr>
          <w:sz w:val="7"/>
        </w:rPr>
      </w:pPr>
    </w:p>
    <w:p w14:paraId="52A0A002" w14:textId="74F3ED83" w:rsidR="00CC66D4" w:rsidRDefault="00D63ED6" w:rsidP="00E212A2">
      <w:pPr>
        <w:pStyle w:val="Heading1"/>
        <w:spacing w:before="89"/>
        <w:ind w:left="1049" w:right="1151"/>
        <w:jc w:val="both"/>
      </w:pPr>
      <w:r>
        <w:t>Figure</w:t>
      </w:r>
      <w:r>
        <w:rPr>
          <w:spacing w:val="-1"/>
        </w:rPr>
        <w:t xml:space="preserve"> </w:t>
      </w:r>
      <w:r>
        <w:t>4.2</w:t>
      </w:r>
      <w:r>
        <w:rPr>
          <w:spacing w:val="-3"/>
        </w:rPr>
        <w:t xml:space="preserve"> </w:t>
      </w:r>
      <w:r w:rsidR="006616F6">
        <w:t xml:space="preserve">Selecting </w:t>
      </w:r>
      <w:proofErr w:type="spellStart"/>
      <w:proofErr w:type="gramStart"/>
      <w:r w:rsidR="006616F6">
        <w:t>a</w:t>
      </w:r>
      <w:proofErr w:type="spellEnd"/>
      <w:proofErr w:type="gramEnd"/>
      <w:r w:rsidR="006616F6">
        <w:t xml:space="preserve"> </w:t>
      </w:r>
      <w:r w:rsidR="00D2706E">
        <w:t xml:space="preserve">image </w:t>
      </w:r>
      <w:r w:rsidR="006616F6">
        <w:t xml:space="preserve">with </w:t>
      </w:r>
      <w:r w:rsidR="006616F6" w:rsidRPr="006616F6">
        <w:t>PLASTIC</w:t>
      </w:r>
      <w:r w:rsidR="006616F6">
        <w:t xml:space="preserve"> for DETECTION </w:t>
      </w:r>
    </w:p>
    <w:p w14:paraId="77273E65" w14:textId="77777777" w:rsidR="00CC66D4" w:rsidRDefault="00CC66D4" w:rsidP="00E212A2">
      <w:pPr>
        <w:pStyle w:val="BodyText"/>
        <w:jc w:val="both"/>
        <w:rPr>
          <w:b/>
          <w:sz w:val="30"/>
        </w:rPr>
      </w:pPr>
    </w:p>
    <w:p w14:paraId="3791A872" w14:textId="77777777" w:rsidR="00CC66D4" w:rsidRDefault="00CC66D4" w:rsidP="00E212A2">
      <w:pPr>
        <w:pStyle w:val="BodyText"/>
        <w:spacing w:before="5"/>
        <w:jc w:val="both"/>
        <w:rPr>
          <w:b/>
          <w:sz w:val="25"/>
        </w:rPr>
      </w:pPr>
    </w:p>
    <w:p w14:paraId="671A9E33" w14:textId="77777777" w:rsidR="00CC66D4" w:rsidRDefault="00CC66D4" w:rsidP="00E212A2">
      <w:pPr>
        <w:pStyle w:val="BodyText"/>
        <w:jc w:val="both"/>
        <w:rPr>
          <w:sz w:val="20"/>
        </w:rPr>
      </w:pPr>
    </w:p>
    <w:p w14:paraId="0333F8C0" w14:textId="77777777" w:rsidR="00CC66D4" w:rsidRDefault="00CC66D4" w:rsidP="00E212A2">
      <w:pPr>
        <w:pStyle w:val="BodyText"/>
        <w:jc w:val="both"/>
        <w:rPr>
          <w:sz w:val="20"/>
        </w:rPr>
      </w:pPr>
    </w:p>
    <w:p w14:paraId="7BDA98A4" w14:textId="77777777" w:rsidR="00CC66D4" w:rsidRDefault="00CC66D4" w:rsidP="00E212A2">
      <w:pPr>
        <w:pStyle w:val="BodyText"/>
        <w:jc w:val="both"/>
        <w:rPr>
          <w:sz w:val="20"/>
        </w:rPr>
      </w:pPr>
    </w:p>
    <w:p w14:paraId="0C1EC2F2" w14:textId="4937DA47" w:rsidR="00CC66D4" w:rsidRDefault="006E3987" w:rsidP="00E212A2">
      <w:pPr>
        <w:pStyle w:val="BodyText"/>
        <w:spacing w:before="6"/>
        <w:ind w:left="283"/>
        <w:jc w:val="both"/>
        <w:rPr>
          <w:sz w:val="20"/>
        </w:rPr>
      </w:pPr>
      <w:r w:rsidRPr="006E3987">
        <w:rPr>
          <w:noProof/>
          <w:sz w:val="20"/>
        </w:rPr>
        <w:drawing>
          <wp:inline distT="0" distB="0" distL="0" distR="0" wp14:anchorId="7EBDBE8A" wp14:editId="1A7A76A7">
            <wp:extent cx="5727594" cy="3209925"/>
            <wp:effectExtent l="0" t="0" r="6985" b="0"/>
            <wp:docPr id="30727" name="Picture 1">
              <a:extLst xmlns:a="http://schemas.openxmlformats.org/drawingml/2006/main">
                <a:ext uri="{FF2B5EF4-FFF2-40B4-BE49-F238E27FC236}">
                  <a16:creationId xmlns:a16="http://schemas.microsoft.com/office/drawing/2014/main" id="{0735CE5D-B6C9-2625-9BE7-1540D4C79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 name="Picture 1">
                      <a:extLst>
                        <a:ext uri="{FF2B5EF4-FFF2-40B4-BE49-F238E27FC236}">
                          <a16:creationId xmlns:a16="http://schemas.microsoft.com/office/drawing/2014/main" id="{0735CE5D-B6C9-2625-9BE7-1540D4C79152}"/>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7576" cy="3215519"/>
                    </a:xfrm>
                    <a:prstGeom prst="rect">
                      <a:avLst/>
                    </a:prstGeom>
                    <a:noFill/>
                    <a:ln>
                      <a:noFill/>
                    </a:ln>
                  </pic:spPr>
                </pic:pic>
              </a:graphicData>
            </a:graphic>
          </wp:inline>
        </w:drawing>
      </w:r>
    </w:p>
    <w:p w14:paraId="14952115" w14:textId="77777777" w:rsidR="006E13B1" w:rsidRDefault="006E13B1" w:rsidP="00E212A2">
      <w:pPr>
        <w:pStyle w:val="Heading1"/>
        <w:spacing w:line="317" w:lineRule="exact"/>
        <w:ind w:left="1133" w:right="520"/>
        <w:jc w:val="both"/>
      </w:pPr>
      <w:r>
        <w:t xml:space="preserve">         </w:t>
      </w:r>
    </w:p>
    <w:p w14:paraId="37AADE1B" w14:textId="5C59D79D" w:rsidR="00CC66D4" w:rsidRDefault="006E13B1" w:rsidP="00E212A2">
      <w:pPr>
        <w:pStyle w:val="Heading1"/>
        <w:spacing w:line="317" w:lineRule="exact"/>
        <w:ind w:left="1133" w:right="520"/>
        <w:jc w:val="both"/>
      </w:pPr>
      <w:r>
        <w:t xml:space="preserve">       </w:t>
      </w:r>
      <w:r w:rsidR="00D63ED6">
        <w:t>Figure 4.3</w:t>
      </w:r>
      <w:r w:rsidR="00D63ED6">
        <w:rPr>
          <w:spacing w:val="-3"/>
        </w:rPr>
        <w:t xml:space="preserve"> </w:t>
      </w:r>
      <w:r w:rsidR="00D2706E">
        <w:t>AI detects the plastics in that image</w:t>
      </w:r>
    </w:p>
    <w:p w14:paraId="20AA3AE7" w14:textId="77777777" w:rsidR="00D2706E" w:rsidRDefault="00D2706E" w:rsidP="00E212A2">
      <w:pPr>
        <w:pStyle w:val="Heading1"/>
        <w:spacing w:line="317" w:lineRule="exact"/>
        <w:ind w:left="1133" w:right="520"/>
        <w:jc w:val="both"/>
        <w:rPr>
          <w:b w:val="0"/>
          <w:sz w:val="27"/>
        </w:rPr>
      </w:pPr>
    </w:p>
    <w:p w14:paraId="1134EC7C" w14:textId="77777777" w:rsidR="00CC66D4" w:rsidRDefault="00CC66D4" w:rsidP="00E212A2">
      <w:pPr>
        <w:pStyle w:val="BodyText"/>
        <w:jc w:val="both"/>
        <w:rPr>
          <w:sz w:val="20"/>
        </w:rPr>
      </w:pPr>
    </w:p>
    <w:p w14:paraId="4605372D" w14:textId="0D04F1FF" w:rsidR="00CC66D4" w:rsidRDefault="006E3987" w:rsidP="00E212A2">
      <w:pPr>
        <w:pStyle w:val="BodyText"/>
        <w:ind w:left="227"/>
        <w:jc w:val="both"/>
        <w:rPr>
          <w:sz w:val="20"/>
        </w:rPr>
      </w:pPr>
      <w:r w:rsidRPr="006E3987">
        <w:rPr>
          <w:noProof/>
          <w:sz w:val="20"/>
        </w:rPr>
        <w:lastRenderedPageBreak/>
        <w:drawing>
          <wp:inline distT="0" distB="0" distL="0" distR="0" wp14:anchorId="11C47C5C" wp14:editId="4F9D9526">
            <wp:extent cx="5798768" cy="3248025"/>
            <wp:effectExtent l="0" t="0" r="0" b="0"/>
            <wp:docPr id="31751" name="Picture 1">
              <a:extLst xmlns:a="http://schemas.openxmlformats.org/drawingml/2006/main">
                <a:ext uri="{FF2B5EF4-FFF2-40B4-BE49-F238E27FC236}">
                  <a16:creationId xmlns:a16="http://schemas.microsoft.com/office/drawing/2014/main" id="{8D45D972-1218-A146-51BF-10ED145B64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1" name="Picture 1">
                      <a:extLst>
                        <a:ext uri="{FF2B5EF4-FFF2-40B4-BE49-F238E27FC236}">
                          <a16:creationId xmlns:a16="http://schemas.microsoft.com/office/drawing/2014/main" id="{8D45D972-1218-A146-51BF-10ED145B64F8}"/>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9040" cy="3253779"/>
                    </a:xfrm>
                    <a:prstGeom prst="rect">
                      <a:avLst/>
                    </a:prstGeom>
                    <a:noFill/>
                    <a:ln>
                      <a:noFill/>
                    </a:ln>
                  </pic:spPr>
                </pic:pic>
              </a:graphicData>
            </a:graphic>
          </wp:inline>
        </w:drawing>
      </w:r>
    </w:p>
    <w:p w14:paraId="51228A58" w14:textId="77777777" w:rsidR="00CC66D4" w:rsidRDefault="00CC66D4" w:rsidP="00E212A2">
      <w:pPr>
        <w:pStyle w:val="BodyText"/>
        <w:spacing w:before="7"/>
        <w:jc w:val="both"/>
        <w:rPr>
          <w:sz w:val="17"/>
        </w:rPr>
      </w:pPr>
    </w:p>
    <w:p w14:paraId="2B46DE59" w14:textId="21EAFC94" w:rsidR="006616F6" w:rsidRDefault="00D63ED6" w:rsidP="00E212A2">
      <w:pPr>
        <w:pStyle w:val="Heading1"/>
        <w:spacing w:before="89"/>
        <w:ind w:left="1660"/>
        <w:jc w:val="both"/>
      </w:pPr>
      <w:r>
        <w:t>Figure</w:t>
      </w:r>
      <w:r>
        <w:rPr>
          <w:spacing w:val="-1"/>
        </w:rPr>
        <w:t xml:space="preserve"> </w:t>
      </w:r>
      <w:r>
        <w:t>4.4</w:t>
      </w:r>
      <w:r>
        <w:rPr>
          <w:spacing w:val="-4"/>
        </w:rPr>
        <w:t xml:space="preserve"> </w:t>
      </w:r>
      <w:r w:rsidR="006616F6">
        <w:t xml:space="preserve">Selecting </w:t>
      </w:r>
      <w:proofErr w:type="spellStart"/>
      <w:proofErr w:type="gramStart"/>
      <w:r w:rsidR="006616F6">
        <w:t>a</w:t>
      </w:r>
      <w:proofErr w:type="spellEnd"/>
      <w:proofErr w:type="gramEnd"/>
      <w:r w:rsidR="006616F6">
        <w:t xml:space="preserve"> </w:t>
      </w:r>
      <w:r w:rsidR="00D2706E">
        <w:t>image</w:t>
      </w:r>
      <w:r w:rsidR="006616F6">
        <w:t xml:space="preserve"> without </w:t>
      </w:r>
      <w:r w:rsidR="006616F6" w:rsidRPr="006616F6">
        <w:t>PLASTIC</w:t>
      </w:r>
      <w:r w:rsidR="006616F6">
        <w:t xml:space="preserve"> for</w:t>
      </w:r>
    </w:p>
    <w:p w14:paraId="7CFFBE76" w14:textId="1476413C" w:rsidR="00CC66D4" w:rsidRDefault="006616F6" w:rsidP="00E212A2">
      <w:pPr>
        <w:pStyle w:val="Heading1"/>
        <w:spacing w:before="89"/>
        <w:ind w:left="1660"/>
        <w:jc w:val="both"/>
      </w:pPr>
      <w:r>
        <w:t xml:space="preserve">                              DETECTION</w:t>
      </w:r>
    </w:p>
    <w:p w14:paraId="5CE1B3DF" w14:textId="77777777" w:rsidR="006616F6" w:rsidRDefault="006616F6" w:rsidP="00E212A2">
      <w:pPr>
        <w:pStyle w:val="Heading1"/>
        <w:spacing w:before="89"/>
        <w:ind w:left="1660"/>
        <w:jc w:val="both"/>
        <w:rPr>
          <w:b w:val="0"/>
          <w:sz w:val="41"/>
        </w:rPr>
      </w:pPr>
    </w:p>
    <w:p w14:paraId="7A3AA39C" w14:textId="0C344EE5" w:rsidR="00CC66D4" w:rsidRDefault="00CC66D4" w:rsidP="00E212A2">
      <w:pPr>
        <w:pStyle w:val="BodyText"/>
        <w:spacing w:line="362" w:lineRule="auto"/>
        <w:ind w:left="220"/>
        <w:jc w:val="both"/>
      </w:pPr>
    </w:p>
    <w:p w14:paraId="36A3837F" w14:textId="77777777" w:rsidR="00CC66D4" w:rsidRDefault="00CC66D4" w:rsidP="00E212A2">
      <w:pPr>
        <w:pStyle w:val="BodyText"/>
        <w:jc w:val="both"/>
        <w:rPr>
          <w:sz w:val="20"/>
        </w:rPr>
      </w:pPr>
    </w:p>
    <w:p w14:paraId="39F8614D" w14:textId="77777777" w:rsidR="00CC66D4" w:rsidRDefault="00CC66D4" w:rsidP="00E212A2">
      <w:pPr>
        <w:pStyle w:val="BodyText"/>
        <w:jc w:val="both"/>
        <w:rPr>
          <w:sz w:val="20"/>
        </w:rPr>
      </w:pPr>
    </w:p>
    <w:p w14:paraId="08B9895D" w14:textId="77777777" w:rsidR="00CC66D4" w:rsidRDefault="00CC66D4" w:rsidP="00E212A2">
      <w:pPr>
        <w:pStyle w:val="BodyText"/>
        <w:jc w:val="both"/>
        <w:rPr>
          <w:sz w:val="20"/>
        </w:rPr>
      </w:pPr>
    </w:p>
    <w:p w14:paraId="50D765B6" w14:textId="4D7E404A" w:rsidR="00CC66D4" w:rsidRDefault="006E3987" w:rsidP="00E212A2">
      <w:pPr>
        <w:pStyle w:val="BodyText"/>
        <w:spacing w:before="6"/>
        <w:ind w:left="227"/>
        <w:jc w:val="both"/>
        <w:rPr>
          <w:sz w:val="20"/>
        </w:rPr>
      </w:pPr>
      <w:r w:rsidRPr="006E3987">
        <w:rPr>
          <w:noProof/>
          <w:sz w:val="20"/>
        </w:rPr>
        <w:drawing>
          <wp:inline distT="0" distB="0" distL="0" distR="0" wp14:anchorId="7F752FD2" wp14:editId="00EBD9DB">
            <wp:extent cx="5724525" cy="3217618"/>
            <wp:effectExtent l="0" t="0" r="0" b="1905"/>
            <wp:docPr id="32775" name="Picture 1">
              <a:extLst xmlns:a="http://schemas.openxmlformats.org/drawingml/2006/main">
                <a:ext uri="{FF2B5EF4-FFF2-40B4-BE49-F238E27FC236}">
                  <a16:creationId xmlns:a16="http://schemas.microsoft.com/office/drawing/2014/main" id="{EDA0BEA5-257C-06B9-195F-CD6928209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 name="Picture 1">
                      <a:extLst>
                        <a:ext uri="{FF2B5EF4-FFF2-40B4-BE49-F238E27FC236}">
                          <a16:creationId xmlns:a16="http://schemas.microsoft.com/office/drawing/2014/main" id="{EDA0BEA5-257C-06B9-195F-CD69282093B6}"/>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514" cy="3220422"/>
                    </a:xfrm>
                    <a:prstGeom prst="rect">
                      <a:avLst/>
                    </a:prstGeom>
                    <a:noFill/>
                    <a:ln>
                      <a:noFill/>
                    </a:ln>
                  </pic:spPr>
                </pic:pic>
              </a:graphicData>
            </a:graphic>
          </wp:inline>
        </w:drawing>
      </w:r>
    </w:p>
    <w:p w14:paraId="4A91D032" w14:textId="4042816A" w:rsidR="00CC66D4" w:rsidRDefault="00D63ED6" w:rsidP="00E212A2">
      <w:pPr>
        <w:pStyle w:val="Heading1"/>
        <w:spacing w:before="111"/>
        <w:ind w:left="2380"/>
        <w:jc w:val="both"/>
        <w:rPr>
          <w:b w:val="0"/>
          <w:sz w:val="30"/>
        </w:rPr>
      </w:pPr>
      <w:r>
        <w:t>Figure 4.5</w:t>
      </w:r>
      <w:r>
        <w:rPr>
          <w:spacing w:val="-4"/>
        </w:rPr>
        <w:t xml:space="preserve"> </w:t>
      </w:r>
      <w:r w:rsidR="00D2706E">
        <w:t>AI detects th</w:t>
      </w:r>
      <w:r w:rsidR="00983E68">
        <w:t>at no</w:t>
      </w:r>
      <w:r w:rsidR="00D2706E">
        <w:t xml:space="preserve"> plastics in that image</w:t>
      </w:r>
    </w:p>
    <w:p w14:paraId="56ECF617" w14:textId="77777777" w:rsidR="00CC66D4" w:rsidRDefault="00CC66D4" w:rsidP="00E212A2">
      <w:pPr>
        <w:pStyle w:val="BodyText"/>
        <w:spacing w:before="5"/>
        <w:jc w:val="both"/>
        <w:rPr>
          <w:b/>
          <w:sz w:val="25"/>
        </w:rPr>
      </w:pPr>
    </w:p>
    <w:p w14:paraId="172F409D" w14:textId="77777777" w:rsidR="00CC66D4" w:rsidRDefault="00CC66D4" w:rsidP="00E212A2">
      <w:pPr>
        <w:pStyle w:val="BodyText"/>
        <w:spacing w:before="1"/>
        <w:jc w:val="both"/>
        <w:rPr>
          <w:b/>
          <w:sz w:val="42"/>
        </w:rPr>
      </w:pPr>
    </w:p>
    <w:p w14:paraId="3C73C86E" w14:textId="77777777" w:rsidR="00CC66D4" w:rsidRDefault="00CC66D4" w:rsidP="00E212A2">
      <w:pPr>
        <w:spacing w:line="360" w:lineRule="auto"/>
        <w:jc w:val="both"/>
        <w:sectPr w:rsidR="00CC66D4" w:rsidSect="00496170">
          <w:pgSz w:w="11910" w:h="16840"/>
          <w:pgMar w:top="1420" w:right="960" w:bottom="940" w:left="1220" w:header="0" w:footer="748" w:gutter="0"/>
          <w:cols w:space="720"/>
        </w:sectPr>
      </w:pPr>
    </w:p>
    <w:p w14:paraId="2F52E213" w14:textId="77777777" w:rsidR="00E212A2" w:rsidRDefault="00D63ED6" w:rsidP="00E212A2">
      <w:pPr>
        <w:pStyle w:val="Heading1"/>
        <w:spacing w:before="59" w:line="360" w:lineRule="auto"/>
        <w:ind w:left="2409" w:right="2217" w:firstLine="1277"/>
        <w:jc w:val="both"/>
        <w:rPr>
          <w:spacing w:val="1"/>
        </w:rPr>
      </w:pPr>
      <w:r>
        <w:lastRenderedPageBreak/>
        <w:t>CHAPTER</w:t>
      </w:r>
      <w:r w:rsidR="00E212A2">
        <w:t xml:space="preserve"> </w:t>
      </w:r>
      <w:r>
        <w:t>5</w:t>
      </w:r>
      <w:r>
        <w:rPr>
          <w:spacing w:val="1"/>
        </w:rPr>
        <w:t xml:space="preserve"> </w:t>
      </w:r>
    </w:p>
    <w:p w14:paraId="40DCFB7A" w14:textId="0446E885" w:rsidR="00CC66D4" w:rsidRDefault="00D63ED6" w:rsidP="00E212A2">
      <w:pPr>
        <w:pStyle w:val="Heading1"/>
        <w:spacing w:before="59" w:line="360" w:lineRule="auto"/>
        <w:ind w:left="2409" w:right="2217" w:hanging="282"/>
        <w:jc w:val="both"/>
      </w:pPr>
      <w:r>
        <w:t>CONCLUSION</w:t>
      </w:r>
      <w:r>
        <w:rPr>
          <w:spacing w:val="-4"/>
        </w:rPr>
        <w:t xml:space="preserve"> </w:t>
      </w:r>
      <w:r>
        <w:t>AND</w:t>
      </w:r>
      <w:r>
        <w:rPr>
          <w:spacing w:val="-4"/>
        </w:rPr>
        <w:t xml:space="preserve"> </w:t>
      </w:r>
      <w:r>
        <w:t>FUTURE</w:t>
      </w:r>
      <w:r>
        <w:rPr>
          <w:spacing w:val="-2"/>
        </w:rPr>
        <w:t xml:space="preserve"> </w:t>
      </w:r>
      <w:r>
        <w:t>SCOPE</w:t>
      </w:r>
    </w:p>
    <w:p w14:paraId="78A85727" w14:textId="77777777" w:rsidR="00CC66D4" w:rsidRDefault="00CC66D4" w:rsidP="00E212A2">
      <w:pPr>
        <w:pStyle w:val="BodyText"/>
        <w:spacing w:before="1"/>
        <w:jc w:val="both"/>
        <w:rPr>
          <w:b/>
          <w:sz w:val="42"/>
        </w:rPr>
      </w:pPr>
    </w:p>
    <w:p w14:paraId="6D245938" w14:textId="77777777" w:rsidR="00CC66D4" w:rsidRDefault="00D63ED6" w:rsidP="00E212A2">
      <w:pPr>
        <w:pStyle w:val="ListParagraph"/>
        <w:numPr>
          <w:ilvl w:val="1"/>
          <w:numId w:val="2"/>
        </w:numPr>
        <w:tabs>
          <w:tab w:val="left" w:pos="643"/>
        </w:tabs>
        <w:jc w:val="both"/>
        <w:rPr>
          <w:b/>
          <w:sz w:val="28"/>
        </w:rPr>
      </w:pPr>
      <w:r>
        <w:rPr>
          <w:b/>
          <w:sz w:val="28"/>
        </w:rPr>
        <w:t>CONCLUSION</w:t>
      </w:r>
    </w:p>
    <w:p w14:paraId="0988A971" w14:textId="77777777" w:rsidR="00CC66D4" w:rsidRDefault="00CC66D4" w:rsidP="00E212A2">
      <w:pPr>
        <w:pStyle w:val="BodyText"/>
        <w:spacing w:before="6"/>
        <w:jc w:val="both"/>
        <w:rPr>
          <w:b/>
          <w:sz w:val="25"/>
        </w:rPr>
      </w:pPr>
    </w:p>
    <w:p w14:paraId="3F603A23" w14:textId="151F57C4" w:rsidR="00253B6D" w:rsidRPr="00E212A2" w:rsidRDefault="003A46EE" w:rsidP="00E212A2">
      <w:pPr>
        <w:pStyle w:val="BodyText"/>
        <w:spacing w:line="360" w:lineRule="auto"/>
        <w:ind w:left="220" w:right="320" w:firstLine="719"/>
        <w:jc w:val="both"/>
        <w:rPr>
          <w:rStyle w:val="sw"/>
          <w:color w:val="000000"/>
          <w:shd w:val="clear" w:color="auto" w:fill="FFFFFF"/>
        </w:rPr>
      </w:pPr>
      <w:r w:rsidRPr="00E212A2">
        <w:rPr>
          <w:rStyle w:val="sw"/>
          <w:color w:val="000000"/>
          <w:shd w:val="clear" w:color="auto" w:fill="FFFFFF"/>
        </w:rPr>
        <w:t>Together,</w:t>
      </w:r>
      <w:r w:rsidRPr="00E212A2">
        <w:rPr>
          <w:color w:val="000000"/>
          <w:shd w:val="clear" w:color="auto" w:fill="FFFFFF"/>
        </w:rPr>
        <w:t> </w:t>
      </w:r>
      <w:r w:rsidRPr="00E212A2">
        <w:rPr>
          <w:rStyle w:val="sw"/>
          <w:color w:val="000000"/>
          <w:shd w:val="clear" w:color="auto" w:fill="FFFFFF"/>
        </w:rPr>
        <w:t>our</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management</w:t>
      </w:r>
      <w:r w:rsidRPr="00E212A2">
        <w:rPr>
          <w:color w:val="000000"/>
          <w:shd w:val="clear" w:color="auto" w:fill="FFFFFF"/>
        </w:rPr>
        <w:t> </w:t>
      </w:r>
      <w:r w:rsidRPr="00E212A2">
        <w:rPr>
          <w:rStyle w:val="sw"/>
          <w:color w:val="000000"/>
          <w:shd w:val="clear" w:color="auto" w:fill="FFFFFF"/>
        </w:rPr>
        <w:t>programs</w:t>
      </w:r>
      <w:r w:rsidRPr="00E212A2">
        <w:rPr>
          <w:color w:val="000000"/>
          <w:shd w:val="clear" w:color="auto" w:fill="FFFFFF"/>
        </w:rPr>
        <w:t> </w:t>
      </w:r>
      <w:r w:rsidRPr="00E212A2">
        <w:rPr>
          <w:rStyle w:val="sw"/>
          <w:color w:val="000000"/>
          <w:shd w:val="clear" w:color="auto" w:fill="FFFFFF"/>
        </w:rPr>
        <w:t>are</w:t>
      </w:r>
      <w:r w:rsidRPr="00E212A2">
        <w:rPr>
          <w:color w:val="000000"/>
          <w:shd w:val="clear" w:color="auto" w:fill="FFFFFF"/>
        </w:rPr>
        <w:t> </w:t>
      </w:r>
      <w:r w:rsidRPr="00E212A2">
        <w:rPr>
          <w:rStyle w:val="sw"/>
          <w:color w:val="000000"/>
          <w:shd w:val="clear" w:color="auto" w:fill="FFFFFF"/>
        </w:rPr>
        <w:t>critical</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solving</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ongoing</w:t>
      </w:r>
      <w:r w:rsidRPr="00E212A2">
        <w:rPr>
          <w:color w:val="000000"/>
          <w:shd w:val="clear" w:color="auto" w:fill="FFFFFF"/>
        </w:rPr>
        <w:t> </w:t>
      </w:r>
      <w:r w:rsidRPr="00E212A2">
        <w:rPr>
          <w:rStyle w:val="sw"/>
          <w:color w:val="000000"/>
          <w:shd w:val="clear" w:color="auto" w:fill="FFFFFF"/>
        </w:rPr>
        <w:t>problem</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production</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disposal</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our</w:t>
      </w:r>
      <w:r w:rsidRPr="00E212A2">
        <w:rPr>
          <w:color w:val="000000"/>
          <w:shd w:val="clear" w:color="auto" w:fill="FFFFFF"/>
        </w:rPr>
        <w:t> </w:t>
      </w:r>
      <w:r w:rsidRPr="00E212A2">
        <w:rPr>
          <w:rStyle w:val="sw"/>
          <w:color w:val="000000"/>
          <w:shd w:val="clear" w:color="auto" w:fill="FFFFFF"/>
        </w:rPr>
        <w:t>communities.</w:t>
      </w:r>
      <w:r w:rsidRPr="00E212A2">
        <w:rPr>
          <w:color w:val="000000"/>
          <w:shd w:val="clear" w:color="auto" w:fill="FFFFFF"/>
        </w:rPr>
        <w:t> </w:t>
      </w:r>
      <w:r w:rsidRPr="00E212A2">
        <w:rPr>
          <w:rStyle w:val="sw"/>
          <w:color w:val="000000"/>
          <w:shd w:val="clear" w:color="auto" w:fill="FFFFFF"/>
        </w:rPr>
        <w:t>With</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comprehensive</w:t>
      </w:r>
      <w:r w:rsidRPr="00E212A2">
        <w:rPr>
          <w:color w:val="000000"/>
          <w:shd w:val="clear" w:color="auto" w:fill="FFFFFF"/>
        </w:rPr>
        <w:t> </w:t>
      </w:r>
      <w:r w:rsidRPr="00E212A2">
        <w:rPr>
          <w:rStyle w:val="sw"/>
          <w:color w:val="000000"/>
          <w:shd w:val="clear" w:color="auto" w:fill="FFFFFF"/>
        </w:rPr>
        <w:t>approach</w:t>
      </w:r>
      <w:r w:rsidRPr="00E212A2">
        <w:rPr>
          <w:color w:val="000000"/>
          <w:shd w:val="clear" w:color="auto" w:fill="FFFFFF"/>
        </w:rPr>
        <w:t> </w:t>
      </w:r>
      <w:r w:rsidRPr="00E212A2">
        <w:rPr>
          <w:rStyle w:val="sw"/>
          <w:color w:val="000000"/>
          <w:shd w:val="clear" w:color="auto" w:fill="FFFFFF"/>
        </w:rPr>
        <w:t>that</w:t>
      </w:r>
      <w:r w:rsidRPr="00E212A2">
        <w:rPr>
          <w:color w:val="000000"/>
          <w:shd w:val="clear" w:color="auto" w:fill="FFFFFF"/>
        </w:rPr>
        <w:t> </w:t>
      </w:r>
      <w:r w:rsidRPr="00E212A2">
        <w:rPr>
          <w:rStyle w:val="sw"/>
          <w:color w:val="000000"/>
          <w:shd w:val="clear" w:color="auto" w:fill="FFFFFF"/>
        </w:rPr>
        <w:t>includes</w:t>
      </w:r>
      <w:r w:rsidRPr="00E212A2">
        <w:rPr>
          <w:color w:val="000000"/>
          <w:shd w:val="clear" w:color="auto" w:fill="FFFFFF"/>
        </w:rPr>
        <w:t> </w:t>
      </w:r>
      <w:r w:rsidRPr="00E212A2">
        <w:rPr>
          <w:rStyle w:val="sw"/>
          <w:color w:val="000000"/>
          <w:shd w:val="clear" w:color="auto" w:fill="FFFFFF"/>
        </w:rPr>
        <w:t>in-depth</w:t>
      </w:r>
      <w:r w:rsidRPr="00E212A2">
        <w:rPr>
          <w:color w:val="000000"/>
          <w:shd w:val="clear" w:color="auto" w:fill="FFFFFF"/>
        </w:rPr>
        <w:t> </w:t>
      </w:r>
      <w:r w:rsidRPr="00E212A2">
        <w:rPr>
          <w:rStyle w:val="sw"/>
          <w:color w:val="000000"/>
          <w:shd w:val="clear" w:color="auto" w:fill="FFFFFF"/>
        </w:rPr>
        <w:t>research,</w:t>
      </w:r>
      <w:r w:rsidRPr="00E212A2">
        <w:rPr>
          <w:color w:val="000000"/>
          <w:shd w:val="clear" w:color="auto" w:fill="FFFFFF"/>
        </w:rPr>
        <w:t> </w:t>
      </w:r>
      <w:r w:rsidRPr="00E212A2">
        <w:rPr>
          <w:rStyle w:val="sw"/>
          <w:color w:val="000000"/>
          <w:shd w:val="clear" w:color="auto" w:fill="FFFFFF"/>
        </w:rPr>
        <w:t>strategic</w:t>
      </w:r>
      <w:r w:rsidRPr="00E212A2">
        <w:rPr>
          <w:color w:val="000000"/>
          <w:shd w:val="clear" w:color="auto" w:fill="FFFFFF"/>
        </w:rPr>
        <w:t> </w:t>
      </w:r>
      <w:r w:rsidRPr="00E212A2">
        <w:rPr>
          <w:rStyle w:val="sw"/>
          <w:color w:val="000000"/>
          <w:shd w:val="clear" w:color="auto" w:fill="FFFFFF"/>
        </w:rPr>
        <w:t>planning</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collaboration,</w:t>
      </w:r>
      <w:r w:rsidRPr="00E212A2">
        <w:rPr>
          <w:color w:val="000000"/>
          <w:shd w:val="clear" w:color="auto" w:fill="FFFFFF"/>
        </w:rPr>
        <w:t> </w:t>
      </w:r>
      <w:r w:rsidRPr="00E212A2">
        <w:rPr>
          <w:rStyle w:val="sw"/>
          <w:color w:val="000000"/>
          <w:shd w:val="clear" w:color="auto" w:fill="FFFFFF"/>
        </w:rPr>
        <w:t>we</w:t>
      </w:r>
      <w:r w:rsidRPr="00E212A2">
        <w:rPr>
          <w:color w:val="000000"/>
          <w:shd w:val="clear" w:color="auto" w:fill="FFFFFF"/>
        </w:rPr>
        <w:t> </w:t>
      </w:r>
      <w:r w:rsidRPr="00E212A2">
        <w:rPr>
          <w:rStyle w:val="sw"/>
          <w:color w:val="000000"/>
          <w:shd w:val="clear" w:color="auto" w:fill="FFFFFF"/>
        </w:rPr>
        <w:t>have</w:t>
      </w:r>
      <w:r w:rsidRPr="00E212A2">
        <w:rPr>
          <w:color w:val="000000"/>
          <w:shd w:val="clear" w:color="auto" w:fill="FFFFFF"/>
        </w:rPr>
        <w:t> </w:t>
      </w:r>
      <w:r w:rsidRPr="00E212A2">
        <w:rPr>
          <w:rStyle w:val="sw"/>
          <w:color w:val="000000"/>
          <w:shd w:val="clear" w:color="auto" w:fill="FFFFFF"/>
        </w:rPr>
        <w:t>achieved</w:t>
      </w:r>
      <w:r w:rsidRPr="00E212A2">
        <w:rPr>
          <w:color w:val="000000"/>
          <w:shd w:val="clear" w:color="auto" w:fill="FFFFFF"/>
        </w:rPr>
        <w:t> </w:t>
      </w:r>
      <w:r w:rsidRPr="00E212A2">
        <w:rPr>
          <w:rStyle w:val="sw"/>
          <w:color w:val="000000"/>
          <w:shd w:val="clear" w:color="auto" w:fill="FFFFFF"/>
        </w:rPr>
        <w:t>significant</w:t>
      </w:r>
      <w:r w:rsidRPr="00E212A2">
        <w:rPr>
          <w:color w:val="000000"/>
          <w:shd w:val="clear" w:color="auto" w:fill="FFFFFF"/>
        </w:rPr>
        <w:t> </w:t>
      </w:r>
      <w:r w:rsidRPr="00E212A2">
        <w:rPr>
          <w:rStyle w:val="sw"/>
          <w:color w:val="000000"/>
          <w:shd w:val="clear" w:color="auto" w:fill="FFFFFF"/>
        </w:rPr>
        <w:t>results</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sustainable</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management.</w:t>
      </w:r>
      <w:r w:rsidRPr="00E212A2">
        <w:rPr>
          <w:color w:val="000000"/>
          <w:shd w:val="clear" w:color="auto" w:fill="FFFFFF"/>
        </w:rPr>
        <w:t> </w:t>
      </w:r>
      <w:r w:rsidRPr="00E212A2">
        <w:rPr>
          <w:rStyle w:val="sw"/>
          <w:color w:val="000000"/>
          <w:shd w:val="clear" w:color="auto" w:fill="FFFFFF"/>
        </w:rPr>
        <w:t>Implement</w:t>
      </w:r>
      <w:r w:rsidRPr="00E212A2">
        <w:rPr>
          <w:color w:val="000000"/>
          <w:shd w:val="clear" w:color="auto" w:fill="FFFFFF"/>
        </w:rPr>
        <w:t> </w:t>
      </w:r>
      <w:r w:rsidRPr="00E212A2">
        <w:rPr>
          <w:rStyle w:val="sw"/>
          <w:color w:val="000000"/>
          <w:shd w:val="clear" w:color="auto" w:fill="FFFFFF"/>
        </w:rPr>
        <w:t>key</w:t>
      </w:r>
      <w:r w:rsidRPr="00E212A2">
        <w:rPr>
          <w:color w:val="000000"/>
          <w:shd w:val="clear" w:color="auto" w:fill="FFFFFF"/>
        </w:rPr>
        <w:t> </w:t>
      </w:r>
      <w:r w:rsidRPr="00E212A2">
        <w:rPr>
          <w:rStyle w:val="sw"/>
          <w:color w:val="000000"/>
          <w:shd w:val="clear" w:color="auto" w:fill="FFFFFF"/>
        </w:rPr>
        <w:t>areas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strategic</w:t>
      </w:r>
      <w:r w:rsidRPr="00E212A2">
        <w:rPr>
          <w:color w:val="000000"/>
          <w:shd w:val="clear" w:color="auto" w:fill="FFFFFF"/>
        </w:rPr>
        <w:t> </w:t>
      </w:r>
      <w:r w:rsidRPr="00E212A2">
        <w:rPr>
          <w:rStyle w:val="sw"/>
          <w:color w:val="000000"/>
          <w:shd w:val="clear" w:color="auto" w:fill="FFFFFF"/>
        </w:rPr>
        <w:t>solutions</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improve</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disposal,</w:t>
      </w:r>
      <w:r w:rsidRPr="00E212A2">
        <w:rPr>
          <w:color w:val="000000"/>
          <w:shd w:val="clear" w:color="auto" w:fill="FFFFFF"/>
        </w:rPr>
        <w:t> </w:t>
      </w:r>
      <w:r w:rsidRPr="00E212A2">
        <w:rPr>
          <w:rStyle w:val="sw"/>
          <w:color w:val="000000"/>
          <w:shd w:val="clear" w:color="auto" w:fill="FFFFFF"/>
        </w:rPr>
        <w:t>segregation</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recycling</w:t>
      </w:r>
      <w:r w:rsidRPr="00E212A2">
        <w:rPr>
          <w:color w:val="000000"/>
          <w:shd w:val="clear" w:color="auto" w:fill="FFFFFF"/>
        </w:rPr>
        <w:t> </w:t>
      </w:r>
      <w:r w:rsidRPr="00E212A2">
        <w:rPr>
          <w:rStyle w:val="sw"/>
          <w:color w:val="000000"/>
          <w:shd w:val="clear" w:color="auto" w:fill="FFFFFF"/>
        </w:rPr>
        <w:t>processes.</w:t>
      </w:r>
      <w:r w:rsidRPr="00E212A2">
        <w:rPr>
          <w:color w:val="000000"/>
          <w:shd w:val="clear" w:color="auto" w:fill="FFFFFF"/>
        </w:rPr>
        <w:t> </w:t>
      </w:r>
      <w:r w:rsidRPr="00E212A2">
        <w:rPr>
          <w:rStyle w:val="sw"/>
          <w:color w:val="000000"/>
          <w:shd w:val="clear" w:color="auto" w:fill="FFFFFF"/>
        </w:rPr>
        <w:t>By</w:t>
      </w:r>
      <w:r w:rsidRPr="00E212A2">
        <w:rPr>
          <w:color w:val="000000"/>
          <w:shd w:val="clear" w:color="auto" w:fill="FFFFFF"/>
        </w:rPr>
        <w:t> </w:t>
      </w:r>
      <w:r w:rsidRPr="00E212A2">
        <w:rPr>
          <w:rStyle w:val="sw"/>
          <w:color w:val="000000"/>
          <w:shd w:val="clear" w:color="auto" w:fill="FFFFFF"/>
        </w:rPr>
        <w:t>using</w:t>
      </w:r>
      <w:r w:rsidRPr="00E212A2">
        <w:rPr>
          <w:color w:val="000000"/>
          <w:shd w:val="clear" w:color="auto" w:fill="FFFFFF"/>
        </w:rPr>
        <w:t> </w:t>
      </w:r>
      <w:r w:rsidRPr="00E212A2">
        <w:rPr>
          <w:rStyle w:val="sw"/>
          <w:color w:val="000000"/>
          <w:shd w:val="clear" w:color="auto" w:fill="FFFFFF"/>
        </w:rPr>
        <w:t>new</w:t>
      </w:r>
      <w:r w:rsidRPr="00E212A2">
        <w:rPr>
          <w:color w:val="000000"/>
          <w:shd w:val="clear" w:color="auto" w:fill="FFFFFF"/>
        </w:rPr>
        <w:t> </w:t>
      </w:r>
      <w:r w:rsidRPr="00E212A2">
        <w:rPr>
          <w:rStyle w:val="sw"/>
          <w:color w:val="000000"/>
          <w:shd w:val="clear" w:color="auto" w:fill="FFFFFF"/>
        </w:rPr>
        <w:t>technologies</w:t>
      </w:r>
      <w:r w:rsidRPr="00E212A2">
        <w:rPr>
          <w:color w:val="000000"/>
          <w:shd w:val="clear" w:color="auto" w:fill="FFFFFF"/>
        </w:rPr>
        <w:t> </w:t>
      </w:r>
      <w:r w:rsidRPr="00E212A2">
        <w:rPr>
          <w:rStyle w:val="sw"/>
          <w:color w:val="000000"/>
          <w:shd w:val="clear" w:color="auto" w:fill="FFFFFF"/>
        </w:rPr>
        <w:t>such</w:t>
      </w:r>
      <w:r w:rsidRPr="00E212A2">
        <w:rPr>
          <w:color w:val="000000"/>
          <w:shd w:val="clear" w:color="auto" w:fill="FFFFFF"/>
        </w:rPr>
        <w:t> </w:t>
      </w:r>
      <w:r w:rsidRPr="00E212A2">
        <w:rPr>
          <w:rStyle w:val="sw"/>
          <w:color w:val="000000"/>
          <w:shd w:val="clear" w:color="auto" w:fill="FFFFFF"/>
        </w:rPr>
        <w:t>as</w:t>
      </w:r>
      <w:r w:rsidRPr="00E212A2">
        <w:rPr>
          <w:color w:val="000000"/>
          <w:shd w:val="clear" w:color="auto" w:fill="FFFFFF"/>
        </w:rPr>
        <w:t> </w:t>
      </w:r>
      <w:r w:rsidRPr="00E212A2">
        <w:rPr>
          <w:rStyle w:val="sw"/>
          <w:color w:val="000000"/>
          <w:shd w:val="clear" w:color="auto" w:fill="FFFFFF"/>
        </w:rPr>
        <w:t>artificial</w:t>
      </w:r>
      <w:r w:rsidRPr="00E212A2">
        <w:rPr>
          <w:color w:val="000000"/>
          <w:shd w:val="clear" w:color="auto" w:fill="FFFFFF"/>
        </w:rPr>
        <w:t> </w:t>
      </w:r>
      <w:r w:rsidRPr="00E212A2">
        <w:rPr>
          <w:rStyle w:val="sw"/>
          <w:color w:val="000000"/>
          <w:shd w:val="clear" w:color="auto" w:fill="FFFFFF"/>
        </w:rPr>
        <w:t>intelligence,</w:t>
      </w:r>
      <w:r w:rsidRPr="00E212A2">
        <w:rPr>
          <w:color w:val="000000"/>
          <w:shd w:val="clear" w:color="auto" w:fill="FFFFFF"/>
        </w:rPr>
        <w:t> </w:t>
      </w:r>
      <w:r w:rsidRPr="00E212A2">
        <w:rPr>
          <w:rStyle w:val="sw"/>
          <w:color w:val="000000"/>
          <w:shd w:val="clear" w:color="auto" w:fill="FFFFFF"/>
        </w:rPr>
        <w:t>IoT</w:t>
      </w:r>
      <w:r w:rsidRPr="00E212A2">
        <w:rPr>
          <w:color w:val="000000"/>
          <w:shd w:val="clear" w:color="auto" w:fill="FFFFFF"/>
        </w:rPr>
        <w:t> </w:t>
      </w:r>
      <w:r w:rsidRPr="00E212A2">
        <w:rPr>
          <w:rStyle w:val="sw"/>
          <w:color w:val="000000"/>
          <w:shd w:val="clear" w:color="auto" w:fill="FFFFFF"/>
        </w:rPr>
        <w:t>devices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data</w:t>
      </w:r>
      <w:r w:rsidRPr="00E212A2">
        <w:rPr>
          <w:color w:val="000000"/>
          <w:shd w:val="clear" w:color="auto" w:fill="FFFFFF"/>
        </w:rPr>
        <w:t> </w:t>
      </w:r>
      <w:r w:rsidRPr="00E212A2">
        <w:rPr>
          <w:rStyle w:val="sw"/>
          <w:color w:val="000000"/>
          <w:shd w:val="clear" w:color="auto" w:fill="FFFFFF"/>
        </w:rPr>
        <w:t>analysis,</w:t>
      </w:r>
      <w:r w:rsidRPr="00E212A2">
        <w:rPr>
          <w:color w:val="000000"/>
          <w:shd w:val="clear" w:color="auto" w:fill="FFFFFF"/>
        </w:rPr>
        <w:t> </w:t>
      </w:r>
      <w:r w:rsidRPr="00E212A2">
        <w:rPr>
          <w:rStyle w:val="sw"/>
          <w:color w:val="000000"/>
          <w:shd w:val="clear" w:color="auto" w:fill="FFFFFF"/>
        </w:rPr>
        <w:t>we</w:t>
      </w:r>
      <w:r w:rsidRPr="00E212A2">
        <w:rPr>
          <w:color w:val="000000"/>
          <w:shd w:val="clear" w:color="auto" w:fill="FFFFFF"/>
        </w:rPr>
        <w:t> </w:t>
      </w:r>
      <w:r w:rsidRPr="00E212A2">
        <w:rPr>
          <w:rStyle w:val="sw"/>
          <w:color w:val="000000"/>
          <w:shd w:val="clear" w:color="auto" w:fill="FFFFFF"/>
        </w:rPr>
        <w:t>not</w:t>
      </w:r>
      <w:r w:rsidRPr="00E212A2">
        <w:rPr>
          <w:color w:val="000000"/>
          <w:shd w:val="clear" w:color="auto" w:fill="FFFFFF"/>
        </w:rPr>
        <w:t> </w:t>
      </w:r>
      <w:r w:rsidRPr="00E212A2">
        <w:rPr>
          <w:rStyle w:val="sw"/>
          <w:color w:val="000000"/>
          <w:shd w:val="clear" w:color="auto" w:fill="FFFFFF"/>
        </w:rPr>
        <w:t>only</w:t>
      </w:r>
      <w:r w:rsidRPr="00E212A2">
        <w:rPr>
          <w:color w:val="000000"/>
          <w:shd w:val="clear" w:color="auto" w:fill="FFFFFF"/>
        </w:rPr>
        <w:t> </w:t>
      </w:r>
      <w:r w:rsidRPr="00E212A2">
        <w:rPr>
          <w:rStyle w:val="sw"/>
          <w:color w:val="000000"/>
          <w:shd w:val="clear" w:color="auto" w:fill="FFFFFF"/>
        </w:rPr>
        <w:t>improve</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management</w:t>
      </w:r>
      <w:r w:rsidRPr="00E212A2">
        <w:rPr>
          <w:color w:val="000000"/>
          <w:shd w:val="clear" w:color="auto" w:fill="FFFFFF"/>
        </w:rPr>
        <w:t> </w:t>
      </w:r>
      <w:r w:rsidRPr="00E212A2">
        <w:rPr>
          <w:rStyle w:val="sw"/>
          <w:color w:val="000000"/>
          <w:shd w:val="clear" w:color="auto" w:fill="FFFFFF"/>
        </w:rPr>
        <w:t>but</w:t>
      </w:r>
      <w:r w:rsidRPr="00E212A2">
        <w:rPr>
          <w:color w:val="000000"/>
          <w:shd w:val="clear" w:color="auto" w:fill="FFFFFF"/>
        </w:rPr>
        <w:t> </w:t>
      </w:r>
      <w:r w:rsidRPr="00E212A2">
        <w:rPr>
          <w:rStyle w:val="sw"/>
          <w:color w:val="000000"/>
          <w:shd w:val="clear" w:color="auto" w:fill="FFFFFF"/>
        </w:rPr>
        <w:t>also</w:t>
      </w:r>
      <w:r w:rsidRPr="00E212A2">
        <w:rPr>
          <w:color w:val="000000"/>
          <w:shd w:val="clear" w:color="auto" w:fill="FFFFFF"/>
        </w:rPr>
        <w:t> </w:t>
      </w:r>
      <w:r w:rsidRPr="00E212A2">
        <w:rPr>
          <w:rStyle w:val="sw"/>
          <w:color w:val="000000"/>
          <w:shd w:val="clear" w:color="auto" w:fill="FFFFFF"/>
        </w:rPr>
        <w:t>reduce</w:t>
      </w:r>
      <w:r w:rsidRPr="00E212A2">
        <w:rPr>
          <w:color w:val="000000"/>
          <w:shd w:val="clear" w:color="auto" w:fill="FFFFFF"/>
        </w:rPr>
        <w:t> </w:t>
      </w:r>
      <w:r w:rsidRPr="00E212A2">
        <w:rPr>
          <w:rStyle w:val="sw"/>
          <w:color w:val="000000"/>
          <w:shd w:val="clear" w:color="auto" w:fill="FFFFFF"/>
        </w:rPr>
        <w:t>our</w:t>
      </w:r>
      <w:r w:rsidRPr="00E212A2">
        <w:rPr>
          <w:color w:val="000000"/>
          <w:shd w:val="clear" w:color="auto" w:fill="FFFFFF"/>
        </w:rPr>
        <w:t> </w:t>
      </w:r>
      <w:r w:rsidRPr="00E212A2">
        <w:rPr>
          <w:rStyle w:val="sw"/>
          <w:color w:val="000000"/>
          <w:shd w:val="clear" w:color="auto" w:fill="FFFFFF"/>
        </w:rPr>
        <w:t>space.</w:t>
      </w:r>
      <w:r w:rsidRPr="00E212A2">
        <w:rPr>
          <w:color w:val="000000"/>
          <w:shd w:val="clear" w:color="auto" w:fill="FFFFFF"/>
        </w:rPr>
        <w:t> </w:t>
      </w:r>
      <w:r w:rsidRPr="00E212A2">
        <w:rPr>
          <w:rStyle w:val="sw"/>
          <w:color w:val="000000"/>
          <w:shd w:val="clear" w:color="auto" w:fill="FFFFFF"/>
        </w:rPr>
        <w:t>Engage</w:t>
      </w:r>
      <w:r w:rsidRPr="00E212A2">
        <w:rPr>
          <w:color w:val="000000"/>
          <w:shd w:val="clear" w:color="auto" w:fill="FFFFFF"/>
        </w:rPr>
        <w:t> </w:t>
      </w:r>
      <w:r w:rsidRPr="00E212A2">
        <w:rPr>
          <w:rStyle w:val="sw"/>
          <w:color w:val="000000"/>
          <w:shd w:val="clear" w:color="auto" w:fill="FFFFFF"/>
        </w:rPr>
        <w:t>with</w:t>
      </w:r>
      <w:r w:rsidRPr="00E212A2">
        <w:rPr>
          <w:color w:val="000000"/>
          <w:shd w:val="clear" w:color="auto" w:fill="FFFFFF"/>
        </w:rPr>
        <w:t> </w:t>
      </w:r>
      <w:r w:rsidRPr="00E212A2">
        <w:rPr>
          <w:rStyle w:val="sw"/>
          <w:color w:val="000000"/>
          <w:shd w:val="clear" w:color="auto" w:fill="FFFFFF"/>
        </w:rPr>
        <w:t>members,</w:t>
      </w:r>
      <w:r w:rsidRPr="00E212A2">
        <w:rPr>
          <w:color w:val="000000"/>
          <w:shd w:val="clear" w:color="auto" w:fill="FFFFFF"/>
        </w:rPr>
        <w:t> </w:t>
      </w:r>
      <w:r w:rsidRPr="00E212A2">
        <w:rPr>
          <w:rStyle w:val="sw"/>
          <w:color w:val="000000"/>
          <w:shd w:val="clear" w:color="auto" w:fill="FFFFFF"/>
        </w:rPr>
        <w:t>businesses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local</w:t>
      </w:r>
      <w:r w:rsidRPr="00E212A2">
        <w:rPr>
          <w:color w:val="000000"/>
          <w:shd w:val="clear" w:color="auto" w:fill="FFFFFF"/>
        </w:rPr>
        <w:t> </w:t>
      </w:r>
      <w:r w:rsidRPr="00E212A2">
        <w:rPr>
          <w:rStyle w:val="sw"/>
          <w:color w:val="000000"/>
          <w:shd w:val="clear" w:color="auto" w:fill="FFFFFF"/>
        </w:rPr>
        <w:t>authorities</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promote</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culture</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environmental</w:t>
      </w:r>
      <w:r w:rsidRPr="00E212A2">
        <w:rPr>
          <w:color w:val="000000"/>
          <w:shd w:val="clear" w:color="auto" w:fill="FFFFFF"/>
        </w:rPr>
        <w:t> </w:t>
      </w:r>
      <w:r w:rsidRPr="00E212A2">
        <w:rPr>
          <w:rStyle w:val="sw"/>
          <w:color w:val="000000"/>
          <w:shd w:val="clear" w:color="auto" w:fill="FFFFFF"/>
        </w:rPr>
        <w:t>awareness.</w:t>
      </w:r>
      <w:r w:rsidRPr="00E212A2">
        <w:rPr>
          <w:color w:val="000000"/>
          <w:shd w:val="clear" w:color="auto" w:fill="FFFFFF"/>
        </w:rPr>
        <w:t> </w:t>
      </w:r>
      <w:r w:rsidRPr="00E212A2">
        <w:rPr>
          <w:rStyle w:val="sw"/>
          <w:color w:val="000000"/>
          <w:shd w:val="clear" w:color="auto" w:fill="FFFFFF"/>
        </w:rPr>
        <w:t>By</w:t>
      </w:r>
      <w:r w:rsidRPr="00E212A2">
        <w:rPr>
          <w:color w:val="000000"/>
          <w:shd w:val="clear" w:color="auto" w:fill="FFFFFF"/>
        </w:rPr>
        <w:t> </w:t>
      </w:r>
      <w:r w:rsidRPr="00E212A2">
        <w:rPr>
          <w:rStyle w:val="sw"/>
          <w:color w:val="000000"/>
          <w:shd w:val="clear" w:color="auto" w:fill="FFFFFF"/>
        </w:rPr>
        <w:t>engaging</w:t>
      </w:r>
      <w:r w:rsidRPr="00E212A2">
        <w:rPr>
          <w:color w:val="000000"/>
          <w:shd w:val="clear" w:color="auto" w:fill="FFFFFF"/>
        </w:rPr>
        <w:t> </w:t>
      </w:r>
      <w:r w:rsidRPr="00E212A2">
        <w:rPr>
          <w:rStyle w:val="sw"/>
          <w:color w:val="000000"/>
          <w:shd w:val="clear" w:color="auto" w:fill="FFFFFF"/>
        </w:rPr>
        <w:t>stakeholders</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decision-making</w:t>
      </w:r>
      <w:r w:rsidRPr="00E212A2">
        <w:rPr>
          <w:color w:val="000000"/>
          <w:shd w:val="clear" w:color="auto" w:fill="FFFFFF"/>
        </w:rPr>
        <w:t> </w:t>
      </w:r>
      <w:r w:rsidRPr="00E212A2">
        <w:rPr>
          <w:rStyle w:val="sw"/>
          <w:color w:val="000000"/>
          <w:shd w:val="clear" w:color="auto" w:fill="FFFFFF"/>
        </w:rPr>
        <w:t>process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building</w:t>
      </w:r>
      <w:r w:rsidRPr="00E212A2">
        <w:rPr>
          <w:color w:val="000000"/>
          <w:shd w:val="clear" w:color="auto" w:fill="FFFFFF"/>
        </w:rPr>
        <w:t> </w:t>
      </w:r>
      <w:r w:rsidRPr="00E212A2">
        <w:rPr>
          <w:rStyle w:val="sw"/>
          <w:color w:val="000000"/>
          <w:shd w:val="clear" w:color="auto" w:fill="FFFFFF"/>
        </w:rPr>
        <w:t>support</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reduction</w:t>
      </w:r>
      <w:r w:rsidRPr="00E212A2">
        <w:rPr>
          <w:color w:val="000000"/>
          <w:shd w:val="clear" w:color="auto" w:fill="FFFFFF"/>
        </w:rPr>
        <w:t> </w:t>
      </w:r>
      <w:r w:rsidRPr="00E212A2">
        <w:rPr>
          <w:rStyle w:val="sw"/>
          <w:color w:val="000000"/>
          <w:shd w:val="clear" w:color="auto" w:fill="FFFFFF"/>
        </w:rPr>
        <w:t>measures,</w:t>
      </w:r>
      <w:r w:rsidRPr="00E212A2">
        <w:rPr>
          <w:color w:val="000000"/>
          <w:shd w:val="clear" w:color="auto" w:fill="FFFFFF"/>
        </w:rPr>
        <w:t> </w:t>
      </w:r>
      <w:r w:rsidRPr="00E212A2">
        <w:rPr>
          <w:rStyle w:val="sw"/>
          <w:color w:val="000000"/>
          <w:shd w:val="clear" w:color="auto" w:fill="FFFFFF"/>
        </w:rPr>
        <w:t>we</w:t>
      </w:r>
      <w:r w:rsidRPr="00E212A2">
        <w:rPr>
          <w:color w:val="000000"/>
          <w:shd w:val="clear" w:color="auto" w:fill="FFFFFF"/>
        </w:rPr>
        <w:t> </w:t>
      </w:r>
      <w:r w:rsidRPr="00E212A2">
        <w:rPr>
          <w:rStyle w:val="sw"/>
          <w:color w:val="000000"/>
          <w:shd w:val="clear" w:color="auto" w:fill="FFFFFF"/>
        </w:rPr>
        <w:t>have</w:t>
      </w:r>
      <w:r w:rsidRPr="00E212A2">
        <w:rPr>
          <w:color w:val="000000"/>
          <w:shd w:val="clear" w:color="auto" w:fill="FFFFFF"/>
        </w:rPr>
        <w:t> </w:t>
      </w:r>
      <w:r w:rsidRPr="00E212A2">
        <w:rPr>
          <w:rStyle w:val="sw"/>
          <w:color w:val="000000"/>
          <w:shd w:val="clear" w:color="auto" w:fill="FFFFFF"/>
        </w:rPr>
        <w:t>created</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solid</w:t>
      </w:r>
      <w:r w:rsidRPr="00E212A2">
        <w:rPr>
          <w:color w:val="000000"/>
          <w:shd w:val="clear" w:color="auto" w:fill="FFFFFF"/>
        </w:rPr>
        <w:t> </w:t>
      </w:r>
      <w:r w:rsidRPr="00E212A2">
        <w:rPr>
          <w:rStyle w:val="sw"/>
          <w:color w:val="000000"/>
          <w:shd w:val="clear" w:color="auto" w:fill="FFFFFF"/>
        </w:rPr>
        <w:t>foundation</w:t>
      </w:r>
      <w:r w:rsidRPr="00E212A2">
        <w:rPr>
          <w:color w:val="000000"/>
          <w:shd w:val="clear" w:color="auto" w:fill="FFFFFF"/>
        </w:rPr>
        <w:t> </w:t>
      </w:r>
      <w:r w:rsidRPr="00E212A2">
        <w:rPr>
          <w:rStyle w:val="sw"/>
          <w:color w:val="000000"/>
          <w:shd w:val="clear" w:color="auto" w:fill="FFFFFF"/>
        </w:rPr>
        <w:t>for</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vision</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long-term</w:t>
      </w:r>
      <w:r w:rsidRPr="00E212A2">
        <w:rPr>
          <w:color w:val="000000"/>
          <w:shd w:val="clear" w:color="auto" w:fill="FFFFFF"/>
        </w:rPr>
        <w:t> </w:t>
      </w:r>
      <w:r w:rsidRPr="00E212A2">
        <w:rPr>
          <w:rStyle w:val="sw"/>
          <w:color w:val="000000"/>
          <w:shd w:val="clear" w:color="auto" w:fill="FFFFFF"/>
        </w:rPr>
        <w:t>sustainability</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environmental</w:t>
      </w:r>
      <w:r w:rsidRPr="00E212A2">
        <w:rPr>
          <w:color w:val="000000"/>
          <w:shd w:val="clear" w:color="auto" w:fill="FFFFFF"/>
        </w:rPr>
        <w:t> </w:t>
      </w:r>
      <w:r w:rsidRPr="00E212A2">
        <w:rPr>
          <w:rStyle w:val="sw"/>
          <w:color w:val="000000"/>
          <w:shd w:val="clear" w:color="auto" w:fill="FFFFFF"/>
        </w:rPr>
        <w:t>control.</w:t>
      </w:r>
      <w:r w:rsidRPr="00E212A2">
        <w:rPr>
          <w:color w:val="000000"/>
          <w:shd w:val="clear" w:color="auto" w:fill="FFFFFF"/>
        </w:rPr>
        <w:t> </w:t>
      </w:r>
      <w:r w:rsidRPr="00E212A2">
        <w:rPr>
          <w:rStyle w:val="sw"/>
          <w:color w:val="000000"/>
          <w:shd w:val="clear" w:color="auto" w:fill="FFFFFF"/>
        </w:rPr>
        <w:t>It</w:t>
      </w:r>
      <w:r w:rsidRPr="00E212A2">
        <w:rPr>
          <w:color w:val="000000"/>
          <w:shd w:val="clear" w:color="auto" w:fill="FFFFFF"/>
        </w:rPr>
        <w:t> </w:t>
      </w:r>
      <w:r w:rsidRPr="00E212A2">
        <w:rPr>
          <w:rStyle w:val="sw"/>
          <w:color w:val="000000"/>
          <w:shd w:val="clear" w:color="auto" w:fill="FFFFFF"/>
        </w:rPr>
        <w:t>is</w:t>
      </w:r>
      <w:r w:rsidRPr="00E212A2">
        <w:rPr>
          <w:color w:val="000000"/>
          <w:shd w:val="clear" w:color="auto" w:fill="FFFFFF"/>
        </w:rPr>
        <w:t> </w:t>
      </w:r>
      <w:r w:rsidRPr="00E212A2">
        <w:rPr>
          <w:rStyle w:val="sw"/>
          <w:color w:val="000000"/>
          <w:shd w:val="clear" w:color="auto" w:fill="FFFFFF"/>
        </w:rPr>
        <w:t>true</w:t>
      </w:r>
      <w:r w:rsidRPr="00E212A2">
        <w:rPr>
          <w:color w:val="000000"/>
          <w:shd w:val="clear" w:color="auto" w:fill="FFFFFF"/>
        </w:rPr>
        <w:t> </w:t>
      </w:r>
      <w:r w:rsidRPr="00E212A2">
        <w:rPr>
          <w:rStyle w:val="sw"/>
          <w:color w:val="000000"/>
          <w:shd w:val="clear" w:color="auto" w:fill="FFFFFF"/>
        </w:rPr>
        <w:t>that</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road</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good</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management</w:t>
      </w:r>
      <w:r w:rsidRPr="00E212A2">
        <w:rPr>
          <w:color w:val="000000"/>
          <w:shd w:val="clear" w:color="auto" w:fill="FFFFFF"/>
        </w:rPr>
        <w:t> </w:t>
      </w:r>
      <w:r w:rsidRPr="00E212A2">
        <w:rPr>
          <w:rStyle w:val="sw"/>
          <w:color w:val="000000"/>
          <w:shd w:val="clear" w:color="auto" w:fill="FFFFFF"/>
        </w:rPr>
        <w:t>is</w:t>
      </w:r>
      <w:r w:rsidRPr="00E212A2">
        <w:rPr>
          <w:color w:val="000000"/>
          <w:shd w:val="clear" w:color="auto" w:fill="FFFFFF"/>
        </w:rPr>
        <w:t> </w:t>
      </w:r>
      <w:r w:rsidRPr="00E212A2">
        <w:rPr>
          <w:rStyle w:val="sw"/>
          <w:color w:val="000000"/>
          <w:shd w:val="clear" w:color="auto" w:fill="FFFFFF"/>
        </w:rPr>
        <w:t>still</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long</w:t>
      </w:r>
      <w:r w:rsidRPr="00E212A2">
        <w:rPr>
          <w:color w:val="000000"/>
          <w:shd w:val="clear" w:color="auto" w:fill="FFFFFF"/>
        </w:rPr>
        <w:t> </w:t>
      </w:r>
      <w:r w:rsidRPr="00E212A2">
        <w:rPr>
          <w:rStyle w:val="sw"/>
          <w:color w:val="000000"/>
          <w:shd w:val="clear" w:color="auto" w:fill="FFFFFF"/>
        </w:rPr>
        <w:t>way</w:t>
      </w:r>
      <w:r w:rsidRPr="00E212A2">
        <w:rPr>
          <w:color w:val="000000"/>
          <w:shd w:val="clear" w:color="auto" w:fill="FFFFFF"/>
        </w:rPr>
        <w:t> </w:t>
      </w:r>
      <w:r w:rsidRPr="00E212A2">
        <w:rPr>
          <w:rStyle w:val="sw"/>
          <w:color w:val="000000"/>
          <w:shd w:val="clear" w:color="auto" w:fill="FFFFFF"/>
        </w:rPr>
        <w:t>off.</w:t>
      </w:r>
      <w:r w:rsidRPr="00E212A2">
        <w:rPr>
          <w:color w:val="000000"/>
          <w:shd w:val="clear" w:color="auto" w:fill="FFFFFF"/>
        </w:rPr>
        <w:t> </w:t>
      </w:r>
      <w:r w:rsidRPr="00E212A2">
        <w:rPr>
          <w:rStyle w:val="sw"/>
          <w:color w:val="000000"/>
          <w:shd w:val="clear" w:color="auto" w:fill="FFFFFF"/>
        </w:rPr>
        <w:t>Continuous</w:t>
      </w:r>
      <w:r w:rsidRPr="00E212A2">
        <w:rPr>
          <w:color w:val="000000"/>
          <w:shd w:val="clear" w:color="auto" w:fill="FFFFFF"/>
        </w:rPr>
        <w:t> </w:t>
      </w:r>
      <w:r w:rsidRPr="00E212A2">
        <w:rPr>
          <w:rStyle w:val="sw"/>
          <w:color w:val="000000"/>
          <w:shd w:val="clear" w:color="auto" w:fill="FFFFFF"/>
        </w:rPr>
        <w:t>collaboration,</w:t>
      </w:r>
      <w:r w:rsidRPr="00E212A2">
        <w:rPr>
          <w:color w:val="000000"/>
          <w:shd w:val="clear" w:color="auto" w:fill="FFFFFF"/>
        </w:rPr>
        <w:t> </w:t>
      </w:r>
      <w:r w:rsidRPr="00E212A2">
        <w:rPr>
          <w:rStyle w:val="sw"/>
          <w:color w:val="000000"/>
          <w:shd w:val="clear" w:color="auto" w:fill="FFFFFF"/>
        </w:rPr>
        <w:t>innovation</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change</w:t>
      </w:r>
      <w:r w:rsidRPr="00E212A2">
        <w:rPr>
          <w:color w:val="000000"/>
          <w:shd w:val="clear" w:color="auto" w:fill="FFFFFF"/>
        </w:rPr>
        <w:t> </w:t>
      </w:r>
      <w:r w:rsidRPr="00E212A2">
        <w:rPr>
          <w:rStyle w:val="sw"/>
          <w:color w:val="000000"/>
          <w:shd w:val="clear" w:color="auto" w:fill="FFFFFF"/>
        </w:rPr>
        <w:t>are</w:t>
      </w:r>
      <w:r w:rsidRPr="00E212A2">
        <w:rPr>
          <w:color w:val="000000"/>
          <w:shd w:val="clear" w:color="auto" w:fill="FFFFFF"/>
        </w:rPr>
        <w:t> </w:t>
      </w:r>
      <w:r w:rsidRPr="00E212A2">
        <w:rPr>
          <w:rStyle w:val="sw"/>
          <w:color w:val="000000"/>
          <w:shd w:val="clear" w:color="auto" w:fill="FFFFFF"/>
        </w:rPr>
        <w:t>essential</w:t>
      </w:r>
      <w:r w:rsidRPr="00E212A2">
        <w:rPr>
          <w:color w:val="000000"/>
          <w:shd w:val="clear" w:color="auto" w:fill="FFFFFF"/>
        </w:rPr>
        <w:t> </w:t>
      </w:r>
      <w:r w:rsidRPr="00E212A2">
        <w:rPr>
          <w:rStyle w:val="sw"/>
          <w:color w:val="000000"/>
          <w:shd w:val="clear" w:color="auto" w:fill="FFFFFF"/>
        </w:rPr>
        <w:t>to</w:t>
      </w:r>
      <w:r w:rsidRPr="00E212A2">
        <w:rPr>
          <w:color w:val="000000"/>
          <w:shd w:val="clear" w:color="auto" w:fill="FFFFFF"/>
        </w:rPr>
        <w:t> </w:t>
      </w:r>
      <w:r w:rsidRPr="00E212A2">
        <w:rPr>
          <w:rStyle w:val="sw"/>
          <w:color w:val="000000"/>
          <w:shd w:val="clear" w:color="auto" w:fill="FFFFFF"/>
        </w:rPr>
        <w:t>solve</w:t>
      </w:r>
      <w:r w:rsidRPr="00E212A2">
        <w:rPr>
          <w:color w:val="000000"/>
          <w:shd w:val="clear" w:color="auto" w:fill="FFFFFF"/>
        </w:rPr>
        <w:t> </w:t>
      </w:r>
      <w:r w:rsidRPr="00E212A2">
        <w:rPr>
          <w:rStyle w:val="sw"/>
          <w:color w:val="000000"/>
          <w:shd w:val="clear" w:color="auto" w:fill="FFFFFF"/>
        </w:rPr>
        <w:t>emerging</w:t>
      </w:r>
      <w:r w:rsidRPr="00E212A2">
        <w:rPr>
          <w:color w:val="000000"/>
          <w:shd w:val="clear" w:color="auto" w:fill="FFFFFF"/>
        </w:rPr>
        <w:t> </w:t>
      </w:r>
      <w:r w:rsidRPr="00E212A2">
        <w:rPr>
          <w:rStyle w:val="sw"/>
          <w:color w:val="000000"/>
          <w:shd w:val="clear" w:color="auto" w:fill="FFFFFF"/>
        </w:rPr>
        <w:t>challenges</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embrace</w:t>
      </w:r>
      <w:r w:rsidRPr="00E212A2">
        <w:rPr>
          <w:color w:val="000000"/>
          <w:shd w:val="clear" w:color="auto" w:fill="FFFFFF"/>
        </w:rPr>
        <w:t> </w:t>
      </w:r>
      <w:r w:rsidRPr="00E212A2">
        <w:rPr>
          <w:rStyle w:val="sw"/>
          <w:color w:val="000000"/>
          <w:shd w:val="clear" w:color="auto" w:fill="FFFFFF"/>
        </w:rPr>
        <w:t>new</w:t>
      </w:r>
      <w:r w:rsidRPr="00E212A2">
        <w:rPr>
          <w:color w:val="000000"/>
          <w:shd w:val="clear" w:color="auto" w:fill="FFFFFF"/>
        </w:rPr>
        <w:t> </w:t>
      </w:r>
      <w:r w:rsidRPr="00E212A2">
        <w:rPr>
          <w:rStyle w:val="sw"/>
          <w:color w:val="000000"/>
          <w:shd w:val="clear" w:color="auto" w:fill="FFFFFF"/>
        </w:rPr>
        <w:t>opportunities</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dynamic</w:t>
      </w:r>
      <w:r w:rsidRPr="00E212A2">
        <w:rPr>
          <w:color w:val="000000"/>
          <w:shd w:val="clear" w:color="auto" w:fill="FFFFFF"/>
        </w:rPr>
        <w:t> </w:t>
      </w:r>
      <w:r w:rsidRPr="00E212A2">
        <w:rPr>
          <w:rStyle w:val="sw"/>
          <w:color w:val="000000"/>
          <w:shd w:val="clear" w:color="auto" w:fill="FFFFFF"/>
        </w:rPr>
        <w:t>field</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waste</w:t>
      </w:r>
      <w:r w:rsidRPr="00E212A2">
        <w:rPr>
          <w:color w:val="000000"/>
          <w:shd w:val="clear" w:color="auto" w:fill="FFFFFF"/>
        </w:rPr>
        <w:t> </w:t>
      </w:r>
      <w:r w:rsidRPr="00E212A2">
        <w:rPr>
          <w:rStyle w:val="sw"/>
          <w:color w:val="000000"/>
          <w:shd w:val="clear" w:color="auto" w:fill="FFFFFF"/>
        </w:rPr>
        <w:t>management.</w:t>
      </w:r>
      <w:r w:rsidRPr="00E212A2">
        <w:rPr>
          <w:color w:val="000000"/>
          <w:shd w:val="clear" w:color="auto" w:fill="FFFFFF"/>
        </w:rPr>
        <w:t> </w:t>
      </w:r>
      <w:r w:rsidRPr="00E212A2">
        <w:rPr>
          <w:rStyle w:val="sw"/>
          <w:color w:val="000000"/>
          <w:shd w:val="clear" w:color="auto" w:fill="FFFFFF"/>
        </w:rPr>
        <w:t>The</w:t>
      </w:r>
      <w:r w:rsidRPr="00E212A2">
        <w:rPr>
          <w:color w:val="000000"/>
          <w:shd w:val="clear" w:color="auto" w:fill="FFFFFF"/>
        </w:rPr>
        <w:t> </w:t>
      </w:r>
      <w:r w:rsidRPr="00E212A2">
        <w:rPr>
          <w:rStyle w:val="sw"/>
          <w:color w:val="000000"/>
          <w:shd w:val="clear" w:color="auto" w:fill="FFFFFF"/>
        </w:rPr>
        <w:t>transformative</w:t>
      </w:r>
      <w:r w:rsidRPr="00E212A2">
        <w:rPr>
          <w:color w:val="000000"/>
          <w:shd w:val="clear" w:color="auto" w:fill="FFFFFF"/>
        </w:rPr>
        <w:t> </w:t>
      </w:r>
      <w:r w:rsidRPr="00E212A2">
        <w:rPr>
          <w:rStyle w:val="sw"/>
          <w:color w:val="000000"/>
          <w:shd w:val="clear" w:color="auto" w:fill="FFFFFF"/>
        </w:rPr>
        <w:t>impact</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innovation</w:t>
      </w:r>
      <w:r w:rsidRPr="00E212A2">
        <w:rPr>
          <w:color w:val="000000"/>
          <w:shd w:val="clear" w:color="auto" w:fill="FFFFFF"/>
        </w:rPr>
        <w:t> </w:t>
      </w:r>
      <w:r w:rsidRPr="00E212A2">
        <w:rPr>
          <w:rStyle w:val="sw"/>
          <w:color w:val="000000"/>
          <w:shd w:val="clear" w:color="auto" w:fill="FFFFFF"/>
        </w:rPr>
        <w:t>in</w:t>
      </w:r>
      <w:r w:rsidRPr="00E212A2">
        <w:rPr>
          <w:color w:val="000000"/>
          <w:shd w:val="clear" w:color="auto" w:fill="FFFFFF"/>
        </w:rPr>
        <w:t> </w:t>
      </w:r>
      <w:r w:rsidRPr="00E212A2">
        <w:rPr>
          <w:rStyle w:val="sw"/>
          <w:color w:val="000000"/>
          <w:shd w:val="clear" w:color="auto" w:fill="FFFFFF"/>
        </w:rPr>
        <w:t>solving</w:t>
      </w:r>
      <w:r w:rsidRPr="00E212A2">
        <w:rPr>
          <w:color w:val="000000"/>
          <w:shd w:val="clear" w:color="auto" w:fill="FFFFFF"/>
        </w:rPr>
        <w:t> </w:t>
      </w:r>
      <w:r w:rsidRPr="00E212A2">
        <w:rPr>
          <w:rStyle w:val="sw"/>
          <w:color w:val="000000"/>
          <w:shd w:val="clear" w:color="auto" w:fill="FFFFFF"/>
        </w:rPr>
        <w:t>complex</w:t>
      </w:r>
      <w:r w:rsidRPr="00E212A2">
        <w:rPr>
          <w:color w:val="000000"/>
          <w:shd w:val="clear" w:color="auto" w:fill="FFFFFF"/>
        </w:rPr>
        <w:t> </w:t>
      </w:r>
      <w:r w:rsidRPr="00E212A2">
        <w:rPr>
          <w:rStyle w:val="sw"/>
          <w:color w:val="000000"/>
          <w:shd w:val="clear" w:color="auto" w:fill="FFFFFF"/>
        </w:rPr>
        <w:t>environmental</w:t>
      </w:r>
      <w:r w:rsidRPr="00E212A2">
        <w:rPr>
          <w:color w:val="000000"/>
          <w:shd w:val="clear" w:color="auto" w:fill="FFFFFF"/>
        </w:rPr>
        <w:t> </w:t>
      </w:r>
      <w:r w:rsidRPr="00E212A2">
        <w:rPr>
          <w:rStyle w:val="sw"/>
          <w:color w:val="000000"/>
          <w:shd w:val="clear" w:color="auto" w:fill="FFFFFF"/>
        </w:rPr>
        <w:t>problems.</w:t>
      </w:r>
      <w:r w:rsidRPr="00E212A2">
        <w:rPr>
          <w:color w:val="000000"/>
          <w:shd w:val="clear" w:color="auto" w:fill="FFFFFF"/>
        </w:rPr>
        <w:t> </w:t>
      </w:r>
      <w:r w:rsidRPr="00E212A2">
        <w:rPr>
          <w:rStyle w:val="sw"/>
          <w:color w:val="000000"/>
          <w:shd w:val="clear" w:color="auto" w:fill="FFFFFF"/>
        </w:rPr>
        <w:t>By</w:t>
      </w:r>
      <w:r w:rsidRPr="00E212A2">
        <w:rPr>
          <w:color w:val="000000"/>
          <w:shd w:val="clear" w:color="auto" w:fill="FFFFFF"/>
        </w:rPr>
        <w:t> </w:t>
      </w:r>
      <w:r w:rsidRPr="00E212A2">
        <w:rPr>
          <w:rStyle w:val="sw"/>
          <w:color w:val="000000"/>
          <w:shd w:val="clear" w:color="auto" w:fill="FFFFFF"/>
        </w:rPr>
        <w:t>working</w:t>
      </w:r>
      <w:r w:rsidRPr="00E212A2">
        <w:rPr>
          <w:color w:val="000000"/>
          <w:shd w:val="clear" w:color="auto" w:fill="FFFFFF"/>
        </w:rPr>
        <w:t> </w:t>
      </w:r>
      <w:r w:rsidRPr="00E212A2">
        <w:rPr>
          <w:rStyle w:val="sw"/>
          <w:color w:val="000000"/>
          <w:shd w:val="clear" w:color="auto" w:fill="FFFFFF"/>
        </w:rPr>
        <w:t>together</w:t>
      </w:r>
      <w:r w:rsidRPr="00E212A2">
        <w:rPr>
          <w:color w:val="000000"/>
          <w:shd w:val="clear" w:color="auto" w:fill="FFFFFF"/>
        </w:rPr>
        <w:t> </w:t>
      </w:r>
      <w:r w:rsidRPr="00E212A2">
        <w:rPr>
          <w:rStyle w:val="sw"/>
          <w:color w:val="000000"/>
          <w:shd w:val="clear" w:color="auto" w:fill="FFFFFF"/>
        </w:rPr>
        <w:t>on</w:t>
      </w:r>
      <w:r w:rsidRPr="00E212A2">
        <w:rPr>
          <w:color w:val="000000"/>
          <w:shd w:val="clear" w:color="auto" w:fill="FFFFFF"/>
        </w:rPr>
        <w:t> </w:t>
      </w:r>
      <w:r w:rsidRPr="00E212A2">
        <w:rPr>
          <w:rStyle w:val="sw"/>
          <w:color w:val="000000"/>
          <w:shd w:val="clear" w:color="auto" w:fill="FFFFFF"/>
        </w:rPr>
        <w:t>common</w:t>
      </w:r>
      <w:r w:rsidRPr="00E212A2">
        <w:rPr>
          <w:color w:val="000000"/>
          <w:shd w:val="clear" w:color="auto" w:fill="FFFFFF"/>
        </w:rPr>
        <w:t> </w:t>
      </w:r>
      <w:r w:rsidRPr="00E212A2">
        <w:rPr>
          <w:rStyle w:val="sw"/>
          <w:color w:val="000000"/>
          <w:shd w:val="clear" w:color="auto" w:fill="FFFFFF"/>
        </w:rPr>
        <w:t>goals,</w:t>
      </w:r>
      <w:r w:rsidRPr="00E212A2">
        <w:rPr>
          <w:color w:val="000000"/>
          <w:shd w:val="clear" w:color="auto" w:fill="FFFFFF"/>
        </w:rPr>
        <w:t> </w:t>
      </w:r>
      <w:r w:rsidRPr="00E212A2">
        <w:rPr>
          <w:rStyle w:val="sw"/>
          <w:color w:val="000000"/>
          <w:shd w:val="clear" w:color="auto" w:fill="FFFFFF"/>
        </w:rPr>
        <w:t>we</w:t>
      </w:r>
      <w:r w:rsidRPr="00E212A2">
        <w:rPr>
          <w:color w:val="000000"/>
          <w:shd w:val="clear" w:color="auto" w:fill="FFFFFF"/>
        </w:rPr>
        <w:t> </w:t>
      </w:r>
      <w:r w:rsidRPr="00E212A2">
        <w:rPr>
          <w:rStyle w:val="sw"/>
          <w:color w:val="000000"/>
          <w:shd w:val="clear" w:color="auto" w:fill="FFFFFF"/>
        </w:rPr>
        <w:t>dream</w:t>
      </w:r>
      <w:r w:rsidRPr="00E212A2">
        <w:rPr>
          <w:color w:val="000000"/>
          <w:shd w:val="clear" w:color="auto" w:fill="FFFFFF"/>
        </w:rPr>
        <w:t> </w:t>
      </w:r>
      <w:r w:rsidRPr="00E212A2">
        <w:rPr>
          <w:rStyle w:val="sw"/>
          <w:color w:val="000000"/>
          <w:shd w:val="clear" w:color="auto" w:fill="FFFFFF"/>
        </w:rPr>
        <w:t>of</w:t>
      </w:r>
      <w:r w:rsidRPr="00E212A2">
        <w:rPr>
          <w:color w:val="000000"/>
          <w:shd w:val="clear" w:color="auto" w:fill="FFFFFF"/>
        </w:rPr>
        <w:t> </w:t>
      </w:r>
      <w:r w:rsidRPr="00E212A2">
        <w:rPr>
          <w:rStyle w:val="sw"/>
          <w:color w:val="000000"/>
          <w:shd w:val="clear" w:color="auto" w:fill="FFFFFF"/>
        </w:rPr>
        <w:t>a</w:t>
      </w:r>
      <w:r w:rsidRPr="00E212A2">
        <w:rPr>
          <w:color w:val="000000"/>
          <w:shd w:val="clear" w:color="auto" w:fill="FFFFFF"/>
        </w:rPr>
        <w:t> </w:t>
      </w:r>
      <w:r w:rsidRPr="00E212A2">
        <w:rPr>
          <w:rStyle w:val="sw"/>
          <w:color w:val="000000"/>
          <w:shd w:val="clear" w:color="auto" w:fill="FFFFFF"/>
        </w:rPr>
        <w:t>clean,</w:t>
      </w:r>
      <w:r w:rsidRPr="00E212A2">
        <w:rPr>
          <w:color w:val="000000"/>
          <w:shd w:val="clear" w:color="auto" w:fill="FFFFFF"/>
        </w:rPr>
        <w:t> </w:t>
      </w:r>
      <w:r w:rsidRPr="00E212A2">
        <w:rPr>
          <w:rStyle w:val="sw"/>
          <w:color w:val="000000"/>
          <w:shd w:val="clear" w:color="auto" w:fill="FFFFFF"/>
        </w:rPr>
        <w:t>environmentally</w:t>
      </w:r>
      <w:r w:rsidRPr="00E212A2">
        <w:rPr>
          <w:color w:val="000000"/>
          <w:shd w:val="clear" w:color="auto" w:fill="FFFFFF"/>
        </w:rPr>
        <w:t> </w:t>
      </w:r>
      <w:r w:rsidRPr="00E212A2">
        <w:rPr>
          <w:rStyle w:val="sw"/>
          <w:color w:val="000000"/>
          <w:shd w:val="clear" w:color="auto" w:fill="FFFFFF"/>
        </w:rPr>
        <w:t>friendly</w:t>
      </w:r>
      <w:r w:rsidRPr="00E212A2">
        <w:rPr>
          <w:color w:val="000000"/>
          <w:shd w:val="clear" w:color="auto" w:fill="FFFFFF"/>
        </w:rPr>
        <w:t> </w:t>
      </w:r>
      <w:r w:rsidRPr="00E212A2">
        <w:rPr>
          <w:rStyle w:val="sw"/>
          <w:color w:val="000000"/>
          <w:shd w:val="clear" w:color="auto" w:fill="FFFFFF"/>
        </w:rPr>
        <w:t>and</w:t>
      </w:r>
      <w:r w:rsidRPr="00E212A2">
        <w:rPr>
          <w:color w:val="000000"/>
          <w:shd w:val="clear" w:color="auto" w:fill="FFFFFF"/>
        </w:rPr>
        <w:t> </w:t>
      </w:r>
      <w:r w:rsidRPr="00E212A2">
        <w:rPr>
          <w:rStyle w:val="sw"/>
          <w:color w:val="000000"/>
          <w:shd w:val="clear" w:color="auto" w:fill="FFFFFF"/>
        </w:rPr>
        <w:t>sustainable</w:t>
      </w:r>
      <w:r w:rsidRPr="00E212A2">
        <w:rPr>
          <w:color w:val="000000"/>
          <w:shd w:val="clear" w:color="auto" w:fill="FFFFFF"/>
        </w:rPr>
        <w:t> </w:t>
      </w:r>
      <w:r w:rsidRPr="00E212A2">
        <w:rPr>
          <w:rStyle w:val="sw"/>
          <w:color w:val="000000"/>
          <w:shd w:val="clear" w:color="auto" w:fill="FFFFFF"/>
        </w:rPr>
        <w:t>future.</w:t>
      </w:r>
    </w:p>
    <w:p w14:paraId="4CE2592B" w14:textId="77777777" w:rsidR="003A46EE" w:rsidRDefault="003A46EE"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2D3151BE" w14:textId="77777777" w:rsidR="003A46EE" w:rsidRDefault="003A46EE"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6AB7E2EF" w14:textId="77777777" w:rsidR="003A46EE" w:rsidRDefault="003A46EE"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642167B0" w14:textId="77777777" w:rsidR="003A46EE" w:rsidRDefault="003A46EE"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664DA45F" w14:textId="77777777" w:rsidR="00E212A2" w:rsidRDefault="00E212A2"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6F1BEA4F" w14:textId="77777777" w:rsidR="003A46EE" w:rsidRDefault="003A46EE" w:rsidP="00E212A2">
      <w:pPr>
        <w:pStyle w:val="BodyText"/>
        <w:spacing w:line="360" w:lineRule="auto"/>
        <w:ind w:left="220" w:right="320" w:firstLine="719"/>
        <w:jc w:val="both"/>
        <w:rPr>
          <w:rStyle w:val="sw"/>
          <w:rFonts w:ascii="Arial" w:hAnsi="Arial" w:cs="Arial"/>
          <w:color w:val="000000"/>
          <w:sz w:val="27"/>
          <w:szCs w:val="27"/>
          <w:shd w:val="clear" w:color="auto" w:fill="FFFFFF"/>
        </w:rPr>
      </w:pPr>
    </w:p>
    <w:p w14:paraId="120D6303" w14:textId="77777777" w:rsidR="003A46EE" w:rsidRPr="003A46EE" w:rsidRDefault="003A46EE" w:rsidP="00E212A2">
      <w:pPr>
        <w:pStyle w:val="BodyText"/>
        <w:spacing w:line="360" w:lineRule="auto"/>
        <w:ind w:left="220" w:right="320" w:firstLine="719"/>
        <w:jc w:val="both"/>
      </w:pPr>
    </w:p>
    <w:p w14:paraId="138B508D" w14:textId="77777777" w:rsidR="00CC66D4" w:rsidRDefault="00D63ED6" w:rsidP="00E212A2">
      <w:pPr>
        <w:pStyle w:val="Heading1"/>
        <w:numPr>
          <w:ilvl w:val="1"/>
          <w:numId w:val="2"/>
        </w:numPr>
        <w:tabs>
          <w:tab w:val="left" w:pos="643"/>
        </w:tabs>
        <w:spacing w:before="1"/>
        <w:jc w:val="both"/>
      </w:pPr>
      <w:r>
        <w:lastRenderedPageBreak/>
        <w:t>FUTURE</w:t>
      </w:r>
      <w:r>
        <w:rPr>
          <w:spacing w:val="-5"/>
        </w:rPr>
        <w:t xml:space="preserve"> </w:t>
      </w:r>
      <w:r>
        <w:t>ENHANCEMENT</w:t>
      </w:r>
    </w:p>
    <w:p w14:paraId="084F8ACD" w14:textId="77777777" w:rsidR="00D2706E" w:rsidRDefault="00D2706E" w:rsidP="00E212A2">
      <w:pPr>
        <w:pStyle w:val="Heading1"/>
        <w:tabs>
          <w:tab w:val="left" w:pos="643"/>
        </w:tabs>
        <w:spacing w:before="1"/>
        <w:jc w:val="both"/>
      </w:pPr>
    </w:p>
    <w:p w14:paraId="40F3E679" w14:textId="186CD828"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 xml:space="preserve">In envisioning future enhancements for our waste management project, the integration of IoT devices emerges as a cornerstone advancement. These devices would enable real-time monitoring of waste levels and optimization of collection routes, enhancing overall efficiency. Additionally, advanced data analytics and predictive modeling techniques could forecast future waste generation patterns, aiding in proactive planning and resource allocation. </w:t>
      </w:r>
    </w:p>
    <w:p w14:paraId="67DD879F" w14:textId="77777777" w:rsidR="003A46EE" w:rsidRPr="003A46EE" w:rsidRDefault="003A46EE" w:rsidP="00E212A2">
      <w:pPr>
        <w:pStyle w:val="Heading1"/>
        <w:spacing w:before="89" w:line="360" w:lineRule="auto"/>
        <w:ind w:left="940"/>
        <w:jc w:val="both"/>
        <w:rPr>
          <w:b w:val="0"/>
          <w:bCs w:val="0"/>
        </w:rPr>
      </w:pPr>
    </w:p>
    <w:p w14:paraId="38A8CC88" w14:textId="21140768"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Moreover, the development of a user-friendly mobile application would empower residents to promptly report issues, fostering community engagement and disseminating essential information on waste disposal guidelines and collection schedules. Initiatives promoting waste segregation, recycling, and green technologies adoption would further bolster sustainability efforts, alongside public awareness campaigns and community participation programs aimed at nurturing a culture of responsible waste management.</w:t>
      </w:r>
    </w:p>
    <w:p w14:paraId="3EBB5B38" w14:textId="77777777" w:rsidR="003A46EE" w:rsidRPr="003A46EE" w:rsidRDefault="003A46EE" w:rsidP="00E212A2">
      <w:pPr>
        <w:pStyle w:val="Heading1"/>
        <w:spacing w:before="89" w:line="360" w:lineRule="auto"/>
        <w:ind w:left="940"/>
        <w:jc w:val="both"/>
        <w:rPr>
          <w:b w:val="0"/>
          <w:bCs w:val="0"/>
        </w:rPr>
      </w:pPr>
    </w:p>
    <w:p w14:paraId="34A736B5" w14:textId="77777777" w:rsidR="003A46EE" w:rsidRPr="003A46EE" w:rsidRDefault="003A46EE" w:rsidP="00E212A2">
      <w:pPr>
        <w:pStyle w:val="Heading1"/>
        <w:spacing w:before="89" w:line="360" w:lineRule="auto"/>
        <w:ind w:left="940"/>
        <w:jc w:val="both"/>
        <w:rPr>
          <w:b w:val="0"/>
          <w:bCs w:val="0"/>
        </w:rPr>
      </w:pPr>
      <w:r w:rsidRPr="003A46EE">
        <w:rPr>
          <w:b w:val="0"/>
          <w:bCs w:val="0"/>
        </w:rPr>
        <w:t>1. Integration of Advanced Sorting Technologies:</w:t>
      </w:r>
    </w:p>
    <w:p w14:paraId="0DEA7C8C" w14:textId="22AD32ED"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Incorporating cutting-edge sorting technologies, such as robotic sorting systems and AI-powered optical sensors, would enhance sorting accuracy and efficiency, optimizing waste management processes.</w:t>
      </w:r>
    </w:p>
    <w:p w14:paraId="77B8C293" w14:textId="77777777" w:rsidR="003A46EE" w:rsidRPr="003A46EE" w:rsidRDefault="003A46EE" w:rsidP="00E212A2">
      <w:pPr>
        <w:pStyle w:val="Heading1"/>
        <w:spacing w:before="89" w:line="360" w:lineRule="auto"/>
        <w:ind w:left="940"/>
        <w:jc w:val="both"/>
        <w:rPr>
          <w:b w:val="0"/>
          <w:bCs w:val="0"/>
        </w:rPr>
      </w:pPr>
    </w:p>
    <w:p w14:paraId="060D78B1" w14:textId="77777777" w:rsidR="003A46EE" w:rsidRPr="003A46EE" w:rsidRDefault="003A46EE" w:rsidP="00E212A2">
      <w:pPr>
        <w:pStyle w:val="Heading1"/>
        <w:spacing w:before="89" w:line="360" w:lineRule="auto"/>
        <w:ind w:left="940"/>
        <w:jc w:val="both"/>
        <w:rPr>
          <w:b w:val="0"/>
          <w:bCs w:val="0"/>
        </w:rPr>
      </w:pPr>
      <w:r w:rsidRPr="003A46EE">
        <w:rPr>
          <w:b w:val="0"/>
          <w:bCs w:val="0"/>
        </w:rPr>
        <w:t>2. Implementation of IoT Sensors for Real-Time Monitoring:</w:t>
      </w:r>
    </w:p>
    <w:p w14:paraId="4DDBD85F" w14:textId="69877102"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Deploying IoT sensors at waste collection points would enable real-time monitoring of fill levels, facilitating optimized collection routes and reducing operational costs.</w:t>
      </w:r>
    </w:p>
    <w:p w14:paraId="06088597" w14:textId="77777777" w:rsidR="003A46EE" w:rsidRDefault="003A46EE" w:rsidP="00E212A2">
      <w:pPr>
        <w:pStyle w:val="Heading1"/>
        <w:spacing w:before="89" w:line="360" w:lineRule="auto"/>
        <w:ind w:left="940"/>
        <w:jc w:val="both"/>
        <w:rPr>
          <w:b w:val="0"/>
          <w:bCs w:val="0"/>
        </w:rPr>
      </w:pPr>
    </w:p>
    <w:p w14:paraId="409F6471" w14:textId="77777777" w:rsidR="00E212A2" w:rsidRPr="003A46EE" w:rsidRDefault="00E212A2" w:rsidP="00E212A2">
      <w:pPr>
        <w:pStyle w:val="Heading1"/>
        <w:spacing w:before="89" w:line="360" w:lineRule="auto"/>
        <w:ind w:left="940"/>
        <w:jc w:val="both"/>
        <w:rPr>
          <w:b w:val="0"/>
          <w:bCs w:val="0"/>
        </w:rPr>
      </w:pPr>
    </w:p>
    <w:p w14:paraId="0FF99380" w14:textId="77777777" w:rsidR="003A46EE" w:rsidRPr="003A46EE" w:rsidRDefault="003A46EE" w:rsidP="00E212A2">
      <w:pPr>
        <w:pStyle w:val="Heading1"/>
        <w:spacing w:before="89" w:line="360" w:lineRule="auto"/>
        <w:ind w:left="940"/>
        <w:jc w:val="both"/>
        <w:rPr>
          <w:b w:val="0"/>
          <w:bCs w:val="0"/>
        </w:rPr>
      </w:pPr>
      <w:r w:rsidRPr="003A46EE">
        <w:rPr>
          <w:b w:val="0"/>
          <w:bCs w:val="0"/>
        </w:rPr>
        <w:lastRenderedPageBreak/>
        <w:t>3. Development of Smart Waste Bins:</w:t>
      </w:r>
    </w:p>
    <w:p w14:paraId="749C5E54" w14:textId="0C073B70"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Designing smart waste bins equipped with sensors and actuators would automate waste collection, sorting, and compaction processes, reducing overflow incidents and improving overall efficiency.</w:t>
      </w:r>
    </w:p>
    <w:p w14:paraId="2DDBABA3" w14:textId="77777777" w:rsidR="003A46EE" w:rsidRPr="003A46EE" w:rsidRDefault="003A46EE" w:rsidP="00E212A2">
      <w:pPr>
        <w:pStyle w:val="Heading1"/>
        <w:spacing w:before="89" w:line="360" w:lineRule="auto"/>
        <w:ind w:left="940"/>
        <w:jc w:val="both"/>
        <w:rPr>
          <w:b w:val="0"/>
          <w:bCs w:val="0"/>
        </w:rPr>
      </w:pPr>
    </w:p>
    <w:p w14:paraId="5F544E13" w14:textId="77777777" w:rsidR="003A46EE" w:rsidRPr="003A46EE" w:rsidRDefault="003A46EE" w:rsidP="00E212A2">
      <w:pPr>
        <w:pStyle w:val="Heading1"/>
        <w:spacing w:before="89" w:line="360" w:lineRule="auto"/>
        <w:ind w:left="940"/>
        <w:jc w:val="both"/>
        <w:rPr>
          <w:b w:val="0"/>
          <w:bCs w:val="0"/>
        </w:rPr>
      </w:pPr>
      <w:r w:rsidRPr="003A46EE">
        <w:rPr>
          <w:b w:val="0"/>
          <w:bCs w:val="0"/>
        </w:rPr>
        <w:t>4. Integration of Blockchain Technology for Transparency:</w:t>
      </w:r>
    </w:p>
    <w:p w14:paraId="40442224" w14:textId="0C7FE5C6"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Utilizing blockchain technology would create a transparent and immutable record of waste transactions, enhancing traceability and accountability in the waste management process.</w:t>
      </w:r>
    </w:p>
    <w:p w14:paraId="10DEA6DB" w14:textId="77777777" w:rsidR="003A46EE" w:rsidRPr="003A46EE" w:rsidRDefault="003A46EE" w:rsidP="00E212A2">
      <w:pPr>
        <w:pStyle w:val="Heading1"/>
        <w:spacing w:before="89" w:line="360" w:lineRule="auto"/>
        <w:ind w:left="940"/>
        <w:jc w:val="both"/>
        <w:rPr>
          <w:b w:val="0"/>
          <w:bCs w:val="0"/>
        </w:rPr>
      </w:pPr>
    </w:p>
    <w:p w14:paraId="48B3E8FD" w14:textId="77777777" w:rsidR="003A46EE" w:rsidRPr="003A46EE" w:rsidRDefault="003A46EE" w:rsidP="00E212A2">
      <w:pPr>
        <w:pStyle w:val="Heading1"/>
        <w:spacing w:before="89" w:line="360" w:lineRule="auto"/>
        <w:ind w:left="940"/>
        <w:jc w:val="both"/>
        <w:rPr>
          <w:b w:val="0"/>
          <w:bCs w:val="0"/>
        </w:rPr>
      </w:pPr>
      <w:r w:rsidRPr="003A46EE">
        <w:rPr>
          <w:b w:val="0"/>
          <w:bCs w:val="0"/>
        </w:rPr>
        <w:t>5. Implementation of Community Engagement Platforms:</w:t>
      </w:r>
    </w:p>
    <w:p w14:paraId="38FE0C0D" w14:textId="219E853E"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Developing digital platforms or mobile applications would engage community members in waste management efforts, facilitating education campaigns and providing channels for reporting concerns.</w:t>
      </w:r>
    </w:p>
    <w:p w14:paraId="052115E9" w14:textId="77777777" w:rsidR="003A46EE" w:rsidRPr="003A46EE" w:rsidRDefault="003A46EE" w:rsidP="00E212A2">
      <w:pPr>
        <w:pStyle w:val="Heading1"/>
        <w:spacing w:before="89" w:line="360" w:lineRule="auto"/>
        <w:ind w:left="940"/>
        <w:jc w:val="both"/>
        <w:rPr>
          <w:b w:val="0"/>
          <w:bCs w:val="0"/>
        </w:rPr>
      </w:pPr>
    </w:p>
    <w:p w14:paraId="61522E2F" w14:textId="77777777" w:rsidR="003A46EE" w:rsidRPr="003A46EE" w:rsidRDefault="003A46EE" w:rsidP="00E212A2">
      <w:pPr>
        <w:pStyle w:val="Heading1"/>
        <w:spacing w:before="89" w:line="360" w:lineRule="auto"/>
        <w:ind w:left="940"/>
        <w:jc w:val="both"/>
        <w:rPr>
          <w:b w:val="0"/>
          <w:bCs w:val="0"/>
        </w:rPr>
      </w:pPr>
      <w:r w:rsidRPr="003A46EE">
        <w:rPr>
          <w:b w:val="0"/>
          <w:bCs w:val="0"/>
        </w:rPr>
        <w:t>6. Exploration of Waste-to-Energy Solutions:</w:t>
      </w:r>
    </w:p>
    <w:p w14:paraId="28C2B72A" w14:textId="596A6AB9"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Investigating waste-to-energy technologies, such as anaerobic digestion or pyrolysis, would convert organic waste into renewable energy sources, reducing landfill volumes and greenhouse gas emissions.</w:t>
      </w:r>
    </w:p>
    <w:p w14:paraId="50F983EC" w14:textId="77777777" w:rsidR="003A46EE" w:rsidRPr="003A46EE" w:rsidRDefault="003A46EE" w:rsidP="00E212A2">
      <w:pPr>
        <w:pStyle w:val="Heading1"/>
        <w:spacing w:before="89" w:line="360" w:lineRule="auto"/>
        <w:ind w:left="940"/>
        <w:jc w:val="both"/>
        <w:rPr>
          <w:b w:val="0"/>
          <w:bCs w:val="0"/>
        </w:rPr>
      </w:pPr>
    </w:p>
    <w:p w14:paraId="0F46E162" w14:textId="77777777" w:rsidR="003A46EE" w:rsidRPr="003A46EE" w:rsidRDefault="003A46EE" w:rsidP="00E212A2">
      <w:pPr>
        <w:pStyle w:val="Heading1"/>
        <w:spacing w:before="89" w:line="360" w:lineRule="auto"/>
        <w:ind w:left="940"/>
        <w:jc w:val="both"/>
        <w:rPr>
          <w:b w:val="0"/>
          <w:bCs w:val="0"/>
        </w:rPr>
      </w:pPr>
      <w:r w:rsidRPr="003A46EE">
        <w:rPr>
          <w:b w:val="0"/>
          <w:bCs w:val="0"/>
        </w:rPr>
        <w:t>7. Expansion of Recycling Infrastructure:</w:t>
      </w:r>
    </w:p>
    <w:p w14:paraId="2D412E9D" w14:textId="628D14D2"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Expanding recycling infrastructure through more facilities and curbside programs would stimulate circular economy principles and create economic opportunities.</w:t>
      </w:r>
    </w:p>
    <w:p w14:paraId="38A617D9" w14:textId="77777777" w:rsidR="003A46EE" w:rsidRDefault="003A46EE" w:rsidP="00E212A2">
      <w:pPr>
        <w:pStyle w:val="Heading1"/>
        <w:spacing w:before="89" w:line="360" w:lineRule="auto"/>
        <w:ind w:left="940"/>
        <w:jc w:val="both"/>
        <w:rPr>
          <w:b w:val="0"/>
          <w:bCs w:val="0"/>
        </w:rPr>
      </w:pPr>
    </w:p>
    <w:p w14:paraId="5A5F143A" w14:textId="77777777" w:rsidR="006E13B1" w:rsidRDefault="006E13B1" w:rsidP="00E212A2">
      <w:pPr>
        <w:pStyle w:val="Heading1"/>
        <w:spacing w:before="89" w:line="360" w:lineRule="auto"/>
        <w:ind w:left="940"/>
        <w:jc w:val="both"/>
        <w:rPr>
          <w:b w:val="0"/>
          <w:bCs w:val="0"/>
        </w:rPr>
      </w:pPr>
    </w:p>
    <w:p w14:paraId="36627865" w14:textId="77777777" w:rsidR="006E13B1" w:rsidRPr="003A46EE" w:rsidRDefault="006E13B1" w:rsidP="00E212A2">
      <w:pPr>
        <w:pStyle w:val="Heading1"/>
        <w:spacing w:before="89" w:line="360" w:lineRule="auto"/>
        <w:ind w:left="940"/>
        <w:jc w:val="both"/>
        <w:rPr>
          <w:b w:val="0"/>
          <w:bCs w:val="0"/>
        </w:rPr>
      </w:pPr>
    </w:p>
    <w:p w14:paraId="56EDBF5D" w14:textId="77777777" w:rsidR="003A46EE" w:rsidRPr="003A46EE" w:rsidRDefault="003A46EE" w:rsidP="00E212A2">
      <w:pPr>
        <w:pStyle w:val="Heading1"/>
        <w:spacing w:before="89" w:line="360" w:lineRule="auto"/>
        <w:ind w:left="940"/>
        <w:jc w:val="both"/>
        <w:rPr>
          <w:b w:val="0"/>
          <w:bCs w:val="0"/>
        </w:rPr>
      </w:pPr>
      <w:r w:rsidRPr="003A46EE">
        <w:rPr>
          <w:b w:val="0"/>
          <w:bCs w:val="0"/>
        </w:rPr>
        <w:lastRenderedPageBreak/>
        <w:t>8. Integration of Artificial Intelligence for Predictive Analytics:</w:t>
      </w:r>
    </w:p>
    <w:p w14:paraId="79D34353" w14:textId="59649F6B"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Leveraging artificial intelligence for predictive analytics would optimize resource allocation and improve waste management efficiency through informed decision-making.</w:t>
      </w:r>
    </w:p>
    <w:p w14:paraId="38CAC09D" w14:textId="77777777" w:rsidR="003A46EE" w:rsidRPr="003A46EE" w:rsidRDefault="003A46EE" w:rsidP="00E212A2">
      <w:pPr>
        <w:pStyle w:val="Heading1"/>
        <w:spacing w:before="89" w:line="360" w:lineRule="auto"/>
        <w:ind w:left="940"/>
        <w:jc w:val="both"/>
        <w:rPr>
          <w:b w:val="0"/>
          <w:bCs w:val="0"/>
        </w:rPr>
      </w:pPr>
    </w:p>
    <w:p w14:paraId="554C0B72" w14:textId="77777777" w:rsidR="003A46EE" w:rsidRPr="003A46EE" w:rsidRDefault="003A46EE" w:rsidP="00E212A2">
      <w:pPr>
        <w:pStyle w:val="Heading1"/>
        <w:spacing w:before="89" w:line="360" w:lineRule="auto"/>
        <w:ind w:left="940"/>
        <w:jc w:val="both"/>
        <w:rPr>
          <w:b w:val="0"/>
          <w:bCs w:val="0"/>
        </w:rPr>
      </w:pPr>
      <w:r w:rsidRPr="003A46EE">
        <w:rPr>
          <w:b w:val="0"/>
          <w:bCs w:val="0"/>
        </w:rPr>
        <w:t>9. Promotion of Extended Producer Responsibility (EPR) Programs:</w:t>
      </w:r>
    </w:p>
    <w:p w14:paraId="615FE808" w14:textId="7AB195F3" w:rsidR="003A46EE" w:rsidRPr="003A46EE" w:rsidRDefault="006E13B1" w:rsidP="00E212A2">
      <w:pPr>
        <w:pStyle w:val="Heading1"/>
        <w:spacing w:before="89" w:line="360" w:lineRule="auto"/>
        <w:ind w:left="940"/>
        <w:jc w:val="both"/>
        <w:rPr>
          <w:b w:val="0"/>
          <w:bCs w:val="0"/>
        </w:rPr>
      </w:pPr>
      <w:r>
        <w:rPr>
          <w:b w:val="0"/>
          <w:bCs w:val="0"/>
        </w:rPr>
        <w:tab/>
      </w:r>
      <w:r w:rsidR="003A46EE" w:rsidRPr="003A46EE">
        <w:rPr>
          <w:b w:val="0"/>
          <w:bCs w:val="0"/>
        </w:rPr>
        <w:t>Advocating for EPR programs would hold producers accountable for managing their products' end-of-life, encouraging sustainable product design practices.</w:t>
      </w:r>
    </w:p>
    <w:p w14:paraId="37557005" w14:textId="77777777" w:rsidR="003A46EE" w:rsidRPr="003A46EE" w:rsidRDefault="003A46EE" w:rsidP="00E212A2">
      <w:pPr>
        <w:pStyle w:val="Heading1"/>
        <w:spacing w:before="89" w:line="360" w:lineRule="auto"/>
        <w:ind w:left="940"/>
        <w:jc w:val="both"/>
        <w:rPr>
          <w:b w:val="0"/>
          <w:bCs w:val="0"/>
        </w:rPr>
      </w:pPr>
    </w:p>
    <w:p w14:paraId="63B745FB" w14:textId="77777777" w:rsidR="003A46EE" w:rsidRPr="003A46EE" w:rsidRDefault="003A46EE" w:rsidP="00E212A2">
      <w:pPr>
        <w:pStyle w:val="Heading1"/>
        <w:spacing w:before="89" w:line="360" w:lineRule="auto"/>
        <w:ind w:left="940"/>
        <w:jc w:val="both"/>
        <w:rPr>
          <w:b w:val="0"/>
          <w:bCs w:val="0"/>
        </w:rPr>
      </w:pPr>
      <w:r w:rsidRPr="003A46EE">
        <w:rPr>
          <w:b w:val="0"/>
          <w:bCs w:val="0"/>
        </w:rPr>
        <w:t>10. Collaboration with Research Institutions and Industry Partners:</w:t>
      </w:r>
    </w:p>
    <w:p w14:paraId="35DACDF1" w14:textId="09D294A0" w:rsidR="0003787C" w:rsidRDefault="006E13B1" w:rsidP="00E212A2">
      <w:pPr>
        <w:pStyle w:val="Heading1"/>
        <w:spacing w:before="89" w:line="360" w:lineRule="auto"/>
        <w:ind w:left="940"/>
        <w:jc w:val="both"/>
        <w:rPr>
          <w:b w:val="0"/>
          <w:bCs w:val="0"/>
        </w:rPr>
      </w:pPr>
      <w:r>
        <w:rPr>
          <w:b w:val="0"/>
          <w:bCs w:val="0"/>
        </w:rPr>
        <w:tab/>
      </w:r>
      <w:r w:rsidR="003A46EE" w:rsidRPr="003A46EE">
        <w:rPr>
          <w:b w:val="0"/>
          <w:bCs w:val="0"/>
        </w:rPr>
        <w:t>Fostering partnerships with research institutions and industry stakeholders would facilitate knowledge exchange and scalability of successful interventions in waste management.</w:t>
      </w:r>
    </w:p>
    <w:p w14:paraId="6E2991F1" w14:textId="77777777" w:rsidR="003A46EE" w:rsidRDefault="003A46EE" w:rsidP="00E212A2">
      <w:pPr>
        <w:pStyle w:val="Heading1"/>
        <w:spacing w:before="89" w:line="360" w:lineRule="auto"/>
        <w:ind w:left="940"/>
        <w:jc w:val="both"/>
        <w:rPr>
          <w:b w:val="0"/>
          <w:bCs w:val="0"/>
        </w:rPr>
      </w:pPr>
    </w:p>
    <w:p w14:paraId="24BFB746" w14:textId="77777777" w:rsidR="003A46EE" w:rsidRDefault="003A46EE" w:rsidP="00E212A2">
      <w:pPr>
        <w:pStyle w:val="Heading1"/>
        <w:spacing w:before="89" w:line="360" w:lineRule="auto"/>
        <w:ind w:left="940"/>
        <w:jc w:val="both"/>
        <w:rPr>
          <w:b w:val="0"/>
          <w:bCs w:val="0"/>
        </w:rPr>
      </w:pPr>
    </w:p>
    <w:p w14:paraId="5240CABC" w14:textId="77777777" w:rsidR="003A46EE" w:rsidRDefault="003A46EE" w:rsidP="00E212A2">
      <w:pPr>
        <w:pStyle w:val="Heading1"/>
        <w:spacing w:before="89" w:line="360" w:lineRule="auto"/>
        <w:ind w:left="940"/>
        <w:jc w:val="both"/>
        <w:rPr>
          <w:b w:val="0"/>
          <w:bCs w:val="0"/>
        </w:rPr>
      </w:pPr>
    </w:p>
    <w:p w14:paraId="32C09727" w14:textId="77777777" w:rsidR="003A46EE" w:rsidRDefault="003A46EE" w:rsidP="00E212A2">
      <w:pPr>
        <w:pStyle w:val="Heading1"/>
        <w:spacing w:before="89" w:line="360" w:lineRule="auto"/>
        <w:ind w:left="940"/>
        <w:jc w:val="both"/>
        <w:rPr>
          <w:b w:val="0"/>
          <w:bCs w:val="0"/>
        </w:rPr>
      </w:pPr>
    </w:p>
    <w:p w14:paraId="65662065" w14:textId="77777777" w:rsidR="003A46EE" w:rsidRDefault="003A46EE" w:rsidP="00E212A2">
      <w:pPr>
        <w:pStyle w:val="Heading1"/>
        <w:spacing w:before="89" w:line="360" w:lineRule="auto"/>
        <w:ind w:left="940"/>
        <w:jc w:val="both"/>
        <w:rPr>
          <w:b w:val="0"/>
          <w:bCs w:val="0"/>
        </w:rPr>
      </w:pPr>
    </w:p>
    <w:p w14:paraId="7EBF3C5C" w14:textId="77777777" w:rsidR="003A46EE" w:rsidRDefault="003A46EE" w:rsidP="00E212A2">
      <w:pPr>
        <w:pStyle w:val="Heading1"/>
        <w:spacing w:before="89" w:line="360" w:lineRule="auto"/>
        <w:ind w:left="940"/>
        <w:jc w:val="both"/>
        <w:rPr>
          <w:b w:val="0"/>
          <w:bCs w:val="0"/>
        </w:rPr>
      </w:pPr>
    </w:p>
    <w:p w14:paraId="639E1EAA" w14:textId="77777777" w:rsidR="003A46EE" w:rsidRDefault="003A46EE" w:rsidP="00E212A2">
      <w:pPr>
        <w:pStyle w:val="Heading1"/>
        <w:spacing w:before="89" w:line="360" w:lineRule="auto"/>
        <w:ind w:left="940"/>
        <w:jc w:val="both"/>
        <w:rPr>
          <w:b w:val="0"/>
          <w:bCs w:val="0"/>
        </w:rPr>
      </w:pPr>
    </w:p>
    <w:p w14:paraId="7E120FB9" w14:textId="77777777" w:rsidR="003A46EE" w:rsidRDefault="003A46EE" w:rsidP="00E212A2">
      <w:pPr>
        <w:pStyle w:val="Heading1"/>
        <w:spacing w:before="89" w:line="360" w:lineRule="auto"/>
        <w:ind w:left="940"/>
        <w:jc w:val="both"/>
        <w:rPr>
          <w:b w:val="0"/>
          <w:bCs w:val="0"/>
        </w:rPr>
      </w:pPr>
    </w:p>
    <w:p w14:paraId="07EEDAB0" w14:textId="77777777" w:rsidR="003A46EE" w:rsidRDefault="003A46EE" w:rsidP="00E212A2">
      <w:pPr>
        <w:pStyle w:val="Heading1"/>
        <w:spacing w:before="89" w:line="360" w:lineRule="auto"/>
        <w:ind w:left="940"/>
        <w:jc w:val="both"/>
      </w:pPr>
    </w:p>
    <w:p w14:paraId="43C11E71" w14:textId="77777777" w:rsidR="00E212A2" w:rsidRDefault="00E212A2" w:rsidP="00E212A2">
      <w:pPr>
        <w:pStyle w:val="Heading1"/>
        <w:spacing w:before="89" w:line="360" w:lineRule="auto"/>
        <w:ind w:left="940"/>
        <w:jc w:val="both"/>
      </w:pPr>
    </w:p>
    <w:p w14:paraId="07E778F8" w14:textId="77777777" w:rsidR="00E212A2" w:rsidRDefault="00E212A2" w:rsidP="00E212A2">
      <w:pPr>
        <w:pStyle w:val="Heading1"/>
        <w:spacing w:before="89" w:line="360" w:lineRule="auto"/>
        <w:ind w:left="940"/>
        <w:jc w:val="both"/>
      </w:pPr>
    </w:p>
    <w:p w14:paraId="147E2A3D" w14:textId="77777777" w:rsidR="00E212A2" w:rsidRDefault="00E212A2" w:rsidP="00E212A2">
      <w:pPr>
        <w:pStyle w:val="Heading1"/>
        <w:spacing w:before="89" w:line="360" w:lineRule="auto"/>
        <w:ind w:left="940"/>
        <w:jc w:val="both"/>
      </w:pPr>
    </w:p>
    <w:p w14:paraId="59E3C8A9" w14:textId="57813FEC" w:rsidR="00CC66D4" w:rsidRDefault="00D63ED6" w:rsidP="00E212A2">
      <w:pPr>
        <w:pStyle w:val="Heading1"/>
        <w:spacing w:before="89" w:line="360" w:lineRule="auto"/>
        <w:ind w:left="940"/>
        <w:jc w:val="both"/>
      </w:pPr>
      <w:r>
        <w:lastRenderedPageBreak/>
        <w:t>REFERENCES</w:t>
      </w:r>
    </w:p>
    <w:p w14:paraId="1295F169" w14:textId="77777777" w:rsidR="00CC66D4" w:rsidRDefault="00CC66D4" w:rsidP="00E212A2">
      <w:pPr>
        <w:pStyle w:val="BodyText"/>
        <w:spacing w:line="360" w:lineRule="auto"/>
        <w:jc w:val="both"/>
        <w:rPr>
          <w:b/>
          <w:sz w:val="30"/>
        </w:rPr>
      </w:pPr>
    </w:p>
    <w:p w14:paraId="1D5AFFD8" w14:textId="77777777" w:rsidR="00CC66D4" w:rsidRDefault="00CC66D4" w:rsidP="00E212A2">
      <w:pPr>
        <w:pStyle w:val="BodyText"/>
        <w:spacing w:before="8" w:line="360" w:lineRule="auto"/>
        <w:jc w:val="both"/>
        <w:rPr>
          <w:b/>
          <w:sz w:val="25"/>
        </w:rPr>
      </w:pPr>
    </w:p>
    <w:p w14:paraId="4D7E41E4" w14:textId="55A89344" w:rsidR="00CC66D4" w:rsidRPr="00B97ADB" w:rsidRDefault="00B97ADB" w:rsidP="00E212A2">
      <w:pPr>
        <w:pStyle w:val="ListParagraph"/>
        <w:numPr>
          <w:ilvl w:val="0"/>
          <w:numId w:val="1"/>
        </w:numPr>
        <w:tabs>
          <w:tab w:val="left" w:pos="941"/>
        </w:tabs>
        <w:spacing w:before="160" w:line="360" w:lineRule="auto"/>
        <w:ind w:right="323"/>
        <w:jc w:val="both"/>
        <w:rPr>
          <w:sz w:val="28"/>
          <w:szCs w:val="28"/>
        </w:rPr>
      </w:pPr>
      <w:bookmarkStart w:id="0" w:name="_Hlk162476726"/>
      <w:r w:rsidRPr="00F8384B">
        <w:rPr>
          <w:rFonts w:eastAsiaTheme="minorEastAsia"/>
          <w:sz w:val="28"/>
          <w:szCs w:val="28"/>
        </w:rPr>
        <w:t xml:space="preserve">M. Sharma, "Advancements in Plastic Waste Detection Using Hybrid Machine Learning Models," </w:t>
      </w:r>
      <w:r w:rsidRPr="00F8384B">
        <w:rPr>
          <w:rFonts w:eastAsiaTheme="minorEastAsia"/>
          <w:i/>
          <w:iCs/>
          <w:sz w:val="28"/>
          <w:szCs w:val="28"/>
        </w:rPr>
        <w:t>IEEE Transactions on Sustainable Computing</w:t>
      </w:r>
      <w:r w:rsidRPr="00F8384B">
        <w:rPr>
          <w:rFonts w:eastAsiaTheme="minorEastAsia"/>
          <w:sz w:val="28"/>
          <w:szCs w:val="28"/>
        </w:rPr>
        <w:t>, 2023</w:t>
      </w:r>
      <w:bookmarkEnd w:id="0"/>
    </w:p>
    <w:p w14:paraId="082FAF5C" w14:textId="77777777" w:rsidR="00E03AD9" w:rsidRPr="00E03AD9" w:rsidRDefault="00E03AD9" w:rsidP="00E212A2">
      <w:pPr>
        <w:pStyle w:val="ListParagraph"/>
        <w:numPr>
          <w:ilvl w:val="0"/>
          <w:numId w:val="1"/>
        </w:numPr>
        <w:spacing w:after="160" w:line="360" w:lineRule="auto"/>
        <w:jc w:val="both"/>
        <w:rPr>
          <w:sz w:val="28"/>
          <w:szCs w:val="28"/>
        </w:rPr>
      </w:pPr>
      <w:r w:rsidRPr="00E03AD9">
        <w:rPr>
          <w:rFonts w:eastAsiaTheme="minorEastAsia"/>
          <w:sz w:val="28"/>
          <w:szCs w:val="28"/>
        </w:rPr>
        <w:t xml:space="preserve">W. Chen, "Human-Centric Design in AI-Enhanced Waste Sorting Systems," </w:t>
      </w:r>
      <w:r w:rsidRPr="00E03AD9">
        <w:rPr>
          <w:rFonts w:eastAsiaTheme="minorEastAsia"/>
          <w:i/>
          <w:iCs/>
          <w:sz w:val="28"/>
          <w:szCs w:val="28"/>
        </w:rPr>
        <w:t>IEEE Transactions on Human-Machine Systems</w:t>
      </w:r>
      <w:r w:rsidRPr="00E03AD9">
        <w:rPr>
          <w:rFonts w:eastAsiaTheme="minorEastAsia"/>
          <w:sz w:val="28"/>
          <w:szCs w:val="28"/>
        </w:rPr>
        <w:t>, 2023</w:t>
      </w:r>
    </w:p>
    <w:p w14:paraId="2FE0E09D" w14:textId="77777777" w:rsidR="00E51DD3" w:rsidRPr="00E51DD3" w:rsidRDefault="00E51DD3" w:rsidP="00E212A2">
      <w:pPr>
        <w:pStyle w:val="ListParagraph"/>
        <w:numPr>
          <w:ilvl w:val="0"/>
          <w:numId w:val="1"/>
        </w:numPr>
        <w:spacing w:after="160" w:line="360" w:lineRule="auto"/>
        <w:jc w:val="both"/>
        <w:rPr>
          <w:sz w:val="28"/>
          <w:szCs w:val="28"/>
        </w:rPr>
      </w:pPr>
      <w:r w:rsidRPr="00E51DD3">
        <w:rPr>
          <w:rFonts w:eastAsiaTheme="minorEastAsia"/>
          <w:sz w:val="28"/>
          <w:szCs w:val="28"/>
        </w:rPr>
        <w:t xml:space="preserve">A. Patel, "Challenges and Opportunities in AI-Enabled Plastic Waste Sorting," </w:t>
      </w:r>
      <w:r w:rsidRPr="00E51DD3">
        <w:rPr>
          <w:rFonts w:eastAsiaTheme="minorEastAsia"/>
          <w:i/>
          <w:iCs/>
          <w:sz w:val="28"/>
          <w:szCs w:val="28"/>
        </w:rPr>
        <w:t>IEEE Transactions on Sustainable Computing</w:t>
      </w:r>
      <w:r w:rsidRPr="00E51DD3">
        <w:rPr>
          <w:rFonts w:eastAsiaTheme="minorEastAsia"/>
          <w:sz w:val="28"/>
          <w:szCs w:val="28"/>
        </w:rPr>
        <w:t>, 2022</w:t>
      </w:r>
    </w:p>
    <w:p w14:paraId="4B6F2502" w14:textId="77777777" w:rsidR="00A76360" w:rsidRPr="00A76360" w:rsidRDefault="00A76360" w:rsidP="00E212A2">
      <w:pPr>
        <w:pStyle w:val="ListParagraph"/>
        <w:numPr>
          <w:ilvl w:val="0"/>
          <w:numId w:val="1"/>
        </w:numPr>
        <w:spacing w:after="160" w:line="360" w:lineRule="auto"/>
        <w:jc w:val="both"/>
        <w:rPr>
          <w:sz w:val="28"/>
          <w:szCs w:val="28"/>
        </w:rPr>
      </w:pPr>
      <w:r w:rsidRPr="00A76360">
        <w:rPr>
          <w:rFonts w:eastAsiaTheme="minorEastAsia"/>
          <w:sz w:val="28"/>
          <w:szCs w:val="28"/>
        </w:rPr>
        <w:t xml:space="preserve">Y. Zhang, "Integration of Machine Learning and Edge Computing for Real-Time Plastic Waste Recognition," </w:t>
      </w:r>
      <w:r w:rsidRPr="00A76360">
        <w:rPr>
          <w:rFonts w:eastAsiaTheme="minorEastAsia"/>
          <w:i/>
          <w:iCs/>
          <w:sz w:val="28"/>
          <w:szCs w:val="28"/>
        </w:rPr>
        <w:t>IEEE Transactions on Industrial Informatics</w:t>
      </w:r>
      <w:r w:rsidRPr="00A76360">
        <w:rPr>
          <w:rFonts w:eastAsiaTheme="minorEastAsia"/>
          <w:sz w:val="28"/>
          <w:szCs w:val="28"/>
        </w:rPr>
        <w:t>, 2022</w:t>
      </w:r>
    </w:p>
    <w:p w14:paraId="0DD92612" w14:textId="77777777" w:rsidR="00123BDD" w:rsidRPr="00123BDD" w:rsidRDefault="00123BDD" w:rsidP="00E212A2">
      <w:pPr>
        <w:pStyle w:val="ListParagraph"/>
        <w:numPr>
          <w:ilvl w:val="0"/>
          <w:numId w:val="1"/>
        </w:numPr>
        <w:spacing w:after="160" w:line="360" w:lineRule="auto"/>
        <w:jc w:val="both"/>
        <w:rPr>
          <w:sz w:val="28"/>
          <w:szCs w:val="28"/>
        </w:rPr>
      </w:pPr>
      <w:r w:rsidRPr="00123BDD">
        <w:rPr>
          <w:rFonts w:eastAsiaTheme="minorEastAsia"/>
          <w:sz w:val="28"/>
          <w:szCs w:val="28"/>
        </w:rPr>
        <w:t xml:space="preserve">Y. Chen, "Enhancing Plastic Waste Recognition through Convolutional Neural Networks," </w:t>
      </w:r>
      <w:r w:rsidRPr="00123BDD">
        <w:rPr>
          <w:rFonts w:eastAsiaTheme="minorEastAsia"/>
          <w:i/>
          <w:iCs/>
          <w:sz w:val="28"/>
          <w:szCs w:val="28"/>
        </w:rPr>
        <w:t>IEEE Transactions on Computer Vision</w:t>
      </w:r>
      <w:r w:rsidRPr="00123BDD">
        <w:rPr>
          <w:rFonts w:eastAsiaTheme="minorEastAsia"/>
          <w:sz w:val="28"/>
          <w:szCs w:val="28"/>
        </w:rPr>
        <w:t>, 2022</w:t>
      </w:r>
    </w:p>
    <w:p w14:paraId="46DA56C2" w14:textId="77777777" w:rsidR="00A309AD" w:rsidRPr="00A309AD" w:rsidRDefault="00A309AD" w:rsidP="00E212A2">
      <w:pPr>
        <w:pStyle w:val="ListParagraph"/>
        <w:numPr>
          <w:ilvl w:val="0"/>
          <w:numId w:val="1"/>
        </w:numPr>
        <w:spacing w:after="160" w:line="360" w:lineRule="auto"/>
        <w:jc w:val="both"/>
        <w:rPr>
          <w:sz w:val="28"/>
          <w:szCs w:val="28"/>
        </w:rPr>
      </w:pPr>
      <w:r w:rsidRPr="00A309AD">
        <w:rPr>
          <w:rFonts w:eastAsiaTheme="minorEastAsia"/>
          <w:sz w:val="28"/>
          <w:szCs w:val="28"/>
        </w:rPr>
        <w:t xml:space="preserve">J. Li, "Advancing Plastic Waste Detection through Explainable AI Models," </w:t>
      </w:r>
      <w:r w:rsidRPr="00A309AD">
        <w:rPr>
          <w:rFonts w:eastAsiaTheme="minorEastAsia"/>
          <w:i/>
          <w:iCs/>
          <w:sz w:val="28"/>
          <w:szCs w:val="28"/>
        </w:rPr>
        <w:t>IEEE Transactions on Explainable AI</w:t>
      </w:r>
      <w:r w:rsidRPr="00A309AD">
        <w:rPr>
          <w:rFonts w:eastAsiaTheme="minorEastAsia"/>
          <w:sz w:val="28"/>
          <w:szCs w:val="28"/>
        </w:rPr>
        <w:t>, 2021</w:t>
      </w:r>
    </w:p>
    <w:p w14:paraId="28C84040" w14:textId="75A2CA3D" w:rsidR="00B97ADB" w:rsidRPr="005C6319" w:rsidRDefault="005C6319" w:rsidP="00E212A2">
      <w:pPr>
        <w:pStyle w:val="ListParagraph"/>
        <w:numPr>
          <w:ilvl w:val="0"/>
          <w:numId w:val="1"/>
        </w:numPr>
        <w:tabs>
          <w:tab w:val="left" w:pos="941"/>
        </w:tabs>
        <w:spacing w:before="160" w:line="360" w:lineRule="auto"/>
        <w:ind w:right="323"/>
        <w:jc w:val="both"/>
        <w:rPr>
          <w:sz w:val="28"/>
          <w:szCs w:val="28"/>
        </w:rPr>
      </w:pPr>
      <w:r w:rsidRPr="00F8384B">
        <w:rPr>
          <w:rFonts w:eastAsiaTheme="minorEastAsia"/>
          <w:sz w:val="28"/>
          <w:szCs w:val="28"/>
          <w:lang w:val="en-IN"/>
        </w:rPr>
        <w:t xml:space="preserve">L. Yang, "A Comprehensive Review of AI Applications in Plastic Waste Management," </w:t>
      </w:r>
      <w:r w:rsidRPr="00F8384B">
        <w:rPr>
          <w:rFonts w:eastAsiaTheme="minorEastAsia"/>
          <w:i/>
          <w:iCs/>
          <w:sz w:val="28"/>
          <w:szCs w:val="28"/>
          <w:lang w:val="en-IN"/>
        </w:rPr>
        <w:t>IEEE Transactions on Environmental Informatics</w:t>
      </w:r>
      <w:r w:rsidRPr="00F8384B">
        <w:rPr>
          <w:rFonts w:eastAsiaTheme="minorEastAsia"/>
          <w:sz w:val="28"/>
          <w:szCs w:val="28"/>
          <w:lang w:val="en-IN"/>
        </w:rPr>
        <w:t>, 2021</w:t>
      </w:r>
    </w:p>
    <w:p w14:paraId="67FB4770" w14:textId="77777777" w:rsidR="007D7A5E" w:rsidRPr="007D7A5E" w:rsidRDefault="007D7A5E" w:rsidP="00E212A2">
      <w:pPr>
        <w:pStyle w:val="ListParagraph"/>
        <w:numPr>
          <w:ilvl w:val="0"/>
          <w:numId w:val="1"/>
        </w:numPr>
        <w:spacing w:after="160" w:line="360" w:lineRule="auto"/>
        <w:jc w:val="both"/>
        <w:rPr>
          <w:sz w:val="28"/>
          <w:szCs w:val="28"/>
        </w:rPr>
      </w:pPr>
      <w:r w:rsidRPr="007D7A5E">
        <w:rPr>
          <w:rFonts w:eastAsiaTheme="minorEastAsia"/>
          <w:sz w:val="28"/>
          <w:szCs w:val="28"/>
        </w:rPr>
        <w:t xml:space="preserve">] S. Park, "Impact of Data Quality on AI-Driven Plastic Waste Recognition," </w:t>
      </w:r>
      <w:r w:rsidRPr="007D7A5E">
        <w:rPr>
          <w:rFonts w:eastAsiaTheme="minorEastAsia"/>
          <w:i/>
          <w:iCs/>
          <w:sz w:val="28"/>
          <w:szCs w:val="28"/>
        </w:rPr>
        <w:t>IEEE Data Engineering Letters</w:t>
      </w:r>
      <w:r w:rsidRPr="007D7A5E">
        <w:rPr>
          <w:rFonts w:eastAsiaTheme="minorEastAsia"/>
          <w:sz w:val="28"/>
          <w:szCs w:val="28"/>
        </w:rPr>
        <w:t>, 2020</w:t>
      </w:r>
    </w:p>
    <w:p w14:paraId="281A9EDC" w14:textId="77777777" w:rsidR="009A1868" w:rsidRPr="009A1868" w:rsidRDefault="009A1868" w:rsidP="00E212A2">
      <w:pPr>
        <w:pStyle w:val="ListParagraph"/>
        <w:numPr>
          <w:ilvl w:val="0"/>
          <w:numId w:val="1"/>
        </w:numPr>
        <w:spacing w:after="160" w:line="360" w:lineRule="auto"/>
        <w:jc w:val="both"/>
        <w:rPr>
          <w:sz w:val="28"/>
          <w:szCs w:val="28"/>
        </w:rPr>
      </w:pPr>
      <w:r w:rsidRPr="009A1868">
        <w:rPr>
          <w:rFonts w:eastAsiaTheme="minorEastAsia"/>
          <w:sz w:val="28"/>
          <w:szCs w:val="28"/>
        </w:rPr>
        <w:t xml:space="preserve">Q. Wang, "Ethical Considerations in AI-Driven Waste Management Systems," </w:t>
      </w:r>
      <w:r w:rsidRPr="009A1868">
        <w:rPr>
          <w:rFonts w:eastAsiaTheme="minorEastAsia"/>
          <w:i/>
          <w:iCs/>
          <w:sz w:val="28"/>
          <w:szCs w:val="28"/>
        </w:rPr>
        <w:t>IEEE Technology and Society Magazine</w:t>
      </w:r>
      <w:r w:rsidRPr="009A1868">
        <w:rPr>
          <w:rFonts w:eastAsiaTheme="minorEastAsia"/>
          <w:sz w:val="28"/>
          <w:szCs w:val="28"/>
        </w:rPr>
        <w:t>, 2020</w:t>
      </w:r>
    </w:p>
    <w:p w14:paraId="61D753B7" w14:textId="77777777" w:rsidR="00A13548" w:rsidRPr="00A13548" w:rsidRDefault="00A13548" w:rsidP="00E212A2">
      <w:pPr>
        <w:pStyle w:val="ListParagraph"/>
        <w:numPr>
          <w:ilvl w:val="0"/>
          <w:numId w:val="1"/>
        </w:numPr>
        <w:spacing w:after="160" w:line="360" w:lineRule="auto"/>
        <w:jc w:val="both"/>
        <w:rPr>
          <w:sz w:val="28"/>
          <w:szCs w:val="28"/>
        </w:rPr>
      </w:pPr>
      <w:r w:rsidRPr="00A13548">
        <w:rPr>
          <w:rFonts w:eastAsiaTheme="minorEastAsia"/>
          <w:sz w:val="28"/>
          <w:szCs w:val="28"/>
        </w:rPr>
        <w:t xml:space="preserve">H. Kim, "Emerging Trends in Computer Vision for Plastic Waste Detection," </w:t>
      </w:r>
      <w:r w:rsidRPr="00A13548">
        <w:rPr>
          <w:rFonts w:eastAsiaTheme="minorEastAsia"/>
          <w:i/>
          <w:iCs/>
          <w:sz w:val="28"/>
          <w:szCs w:val="28"/>
        </w:rPr>
        <w:t>IEEE Sensors Journal</w:t>
      </w:r>
      <w:r w:rsidRPr="00A13548">
        <w:rPr>
          <w:rFonts w:eastAsiaTheme="minorEastAsia"/>
          <w:sz w:val="28"/>
          <w:szCs w:val="28"/>
        </w:rPr>
        <w:t>, 2020.</w:t>
      </w:r>
    </w:p>
    <w:p w14:paraId="7EE10149" w14:textId="77777777" w:rsidR="005C6319" w:rsidRPr="005C6319" w:rsidRDefault="005C6319" w:rsidP="00E212A2">
      <w:pPr>
        <w:pStyle w:val="ListParagraph"/>
        <w:tabs>
          <w:tab w:val="left" w:pos="941"/>
        </w:tabs>
        <w:spacing w:before="160" w:line="360" w:lineRule="auto"/>
        <w:ind w:right="323" w:firstLine="0"/>
        <w:jc w:val="both"/>
        <w:rPr>
          <w:sz w:val="28"/>
          <w:szCs w:val="28"/>
        </w:rPr>
      </w:pPr>
    </w:p>
    <w:sectPr w:rsidR="005C6319" w:rsidRPr="005C6319" w:rsidSect="00496170">
      <w:pgSz w:w="11910" w:h="16840"/>
      <w:pgMar w:top="1580" w:right="960" w:bottom="940" w:left="1220" w:header="0"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C95B5" w14:textId="77777777" w:rsidR="00496170" w:rsidRDefault="00496170" w:rsidP="00CC66D4">
      <w:r>
        <w:separator/>
      </w:r>
    </w:p>
  </w:endnote>
  <w:endnote w:type="continuationSeparator" w:id="0">
    <w:p w14:paraId="6A304E32" w14:textId="77777777" w:rsidR="00496170" w:rsidRDefault="00496170" w:rsidP="00CC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7281B" w14:textId="77777777" w:rsidR="00694D07" w:rsidRDefault="00BB59B9">
    <w:pPr>
      <w:pStyle w:val="BodyText"/>
      <w:spacing w:line="14" w:lineRule="auto"/>
      <w:rPr>
        <w:sz w:val="2"/>
      </w:rPr>
    </w:pPr>
    <w:r>
      <w:rPr>
        <w:noProof/>
        <w:lang w:val="en-IN" w:eastAsia="en-IN"/>
      </w:rPr>
      <mc:AlternateContent>
        <mc:Choice Requires="wps">
          <w:drawing>
            <wp:anchor distT="0" distB="0" distL="114300" distR="114300" simplePos="0" relativeHeight="486920704" behindDoc="1" locked="0" layoutInCell="1" allowOverlap="1" wp14:anchorId="7BEE9C04" wp14:editId="213F03DF">
              <wp:simplePos x="0" y="0"/>
              <wp:positionH relativeFrom="page">
                <wp:posOffset>3657600</wp:posOffset>
              </wp:positionH>
              <wp:positionV relativeFrom="page">
                <wp:posOffset>10106025</wp:posOffset>
              </wp:positionV>
              <wp:extent cx="219075" cy="238125"/>
              <wp:effectExtent l="0" t="0" r="9525" b="952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808E5" w14:textId="04D97C47" w:rsidR="00694D07" w:rsidRPr="001C2D5B" w:rsidRDefault="001C2D5B">
                          <w:pPr>
                            <w:spacing w:before="11"/>
                            <w:ind w:left="20"/>
                            <w:rPr>
                              <w:lang w:val="en-GB"/>
                            </w:rPr>
                          </w:pPr>
                          <w:r>
                            <w:rPr>
                              <w:lang w:val="en-GB"/>
                            </w:rPr>
                            <w:t>viii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E9C04" id="_x0000_t202" coordsize="21600,21600" o:spt="202" path="m,l,21600r21600,l21600,xe">
              <v:stroke joinstyle="miter"/>
              <v:path gradientshapeok="t" o:connecttype="rect"/>
            </v:shapetype>
            <v:shape id="Text Box 3" o:spid="_x0000_s1026" type="#_x0000_t202" style="position:absolute;margin-left:4in;margin-top:795.75pt;width:17.25pt;height:18.75pt;z-index:-163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" filled="f" stroked="f">
              <v:textbox inset="0,0,0,0">
                <w:txbxContent>
                  <w:p w14:paraId="181808E5" w14:textId="04D97C47" w:rsidR="00694D07" w:rsidRPr="001C2D5B" w:rsidRDefault="001C2D5B">
                    <w:pPr>
                      <w:spacing w:before="11"/>
                      <w:ind w:left="20"/>
                      <w:rPr>
                        <w:lang w:val="en-GB"/>
                      </w:rPr>
                    </w:pPr>
                    <w:r>
                      <w:rPr>
                        <w:lang w:val="en-GB"/>
                      </w:rPr>
                      <w:t>viii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A5C73" w14:textId="77777777" w:rsidR="00694D07" w:rsidRDefault="00BB59B9">
    <w:pPr>
      <w:pStyle w:val="BodyText"/>
      <w:spacing w:line="14" w:lineRule="auto"/>
      <w:rPr>
        <w:sz w:val="20"/>
      </w:rPr>
    </w:pPr>
    <w:r>
      <w:rPr>
        <w:noProof/>
        <w:lang w:val="en-IN" w:eastAsia="en-IN"/>
      </w:rPr>
      <mc:AlternateContent>
        <mc:Choice Requires="wps">
          <w:drawing>
            <wp:anchor distT="0" distB="0" distL="114300" distR="114300" simplePos="0" relativeHeight="486921216" behindDoc="1" locked="0" layoutInCell="1" allowOverlap="1" wp14:anchorId="4ED29578" wp14:editId="7FBCF275">
              <wp:simplePos x="0" y="0"/>
              <wp:positionH relativeFrom="page">
                <wp:posOffset>3767455</wp:posOffset>
              </wp:positionH>
              <wp:positionV relativeFrom="page">
                <wp:posOffset>10077450</wp:posOffset>
              </wp:positionV>
              <wp:extent cx="123825" cy="16573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813EE" w14:textId="77777777" w:rsidR="00694D07" w:rsidRDefault="00694D07">
                          <w:pPr>
                            <w:spacing w:before="10"/>
                            <w:ind w:left="20"/>
                            <w:rPr>
                              <w:sz w:val="20"/>
                            </w:rPr>
                          </w:pPr>
                          <w:r>
                            <w:rPr>
                              <w:sz w:val="20"/>
                            </w:rPr>
                            <w:t>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D29578" id="_x0000_t202" coordsize="21600,21600" o:spt="202" path="m,l,21600r21600,l21600,xe">
              <v:stroke joinstyle="miter"/>
              <v:path gradientshapeok="t" o:connecttype="rect"/>
            </v:shapetype>
            <v:shape id="Text Box 2" o:spid="_x0000_s1027" type="#_x0000_t202" style="position:absolute;margin-left:296.65pt;margin-top:793.5pt;width:9.75pt;height:13.05pt;z-index:-1639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" filled="f" stroked="f">
              <v:textbox inset="0,0,0,0">
                <w:txbxContent>
                  <w:p w14:paraId="18D813EE" w14:textId="77777777" w:rsidR="00694D07" w:rsidRDefault="00694D07">
                    <w:pPr>
                      <w:spacing w:before="10"/>
                      <w:ind w:left="20"/>
                      <w:rPr>
                        <w:sz w:val="20"/>
                      </w:rPr>
                    </w:pPr>
                    <w:r>
                      <w:rPr>
                        <w:sz w:val="20"/>
                      </w:rPr>
                      <w:t>ix</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FB019" w14:textId="77777777" w:rsidR="00694D07" w:rsidRDefault="00BB59B9">
    <w:pPr>
      <w:pStyle w:val="BodyText"/>
      <w:spacing w:line="14" w:lineRule="auto"/>
      <w:rPr>
        <w:sz w:val="20"/>
      </w:rPr>
    </w:pPr>
    <w:r>
      <w:rPr>
        <w:noProof/>
        <w:lang w:val="en-IN" w:eastAsia="en-IN"/>
      </w:rPr>
      <mc:AlternateContent>
        <mc:Choice Requires="wps">
          <w:drawing>
            <wp:anchor distT="0" distB="0" distL="114300" distR="114300" simplePos="0" relativeHeight="486921728" behindDoc="1" locked="0" layoutInCell="1" allowOverlap="1" wp14:anchorId="0EAE78DB" wp14:editId="565F10E5">
              <wp:simplePos x="0" y="0"/>
              <wp:positionH relativeFrom="page">
                <wp:posOffset>3728085</wp:posOffset>
              </wp:positionH>
              <wp:positionV relativeFrom="page">
                <wp:posOffset>10077450</wp:posOffset>
              </wp:positionV>
              <wp:extent cx="20447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9DB3C" w14:textId="77777777" w:rsidR="00694D07" w:rsidRDefault="00291439">
                          <w:pPr>
                            <w:spacing w:before="10"/>
                            <w:ind w:left="60"/>
                            <w:rPr>
                              <w:sz w:val="20"/>
                            </w:rPr>
                          </w:pPr>
                          <w:r>
                            <w:fldChar w:fldCharType="begin"/>
                          </w:r>
                          <w:r w:rsidR="00694D07">
                            <w:rPr>
                              <w:sz w:val="20"/>
                            </w:rPr>
                            <w:instrText xml:space="preserve"> PAGE </w:instrText>
                          </w:r>
                          <w:r>
                            <w:fldChar w:fldCharType="separate"/>
                          </w:r>
                          <w:r w:rsidR="00BB59B9">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AE78DB" id="_x0000_t202" coordsize="21600,21600" o:spt="202" path="m,l,21600r21600,l21600,xe">
              <v:stroke joinstyle="miter"/>
              <v:path gradientshapeok="t" o:connecttype="rect"/>
            </v:shapetype>
            <v:shape id="Text Box 1" o:spid="_x0000_s1028" type="#_x0000_t202" style="position:absolute;margin-left:293.55pt;margin-top:793.5pt;width:16.1pt;height:13.05pt;z-index:-163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" filled="f" stroked="f">
              <v:textbox inset="0,0,0,0">
                <w:txbxContent>
                  <w:p w14:paraId="6129DB3C" w14:textId="77777777" w:rsidR="00694D07" w:rsidRDefault="00291439">
                    <w:pPr>
                      <w:spacing w:before="10"/>
                      <w:ind w:left="60"/>
                      <w:rPr>
                        <w:sz w:val="20"/>
                      </w:rPr>
                    </w:pPr>
                    <w:r>
                      <w:fldChar w:fldCharType="begin"/>
                    </w:r>
                    <w:r w:rsidR="00694D07">
                      <w:rPr>
                        <w:sz w:val="20"/>
                      </w:rPr>
                      <w:instrText xml:space="preserve"> PAGE </w:instrText>
                    </w:r>
                    <w:r>
                      <w:fldChar w:fldCharType="separate"/>
                    </w:r>
                    <w:r w:rsidR="00BB59B9">
                      <w:rPr>
                        <w:noProof/>
                        <w:sz w:val="20"/>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6A76D" w14:textId="77777777" w:rsidR="00496170" w:rsidRDefault="00496170" w:rsidP="00CC66D4">
      <w:r>
        <w:separator/>
      </w:r>
    </w:p>
  </w:footnote>
  <w:footnote w:type="continuationSeparator" w:id="0">
    <w:p w14:paraId="621F542C" w14:textId="77777777" w:rsidR="00496170" w:rsidRDefault="00496170" w:rsidP="00CC6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231EF" w14:textId="4481F9EF" w:rsidR="00B60487" w:rsidRDefault="00B60487">
    <w:pPr>
      <w:pStyle w:val="Header"/>
      <w:rPr>
        <w:lang w:val="en-GB"/>
      </w:rPr>
    </w:pPr>
  </w:p>
  <w:p w14:paraId="3AC0B0A1" w14:textId="77777777" w:rsidR="001C2D5B" w:rsidRPr="001C2D5B" w:rsidRDefault="001C2D5B">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76B5"/>
    <w:multiLevelType w:val="hybridMultilevel"/>
    <w:tmpl w:val="8672320C"/>
    <w:lvl w:ilvl="0" w:tplc="5374F3AC">
      <w:numFmt w:val="bullet"/>
      <w:lvlText w:val=""/>
      <w:lvlJc w:val="left"/>
      <w:pPr>
        <w:ind w:left="580" w:hanging="360"/>
      </w:pPr>
      <w:rPr>
        <w:rFonts w:ascii="Symbol" w:eastAsia="Symbol" w:hAnsi="Symbol" w:cs="Symbol" w:hint="default"/>
        <w:w w:val="99"/>
        <w:sz w:val="20"/>
        <w:szCs w:val="20"/>
        <w:lang w:val="en-US" w:eastAsia="en-US" w:bidi="ar-SA"/>
      </w:rPr>
    </w:lvl>
    <w:lvl w:ilvl="1" w:tplc="D2B6253C">
      <w:numFmt w:val="bullet"/>
      <w:lvlText w:val="•"/>
      <w:lvlJc w:val="left"/>
      <w:pPr>
        <w:ind w:left="1494" w:hanging="360"/>
      </w:pPr>
      <w:rPr>
        <w:rFonts w:hint="default"/>
        <w:lang w:val="en-US" w:eastAsia="en-US" w:bidi="ar-SA"/>
      </w:rPr>
    </w:lvl>
    <w:lvl w:ilvl="2" w:tplc="E7646EE6">
      <w:numFmt w:val="bullet"/>
      <w:lvlText w:val="•"/>
      <w:lvlJc w:val="left"/>
      <w:pPr>
        <w:ind w:left="2409" w:hanging="360"/>
      </w:pPr>
      <w:rPr>
        <w:rFonts w:hint="default"/>
        <w:lang w:val="en-US" w:eastAsia="en-US" w:bidi="ar-SA"/>
      </w:rPr>
    </w:lvl>
    <w:lvl w:ilvl="3" w:tplc="ED3828C0">
      <w:numFmt w:val="bullet"/>
      <w:lvlText w:val="•"/>
      <w:lvlJc w:val="left"/>
      <w:pPr>
        <w:ind w:left="3323" w:hanging="360"/>
      </w:pPr>
      <w:rPr>
        <w:rFonts w:hint="default"/>
        <w:lang w:val="en-US" w:eastAsia="en-US" w:bidi="ar-SA"/>
      </w:rPr>
    </w:lvl>
    <w:lvl w:ilvl="4" w:tplc="BD8C1CBA">
      <w:numFmt w:val="bullet"/>
      <w:lvlText w:val="•"/>
      <w:lvlJc w:val="left"/>
      <w:pPr>
        <w:ind w:left="4238" w:hanging="360"/>
      </w:pPr>
      <w:rPr>
        <w:rFonts w:hint="default"/>
        <w:lang w:val="en-US" w:eastAsia="en-US" w:bidi="ar-SA"/>
      </w:rPr>
    </w:lvl>
    <w:lvl w:ilvl="5" w:tplc="4C108FFC">
      <w:numFmt w:val="bullet"/>
      <w:lvlText w:val="•"/>
      <w:lvlJc w:val="left"/>
      <w:pPr>
        <w:ind w:left="5153" w:hanging="360"/>
      </w:pPr>
      <w:rPr>
        <w:rFonts w:hint="default"/>
        <w:lang w:val="en-US" w:eastAsia="en-US" w:bidi="ar-SA"/>
      </w:rPr>
    </w:lvl>
    <w:lvl w:ilvl="6" w:tplc="50FA1036">
      <w:numFmt w:val="bullet"/>
      <w:lvlText w:val="•"/>
      <w:lvlJc w:val="left"/>
      <w:pPr>
        <w:ind w:left="6067" w:hanging="360"/>
      </w:pPr>
      <w:rPr>
        <w:rFonts w:hint="default"/>
        <w:lang w:val="en-US" w:eastAsia="en-US" w:bidi="ar-SA"/>
      </w:rPr>
    </w:lvl>
    <w:lvl w:ilvl="7" w:tplc="44A4A60A">
      <w:numFmt w:val="bullet"/>
      <w:lvlText w:val="•"/>
      <w:lvlJc w:val="left"/>
      <w:pPr>
        <w:ind w:left="6982" w:hanging="360"/>
      </w:pPr>
      <w:rPr>
        <w:rFonts w:hint="default"/>
        <w:lang w:val="en-US" w:eastAsia="en-US" w:bidi="ar-SA"/>
      </w:rPr>
    </w:lvl>
    <w:lvl w:ilvl="8" w:tplc="7A5A444A">
      <w:numFmt w:val="bullet"/>
      <w:lvlText w:val="•"/>
      <w:lvlJc w:val="left"/>
      <w:pPr>
        <w:ind w:left="7897" w:hanging="360"/>
      </w:pPr>
      <w:rPr>
        <w:rFonts w:hint="default"/>
        <w:lang w:val="en-US" w:eastAsia="en-US" w:bidi="ar-SA"/>
      </w:rPr>
    </w:lvl>
  </w:abstractNum>
  <w:abstractNum w:abstractNumId="1" w15:restartNumberingAfterBreak="0">
    <w:nsid w:val="135421D5"/>
    <w:multiLevelType w:val="multilevel"/>
    <w:tmpl w:val="F6468902"/>
    <w:lvl w:ilvl="0">
      <w:start w:val="2"/>
      <w:numFmt w:val="decimal"/>
      <w:lvlText w:val="%1"/>
      <w:lvlJc w:val="left"/>
      <w:pPr>
        <w:ind w:left="640" w:hanging="420"/>
      </w:pPr>
      <w:rPr>
        <w:rFonts w:hint="default"/>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57" w:hanging="420"/>
      </w:pPr>
      <w:rPr>
        <w:rFonts w:hint="default"/>
        <w:lang w:val="en-US" w:eastAsia="en-US" w:bidi="ar-SA"/>
      </w:rPr>
    </w:lvl>
    <w:lvl w:ilvl="3">
      <w:numFmt w:val="bullet"/>
      <w:lvlText w:val="•"/>
      <w:lvlJc w:val="left"/>
      <w:pPr>
        <w:ind w:left="3365" w:hanging="420"/>
      </w:pPr>
      <w:rPr>
        <w:rFonts w:hint="default"/>
        <w:lang w:val="en-US" w:eastAsia="en-US" w:bidi="ar-SA"/>
      </w:rPr>
    </w:lvl>
    <w:lvl w:ilvl="4">
      <w:numFmt w:val="bullet"/>
      <w:lvlText w:val="•"/>
      <w:lvlJc w:val="left"/>
      <w:pPr>
        <w:ind w:left="4274" w:hanging="420"/>
      </w:pPr>
      <w:rPr>
        <w:rFonts w:hint="default"/>
        <w:lang w:val="en-US" w:eastAsia="en-US" w:bidi="ar-SA"/>
      </w:rPr>
    </w:lvl>
    <w:lvl w:ilvl="5">
      <w:numFmt w:val="bullet"/>
      <w:lvlText w:val="•"/>
      <w:lvlJc w:val="left"/>
      <w:pPr>
        <w:ind w:left="5183" w:hanging="420"/>
      </w:pPr>
      <w:rPr>
        <w:rFonts w:hint="default"/>
        <w:lang w:val="en-US" w:eastAsia="en-US" w:bidi="ar-SA"/>
      </w:rPr>
    </w:lvl>
    <w:lvl w:ilvl="6">
      <w:numFmt w:val="bullet"/>
      <w:lvlText w:val="•"/>
      <w:lvlJc w:val="left"/>
      <w:pPr>
        <w:ind w:left="6091" w:hanging="420"/>
      </w:pPr>
      <w:rPr>
        <w:rFonts w:hint="default"/>
        <w:lang w:val="en-US" w:eastAsia="en-US" w:bidi="ar-SA"/>
      </w:rPr>
    </w:lvl>
    <w:lvl w:ilvl="7">
      <w:numFmt w:val="bullet"/>
      <w:lvlText w:val="•"/>
      <w:lvlJc w:val="left"/>
      <w:pPr>
        <w:ind w:left="7000" w:hanging="420"/>
      </w:pPr>
      <w:rPr>
        <w:rFonts w:hint="default"/>
        <w:lang w:val="en-US" w:eastAsia="en-US" w:bidi="ar-SA"/>
      </w:rPr>
    </w:lvl>
    <w:lvl w:ilvl="8">
      <w:numFmt w:val="bullet"/>
      <w:lvlText w:val="•"/>
      <w:lvlJc w:val="left"/>
      <w:pPr>
        <w:ind w:left="7909" w:hanging="420"/>
      </w:pPr>
      <w:rPr>
        <w:rFonts w:hint="default"/>
        <w:lang w:val="en-US" w:eastAsia="en-US" w:bidi="ar-SA"/>
      </w:rPr>
    </w:lvl>
  </w:abstractNum>
  <w:abstractNum w:abstractNumId="2" w15:restartNumberingAfterBreak="0">
    <w:nsid w:val="15C71F35"/>
    <w:multiLevelType w:val="multilevel"/>
    <w:tmpl w:val="9E28F2DA"/>
    <w:lvl w:ilvl="0">
      <w:start w:val="5"/>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457" w:hanging="423"/>
      </w:pPr>
      <w:rPr>
        <w:rFonts w:hint="default"/>
        <w:lang w:val="en-US" w:eastAsia="en-US" w:bidi="ar-SA"/>
      </w:rPr>
    </w:lvl>
    <w:lvl w:ilvl="3">
      <w:numFmt w:val="bullet"/>
      <w:lvlText w:val="•"/>
      <w:lvlJc w:val="left"/>
      <w:pPr>
        <w:ind w:left="3365" w:hanging="423"/>
      </w:pPr>
      <w:rPr>
        <w:rFonts w:hint="default"/>
        <w:lang w:val="en-US" w:eastAsia="en-US" w:bidi="ar-SA"/>
      </w:rPr>
    </w:lvl>
    <w:lvl w:ilvl="4">
      <w:numFmt w:val="bullet"/>
      <w:lvlText w:val="•"/>
      <w:lvlJc w:val="left"/>
      <w:pPr>
        <w:ind w:left="4274" w:hanging="423"/>
      </w:pPr>
      <w:rPr>
        <w:rFonts w:hint="default"/>
        <w:lang w:val="en-US" w:eastAsia="en-US" w:bidi="ar-SA"/>
      </w:rPr>
    </w:lvl>
    <w:lvl w:ilvl="5">
      <w:numFmt w:val="bullet"/>
      <w:lvlText w:val="•"/>
      <w:lvlJc w:val="left"/>
      <w:pPr>
        <w:ind w:left="5183" w:hanging="423"/>
      </w:pPr>
      <w:rPr>
        <w:rFonts w:hint="default"/>
        <w:lang w:val="en-US" w:eastAsia="en-US" w:bidi="ar-SA"/>
      </w:rPr>
    </w:lvl>
    <w:lvl w:ilvl="6">
      <w:numFmt w:val="bullet"/>
      <w:lvlText w:val="•"/>
      <w:lvlJc w:val="left"/>
      <w:pPr>
        <w:ind w:left="6091" w:hanging="423"/>
      </w:pPr>
      <w:rPr>
        <w:rFonts w:hint="default"/>
        <w:lang w:val="en-US" w:eastAsia="en-US" w:bidi="ar-SA"/>
      </w:rPr>
    </w:lvl>
    <w:lvl w:ilvl="7">
      <w:numFmt w:val="bullet"/>
      <w:lvlText w:val="•"/>
      <w:lvlJc w:val="left"/>
      <w:pPr>
        <w:ind w:left="7000" w:hanging="423"/>
      </w:pPr>
      <w:rPr>
        <w:rFonts w:hint="default"/>
        <w:lang w:val="en-US" w:eastAsia="en-US" w:bidi="ar-SA"/>
      </w:rPr>
    </w:lvl>
    <w:lvl w:ilvl="8">
      <w:numFmt w:val="bullet"/>
      <w:lvlText w:val="•"/>
      <w:lvlJc w:val="left"/>
      <w:pPr>
        <w:ind w:left="7909" w:hanging="423"/>
      </w:pPr>
      <w:rPr>
        <w:rFonts w:hint="default"/>
        <w:lang w:val="en-US" w:eastAsia="en-US" w:bidi="ar-SA"/>
      </w:rPr>
    </w:lvl>
  </w:abstractNum>
  <w:abstractNum w:abstractNumId="3" w15:restartNumberingAfterBreak="0">
    <w:nsid w:val="17F5392F"/>
    <w:multiLevelType w:val="hybridMultilevel"/>
    <w:tmpl w:val="F3B28AD0"/>
    <w:lvl w:ilvl="0" w:tplc="EB580F40">
      <w:numFmt w:val="bullet"/>
      <w:lvlText w:val=""/>
      <w:lvlJc w:val="left"/>
      <w:pPr>
        <w:ind w:left="940" w:hanging="360"/>
      </w:pPr>
      <w:rPr>
        <w:rFonts w:ascii="Symbol" w:eastAsia="Symbol" w:hAnsi="Symbol" w:cs="Symbol" w:hint="default"/>
        <w:w w:val="100"/>
        <w:sz w:val="28"/>
        <w:szCs w:val="28"/>
        <w:lang w:val="en-US" w:eastAsia="en-US" w:bidi="ar-SA"/>
      </w:rPr>
    </w:lvl>
    <w:lvl w:ilvl="1" w:tplc="7AACA30A">
      <w:numFmt w:val="bullet"/>
      <w:lvlText w:val="•"/>
      <w:lvlJc w:val="left"/>
      <w:pPr>
        <w:ind w:left="1818" w:hanging="360"/>
      </w:pPr>
      <w:rPr>
        <w:rFonts w:hint="default"/>
        <w:lang w:val="en-US" w:eastAsia="en-US" w:bidi="ar-SA"/>
      </w:rPr>
    </w:lvl>
    <w:lvl w:ilvl="2" w:tplc="459039CA">
      <w:numFmt w:val="bullet"/>
      <w:lvlText w:val="•"/>
      <w:lvlJc w:val="left"/>
      <w:pPr>
        <w:ind w:left="2697" w:hanging="360"/>
      </w:pPr>
      <w:rPr>
        <w:rFonts w:hint="default"/>
        <w:lang w:val="en-US" w:eastAsia="en-US" w:bidi="ar-SA"/>
      </w:rPr>
    </w:lvl>
    <w:lvl w:ilvl="3" w:tplc="641E4698">
      <w:numFmt w:val="bullet"/>
      <w:lvlText w:val="•"/>
      <w:lvlJc w:val="left"/>
      <w:pPr>
        <w:ind w:left="3575" w:hanging="360"/>
      </w:pPr>
      <w:rPr>
        <w:rFonts w:hint="default"/>
        <w:lang w:val="en-US" w:eastAsia="en-US" w:bidi="ar-SA"/>
      </w:rPr>
    </w:lvl>
    <w:lvl w:ilvl="4" w:tplc="9B349614">
      <w:numFmt w:val="bullet"/>
      <w:lvlText w:val="•"/>
      <w:lvlJc w:val="left"/>
      <w:pPr>
        <w:ind w:left="4454" w:hanging="360"/>
      </w:pPr>
      <w:rPr>
        <w:rFonts w:hint="default"/>
        <w:lang w:val="en-US" w:eastAsia="en-US" w:bidi="ar-SA"/>
      </w:rPr>
    </w:lvl>
    <w:lvl w:ilvl="5" w:tplc="E61098A4">
      <w:numFmt w:val="bullet"/>
      <w:lvlText w:val="•"/>
      <w:lvlJc w:val="left"/>
      <w:pPr>
        <w:ind w:left="5333" w:hanging="360"/>
      </w:pPr>
      <w:rPr>
        <w:rFonts w:hint="default"/>
        <w:lang w:val="en-US" w:eastAsia="en-US" w:bidi="ar-SA"/>
      </w:rPr>
    </w:lvl>
    <w:lvl w:ilvl="6" w:tplc="590210C6">
      <w:numFmt w:val="bullet"/>
      <w:lvlText w:val="•"/>
      <w:lvlJc w:val="left"/>
      <w:pPr>
        <w:ind w:left="6211" w:hanging="360"/>
      </w:pPr>
      <w:rPr>
        <w:rFonts w:hint="default"/>
        <w:lang w:val="en-US" w:eastAsia="en-US" w:bidi="ar-SA"/>
      </w:rPr>
    </w:lvl>
    <w:lvl w:ilvl="7" w:tplc="E45C5F96">
      <w:numFmt w:val="bullet"/>
      <w:lvlText w:val="•"/>
      <w:lvlJc w:val="left"/>
      <w:pPr>
        <w:ind w:left="7090" w:hanging="360"/>
      </w:pPr>
      <w:rPr>
        <w:rFonts w:hint="default"/>
        <w:lang w:val="en-US" w:eastAsia="en-US" w:bidi="ar-SA"/>
      </w:rPr>
    </w:lvl>
    <w:lvl w:ilvl="8" w:tplc="74D0EF44">
      <w:numFmt w:val="bullet"/>
      <w:lvlText w:val="•"/>
      <w:lvlJc w:val="left"/>
      <w:pPr>
        <w:ind w:left="7969" w:hanging="360"/>
      </w:pPr>
      <w:rPr>
        <w:rFonts w:hint="default"/>
        <w:lang w:val="en-US" w:eastAsia="en-US" w:bidi="ar-SA"/>
      </w:rPr>
    </w:lvl>
  </w:abstractNum>
  <w:abstractNum w:abstractNumId="4" w15:restartNumberingAfterBreak="0">
    <w:nsid w:val="1D870A06"/>
    <w:multiLevelType w:val="multilevel"/>
    <w:tmpl w:val="352A08B8"/>
    <w:lvl w:ilvl="0">
      <w:start w:val="3"/>
      <w:numFmt w:val="decimal"/>
      <w:lvlText w:val="%1"/>
      <w:lvlJc w:val="left"/>
      <w:pPr>
        <w:ind w:left="642" w:hanging="423"/>
      </w:pPr>
      <w:rPr>
        <w:rFonts w:hint="default"/>
        <w:lang w:val="en-US" w:eastAsia="en-US" w:bidi="ar-SA"/>
      </w:rPr>
    </w:lvl>
    <w:lvl w:ilvl="1">
      <w:start w:val="4"/>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85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940" w:hanging="360"/>
      </w:pPr>
      <w:rPr>
        <w:rFonts w:ascii="Times New Roman" w:eastAsia="Times New Roman" w:hAnsi="Times New Roman" w:cs="Times New Roman" w:hint="default"/>
        <w:w w:val="100"/>
        <w:sz w:val="28"/>
        <w:szCs w:val="28"/>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34" w:hanging="360"/>
      </w:pPr>
      <w:rPr>
        <w:rFonts w:hint="default"/>
        <w:lang w:val="en-US" w:eastAsia="en-US" w:bidi="ar-SA"/>
      </w:rPr>
    </w:lvl>
    <w:lvl w:ilvl="6">
      <w:numFmt w:val="bullet"/>
      <w:lvlText w:val="•"/>
      <w:lvlJc w:val="left"/>
      <w:pPr>
        <w:ind w:left="5333" w:hanging="360"/>
      </w:pPr>
      <w:rPr>
        <w:rFonts w:hint="default"/>
        <w:lang w:val="en-US" w:eastAsia="en-US" w:bidi="ar-SA"/>
      </w:rPr>
    </w:lvl>
    <w:lvl w:ilvl="7">
      <w:numFmt w:val="bullet"/>
      <w:lvlText w:val="•"/>
      <w:lvlJc w:val="left"/>
      <w:pPr>
        <w:ind w:left="6431" w:hanging="360"/>
      </w:pPr>
      <w:rPr>
        <w:rFonts w:hint="default"/>
        <w:lang w:val="en-US" w:eastAsia="en-US" w:bidi="ar-SA"/>
      </w:rPr>
    </w:lvl>
    <w:lvl w:ilvl="8">
      <w:numFmt w:val="bullet"/>
      <w:lvlText w:val="•"/>
      <w:lvlJc w:val="left"/>
      <w:pPr>
        <w:ind w:left="7529" w:hanging="360"/>
      </w:pPr>
      <w:rPr>
        <w:rFonts w:hint="default"/>
        <w:lang w:val="en-US" w:eastAsia="en-US" w:bidi="ar-SA"/>
      </w:rPr>
    </w:lvl>
  </w:abstractNum>
  <w:abstractNum w:abstractNumId="5" w15:restartNumberingAfterBreak="0">
    <w:nsid w:val="22EC7A18"/>
    <w:multiLevelType w:val="multilevel"/>
    <w:tmpl w:val="EFAE7398"/>
    <w:lvl w:ilvl="0">
      <w:start w:val="3"/>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851"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940" w:hanging="360"/>
      </w:pPr>
      <w:rPr>
        <w:rFonts w:ascii="Symbol" w:eastAsia="Symbol" w:hAnsi="Symbol" w:cs="Symbol" w:hint="default"/>
        <w:w w:val="99"/>
        <w:sz w:val="20"/>
        <w:szCs w:val="20"/>
        <w:lang w:val="en-US" w:eastAsia="en-US" w:bidi="ar-SA"/>
      </w:rPr>
    </w:lvl>
    <w:lvl w:ilvl="4">
      <w:numFmt w:val="bullet"/>
      <w:lvlText w:val="•"/>
      <w:lvlJc w:val="left"/>
      <w:pPr>
        <w:ind w:left="3136" w:hanging="360"/>
      </w:pPr>
      <w:rPr>
        <w:rFonts w:hint="default"/>
        <w:lang w:val="en-US" w:eastAsia="en-US" w:bidi="ar-SA"/>
      </w:rPr>
    </w:lvl>
    <w:lvl w:ilvl="5">
      <w:numFmt w:val="bullet"/>
      <w:lvlText w:val="•"/>
      <w:lvlJc w:val="left"/>
      <w:pPr>
        <w:ind w:left="4234" w:hanging="360"/>
      </w:pPr>
      <w:rPr>
        <w:rFonts w:hint="default"/>
        <w:lang w:val="en-US" w:eastAsia="en-US" w:bidi="ar-SA"/>
      </w:rPr>
    </w:lvl>
    <w:lvl w:ilvl="6">
      <w:numFmt w:val="bullet"/>
      <w:lvlText w:val="•"/>
      <w:lvlJc w:val="left"/>
      <w:pPr>
        <w:ind w:left="5333" w:hanging="360"/>
      </w:pPr>
      <w:rPr>
        <w:rFonts w:hint="default"/>
        <w:lang w:val="en-US" w:eastAsia="en-US" w:bidi="ar-SA"/>
      </w:rPr>
    </w:lvl>
    <w:lvl w:ilvl="7">
      <w:numFmt w:val="bullet"/>
      <w:lvlText w:val="•"/>
      <w:lvlJc w:val="left"/>
      <w:pPr>
        <w:ind w:left="6431" w:hanging="360"/>
      </w:pPr>
      <w:rPr>
        <w:rFonts w:hint="default"/>
        <w:lang w:val="en-US" w:eastAsia="en-US" w:bidi="ar-SA"/>
      </w:rPr>
    </w:lvl>
    <w:lvl w:ilvl="8">
      <w:numFmt w:val="bullet"/>
      <w:lvlText w:val="•"/>
      <w:lvlJc w:val="left"/>
      <w:pPr>
        <w:ind w:left="7529" w:hanging="360"/>
      </w:pPr>
      <w:rPr>
        <w:rFonts w:hint="default"/>
        <w:lang w:val="en-US" w:eastAsia="en-US" w:bidi="ar-SA"/>
      </w:rPr>
    </w:lvl>
  </w:abstractNum>
  <w:abstractNum w:abstractNumId="6" w15:restartNumberingAfterBreak="0">
    <w:nsid w:val="27DD7A26"/>
    <w:multiLevelType w:val="hybridMultilevel"/>
    <w:tmpl w:val="706E9AD4"/>
    <w:lvl w:ilvl="0" w:tplc="409E68BC">
      <w:start w:val="1"/>
      <w:numFmt w:val="decimal"/>
      <w:lvlText w:val="[%1]"/>
      <w:lvlJc w:val="left"/>
      <w:pPr>
        <w:ind w:left="940" w:hanging="720"/>
        <w:jc w:val="right"/>
      </w:pPr>
      <w:rPr>
        <w:rFonts w:ascii="Times New Roman" w:eastAsia="Times New Roman" w:hAnsi="Times New Roman" w:cs="Times New Roman" w:hint="default"/>
        <w:w w:val="100"/>
        <w:sz w:val="28"/>
        <w:szCs w:val="28"/>
        <w:lang w:val="en-US" w:eastAsia="en-US" w:bidi="ar-SA"/>
      </w:rPr>
    </w:lvl>
    <w:lvl w:ilvl="1" w:tplc="502C2A3C">
      <w:numFmt w:val="bullet"/>
      <w:lvlText w:val="•"/>
      <w:lvlJc w:val="left"/>
      <w:pPr>
        <w:ind w:left="1818" w:hanging="720"/>
      </w:pPr>
      <w:rPr>
        <w:rFonts w:hint="default"/>
        <w:lang w:val="en-US" w:eastAsia="en-US" w:bidi="ar-SA"/>
      </w:rPr>
    </w:lvl>
    <w:lvl w:ilvl="2" w:tplc="8FC89526">
      <w:numFmt w:val="bullet"/>
      <w:lvlText w:val="•"/>
      <w:lvlJc w:val="left"/>
      <w:pPr>
        <w:ind w:left="2697" w:hanging="720"/>
      </w:pPr>
      <w:rPr>
        <w:rFonts w:hint="default"/>
        <w:lang w:val="en-US" w:eastAsia="en-US" w:bidi="ar-SA"/>
      </w:rPr>
    </w:lvl>
    <w:lvl w:ilvl="3" w:tplc="62A021F8">
      <w:numFmt w:val="bullet"/>
      <w:lvlText w:val="•"/>
      <w:lvlJc w:val="left"/>
      <w:pPr>
        <w:ind w:left="3575" w:hanging="720"/>
      </w:pPr>
      <w:rPr>
        <w:rFonts w:hint="default"/>
        <w:lang w:val="en-US" w:eastAsia="en-US" w:bidi="ar-SA"/>
      </w:rPr>
    </w:lvl>
    <w:lvl w:ilvl="4" w:tplc="7E7867C4">
      <w:numFmt w:val="bullet"/>
      <w:lvlText w:val="•"/>
      <w:lvlJc w:val="left"/>
      <w:pPr>
        <w:ind w:left="4454" w:hanging="720"/>
      </w:pPr>
      <w:rPr>
        <w:rFonts w:hint="default"/>
        <w:lang w:val="en-US" w:eastAsia="en-US" w:bidi="ar-SA"/>
      </w:rPr>
    </w:lvl>
    <w:lvl w:ilvl="5" w:tplc="4964E2D6">
      <w:numFmt w:val="bullet"/>
      <w:lvlText w:val="•"/>
      <w:lvlJc w:val="left"/>
      <w:pPr>
        <w:ind w:left="5333" w:hanging="720"/>
      </w:pPr>
      <w:rPr>
        <w:rFonts w:hint="default"/>
        <w:lang w:val="en-US" w:eastAsia="en-US" w:bidi="ar-SA"/>
      </w:rPr>
    </w:lvl>
    <w:lvl w:ilvl="6" w:tplc="DAAEC924">
      <w:numFmt w:val="bullet"/>
      <w:lvlText w:val="•"/>
      <w:lvlJc w:val="left"/>
      <w:pPr>
        <w:ind w:left="6211" w:hanging="720"/>
      </w:pPr>
      <w:rPr>
        <w:rFonts w:hint="default"/>
        <w:lang w:val="en-US" w:eastAsia="en-US" w:bidi="ar-SA"/>
      </w:rPr>
    </w:lvl>
    <w:lvl w:ilvl="7" w:tplc="016AA09A">
      <w:numFmt w:val="bullet"/>
      <w:lvlText w:val="•"/>
      <w:lvlJc w:val="left"/>
      <w:pPr>
        <w:ind w:left="7090" w:hanging="720"/>
      </w:pPr>
      <w:rPr>
        <w:rFonts w:hint="default"/>
        <w:lang w:val="en-US" w:eastAsia="en-US" w:bidi="ar-SA"/>
      </w:rPr>
    </w:lvl>
    <w:lvl w:ilvl="8" w:tplc="AFB2EA46">
      <w:numFmt w:val="bullet"/>
      <w:lvlText w:val="•"/>
      <w:lvlJc w:val="left"/>
      <w:pPr>
        <w:ind w:left="7969" w:hanging="720"/>
      </w:pPr>
      <w:rPr>
        <w:rFonts w:hint="default"/>
        <w:lang w:val="en-US" w:eastAsia="en-US" w:bidi="ar-SA"/>
      </w:rPr>
    </w:lvl>
  </w:abstractNum>
  <w:abstractNum w:abstractNumId="7" w15:restartNumberingAfterBreak="0">
    <w:nsid w:val="3FDE7649"/>
    <w:multiLevelType w:val="multilevel"/>
    <w:tmpl w:val="00505538"/>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57" w:hanging="423"/>
      </w:pPr>
      <w:rPr>
        <w:rFonts w:hint="default"/>
        <w:lang w:val="en-US" w:eastAsia="en-US" w:bidi="ar-SA"/>
      </w:rPr>
    </w:lvl>
    <w:lvl w:ilvl="3">
      <w:numFmt w:val="bullet"/>
      <w:lvlText w:val="•"/>
      <w:lvlJc w:val="left"/>
      <w:pPr>
        <w:ind w:left="3365" w:hanging="423"/>
      </w:pPr>
      <w:rPr>
        <w:rFonts w:hint="default"/>
        <w:lang w:val="en-US" w:eastAsia="en-US" w:bidi="ar-SA"/>
      </w:rPr>
    </w:lvl>
    <w:lvl w:ilvl="4">
      <w:numFmt w:val="bullet"/>
      <w:lvlText w:val="•"/>
      <w:lvlJc w:val="left"/>
      <w:pPr>
        <w:ind w:left="4274" w:hanging="423"/>
      </w:pPr>
      <w:rPr>
        <w:rFonts w:hint="default"/>
        <w:lang w:val="en-US" w:eastAsia="en-US" w:bidi="ar-SA"/>
      </w:rPr>
    </w:lvl>
    <w:lvl w:ilvl="5">
      <w:numFmt w:val="bullet"/>
      <w:lvlText w:val="•"/>
      <w:lvlJc w:val="left"/>
      <w:pPr>
        <w:ind w:left="5183" w:hanging="423"/>
      </w:pPr>
      <w:rPr>
        <w:rFonts w:hint="default"/>
        <w:lang w:val="en-US" w:eastAsia="en-US" w:bidi="ar-SA"/>
      </w:rPr>
    </w:lvl>
    <w:lvl w:ilvl="6">
      <w:numFmt w:val="bullet"/>
      <w:lvlText w:val="•"/>
      <w:lvlJc w:val="left"/>
      <w:pPr>
        <w:ind w:left="6091" w:hanging="423"/>
      </w:pPr>
      <w:rPr>
        <w:rFonts w:hint="default"/>
        <w:lang w:val="en-US" w:eastAsia="en-US" w:bidi="ar-SA"/>
      </w:rPr>
    </w:lvl>
    <w:lvl w:ilvl="7">
      <w:numFmt w:val="bullet"/>
      <w:lvlText w:val="•"/>
      <w:lvlJc w:val="left"/>
      <w:pPr>
        <w:ind w:left="7000" w:hanging="423"/>
      </w:pPr>
      <w:rPr>
        <w:rFonts w:hint="default"/>
        <w:lang w:val="en-US" w:eastAsia="en-US" w:bidi="ar-SA"/>
      </w:rPr>
    </w:lvl>
    <w:lvl w:ilvl="8">
      <w:numFmt w:val="bullet"/>
      <w:lvlText w:val="•"/>
      <w:lvlJc w:val="left"/>
      <w:pPr>
        <w:ind w:left="7909" w:hanging="423"/>
      </w:pPr>
      <w:rPr>
        <w:rFonts w:hint="default"/>
        <w:lang w:val="en-US" w:eastAsia="en-US" w:bidi="ar-SA"/>
      </w:rPr>
    </w:lvl>
  </w:abstractNum>
  <w:abstractNum w:abstractNumId="8" w15:restartNumberingAfterBreak="0">
    <w:nsid w:val="53B21A8E"/>
    <w:multiLevelType w:val="hybridMultilevel"/>
    <w:tmpl w:val="4E6A8B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B5C1F8D"/>
    <w:multiLevelType w:val="hybridMultilevel"/>
    <w:tmpl w:val="205E36BA"/>
    <w:lvl w:ilvl="0" w:tplc="FEC08F60">
      <w:numFmt w:val="bullet"/>
      <w:lvlText w:val=""/>
      <w:lvlJc w:val="left"/>
      <w:pPr>
        <w:ind w:left="580" w:hanging="449"/>
      </w:pPr>
      <w:rPr>
        <w:rFonts w:ascii="Symbol" w:eastAsia="Symbol" w:hAnsi="Symbol" w:cs="Symbol" w:hint="default"/>
        <w:w w:val="99"/>
        <w:sz w:val="20"/>
        <w:szCs w:val="20"/>
        <w:lang w:val="en-US" w:eastAsia="en-US" w:bidi="ar-SA"/>
      </w:rPr>
    </w:lvl>
    <w:lvl w:ilvl="1" w:tplc="C00E66A6">
      <w:numFmt w:val="bullet"/>
      <w:lvlText w:val="•"/>
      <w:lvlJc w:val="left"/>
      <w:pPr>
        <w:ind w:left="1494" w:hanging="449"/>
      </w:pPr>
      <w:rPr>
        <w:rFonts w:hint="default"/>
        <w:lang w:val="en-US" w:eastAsia="en-US" w:bidi="ar-SA"/>
      </w:rPr>
    </w:lvl>
    <w:lvl w:ilvl="2" w:tplc="43E66574">
      <w:numFmt w:val="bullet"/>
      <w:lvlText w:val="•"/>
      <w:lvlJc w:val="left"/>
      <w:pPr>
        <w:ind w:left="2409" w:hanging="449"/>
      </w:pPr>
      <w:rPr>
        <w:rFonts w:hint="default"/>
        <w:lang w:val="en-US" w:eastAsia="en-US" w:bidi="ar-SA"/>
      </w:rPr>
    </w:lvl>
    <w:lvl w:ilvl="3" w:tplc="91FACE7E">
      <w:numFmt w:val="bullet"/>
      <w:lvlText w:val="•"/>
      <w:lvlJc w:val="left"/>
      <w:pPr>
        <w:ind w:left="3323" w:hanging="449"/>
      </w:pPr>
      <w:rPr>
        <w:rFonts w:hint="default"/>
        <w:lang w:val="en-US" w:eastAsia="en-US" w:bidi="ar-SA"/>
      </w:rPr>
    </w:lvl>
    <w:lvl w:ilvl="4" w:tplc="722226A8">
      <w:numFmt w:val="bullet"/>
      <w:lvlText w:val="•"/>
      <w:lvlJc w:val="left"/>
      <w:pPr>
        <w:ind w:left="4238" w:hanging="449"/>
      </w:pPr>
      <w:rPr>
        <w:rFonts w:hint="default"/>
        <w:lang w:val="en-US" w:eastAsia="en-US" w:bidi="ar-SA"/>
      </w:rPr>
    </w:lvl>
    <w:lvl w:ilvl="5" w:tplc="4502B292">
      <w:numFmt w:val="bullet"/>
      <w:lvlText w:val="•"/>
      <w:lvlJc w:val="left"/>
      <w:pPr>
        <w:ind w:left="5153" w:hanging="449"/>
      </w:pPr>
      <w:rPr>
        <w:rFonts w:hint="default"/>
        <w:lang w:val="en-US" w:eastAsia="en-US" w:bidi="ar-SA"/>
      </w:rPr>
    </w:lvl>
    <w:lvl w:ilvl="6" w:tplc="2034CBC6">
      <w:numFmt w:val="bullet"/>
      <w:lvlText w:val="•"/>
      <w:lvlJc w:val="left"/>
      <w:pPr>
        <w:ind w:left="6067" w:hanging="449"/>
      </w:pPr>
      <w:rPr>
        <w:rFonts w:hint="default"/>
        <w:lang w:val="en-US" w:eastAsia="en-US" w:bidi="ar-SA"/>
      </w:rPr>
    </w:lvl>
    <w:lvl w:ilvl="7" w:tplc="2678344C">
      <w:numFmt w:val="bullet"/>
      <w:lvlText w:val="•"/>
      <w:lvlJc w:val="left"/>
      <w:pPr>
        <w:ind w:left="6982" w:hanging="449"/>
      </w:pPr>
      <w:rPr>
        <w:rFonts w:hint="default"/>
        <w:lang w:val="en-US" w:eastAsia="en-US" w:bidi="ar-SA"/>
      </w:rPr>
    </w:lvl>
    <w:lvl w:ilvl="8" w:tplc="D8306B9E">
      <w:numFmt w:val="bullet"/>
      <w:lvlText w:val="•"/>
      <w:lvlJc w:val="left"/>
      <w:pPr>
        <w:ind w:left="7897" w:hanging="449"/>
      </w:pPr>
      <w:rPr>
        <w:rFonts w:hint="default"/>
        <w:lang w:val="en-US" w:eastAsia="en-US" w:bidi="ar-SA"/>
      </w:rPr>
    </w:lvl>
  </w:abstractNum>
  <w:abstractNum w:abstractNumId="10" w15:restartNumberingAfterBreak="0">
    <w:nsid w:val="5E790ACF"/>
    <w:multiLevelType w:val="hybridMultilevel"/>
    <w:tmpl w:val="AF3895D0"/>
    <w:lvl w:ilvl="0" w:tplc="F7783C62">
      <w:numFmt w:val="bullet"/>
      <w:lvlText w:val=""/>
      <w:lvlJc w:val="left"/>
      <w:pPr>
        <w:ind w:left="940" w:hanging="360"/>
      </w:pPr>
      <w:rPr>
        <w:rFonts w:ascii="Wingdings" w:eastAsia="Wingdings" w:hAnsi="Wingdings" w:cs="Wingdings" w:hint="default"/>
        <w:w w:val="100"/>
        <w:sz w:val="28"/>
        <w:szCs w:val="28"/>
        <w:lang w:val="en-US" w:eastAsia="en-US" w:bidi="ar-SA"/>
      </w:rPr>
    </w:lvl>
    <w:lvl w:ilvl="1" w:tplc="0EDA3014">
      <w:numFmt w:val="bullet"/>
      <w:lvlText w:val="•"/>
      <w:lvlJc w:val="left"/>
      <w:pPr>
        <w:ind w:left="1818" w:hanging="360"/>
      </w:pPr>
      <w:rPr>
        <w:rFonts w:hint="default"/>
        <w:lang w:val="en-US" w:eastAsia="en-US" w:bidi="ar-SA"/>
      </w:rPr>
    </w:lvl>
    <w:lvl w:ilvl="2" w:tplc="E2384136">
      <w:numFmt w:val="bullet"/>
      <w:lvlText w:val="•"/>
      <w:lvlJc w:val="left"/>
      <w:pPr>
        <w:ind w:left="2697" w:hanging="360"/>
      </w:pPr>
      <w:rPr>
        <w:rFonts w:hint="default"/>
        <w:lang w:val="en-US" w:eastAsia="en-US" w:bidi="ar-SA"/>
      </w:rPr>
    </w:lvl>
    <w:lvl w:ilvl="3" w:tplc="3132C7C0">
      <w:numFmt w:val="bullet"/>
      <w:lvlText w:val="•"/>
      <w:lvlJc w:val="left"/>
      <w:pPr>
        <w:ind w:left="3575" w:hanging="360"/>
      </w:pPr>
      <w:rPr>
        <w:rFonts w:hint="default"/>
        <w:lang w:val="en-US" w:eastAsia="en-US" w:bidi="ar-SA"/>
      </w:rPr>
    </w:lvl>
    <w:lvl w:ilvl="4" w:tplc="86060E54">
      <w:numFmt w:val="bullet"/>
      <w:lvlText w:val="•"/>
      <w:lvlJc w:val="left"/>
      <w:pPr>
        <w:ind w:left="4454" w:hanging="360"/>
      </w:pPr>
      <w:rPr>
        <w:rFonts w:hint="default"/>
        <w:lang w:val="en-US" w:eastAsia="en-US" w:bidi="ar-SA"/>
      </w:rPr>
    </w:lvl>
    <w:lvl w:ilvl="5" w:tplc="03E85044">
      <w:numFmt w:val="bullet"/>
      <w:lvlText w:val="•"/>
      <w:lvlJc w:val="left"/>
      <w:pPr>
        <w:ind w:left="5333" w:hanging="360"/>
      </w:pPr>
      <w:rPr>
        <w:rFonts w:hint="default"/>
        <w:lang w:val="en-US" w:eastAsia="en-US" w:bidi="ar-SA"/>
      </w:rPr>
    </w:lvl>
    <w:lvl w:ilvl="6" w:tplc="D5548018">
      <w:numFmt w:val="bullet"/>
      <w:lvlText w:val="•"/>
      <w:lvlJc w:val="left"/>
      <w:pPr>
        <w:ind w:left="6211" w:hanging="360"/>
      </w:pPr>
      <w:rPr>
        <w:rFonts w:hint="default"/>
        <w:lang w:val="en-US" w:eastAsia="en-US" w:bidi="ar-SA"/>
      </w:rPr>
    </w:lvl>
    <w:lvl w:ilvl="7" w:tplc="B1024862">
      <w:numFmt w:val="bullet"/>
      <w:lvlText w:val="•"/>
      <w:lvlJc w:val="left"/>
      <w:pPr>
        <w:ind w:left="7090" w:hanging="360"/>
      </w:pPr>
      <w:rPr>
        <w:rFonts w:hint="default"/>
        <w:lang w:val="en-US" w:eastAsia="en-US" w:bidi="ar-SA"/>
      </w:rPr>
    </w:lvl>
    <w:lvl w:ilvl="8" w:tplc="44B086D0">
      <w:numFmt w:val="bullet"/>
      <w:lvlText w:val="•"/>
      <w:lvlJc w:val="left"/>
      <w:pPr>
        <w:ind w:left="7969" w:hanging="360"/>
      </w:pPr>
      <w:rPr>
        <w:rFonts w:hint="default"/>
        <w:lang w:val="en-US" w:eastAsia="en-US" w:bidi="ar-SA"/>
      </w:rPr>
    </w:lvl>
  </w:abstractNum>
  <w:abstractNum w:abstractNumId="11" w15:restartNumberingAfterBreak="0">
    <w:nsid w:val="6CC165DD"/>
    <w:multiLevelType w:val="multilevel"/>
    <w:tmpl w:val="9C54E2D2"/>
    <w:lvl w:ilvl="0">
      <w:start w:val="1"/>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88" w:hanging="281"/>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156" w:hanging="281"/>
      </w:pPr>
      <w:rPr>
        <w:rFonts w:hint="default"/>
        <w:lang w:val="en-US" w:eastAsia="en-US" w:bidi="ar-SA"/>
      </w:rPr>
    </w:lvl>
    <w:lvl w:ilvl="4">
      <w:numFmt w:val="bullet"/>
      <w:lvlText w:val="•"/>
      <w:lvlJc w:val="left"/>
      <w:pPr>
        <w:ind w:left="4095" w:hanging="281"/>
      </w:pPr>
      <w:rPr>
        <w:rFonts w:hint="default"/>
        <w:lang w:val="en-US" w:eastAsia="en-US" w:bidi="ar-SA"/>
      </w:rPr>
    </w:lvl>
    <w:lvl w:ilvl="5">
      <w:numFmt w:val="bullet"/>
      <w:lvlText w:val="•"/>
      <w:lvlJc w:val="left"/>
      <w:pPr>
        <w:ind w:left="5033" w:hanging="281"/>
      </w:pPr>
      <w:rPr>
        <w:rFonts w:hint="default"/>
        <w:lang w:val="en-US" w:eastAsia="en-US" w:bidi="ar-SA"/>
      </w:rPr>
    </w:lvl>
    <w:lvl w:ilvl="6">
      <w:numFmt w:val="bullet"/>
      <w:lvlText w:val="•"/>
      <w:lvlJc w:val="left"/>
      <w:pPr>
        <w:ind w:left="5972" w:hanging="281"/>
      </w:pPr>
      <w:rPr>
        <w:rFonts w:hint="default"/>
        <w:lang w:val="en-US" w:eastAsia="en-US" w:bidi="ar-SA"/>
      </w:rPr>
    </w:lvl>
    <w:lvl w:ilvl="7">
      <w:numFmt w:val="bullet"/>
      <w:lvlText w:val="•"/>
      <w:lvlJc w:val="left"/>
      <w:pPr>
        <w:ind w:left="6910" w:hanging="281"/>
      </w:pPr>
      <w:rPr>
        <w:rFonts w:hint="default"/>
        <w:lang w:val="en-US" w:eastAsia="en-US" w:bidi="ar-SA"/>
      </w:rPr>
    </w:lvl>
    <w:lvl w:ilvl="8">
      <w:numFmt w:val="bullet"/>
      <w:lvlText w:val="•"/>
      <w:lvlJc w:val="left"/>
      <w:pPr>
        <w:ind w:left="7849" w:hanging="281"/>
      </w:pPr>
      <w:rPr>
        <w:rFonts w:hint="default"/>
        <w:lang w:val="en-US" w:eastAsia="en-US" w:bidi="ar-SA"/>
      </w:rPr>
    </w:lvl>
  </w:abstractNum>
  <w:num w:numId="1" w16cid:durableId="1503161526">
    <w:abstractNumId w:val="6"/>
  </w:num>
  <w:num w:numId="2" w16cid:durableId="1362437253">
    <w:abstractNumId w:val="2"/>
  </w:num>
  <w:num w:numId="3" w16cid:durableId="1728454240">
    <w:abstractNumId w:val="7"/>
  </w:num>
  <w:num w:numId="4" w16cid:durableId="1853833394">
    <w:abstractNumId w:val="10"/>
  </w:num>
  <w:num w:numId="5" w16cid:durableId="1686245555">
    <w:abstractNumId w:val="4"/>
  </w:num>
  <w:num w:numId="6" w16cid:durableId="1515723437">
    <w:abstractNumId w:val="3"/>
  </w:num>
  <w:num w:numId="7" w16cid:durableId="839925670">
    <w:abstractNumId w:val="9"/>
  </w:num>
  <w:num w:numId="8" w16cid:durableId="1752312777">
    <w:abstractNumId w:val="0"/>
  </w:num>
  <w:num w:numId="9" w16cid:durableId="2046060125">
    <w:abstractNumId w:val="5"/>
  </w:num>
  <w:num w:numId="10" w16cid:durableId="472067712">
    <w:abstractNumId w:val="1"/>
  </w:num>
  <w:num w:numId="11" w16cid:durableId="766121548">
    <w:abstractNumId w:val="11"/>
  </w:num>
  <w:num w:numId="12" w16cid:durableId="4617021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D4"/>
    <w:rsid w:val="0000377A"/>
    <w:rsid w:val="00036BF6"/>
    <w:rsid w:val="0003787C"/>
    <w:rsid w:val="00045E95"/>
    <w:rsid w:val="00053A73"/>
    <w:rsid w:val="00055CF5"/>
    <w:rsid w:val="0006128D"/>
    <w:rsid w:val="00072A02"/>
    <w:rsid w:val="000904A9"/>
    <w:rsid w:val="000D2768"/>
    <w:rsid w:val="000F4FBA"/>
    <w:rsid w:val="00101C16"/>
    <w:rsid w:val="00123BDD"/>
    <w:rsid w:val="00182FDD"/>
    <w:rsid w:val="001A25B3"/>
    <w:rsid w:val="001A7E25"/>
    <w:rsid w:val="001B0C01"/>
    <w:rsid w:val="001B2DAC"/>
    <w:rsid w:val="001B3E43"/>
    <w:rsid w:val="001C2D5B"/>
    <w:rsid w:val="001C4CA4"/>
    <w:rsid w:val="001D1F0F"/>
    <w:rsid w:val="00211CFF"/>
    <w:rsid w:val="00237EEE"/>
    <w:rsid w:val="002525C2"/>
    <w:rsid w:val="00253B6D"/>
    <w:rsid w:val="00256886"/>
    <w:rsid w:val="00260ED5"/>
    <w:rsid w:val="00262322"/>
    <w:rsid w:val="00262E3D"/>
    <w:rsid w:val="00270155"/>
    <w:rsid w:val="00282AEF"/>
    <w:rsid w:val="00291439"/>
    <w:rsid w:val="0029194D"/>
    <w:rsid w:val="002B2DD2"/>
    <w:rsid w:val="002E1A34"/>
    <w:rsid w:val="002F3E22"/>
    <w:rsid w:val="003034CF"/>
    <w:rsid w:val="003324D4"/>
    <w:rsid w:val="00337C79"/>
    <w:rsid w:val="003430F7"/>
    <w:rsid w:val="003566C9"/>
    <w:rsid w:val="00374D28"/>
    <w:rsid w:val="00386577"/>
    <w:rsid w:val="003A46EE"/>
    <w:rsid w:val="003C4B26"/>
    <w:rsid w:val="003D7943"/>
    <w:rsid w:val="003F4926"/>
    <w:rsid w:val="003F7FCB"/>
    <w:rsid w:val="00496170"/>
    <w:rsid w:val="004A277C"/>
    <w:rsid w:val="004A575B"/>
    <w:rsid w:val="004A7CCC"/>
    <w:rsid w:val="004B380E"/>
    <w:rsid w:val="004C268F"/>
    <w:rsid w:val="004E4477"/>
    <w:rsid w:val="0053461B"/>
    <w:rsid w:val="005566F1"/>
    <w:rsid w:val="005734B0"/>
    <w:rsid w:val="00586225"/>
    <w:rsid w:val="005C6319"/>
    <w:rsid w:val="005E6E4E"/>
    <w:rsid w:val="00621F87"/>
    <w:rsid w:val="00626EA3"/>
    <w:rsid w:val="006379F0"/>
    <w:rsid w:val="006616F6"/>
    <w:rsid w:val="0066613E"/>
    <w:rsid w:val="00671C70"/>
    <w:rsid w:val="00682F09"/>
    <w:rsid w:val="0069245C"/>
    <w:rsid w:val="00694D07"/>
    <w:rsid w:val="00696D14"/>
    <w:rsid w:val="006B2E31"/>
    <w:rsid w:val="006B4948"/>
    <w:rsid w:val="006C0236"/>
    <w:rsid w:val="006C1AD6"/>
    <w:rsid w:val="006D501E"/>
    <w:rsid w:val="006E13B1"/>
    <w:rsid w:val="006E3987"/>
    <w:rsid w:val="006F4530"/>
    <w:rsid w:val="007015A5"/>
    <w:rsid w:val="00727177"/>
    <w:rsid w:val="00760C21"/>
    <w:rsid w:val="007776DC"/>
    <w:rsid w:val="007A3DEE"/>
    <w:rsid w:val="007C6104"/>
    <w:rsid w:val="007D6399"/>
    <w:rsid w:val="007D7A5E"/>
    <w:rsid w:val="007E68C8"/>
    <w:rsid w:val="00801EC0"/>
    <w:rsid w:val="0083066D"/>
    <w:rsid w:val="0089338F"/>
    <w:rsid w:val="008F76B5"/>
    <w:rsid w:val="00915656"/>
    <w:rsid w:val="00915C84"/>
    <w:rsid w:val="009300C5"/>
    <w:rsid w:val="00967C5D"/>
    <w:rsid w:val="00983E68"/>
    <w:rsid w:val="00986B83"/>
    <w:rsid w:val="009A1868"/>
    <w:rsid w:val="009D02C7"/>
    <w:rsid w:val="009D165C"/>
    <w:rsid w:val="009F40C9"/>
    <w:rsid w:val="00A11EDF"/>
    <w:rsid w:val="00A13548"/>
    <w:rsid w:val="00A25F56"/>
    <w:rsid w:val="00A309AD"/>
    <w:rsid w:val="00A6529E"/>
    <w:rsid w:val="00A65FF2"/>
    <w:rsid w:val="00A70602"/>
    <w:rsid w:val="00A76360"/>
    <w:rsid w:val="00A77155"/>
    <w:rsid w:val="00AB0B16"/>
    <w:rsid w:val="00AB7D3F"/>
    <w:rsid w:val="00AC62E1"/>
    <w:rsid w:val="00B13A53"/>
    <w:rsid w:val="00B266C8"/>
    <w:rsid w:val="00B27885"/>
    <w:rsid w:val="00B30B16"/>
    <w:rsid w:val="00B55E60"/>
    <w:rsid w:val="00B60487"/>
    <w:rsid w:val="00B70E3A"/>
    <w:rsid w:val="00B94A20"/>
    <w:rsid w:val="00B97ADB"/>
    <w:rsid w:val="00BA14C8"/>
    <w:rsid w:val="00BB59B9"/>
    <w:rsid w:val="00BC6CC0"/>
    <w:rsid w:val="00BC7E0D"/>
    <w:rsid w:val="00BF4A80"/>
    <w:rsid w:val="00C0706C"/>
    <w:rsid w:val="00C1208E"/>
    <w:rsid w:val="00C1455C"/>
    <w:rsid w:val="00C27383"/>
    <w:rsid w:val="00C558BB"/>
    <w:rsid w:val="00C62A25"/>
    <w:rsid w:val="00C67AEF"/>
    <w:rsid w:val="00C906E3"/>
    <w:rsid w:val="00CA0DD5"/>
    <w:rsid w:val="00CA371B"/>
    <w:rsid w:val="00CC66D4"/>
    <w:rsid w:val="00CF3F7D"/>
    <w:rsid w:val="00D14E05"/>
    <w:rsid w:val="00D24597"/>
    <w:rsid w:val="00D2706E"/>
    <w:rsid w:val="00D33A4E"/>
    <w:rsid w:val="00D63ED6"/>
    <w:rsid w:val="00DA36C9"/>
    <w:rsid w:val="00DC7D9B"/>
    <w:rsid w:val="00DE59A4"/>
    <w:rsid w:val="00E0012E"/>
    <w:rsid w:val="00E03AD9"/>
    <w:rsid w:val="00E133C2"/>
    <w:rsid w:val="00E212A2"/>
    <w:rsid w:val="00E347F6"/>
    <w:rsid w:val="00E51DD3"/>
    <w:rsid w:val="00E81702"/>
    <w:rsid w:val="00E84E26"/>
    <w:rsid w:val="00ED20B3"/>
    <w:rsid w:val="00ED4983"/>
    <w:rsid w:val="00F03355"/>
    <w:rsid w:val="00F163F1"/>
    <w:rsid w:val="00F22636"/>
    <w:rsid w:val="00F33F6C"/>
    <w:rsid w:val="00F65AC8"/>
    <w:rsid w:val="00F73BCA"/>
    <w:rsid w:val="00FC2B85"/>
    <w:rsid w:val="00FD796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FADE"/>
  <w15:docId w15:val="{F6B4B1CC-4A66-47F6-90C1-F891119B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27383"/>
    <w:rPr>
      <w:rFonts w:ascii="Times New Roman" w:eastAsia="Times New Roman" w:hAnsi="Times New Roman" w:cs="Times New Roman"/>
    </w:rPr>
  </w:style>
  <w:style w:type="paragraph" w:styleId="Heading1">
    <w:name w:val="heading 1"/>
    <w:basedOn w:val="Normal"/>
    <w:link w:val="Heading1Char"/>
    <w:uiPriority w:val="1"/>
    <w:qFormat/>
    <w:rsid w:val="00CC66D4"/>
    <w:pPr>
      <w:ind w:left="64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66D4"/>
    <w:rPr>
      <w:sz w:val="28"/>
      <w:szCs w:val="28"/>
    </w:rPr>
  </w:style>
  <w:style w:type="paragraph" w:styleId="Title">
    <w:name w:val="Title"/>
    <w:basedOn w:val="Normal"/>
    <w:uiPriority w:val="1"/>
    <w:qFormat/>
    <w:rsid w:val="00CC66D4"/>
    <w:pPr>
      <w:ind w:left="743"/>
    </w:pPr>
    <w:rPr>
      <w:b/>
      <w:bCs/>
      <w:sz w:val="36"/>
      <w:szCs w:val="36"/>
    </w:rPr>
  </w:style>
  <w:style w:type="paragraph" w:styleId="ListParagraph">
    <w:name w:val="List Paragraph"/>
    <w:basedOn w:val="Normal"/>
    <w:uiPriority w:val="1"/>
    <w:qFormat/>
    <w:rsid w:val="00CC66D4"/>
    <w:pPr>
      <w:ind w:left="940" w:hanging="361"/>
    </w:pPr>
  </w:style>
  <w:style w:type="paragraph" w:customStyle="1" w:styleId="TableParagraph">
    <w:name w:val="Table Paragraph"/>
    <w:basedOn w:val="Normal"/>
    <w:uiPriority w:val="1"/>
    <w:qFormat/>
    <w:rsid w:val="00CC66D4"/>
  </w:style>
  <w:style w:type="paragraph" w:styleId="BalloonText">
    <w:name w:val="Balloon Text"/>
    <w:basedOn w:val="Normal"/>
    <w:link w:val="BalloonTextChar"/>
    <w:uiPriority w:val="99"/>
    <w:semiHidden/>
    <w:unhideWhenUsed/>
    <w:rsid w:val="00D63ED6"/>
    <w:rPr>
      <w:rFonts w:ascii="Tahoma" w:hAnsi="Tahoma" w:cs="Tahoma"/>
      <w:sz w:val="16"/>
      <w:szCs w:val="16"/>
    </w:rPr>
  </w:style>
  <w:style w:type="character" w:customStyle="1" w:styleId="BalloonTextChar">
    <w:name w:val="Balloon Text Char"/>
    <w:basedOn w:val="DefaultParagraphFont"/>
    <w:link w:val="BalloonText"/>
    <w:uiPriority w:val="99"/>
    <w:semiHidden/>
    <w:rsid w:val="00D63ED6"/>
    <w:rPr>
      <w:rFonts w:ascii="Tahoma" w:eastAsia="Times New Roman" w:hAnsi="Tahoma" w:cs="Tahoma"/>
      <w:sz w:val="16"/>
      <w:szCs w:val="16"/>
    </w:rPr>
  </w:style>
  <w:style w:type="character" w:customStyle="1" w:styleId="BodyTextChar">
    <w:name w:val="Body Text Char"/>
    <w:basedOn w:val="DefaultParagraphFont"/>
    <w:link w:val="BodyText"/>
    <w:uiPriority w:val="1"/>
    <w:rsid w:val="00694D07"/>
    <w:rPr>
      <w:rFonts w:ascii="Times New Roman" w:eastAsia="Times New Roman" w:hAnsi="Times New Roman" w:cs="Times New Roman"/>
      <w:sz w:val="28"/>
      <w:szCs w:val="28"/>
    </w:rPr>
  </w:style>
  <w:style w:type="table" w:styleId="TableGrid">
    <w:name w:val="Table Grid"/>
    <w:basedOn w:val="TableNormal"/>
    <w:uiPriority w:val="59"/>
    <w:rsid w:val="00694D0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24D4"/>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F03355"/>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B60487"/>
    <w:pPr>
      <w:tabs>
        <w:tab w:val="center" w:pos="4680"/>
        <w:tab w:val="right" w:pos="9360"/>
      </w:tabs>
    </w:pPr>
  </w:style>
  <w:style w:type="character" w:customStyle="1" w:styleId="HeaderChar">
    <w:name w:val="Header Char"/>
    <w:basedOn w:val="DefaultParagraphFont"/>
    <w:link w:val="Header"/>
    <w:uiPriority w:val="99"/>
    <w:rsid w:val="00B60487"/>
    <w:rPr>
      <w:rFonts w:ascii="Times New Roman" w:eastAsia="Times New Roman" w:hAnsi="Times New Roman" w:cs="Times New Roman"/>
    </w:rPr>
  </w:style>
  <w:style w:type="paragraph" w:styleId="Footer">
    <w:name w:val="footer"/>
    <w:basedOn w:val="Normal"/>
    <w:link w:val="FooterChar"/>
    <w:uiPriority w:val="99"/>
    <w:unhideWhenUsed/>
    <w:rsid w:val="00B60487"/>
    <w:pPr>
      <w:tabs>
        <w:tab w:val="center" w:pos="4680"/>
        <w:tab w:val="right" w:pos="9360"/>
      </w:tabs>
    </w:pPr>
  </w:style>
  <w:style w:type="character" w:customStyle="1" w:styleId="FooterChar">
    <w:name w:val="Footer Char"/>
    <w:basedOn w:val="DefaultParagraphFont"/>
    <w:link w:val="Footer"/>
    <w:uiPriority w:val="99"/>
    <w:rsid w:val="00B60487"/>
    <w:rPr>
      <w:rFonts w:ascii="Times New Roman" w:eastAsia="Times New Roman" w:hAnsi="Times New Roman" w:cs="Times New Roman"/>
    </w:rPr>
  </w:style>
  <w:style w:type="character" w:customStyle="1" w:styleId="sw">
    <w:name w:val="sw"/>
    <w:basedOn w:val="DefaultParagraphFont"/>
    <w:rsid w:val="00666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27907">
      <w:bodyDiv w:val="1"/>
      <w:marLeft w:val="0"/>
      <w:marRight w:val="0"/>
      <w:marTop w:val="0"/>
      <w:marBottom w:val="0"/>
      <w:divBdr>
        <w:top w:val="none" w:sz="0" w:space="0" w:color="auto"/>
        <w:left w:val="none" w:sz="0" w:space="0" w:color="auto"/>
        <w:bottom w:val="none" w:sz="0" w:space="0" w:color="auto"/>
        <w:right w:val="none" w:sz="0" w:space="0" w:color="auto"/>
      </w:divBdr>
    </w:div>
    <w:div w:id="281957344">
      <w:bodyDiv w:val="1"/>
      <w:marLeft w:val="0"/>
      <w:marRight w:val="0"/>
      <w:marTop w:val="0"/>
      <w:marBottom w:val="0"/>
      <w:divBdr>
        <w:top w:val="none" w:sz="0" w:space="0" w:color="auto"/>
        <w:left w:val="none" w:sz="0" w:space="0" w:color="auto"/>
        <w:bottom w:val="none" w:sz="0" w:space="0" w:color="auto"/>
        <w:right w:val="none" w:sz="0" w:space="0" w:color="auto"/>
      </w:divBdr>
    </w:div>
    <w:div w:id="381489949">
      <w:bodyDiv w:val="1"/>
      <w:marLeft w:val="0"/>
      <w:marRight w:val="0"/>
      <w:marTop w:val="0"/>
      <w:marBottom w:val="0"/>
      <w:divBdr>
        <w:top w:val="none" w:sz="0" w:space="0" w:color="auto"/>
        <w:left w:val="none" w:sz="0" w:space="0" w:color="auto"/>
        <w:bottom w:val="none" w:sz="0" w:space="0" w:color="auto"/>
        <w:right w:val="none" w:sz="0" w:space="0" w:color="auto"/>
      </w:divBdr>
    </w:div>
    <w:div w:id="391733607">
      <w:bodyDiv w:val="1"/>
      <w:marLeft w:val="0"/>
      <w:marRight w:val="0"/>
      <w:marTop w:val="0"/>
      <w:marBottom w:val="0"/>
      <w:divBdr>
        <w:top w:val="none" w:sz="0" w:space="0" w:color="auto"/>
        <w:left w:val="none" w:sz="0" w:space="0" w:color="auto"/>
        <w:bottom w:val="none" w:sz="0" w:space="0" w:color="auto"/>
        <w:right w:val="none" w:sz="0" w:space="0" w:color="auto"/>
      </w:divBdr>
    </w:div>
    <w:div w:id="536236546">
      <w:bodyDiv w:val="1"/>
      <w:marLeft w:val="0"/>
      <w:marRight w:val="0"/>
      <w:marTop w:val="0"/>
      <w:marBottom w:val="0"/>
      <w:divBdr>
        <w:top w:val="none" w:sz="0" w:space="0" w:color="auto"/>
        <w:left w:val="none" w:sz="0" w:space="0" w:color="auto"/>
        <w:bottom w:val="none" w:sz="0" w:space="0" w:color="auto"/>
        <w:right w:val="none" w:sz="0" w:space="0" w:color="auto"/>
      </w:divBdr>
    </w:div>
    <w:div w:id="579952485">
      <w:bodyDiv w:val="1"/>
      <w:marLeft w:val="0"/>
      <w:marRight w:val="0"/>
      <w:marTop w:val="0"/>
      <w:marBottom w:val="0"/>
      <w:divBdr>
        <w:top w:val="none" w:sz="0" w:space="0" w:color="auto"/>
        <w:left w:val="none" w:sz="0" w:space="0" w:color="auto"/>
        <w:bottom w:val="none" w:sz="0" w:space="0" w:color="auto"/>
        <w:right w:val="none" w:sz="0" w:space="0" w:color="auto"/>
      </w:divBdr>
    </w:div>
    <w:div w:id="609363184">
      <w:bodyDiv w:val="1"/>
      <w:marLeft w:val="0"/>
      <w:marRight w:val="0"/>
      <w:marTop w:val="0"/>
      <w:marBottom w:val="0"/>
      <w:divBdr>
        <w:top w:val="none" w:sz="0" w:space="0" w:color="auto"/>
        <w:left w:val="none" w:sz="0" w:space="0" w:color="auto"/>
        <w:bottom w:val="none" w:sz="0" w:space="0" w:color="auto"/>
        <w:right w:val="none" w:sz="0" w:space="0" w:color="auto"/>
      </w:divBdr>
    </w:div>
    <w:div w:id="619528937">
      <w:bodyDiv w:val="1"/>
      <w:marLeft w:val="0"/>
      <w:marRight w:val="0"/>
      <w:marTop w:val="0"/>
      <w:marBottom w:val="0"/>
      <w:divBdr>
        <w:top w:val="none" w:sz="0" w:space="0" w:color="auto"/>
        <w:left w:val="none" w:sz="0" w:space="0" w:color="auto"/>
        <w:bottom w:val="none" w:sz="0" w:space="0" w:color="auto"/>
        <w:right w:val="none" w:sz="0" w:space="0" w:color="auto"/>
      </w:divBdr>
    </w:div>
    <w:div w:id="648628417">
      <w:bodyDiv w:val="1"/>
      <w:marLeft w:val="0"/>
      <w:marRight w:val="0"/>
      <w:marTop w:val="0"/>
      <w:marBottom w:val="0"/>
      <w:divBdr>
        <w:top w:val="none" w:sz="0" w:space="0" w:color="auto"/>
        <w:left w:val="none" w:sz="0" w:space="0" w:color="auto"/>
        <w:bottom w:val="none" w:sz="0" w:space="0" w:color="auto"/>
        <w:right w:val="none" w:sz="0" w:space="0" w:color="auto"/>
      </w:divBdr>
    </w:div>
    <w:div w:id="745299665">
      <w:bodyDiv w:val="1"/>
      <w:marLeft w:val="0"/>
      <w:marRight w:val="0"/>
      <w:marTop w:val="0"/>
      <w:marBottom w:val="0"/>
      <w:divBdr>
        <w:top w:val="none" w:sz="0" w:space="0" w:color="auto"/>
        <w:left w:val="none" w:sz="0" w:space="0" w:color="auto"/>
        <w:bottom w:val="none" w:sz="0" w:space="0" w:color="auto"/>
        <w:right w:val="none" w:sz="0" w:space="0" w:color="auto"/>
      </w:divBdr>
    </w:div>
    <w:div w:id="852258162">
      <w:bodyDiv w:val="1"/>
      <w:marLeft w:val="0"/>
      <w:marRight w:val="0"/>
      <w:marTop w:val="0"/>
      <w:marBottom w:val="0"/>
      <w:divBdr>
        <w:top w:val="none" w:sz="0" w:space="0" w:color="auto"/>
        <w:left w:val="none" w:sz="0" w:space="0" w:color="auto"/>
        <w:bottom w:val="none" w:sz="0" w:space="0" w:color="auto"/>
        <w:right w:val="none" w:sz="0" w:space="0" w:color="auto"/>
      </w:divBdr>
    </w:div>
    <w:div w:id="852693711">
      <w:bodyDiv w:val="1"/>
      <w:marLeft w:val="0"/>
      <w:marRight w:val="0"/>
      <w:marTop w:val="0"/>
      <w:marBottom w:val="0"/>
      <w:divBdr>
        <w:top w:val="none" w:sz="0" w:space="0" w:color="auto"/>
        <w:left w:val="none" w:sz="0" w:space="0" w:color="auto"/>
        <w:bottom w:val="none" w:sz="0" w:space="0" w:color="auto"/>
        <w:right w:val="none" w:sz="0" w:space="0" w:color="auto"/>
      </w:divBdr>
    </w:div>
    <w:div w:id="861436950">
      <w:bodyDiv w:val="1"/>
      <w:marLeft w:val="0"/>
      <w:marRight w:val="0"/>
      <w:marTop w:val="0"/>
      <w:marBottom w:val="0"/>
      <w:divBdr>
        <w:top w:val="none" w:sz="0" w:space="0" w:color="auto"/>
        <w:left w:val="none" w:sz="0" w:space="0" w:color="auto"/>
        <w:bottom w:val="none" w:sz="0" w:space="0" w:color="auto"/>
        <w:right w:val="none" w:sz="0" w:space="0" w:color="auto"/>
      </w:divBdr>
    </w:div>
    <w:div w:id="938370108">
      <w:bodyDiv w:val="1"/>
      <w:marLeft w:val="0"/>
      <w:marRight w:val="0"/>
      <w:marTop w:val="0"/>
      <w:marBottom w:val="0"/>
      <w:divBdr>
        <w:top w:val="none" w:sz="0" w:space="0" w:color="auto"/>
        <w:left w:val="none" w:sz="0" w:space="0" w:color="auto"/>
        <w:bottom w:val="none" w:sz="0" w:space="0" w:color="auto"/>
        <w:right w:val="none" w:sz="0" w:space="0" w:color="auto"/>
      </w:divBdr>
    </w:div>
    <w:div w:id="951933725">
      <w:bodyDiv w:val="1"/>
      <w:marLeft w:val="0"/>
      <w:marRight w:val="0"/>
      <w:marTop w:val="0"/>
      <w:marBottom w:val="0"/>
      <w:divBdr>
        <w:top w:val="none" w:sz="0" w:space="0" w:color="auto"/>
        <w:left w:val="none" w:sz="0" w:space="0" w:color="auto"/>
        <w:bottom w:val="none" w:sz="0" w:space="0" w:color="auto"/>
        <w:right w:val="none" w:sz="0" w:space="0" w:color="auto"/>
      </w:divBdr>
    </w:div>
    <w:div w:id="1078478344">
      <w:bodyDiv w:val="1"/>
      <w:marLeft w:val="0"/>
      <w:marRight w:val="0"/>
      <w:marTop w:val="0"/>
      <w:marBottom w:val="0"/>
      <w:divBdr>
        <w:top w:val="none" w:sz="0" w:space="0" w:color="auto"/>
        <w:left w:val="none" w:sz="0" w:space="0" w:color="auto"/>
        <w:bottom w:val="none" w:sz="0" w:space="0" w:color="auto"/>
        <w:right w:val="none" w:sz="0" w:space="0" w:color="auto"/>
      </w:divBdr>
    </w:div>
    <w:div w:id="1195655054">
      <w:bodyDiv w:val="1"/>
      <w:marLeft w:val="0"/>
      <w:marRight w:val="0"/>
      <w:marTop w:val="0"/>
      <w:marBottom w:val="0"/>
      <w:divBdr>
        <w:top w:val="none" w:sz="0" w:space="0" w:color="auto"/>
        <w:left w:val="none" w:sz="0" w:space="0" w:color="auto"/>
        <w:bottom w:val="none" w:sz="0" w:space="0" w:color="auto"/>
        <w:right w:val="none" w:sz="0" w:space="0" w:color="auto"/>
      </w:divBdr>
    </w:div>
    <w:div w:id="1223834002">
      <w:bodyDiv w:val="1"/>
      <w:marLeft w:val="0"/>
      <w:marRight w:val="0"/>
      <w:marTop w:val="0"/>
      <w:marBottom w:val="0"/>
      <w:divBdr>
        <w:top w:val="none" w:sz="0" w:space="0" w:color="auto"/>
        <w:left w:val="none" w:sz="0" w:space="0" w:color="auto"/>
        <w:bottom w:val="none" w:sz="0" w:space="0" w:color="auto"/>
        <w:right w:val="none" w:sz="0" w:space="0" w:color="auto"/>
      </w:divBdr>
    </w:div>
    <w:div w:id="1331985158">
      <w:bodyDiv w:val="1"/>
      <w:marLeft w:val="0"/>
      <w:marRight w:val="0"/>
      <w:marTop w:val="0"/>
      <w:marBottom w:val="0"/>
      <w:divBdr>
        <w:top w:val="none" w:sz="0" w:space="0" w:color="auto"/>
        <w:left w:val="none" w:sz="0" w:space="0" w:color="auto"/>
        <w:bottom w:val="none" w:sz="0" w:space="0" w:color="auto"/>
        <w:right w:val="none" w:sz="0" w:space="0" w:color="auto"/>
      </w:divBdr>
    </w:div>
    <w:div w:id="1362434812">
      <w:bodyDiv w:val="1"/>
      <w:marLeft w:val="0"/>
      <w:marRight w:val="0"/>
      <w:marTop w:val="0"/>
      <w:marBottom w:val="0"/>
      <w:divBdr>
        <w:top w:val="none" w:sz="0" w:space="0" w:color="auto"/>
        <w:left w:val="none" w:sz="0" w:space="0" w:color="auto"/>
        <w:bottom w:val="none" w:sz="0" w:space="0" w:color="auto"/>
        <w:right w:val="none" w:sz="0" w:space="0" w:color="auto"/>
      </w:divBdr>
    </w:div>
    <w:div w:id="1522428831">
      <w:bodyDiv w:val="1"/>
      <w:marLeft w:val="0"/>
      <w:marRight w:val="0"/>
      <w:marTop w:val="0"/>
      <w:marBottom w:val="0"/>
      <w:divBdr>
        <w:top w:val="none" w:sz="0" w:space="0" w:color="auto"/>
        <w:left w:val="none" w:sz="0" w:space="0" w:color="auto"/>
        <w:bottom w:val="none" w:sz="0" w:space="0" w:color="auto"/>
        <w:right w:val="none" w:sz="0" w:space="0" w:color="auto"/>
      </w:divBdr>
    </w:div>
    <w:div w:id="1674912181">
      <w:bodyDiv w:val="1"/>
      <w:marLeft w:val="0"/>
      <w:marRight w:val="0"/>
      <w:marTop w:val="0"/>
      <w:marBottom w:val="0"/>
      <w:divBdr>
        <w:top w:val="none" w:sz="0" w:space="0" w:color="auto"/>
        <w:left w:val="none" w:sz="0" w:space="0" w:color="auto"/>
        <w:bottom w:val="none" w:sz="0" w:space="0" w:color="auto"/>
        <w:right w:val="none" w:sz="0" w:space="0" w:color="auto"/>
      </w:divBdr>
    </w:div>
    <w:div w:id="1678926656">
      <w:bodyDiv w:val="1"/>
      <w:marLeft w:val="0"/>
      <w:marRight w:val="0"/>
      <w:marTop w:val="0"/>
      <w:marBottom w:val="0"/>
      <w:divBdr>
        <w:top w:val="none" w:sz="0" w:space="0" w:color="auto"/>
        <w:left w:val="none" w:sz="0" w:space="0" w:color="auto"/>
        <w:bottom w:val="none" w:sz="0" w:space="0" w:color="auto"/>
        <w:right w:val="none" w:sz="0" w:space="0" w:color="auto"/>
      </w:divBdr>
    </w:div>
    <w:div w:id="1689138087">
      <w:bodyDiv w:val="1"/>
      <w:marLeft w:val="0"/>
      <w:marRight w:val="0"/>
      <w:marTop w:val="0"/>
      <w:marBottom w:val="0"/>
      <w:divBdr>
        <w:top w:val="none" w:sz="0" w:space="0" w:color="auto"/>
        <w:left w:val="none" w:sz="0" w:space="0" w:color="auto"/>
        <w:bottom w:val="none" w:sz="0" w:space="0" w:color="auto"/>
        <w:right w:val="none" w:sz="0" w:space="0" w:color="auto"/>
      </w:divBdr>
    </w:div>
    <w:div w:id="1689331573">
      <w:bodyDiv w:val="1"/>
      <w:marLeft w:val="0"/>
      <w:marRight w:val="0"/>
      <w:marTop w:val="0"/>
      <w:marBottom w:val="0"/>
      <w:divBdr>
        <w:top w:val="none" w:sz="0" w:space="0" w:color="auto"/>
        <w:left w:val="none" w:sz="0" w:space="0" w:color="auto"/>
        <w:bottom w:val="none" w:sz="0" w:space="0" w:color="auto"/>
        <w:right w:val="none" w:sz="0" w:space="0" w:color="auto"/>
      </w:divBdr>
    </w:div>
    <w:div w:id="1924027510">
      <w:bodyDiv w:val="1"/>
      <w:marLeft w:val="0"/>
      <w:marRight w:val="0"/>
      <w:marTop w:val="0"/>
      <w:marBottom w:val="0"/>
      <w:divBdr>
        <w:top w:val="none" w:sz="0" w:space="0" w:color="auto"/>
        <w:left w:val="none" w:sz="0" w:space="0" w:color="auto"/>
        <w:bottom w:val="none" w:sz="0" w:space="0" w:color="auto"/>
        <w:right w:val="none" w:sz="0" w:space="0" w:color="auto"/>
      </w:divBdr>
    </w:div>
    <w:div w:id="1955862067">
      <w:bodyDiv w:val="1"/>
      <w:marLeft w:val="0"/>
      <w:marRight w:val="0"/>
      <w:marTop w:val="0"/>
      <w:marBottom w:val="0"/>
      <w:divBdr>
        <w:top w:val="none" w:sz="0" w:space="0" w:color="auto"/>
        <w:left w:val="none" w:sz="0" w:space="0" w:color="auto"/>
        <w:bottom w:val="none" w:sz="0" w:space="0" w:color="auto"/>
        <w:right w:val="none" w:sz="0" w:space="0" w:color="auto"/>
      </w:divBdr>
      <w:divsChild>
        <w:div w:id="1363090898">
          <w:marLeft w:val="0"/>
          <w:marRight w:val="0"/>
          <w:marTop w:val="0"/>
          <w:marBottom w:val="0"/>
          <w:divBdr>
            <w:top w:val="single" w:sz="2" w:space="0" w:color="E3E3E3"/>
            <w:left w:val="single" w:sz="2" w:space="0" w:color="E3E3E3"/>
            <w:bottom w:val="single" w:sz="2" w:space="0" w:color="E3E3E3"/>
            <w:right w:val="single" w:sz="2" w:space="0" w:color="E3E3E3"/>
          </w:divBdr>
          <w:divsChild>
            <w:div w:id="93744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846656">
                  <w:marLeft w:val="0"/>
                  <w:marRight w:val="0"/>
                  <w:marTop w:val="0"/>
                  <w:marBottom w:val="0"/>
                  <w:divBdr>
                    <w:top w:val="single" w:sz="2" w:space="0" w:color="E3E3E3"/>
                    <w:left w:val="single" w:sz="2" w:space="0" w:color="E3E3E3"/>
                    <w:bottom w:val="single" w:sz="2" w:space="0" w:color="E3E3E3"/>
                    <w:right w:val="single" w:sz="2" w:space="0" w:color="E3E3E3"/>
                  </w:divBdr>
                  <w:divsChild>
                    <w:div w:id="55863773">
                      <w:marLeft w:val="0"/>
                      <w:marRight w:val="0"/>
                      <w:marTop w:val="0"/>
                      <w:marBottom w:val="0"/>
                      <w:divBdr>
                        <w:top w:val="single" w:sz="2" w:space="0" w:color="E3E3E3"/>
                        <w:left w:val="single" w:sz="2" w:space="0" w:color="E3E3E3"/>
                        <w:bottom w:val="single" w:sz="2" w:space="0" w:color="E3E3E3"/>
                        <w:right w:val="single" w:sz="2" w:space="0" w:color="E3E3E3"/>
                      </w:divBdr>
                      <w:divsChild>
                        <w:div w:id="1790009134">
                          <w:marLeft w:val="0"/>
                          <w:marRight w:val="0"/>
                          <w:marTop w:val="0"/>
                          <w:marBottom w:val="0"/>
                          <w:divBdr>
                            <w:top w:val="single" w:sz="2" w:space="0" w:color="E3E3E3"/>
                            <w:left w:val="single" w:sz="2" w:space="0" w:color="E3E3E3"/>
                            <w:bottom w:val="single" w:sz="2" w:space="0" w:color="E3E3E3"/>
                            <w:right w:val="single" w:sz="2" w:space="0" w:color="E3E3E3"/>
                          </w:divBdr>
                          <w:divsChild>
                            <w:div w:id="1030765265">
                              <w:marLeft w:val="0"/>
                              <w:marRight w:val="0"/>
                              <w:marTop w:val="0"/>
                              <w:marBottom w:val="0"/>
                              <w:divBdr>
                                <w:top w:val="single" w:sz="2" w:space="0" w:color="E3E3E3"/>
                                <w:left w:val="single" w:sz="2" w:space="0" w:color="E3E3E3"/>
                                <w:bottom w:val="single" w:sz="2" w:space="0" w:color="E3E3E3"/>
                                <w:right w:val="single" w:sz="2" w:space="0" w:color="E3E3E3"/>
                              </w:divBdr>
                              <w:divsChild>
                                <w:div w:id="619726474">
                                  <w:marLeft w:val="0"/>
                                  <w:marRight w:val="0"/>
                                  <w:marTop w:val="0"/>
                                  <w:marBottom w:val="0"/>
                                  <w:divBdr>
                                    <w:top w:val="single" w:sz="2" w:space="0" w:color="E3E3E3"/>
                                    <w:left w:val="single" w:sz="2" w:space="0" w:color="E3E3E3"/>
                                    <w:bottom w:val="single" w:sz="2" w:space="0" w:color="E3E3E3"/>
                                    <w:right w:val="single" w:sz="2" w:space="0" w:color="E3E3E3"/>
                                  </w:divBdr>
                                  <w:divsChild>
                                    <w:div w:id="1549099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1699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5BEB9-2AF2-4425-B44F-233FF71F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36</Pages>
  <Words>6354</Words>
  <Characters>36221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Praveen S</cp:lastModifiedBy>
  <cp:revision>21</cp:revision>
  <dcterms:created xsi:type="dcterms:W3CDTF">2024-03-27T18:45:00Z</dcterms:created>
  <dcterms:modified xsi:type="dcterms:W3CDTF">2024-04-28T16:19:00Z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2021-06-21T00:00:00Z</vt:filetime>
  </property>
  <property fmtid="{D5CDD505-2E9C-101B-9397-08002B2CF9AE}" pid="3" name="Creator">
    <vt:lpwstr>Microsoft® Office Word 2007</vt:lpwstr>
  </property>
  <property fmtid="{D5CDD505-2E9C-101B-9397-08002B2CF9AE}" pid="4" name="LastSaved">
    <vt:filetime>2021-06-21T00:00:00Z</vt:filetime>
  </property>
</Properties>
</file>